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677D" w:rsidRPr="007E0089" w:rsidRDefault="0088677D">
      <w:pPr>
        <w:rPr>
          <w:lang w:val="en-GB"/>
        </w:rPr>
      </w:pPr>
    </w:p>
    <w:p w:rsidR="0088677D" w:rsidRPr="007E0089" w:rsidRDefault="0088677D">
      <w:pPr>
        <w:pStyle w:val="aff6"/>
        <w:rPr>
          <w:lang w:val="en-GB"/>
        </w:rPr>
      </w:pPr>
    </w:p>
    <w:p w:rsidR="0088677D" w:rsidRPr="007E0089" w:rsidRDefault="0088677D">
      <w:pPr>
        <w:pStyle w:val="aff6"/>
        <w:rPr>
          <w:lang w:val="en-GB"/>
        </w:rPr>
      </w:pPr>
    </w:p>
    <w:p w:rsidR="0088677D" w:rsidRPr="007E0089" w:rsidRDefault="0088677D">
      <w:pPr>
        <w:pStyle w:val="aff6"/>
        <w:rPr>
          <w:lang w:val="en-GB"/>
        </w:rPr>
      </w:pPr>
    </w:p>
    <w:p w:rsidR="0088677D" w:rsidRPr="007E0089" w:rsidRDefault="0088677D">
      <w:pPr>
        <w:pStyle w:val="aff6"/>
        <w:rPr>
          <w:lang w:val="en-GB"/>
        </w:rPr>
      </w:pPr>
    </w:p>
    <w:p w:rsidR="0088677D" w:rsidRPr="007E0089" w:rsidRDefault="0088677D">
      <w:pPr>
        <w:pStyle w:val="aff6"/>
        <w:rPr>
          <w:lang w:val="en-GB"/>
        </w:rPr>
      </w:pPr>
    </w:p>
    <w:p w:rsidR="0088677D" w:rsidRPr="007E0089" w:rsidRDefault="0088677D">
      <w:pPr>
        <w:pStyle w:val="aff6"/>
        <w:rPr>
          <w:lang w:val="en-GB"/>
        </w:rPr>
      </w:pPr>
    </w:p>
    <w:p w:rsidR="0088677D" w:rsidRPr="007E0089" w:rsidRDefault="00F22CDC">
      <w:pPr>
        <w:pStyle w:val="aff6"/>
        <w:jc w:val="center"/>
        <w:rPr>
          <w:rFonts w:hAnsi="宋体"/>
          <w:sz w:val="52"/>
          <w:lang w:val="en-GB" w:eastAsia="zh-CN"/>
        </w:rPr>
      </w:pPr>
      <w:r w:rsidRPr="007E0089">
        <w:rPr>
          <w:rFonts w:hAnsi="宋体" w:hint="eastAsia"/>
          <w:sz w:val="52"/>
          <w:lang w:val="en-GB" w:eastAsia="zh-CN"/>
        </w:rPr>
        <w:t>中国移动</w:t>
      </w:r>
      <w:r w:rsidR="00F733E6">
        <w:rPr>
          <w:rFonts w:hAnsi="宋体" w:hint="eastAsia"/>
          <w:sz w:val="52"/>
          <w:lang w:val="en-GB" w:eastAsia="zh-CN"/>
        </w:rPr>
        <w:t>公众服务云</w:t>
      </w:r>
    </w:p>
    <w:p w:rsidR="0088677D" w:rsidRPr="007E0089" w:rsidRDefault="00F22CDC">
      <w:pPr>
        <w:pStyle w:val="aff6"/>
        <w:jc w:val="center"/>
        <w:rPr>
          <w:sz w:val="52"/>
          <w:lang w:val="en-GB" w:eastAsia="zh-CN"/>
        </w:rPr>
      </w:pPr>
      <w:r w:rsidRPr="007E0089">
        <w:rPr>
          <w:rFonts w:hAnsi="宋体" w:hint="eastAsia"/>
          <w:sz w:val="52"/>
          <w:lang w:val="en-GB" w:eastAsia="zh-CN"/>
        </w:rPr>
        <w:t>【</w:t>
      </w:r>
      <w:r w:rsidR="007A224C">
        <w:rPr>
          <w:rFonts w:hAnsi="宋体" w:hint="eastAsia"/>
          <w:sz w:val="52"/>
          <w:lang w:val="en-GB" w:eastAsia="zh-CN"/>
        </w:rPr>
        <w:t>云存储</w:t>
      </w:r>
      <w:r w:rsidRPr="007E0089">
        <w:rPr>
          <w:rFonts w:hAnsi="宋体" w:hint="eastAsia"/>
          <w:sz w:val="52"/>
          <w:lang w:val="en-GB" w:eastAsia="zh-CN"/>
        </w:rPr>
        <w:t>】</w:t>
      </w:r>
    </w:p>
    <w:p w:rsidR="0088677D" w:rsidRDefault="00F22CDC">
      <w:pPr>
        <w:pStyle w:val="aff6"/>
        <w:jc w:val="center"/>
        <w:rPr>
          <w:rFonts w:hAnsi="宋体"/>
          <w:sz w:val="52"/>
          <w:lang w:val="en-GB" w:eastAsia="zh-CN"/>
        </w:rPr>
      </w:pPr>
      <w:r w:rsidRPr="007E0089">
        <w:rPr>
          <w:rFonts w:hAnsi="宋体" w:hint="eastAsia"/>
          <w:sz w:val="52"/>
          <w:lang w:val="en-GB" w:eastAsia="zh-CN"/>
        </w:rPr>
        <w:t>开发</w:t>
      </w:r>
      <w:r w:rsidR="00F733E6">
        <w:rPr>
          <w:rFonts w:hAnsi="宋体" w:hint="eastAsia"/>
          <w:sz w:val="52"/>
          <w:lang w:val="en-GB" w:eastAsia="zh-CN"/>
        </w:rPr>
        <w:t>手</w:t>
      </w:r>
      <w:bookmarkStart w:id="0" w:name="_GoBack"/>
      <w:bookmarkEnd w:id="0"/>
      <w:r w:rsidR="00F733E6">
        <w:rPr>
          <w:rFonts w:hAnsi="宋体" w:hint="eastAsia"/>
          <w:sz w:val="52"/>
          <w:lang w:val="en-GB" w:eastAsia="zh-CN"/>
        </w:rPr>
        <w:t>册</w:t>
      </w:r>
    </w:p>
    <w:p w:rsidR="00244416" w:rsidRPr="007E4FAF" w:rsidRDefault="00F22CDC" w:rsidP="00CF6470">
      <w:pPr>
        <w:pStyle w:val="aff6"/>
        <w:jc w:val="center"/>
        <w:rPr>
          <w:rFonts w:cs="Arial"/>
          <w:lang w:val="en-GB" w:eastAsia="zh-CN"/>
        </w:rPr>
      </w:pPr>
      <w:r w:rsidRPr="007E4FAF">
        <w:rPr>
          <w:rFonts w:cs="Arial"/>
          <w:lang w:val="en-GB"/>
        </w:rPr>
        <w:fldChar w:fldCharType="begin"/>
      </w:r>
      <w:r w:rsidR="00244416" w:rsidRPr="007E4FAF">
        <w:rPr>
          <w:rFonts w:cs="Arial"/>
          <w:lang w:val="en-GB" w:eastAsia="zh-CN"/>
        </w:rPr>
        <w:instrText xml:space="preserve"> Ref prop_Text1 \* Charformat </w:instrText>
      </w:r>
      <w:r w:rsidR="008C0704" w:rsidRPr="007E4FAF">
        <w:rPr>
          <w:rFonts w:cs="Arial"/>
          <w:lang w:val="en-GB" w:eastAsia="zh-CN"/>
        </w:rPr>
        <w:instrText xml:space="preserve"> \* MERGEFORMAT </w:instrText>
      </w:r>
      <w:r w:rsidRPr="007E4FAF">
        <w:rPr>
          <w:rFonts w:cs="Arial"/>
          <w:lang w:val="en-GB"/>
        </w:rPr>
        <w:fldChar w:fldCharType="end"/>
      </w:r>
    </w:p>
    <w:p w:rsidR="00244416" w:rsidRPr="007E4FAF" w:rsidRDefault="00F22CDC">
      <w:pPr>
        <w:pStyle w:val="aff6"/>
        <w:rPr>
          <w:rFonts w:cs="Arial"/>
          <w:lang w:val="en-GB" w:eastAsia="zh-CN"/>
        </w:rPr>
      </w:pPr>
      <w:r w:rsidRPr="007E4FAF">
        <w:rPr>
          <w:rFonts w:cs="Arial"/>
          <w:lang w:val="en-GB"/>
        </w:rPr>
        <w:fldChar w:fldCharType="begin"/>
      </w:r>
      <w:r w:rsidR="00244416" w:rsidRPr="007E4FAF">
        <w:rPr>
          <w:rFonts w:cs="Arial"/>
          <w:lang w:val="en-GB" w:eastAsia="zh-CN"/>
        </w:rPr>
        <w:instrText xml:space="preserve"> REF prop_Text2 \* Charformat </w:instrText>
      </w:r>
      <w:r w:rsidR="008C0704" w:rsidRPr="007E4FAF">
        <w:rPr>
          <w:rFonts w:cs="Arial"/>
          <w:lang w:val="en-GB" w:eastAsia="zh-CN"/>
        </w:rPr>
        <w:instrText xml:space="preserve"> \* MERGEFORMAT </w:instrText>
      </w:r>
      <w:r w:rsidRPr="007E4FAF">
        <w:rPr>
          <w:rFonts w:cs="Arial"/>
          <w:lang w:val="en-GB"/>
        </w:rPr>
        <w:fldChar w:fldCharType="end"/>
      </w:r>
    </w:p>
    <w:p w:rsidR="0088677D" w:rsidRPr="007E0089" w:rsidRDefault="0088677D">
      <w:pPr>
        <w:pStyle w:val="aff6"/>
        <w:rPr>
          <w:lang w:val="en-GB" w:eastAsia="zh-CN"/>
        </w:rPr>
      </w:pPr>
    </w:p>
    <w:p w:rsidR="0088677D" w:rsidRPr="007E0089" w:rsidRDefault="0088677D">
      <w:pPr>
        <w:pStyle w:val="afff8"/>
        <w:rPr>
          <w:i w:val="0"/>
          <w:lang w:val="en-GB" w:eastAsia="zh-CN"/>
        </w:rPr>
      </w:pPr>
    </w:p>
    <w:p w:rsidR="0088677D" w:rsidRPr="007E0089" w:rsidRDefault="0088677D">
      <w:pPr>
        <w:pStyle w:val="afff8"/>
        <w:rPr>
          <w:i w:val="0"/>
          <w:lang w:val="en-GB" w:eastAsia="zh-CN"/>
        </w:rPr>
      </w:pPr>
    </w:p>
    <w:p w:rsidR="0088677D" w:rsidRPr="007E0089" w:rsidRDefault="0088677D">
      <w:pPr>
        <w:pStyle w:val="afff8"/>
        <w:rPr>
          <w:i w:val="0"/>
          <w:lang w:val="en-GB" w:eastAsia="zh-CN"/>
        </w:rPr>
      </w:pPr>
    </w:p>
    <w:p w:rsidR="0088677D" w:rsidRPr="007E0089" w:rsidRDefault="0088677D">
      <w:pPr>
        <w:pStyle w:val="afff8"/>
        <w:rPr>
          <w:i w:val="0"/>
          <w:lang w:val="en-GB" w:eastAsia="zh-CN"/>
        </w:rPr>
      </w:pPr>
    </w:p>
    <w:p w:rsidR="0088677D" w:rsidRPr="007E0089" w:rsidRDefault="0088677D">
      <w:pPr>
        <w:pStyle w:val="afff8"/>
        <w:rPr>
          <w:i w:val="0"/>
          <w:lang w:val="en-GB" w:eastAsia="zh-CN"/>
        </w:rPr>
      </w:pPr>
    </w:p>
    <w:p w:rsidR="0088677D" w:rsidRPr="007E0089" w:rsidRDefault="0088677D">
      <w:pPr>
        <w:pStyle w:val="afff8"/>
        <w:ind w:right="120"/>
        <w:rPr>
          <w:i w:val="0"/>
          <w:lang w:val="en-GB" w:eastAsia="zh-CN"/>
        </w:rPr>
      </w:pPr>
    </w:p>
    <w:p w:rsidR="0088677D" w:rsidRDefault="0088677D">
      <w:pPr>
        <w:jc w:val="center"/>
        <w:rPr>
          <w:rFonts w:cs="Arial"/>
          <w:b/>
          <w:bCs/>
          <w:sz w:val="36"/>
          <w:szCs w:val="36"/>
          <w:lang w:eastAsia="zh-CN"/>
        </w:rPr>
      </w:pPr>
    </w:p>
    <w:p w:rsidR="00244416" w:rsidRPr="007E4FAF" w:rsidRDefault="00F22CDC" w:rsidP="00C93465">
      <w:pPr>
        <w:wordWrap w:val="0"/>
        <w:ind w:right="300"/>
        <w:jc w:val="right"/>
        <w:rPr>
          <w:rFonts w:cs="Arial"/>
          <w:lang w:val="en-GB" w:eastAsia="zh-CN"/>
        </w:rPr>
      </w:pPr>
      <w:r w:rsidRPr="007E4FAF">
        <w:rPr>
          <w:rFonts w:cs="Arial"/>
          <w:lang w:val="en-GB"/>
        </w:rPr>
        <w:fldChar w:fldCharType="begin"/>
      </w:r>
      <w:r w:rsidR="00244416" w:rsidRPr="007E4FAF">
        <w:rPr>
          <w:rFonts w:cs="Arial"/>
          <w:lang w:val="en-GB" w:eastAsia="zh-CN"/>
        </w:rPr>
        <w:instrText xml:space="preserve"> REF prop_SecCust </w:instrText>
      </w:r>
      <w:r w:rsidR="008C0704" w:rsidRPr="007E4FAF">
        <w:rPr>
          <w:rFonts w:cs="Arial"/>
          <w:lang w:val="en-GB" w:eastAsia="zh-CN"/>
        </w:rPr>
        <w:instrText xml:space="preserve"> \* MERGEFORMAT </w:instrText>
      </w:r>
      <w:r w:rsidRPr="007E4FAF">
        <w:rPr>
          <w:rFonts w:cs="Arial"/>
          <w:lang w:val="en-GB"/>
        </w:rPr>
        <w:fldChar w:fldCharType="end"/>
      </w:r>
      <w:r w:rsidRPr="007E4FAF">
        <w:rPr>
          <w:rFonts w:cs="Arial"/>
          <w:lang w:val="en-GB"/>
        </w:rPr>
        <w:fldChar w:fldCharType="begin"/>
      </w:r>
      <w:r w:rsidR="00244416" w:rsidRPr="007E4FAF">
        <w:rPr>
          <w:rFonts w:cs="Arial"/>
          <w:lang w:val="en-GB" w:eastAsia="zh-CN"/>
        </w:rPr>
        <w:instrText xml:space="preserve"> REF prop_SecAnd </w:instrText>
      </w:r>
      <w:r w:rsidR="008C0704" w:rsidRPr="007E4FAF">
        <w:rPr>
          <w:rFonts w:cs="Arial"/>
          <w:lang w:val="en-GB" w:eastAsia="zh-CN"/>
        </w:rPr>
        <w:instrText xml:space="preserve"> \* MERGEFORMAT </w:instrText>
      </w:r>
      <w:r w:rsidRPr="007E4FAF">
        <w:rPr>
          <w:rFonts w:cs="Arial"/>
          <w:lang w:val="en-GB"/>
        </w:rPr>
        <w:fldChar w:fldCharType="end"/>
      </w:r>
      <w:r w:rsidRPr="007E4FAF">
        <w:rPr>
          <w:rFonts w:cs="Arial"/>
          <w:lang w:val="en-GB"/>
        </w:rPr>
        <w:fldChar w:fldCharType="begin"/>
      </w:r>
      <w:r w:rsidR="00244416" w:rsidRPr="007E4FAF">
        <w:rPr>
          <w:rFonts w:cs="Arial"/>
          <w:lang w:val="en-GB" w:eastAsia="zh-CN"/>
        </w:rPr>
        <w:instrText xml:space="preserve"> REF prop_SecComp </w:instrText>
      </w:r>
      <w:r w:rsidR="008C0704" w:rsidRPr="007E4FAF">
        <w:rPr>
          <w:rFonts w:cs="Arial"/>
          <w:lang w:val="en-GB" w:eastAsia="zh-CN"/>
        </w:rPr>
        <w:instrText xml:space="preserve"> \* MERGEFORMAT </w:instrText>
      </w:r>
      <w:r w:rsidRPr="007E4FAF">
        <w:rPr>
          <w:rFonts w:cs="Arial"/>
          <w:lang w:val="en-GB"/>
        </w:rPr>
        <w:fldChar w:fldCharType="end"/>
      </w:r>
    </w:p>
    <w:p w:rsidR="0088677D" w:rsidRPr="007E0089" w:rsidRDefault="00F22CDC">
      <w:pPr>
        <w:pStyle w:val="HeadingA"/>
        <w:numPr>
          <w:ilvl w:val="0"/>
          <w:numId w:val="0"/>
        </w:numPr>
        <w:ind w:left="652" w:hanging="652"/>
        <w:jc w:val="center"/>
        <w:rPr>
          <w:lang w:val="en-GB" w:eastAsia="zh-CN"/>
        </w:rPr>
      </w:pPr>
      <w:r w:rsidRPr="007E0089">
        <w:rPr>
          <w:rFonts w:hAnsi="宋体"/>
          <w:lang w:val="en-GB" w:eastAsia="zh-CN"/>
        </w:rPr>
        <w:lastRenderedPageBreak/>
        <w:t>目</w:t>
      </w:r>
      <w:r w:rsidRPr="007E0089">
        <w:rPr>
          <w:lang w:val="en-GB" w:eastAsia="zh-CN"/>
        </w:rPr>
        <w:t xml:space="preserve"> </w:t>
      </w:r>
      <w:r w:rsidRPr="007E0089">
        <w:rPr>
          <w:rFonts w:hAnsi="宋体"/>
          <w:lang w:val="en-GB" w:eastAsia="zh-CN"/>
        </w:rPr>
        <w:t>录</w:t>
      </w:r>
    </w:p>
    <w:p w:rsidR="004D2362" w:rsidRDefault="00F22CDC">
      <w:pPr>
        <w:pStyle w:val="13"/>
        <w:tabs>
          <w:tab w:val="left" w:pos="600"/>
        </w:tabs>
        <w:rPr>
          <w:rFonts w:asciiTheme="minorHAnsi" w:eastAsiaTheme="minorEastAsia" w:hAnsiTheme="minorHAnsi" w:cstheme="minorBidi"/>
          <w:noProof/>
          <w:kern w:val="2"/>
          <w:sz w:val="21"/>
          <w:szCs w:val="22"/>
          <w:lang w:eastAsia="zh-CN"/>
        </w:rPr>
      </w:pPr>
      <w:r w:rsidRPr="00CC02E5">
        <w:rPr>
          <w:rFonts w:asciiTheme="minorEastAsia" w:eastAsiaTheme="minorEastAsia" w:hAnsiTheme="minorEastAsia" w:cs="Arial"/>
          <w:sz w:val="21"/>
          <w:szCs w:val="21"/>
          <w:lang w:val="en-GB"/>
        </w:rPr>
        <w:fldChar w:fldCharType="begin"/>
      </w:r>
      <w:r w:rsidR="00244416" w:rsidRPr="00CC02E5">
        <w:rPr>
          <w:rFonts w:asciiTheme="minorEastAsia" w:eastAsiaTheme="minorEastAsia" w:hAnsiTheme="minorEastAsia" w:cs="Arial"/>
          <w:sz w:val="21"/>
          <w:szCs w:val="21"/>
          <w:lang w:val="en-GB" w:eastAsia="zh-CN"/>
        </w:rPr>
        <w:instrText xml:space="preserve"> TOC \o "1-3" </w:instrText>
      </w:r>
      <w:r w:rsidRPr="00CC02E5">
        <w:rPr>
          <w:rFonts w:asciiTheme="minorEastAsia" w:eastAsiaTheme="minorEastAsia" w:hAnsiTheme="minorEastAsia" w:cs="Arial"/>
          <w:sz w:val="21"/>
          <w:szCs w:val="21"/>
          <w:lang w:val="en-GB"/>
        </w:rPr>
        <w:fldChar w:fldCharType="separate"/>
      </w:r>
      <w:r w:rsidR="004D2362">
        <w:rPr>
          <w:noProof/>
          <w:lang w:eastAsia="zh-CN"/>
        </w:rPr>
        <w:t>1.</w:t>
      </w:r>
      <w:r w:rsidR="004D2362">
        <w:rPr>
          <w:rFonts w:asciiTheme="minorHAnsi" w:eastAsiaTheme="minorEastAsia" w:hAnsiTheme="minorHAnsi" w:cstheme="minorBidi"/>
          <w:noProof/>
          <w:kern w:val="2"/>
          <w:sz w:val="21"/>
          <w:szCs w:val="22"/>
          <w:lang w:eastAsia="zh-CN"/>
        </w:rPr>
        <w:tab/>
      </w:r>
      <w:r w:rsidR="004D2362">
        <w:rPr>
          <w:rFonts w:hint="eastAsia"/>
          <w:noProof/>
          <w:lang w:eastAsia="zh-CN"/>
        </w:rPr>
        <w:t>概述</w:t>
      </w:r>
      <w:r w:rsidR="004D2362">
        <w:rPr>
          <w:noProof/>
          <w:lang w:eastAsia="zh-CN"/>
        </w:rPr>
        <w:tab/>
      </w:r>
      <w:r w:rsidR="004D2362">
        <w:rPr>
          <w:noProof/>
        </w:rPr>
        <w:fldChar w:fldCharType="begin"/>
      </w:r>
      <w:r w:rsidR="004D2362">
        <w:rPr>
          <w:noProof/>
          <w:lang w:eastAsia="zh-CN"/>
        </w:rPr>
        <w:instrText xml:space="preserve"> PAGEREF _Toc356898777 \h </w:instrText>
      </w:r>
      <w:r w:rsidR="004D2362">
        <w:rPr>
          <w:noProof/>
        </w:rPr>
      </w:r>
      <w:r w:rsidR="004D2362">
        <w:rPr>
          <w:noProof/>
        </w:rPr>
        <w:fldChar w:fldCharType="separate"/>
      </w:r>
      <w:r w:rsidR="004D2362">
        <w:rPr>
          <w:noProof/>
          <w:lang w:eastAsia="zh-CN"/>
        </w:rPr>
        <w:t>5</w:t>
      </w:r>
      <w:r w:rsidR="004D2362">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rFonts w:hint="eastAsia"/>
          <w:noProof/>
          <w:lang w:eastAsia="zh-CN"/>
        </w:rPr>
        <w:t>简介</w:t>
      </w:r>
      <w:r>
        <w:rPr>
          <w:noProof/>
          <w:lang w:eastAsia="zh-CN"/>
        </w:rPr>
        <w:tab/>
      </w:r>
      <w:r>
        <w:rPr>
          <w:noProof/>
        </w:rPr>
        <w:fldChar w:fldCharType="begin"/>
      </w:r>
      <w:r>
        <w:rPr>
          <w:noProof/>
          <w:lang w:eastAsia="zh-CN"/>
        </w:rPr>
        <w:instrText xml:space="preserve"> PAGEREF _Toc356898778 \h </w:instrText>
      </w:r>
      <w:r>
        <w:rPr>
          <w:noProof/>
        </w:rPr>
      </w:r>
      <w:r>
        <w:rPr>
          <w:noProof/>
        </w:rPr>
        <w:fldChar w:fldCharType="separate"/>
      </w:r>
      <w:r>
        <w:rPr>
          <w:noProof/>
          <w:lang w:eastAsia="zh-CN"/>
        </w:rPr>
        <w:t>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rFonts w:hint="eastAsia"/>
          <w:noProof/>
          <w:lang w:eastAsia="zh-CN"/>
        </w:rPr>
        <w:t>特点</w:t>
      </w:r>
      <w:r>
        <w:rPr>
          <w:noProof/>
          <w:lang w:eastAsia="zh-CN"/>
        </w:rPr>
        <w:tab/>
      </w:r>
      <w:r>
        <w:rPr>
          <w:noProof/>
        </w:rPr>
        <w:fldChar w:fldCharType="begin"/>
      </w:r>
      <w:r>
        <w:rPr>
          <w:noProof/>
          <w:lang w:eastAsia="zh-CN"/>
        </w:rPr>
        <w:instrText xml:space="preserve"> PAGEREF _Toc356898779 \h </w:instrText>
      </w:r>
      <w:r>
        <w:rPr>
          <w:noProof/>
        </w:rPr>
      </w:r>
      <w:r>
        <w:rPr>
          <w:noProof/>
        </w:rPr>
        <w:fldChar w:fldCharType="separate"/>
      </w:r>
      <w:r>
        <w:rPr>
          <w:noProof/>
          <w:lang w:eastAsia="zh-CN"/>
        </w:rPr>
        <w:t>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rFonts w:hint="eastAsia"/>
          <w:noProof/>
          <w:lang w:eastAsia="zh-CN"/>
        </w:rPr>
        <w:t>概念</w:t>
      </w:r>
      <w:r>
        <w:rPr>
          <w:noProof/>
          <w:lang w:eastAsia="zh-CN"/>
        </w:rPr>
        <w:tab/>
      </w:r>
      <w:r>
        <w:rPr>
          <w:noProof/>
        </w:rPr>
        <w:fldChar w:fldCharType="begin"/>
      </w:r>
      <w:r>
        <w:rPr>
          <w:noProof/>
          <w:lang w:eastAsia="zh-CN"/>
        </w:rPr>
        <w:instrText xml:space="preserve"> PAGEREF _Toc356898780 \h </w:instrText>
      </w:r>
      <w:r>
        <w:rPr>
          <w:noProof/>
        </w:rPr>
      </w:r>
      <w:r>
        <w:rPr>
          <w:noProof/>
        </w:rPr>
        <w:fldChar w:fldCharType="separate"/>
      </w:r>
      <w:r>
        <w:rPr>
          <w:noProof/>
          <w:lang w:eastAsia="zh-CN"/>
        </w:rPr>
        <w:t>5</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1.3.1</w:t>
      </w:r>
      <w:r>
        <w:rPr>
          <w:rFonts w:asciiTheme="minorHAnsi" w:eastAsiaTheme="minorEastAsia" w:hAnsiTheme="minorHAnsi" w:cstheme="minorBidi"/>
          <w:noProof/>
          <w:kern w:val="2"/>
          <w:sz w:val="21"/>
          <w:szCs w:val="22"/>
          <w:lang w:eastAsia="zh-CN"/>
        </w:rPr>
        <w:tab/>
      </w:r>
      <w:r>
        <w:rPr>
          <w:rFonts w:hint="eastAsia"/>
          <w:noProof/>
          <w:lang w:eastAsia="zh-CN"/>
        </w:rPr>
        <w:t>容器</w:t>
      </w:r>
      <w:r>
        <w:rPr>
          <w:noProof/>
          <w:lang w:eastAsia="zh-CN"/>
        </w:rPr>
        <w:tab/>
      </w:r>
      <w:r>
        <w:rPr>
          <w:noProof/>
        </w:rPr>
        <w:fldChar w:fldCharType="begin"/>
      </w:r>
      <w:r>
        <w:rPr>
          <w:noProof/>
          <w:lang w:eastAsia="zh-CN"/>
        </w:rPr>
        <w:instrText xml:space="preserve"> PAGEREF _Toc356898781 \h </w:instrText>
      </w:r>
      <w:r>
        <w:rPr>
          <w:noProof/>
        </w:rPr>
      </w:r>
      <w:r>
        <w:rPr>
          <w:noProof/>
        </w:rPr>
        <w:fldChar w:fldCharType="separate"/>
      </w:r>
      <w:r>
        <w:rPr>
          <w:noProof/>
          <w:lang w:eastAsia="zh-CN"/>
        </w:rPr>
        <w:t>5</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1.3.2</w:t>
      </w:r>
      <w:r>
        <w:rPr>
          <w:rFonts w:asciiTheme="minorHAnsi" w:eastAsiaTheme="minorEastAsia" w:hAnsiTheme="minorHAnsi" w:cstheme="minorBidi"/>
          <w:noProof/>
          <w:kern w:val="2"/>
          <w:sz w:val="21"/>
          <w:szCs w:val="22"/>
          <w:lang w:eastAsia="zh-CN"/>
        </w:rPr>
        <w:tab/>
      </w:r>
      <w:r>
        <w:rPr>
          <w:rFonts w:hint="eastAsia"/>
          <w:noProof/>
          <w:lang w:eastAsia="zh-CN"/>
        </w:rPr>
        <w:t>对象</w:t>
      </w:r>
      <w:r>
        <w:rPr>
          <w:noProof/>
          <w:lang w:eastAsia="zh-CN"/>
        </w:rPr>
        <w:tab/>
      </w:r>
      <w:r>
        <w:rPr>
          <w:noProof/>
        </w:rPr>
        <w:fldChar w:fldCharType="begin"/>
      </w:r>
      <w:r>
        <w:rPr>
          <w:noProof/>
          <w:lang w:eastAsia="zh-CN"/>
        </w:rPr>
        <w:instrText xml:space="preserve"> PAGEREF _Toc356898782 \h </w:instrText>
      </w:r>
      <w:r>
        <w:rPr>
          <w:noProof/>
        </w:rPr>
      </w:r>
      <w:r>
        <w:rPr>
          <w:noProof/>
        </w:rPr>
        <w:fldChar w:fldCharType="separate"/>
      </w:r>
      <w:r>
        <w:rPr>
          <w:noProof/>
          <w:lang w:eastAsia="zh-CN"/>
        </w:rPr>
        <w:t>6</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1.3.3</w:t>
      </w:r>
      <w:r>
        <w:rPr>
          <w:rFonts w:asciiTheme="minorHAnsi" w:eastAsiaTheme="minorEastAsia" w:hAnsiTheme="minorHAnsi" w:cstheme="minorBidi"/>
          <w:noProof/>
          <w:kern w:val="2"/>
          <w:sz w:val="21"/>
          <w:szCs w:val="22"/>
          <w:lang w:eastAsia="zh-CN"/>
        </w:rPr>
        <w:tab/>
      </w:r>
      <w:r>
        <w:rPr>
          <w:rFonts w:hint="eastAsia"/>
          <w:noProof/>
          <w:lang w:eastAsia="zh-CN"/>
        </w:rPr>
        <w:t>数据中心</w:t>
      </w:r>
      <w:r>
        <w:rPr>
          <w:noProof/>
          <w:lang w:eastAsia="zh-CN"/>
        </w:rPr>
        <w:tab/>
      </w:r>
      <w:r>
        <w:rPr>
          <w:noProof/>
        </w:rPr>
        <w:fldChar w:fldCharType="begin"/>
      </w:r>
      <w:r>
        <w:rPr>
          <w:noProof/>
          <w:lang w:eastAsia="zh-CN"/>
        </w:rPr>
        <w:instrText xml:space="preserve"> PAGEREF _Toc356898783 \h </w:instrText>
      </w:r>
      <w:r>
        <w:rPr>
          <w:noProof/>
        </w:rPr>
      </w:r>
      <w:r>
        <w:rPr>
          <w:noProof/>
        </w:rPr>
        <w:fldChar w:fldCharType="separate"/>
      </w:r>
      <w:r>
        <w:rPr>
          <w:noProof/>
          <w:lang w:eastAsia="zh-CN"/>
        </w:rPr>
        <w:t>6</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1.3.4</w:t>
      </w:r>
      <w:r>
        <w:rPr>
          <w:rFonts w:asciiTheme="minorHAnsi" w:eastAsiaTheme="minorEastAsia" w:hAnsiTheme="minorHAnsi" w:cstheme="minorBidi"/>
          <w:noProof/>
          <w:kern w:val="2"/>
          <w:sz w:val="21"/>
          <w:szCs w:val="22"/>
          <w:lang w:eastAsia="zh-CN"/>
        </w:rPr>
        <w:tab/>
      </w:r>
      <w:r>
        <w:rPr>
          <w:rFonts w:hint="eastAsia"/>
          <w:noProof/>
          <w:lang w:eastAsia="zh-CN"/>
        </w:rPr>
        <w:t>数据一致性</w:t>
      </w:r>
      <w:r>
        <w:rPr>
          <w:noProof/>
          <w:lang w:eastAsia="zh-CN"/>
        </w:rPr>
        <w:tab/>
      </w:r>
      <w:r>
        <w:rPr>
          <w:noProof/>
        </w:rPr>
        <w:fldChar w:fldCharType="begin"/>
      </w:r>
      <w:r>
        <w:rPr>
          <w:noProof/>
          <w:lang w:eastAsia="zh-CN"/>
        </w:rPr>
        <w:instrText xml:space="preserve"> PAGEREF _Toc356898784 \h </w:instrText>
      </w:r>
      <w:r>
        <w:rPr>
          <w:noProof/>
        </w:rPr>
      </w:r>
      <w:r>
        <w:rPr>
          <w:noProof/>
        </w:rPr>
        <w:fldChar w:fldCharType="separate"/>
      </w:r>
      <w:r>
        <w:rPr>
          <w:noProof/>
          <w:lang w:eastAsia="zh-CN"/>
        </w:rPr>
        <w:t>6</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rFonts w:hint="eastAsia"/>
          <w:noProof/>
          <w:lang w:eastAsia="zh-CN"/>
        </w:rPr>
        <w:t>功能</w:t>
      </w:r>
      <w:r>
        <w:rPr>
          <w:noProof/>
          <w:lang w:eastAsia="zh-CN"/>
        </w:rPr>
        <w:tab/>
      </w:r>
      <w:r>
        <w:rPr>
          <w:noProof/>
        </w:rPr>
        <w:fldChar w:fldCharType="begin"/>
      </w:r>
      <w:r>
        <w:rPr>
          <w:noProof/>
          <w:lang w:eastAsia="zh-CN"/>
        </w:rPr>
        <w:instrText xml:space="preserve"> PAGEREF _Toc356898785 \h </w:instrText>
      </w:r>
      <w:r>
        <w:rPr>
          <w:noProof/>
        </w:rPr>
      </w:r>
      <w:r>
        <w:rPr>
          <w:noProof/>
        </w:rPr>
        <w:fldChar w:fldCharType="separate"/>
      </w:r>
      <w:r>
        <w:rPr>
          <w:noProof/>
          <w:lang w:eastAsia="zh-CN"/>
        </w:rPr>
        <w:t>7</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1.4.1</w:t>
      </w:r>
      <w:r>
        <w:rPr>
          <w:rFonts w:asciiTheme="minorHAnsi" w:eastAsiaTheme="minorEastAsia" w:hAnsiTheme="minorHAnsi" w:cstheme="minorBidi"/>
          <w:noProof/>
          <w:kern w:val="2"/>
          <w:sz w:val="21"/>
          <w:szCs w:val="22"/>
          <w:lang w:eastAsia="zh-CN"/>
        </w:rPr>
        <w:tab/>
      </w:r>
      <w:r>
        <w:rPr>
          <w:rFonts w:hint="eastAsia"/>
          <w:noProof/>
          <w:lang w:eastAsia="zh-CN"/>
        </w:rPr>
        <w:t>容器的拷贝策略</w:t>
      </w:r>
      <w:r>
        <w:rPr>
          <w:noProof/>
          <w:lang w:eastAsia="zh-CN"/>
        </w:rPr>
        <w:tab/>
      </w:r>
      <w:r>
        <w:rPr>
          <w:noProof/>
        </w:rPr>
        <w:fldChar w:fldCharType="begin"/>
      </w:r>
      <w:r>
        <w:rPr>
          <w:noProof/>
          <w:lang w:eastAsia="zh-CN"/>
        </w:rPr>
        <w:instrText xml:space="preserve"> PAGEREF _Toc356898786 \h </w:instrText>
      </w:r>
      <w:r>
        <w:rPr>
          <w:noProof/>
        </w:rPr>
      </w:r>
      <w:r>
        <w:rPr>
          <w:noProof/>
        </w:rPr>
        <w:fldChar w:fldCharType="separate"/>
      </w:r>
      <w:r>
        <w:rPr>
          <w:noProof/>
          <w:lang w:eastAsia="zh-CN"/>
        </w:rPr>
        <w:t>7</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1.4.2</w:t>
      </w:r>
      <w:r>
        <w:rPr>
          <w:rFonts w:asciiTheme="minorHAnsi" w:eastAsiaTheme="minorEastAsia" w:hAnsiTheme="minorHAnsi" w:cstheme="minorBidi"/>
          <w:noProof/>
          <w:kern w:val="2"/>
          <w:sz w:val="21"/>
          <w:szCs w:val="22"/>
          <w:lang w:eastAsia="zh-CN"/>
        </w:rPr>
        <w:tab/>
      </w:r>
      <w:r>
        <w:rPr>
          <w:rFonts w:hint="eastAsia"/>
          <w:noProof/>
          <w:lang w:eastAsia="zh-CN"/>
        </w:rPr>
        <w:t>访问控制列表</w:t>
      </w:r>
      <w:r>
        <w:rPr>
          <w:noProof/>
          <w:lang w:eastAsia="zh-CN"/>
        </w:rPr>
        <w:tab/>
      </w:r>
      <w:r>
        <w:rPr>
          <w:noProof/>
        </w:rPr>
        <w:fldChar w:fldCharType="begin"/>
      </w:r>
      <w:r>
        <w:rPr>
          <w:noProof/>
          <w:lang w:eastAsia="zh-CN"/>
        </w:rPr>
        <w:instrText xml:space="preserve"> PAGEREF _Toc356898787 \h </w:instrText>
      </w:r>
      <w:r>
        <w:rPr>
          <w:noProof/>
        </w:rPr>
      </w:r>
      <w:r>
        <w:rPr>
          <w:noProof/>
        </w:rPr>
        <w:fldChar w:fldCharType="separate"/>
      </w:r>
      <w:r>
        <w:rPr>
          <w:noProof/>
          <w:lang w:eastAsia="zh-CN"/>
        </w:rPr>
        <w:t>7</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1.4.3</w:t>
      </w:r>
      <w:r>
        <w:rPr>
          <w:rFonts w:asciiTheme="minorHAnsi" w:eastAsiaTheme="minorEastAsia" w:hAnsiTheme="minorHAnsi" w:cstheme="minorBidi"/>
          <w:noProof/>
          <w:kern w:val="2"/>
          <w:sz w:val="21"/>
          <w:szCs w:val="22"/>
          <w:lang w:eastAsia="zh-CN"/>
        </w:rPr>
        <w:tab/>
      </w:r>
      <w:r>
        <w:rPr>
          <w:rFonts w:hint="eastAsia"/>
          <w:noProof/>
          <w:lang w:eastAsia="zh-CN"/>
        </w:rPr>
        <w:t>多版本</w:t>
      </w:r>
      <w:r>
        <w:rPr>
          <w:noProof/>
          <w:lang w:eastAsia="zh-CN"/>
        </w:rPr>
        <w:tab/>
      </w:r>
      <w:r>
        <w:rPr>
          <w:noProof/>
        </w:rPr>
        <w:fldChar w:fldCharType="begin"/>
      </w:r>
      <w:r>
        <w:rPr>
          <w:noProof/>
          <w:lang w:eastAsia="zh-CN"/>
        </w:rPr>
        <w:instrText xml:space="preserve"> PAGEREF _Toc356898788 \h </w:instrText>
      </w:r>
      <w:r>
        <w:rPr>
          <w:noProof/>
        </w:rPr>
      </w:r>
      <w:r>
        <w:rPr>
          <w:noProof/>
        </w:rPr>
        <w:fldChar w:fldCharType="separate"/>
      </w:r>
      <w:r>
        <w:rPr>
          <w:noProof/>
          <w:lang w:eastAsia="zh-CN"/>
        </w:rPr>
        <w:t>7</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1.4.4</w:t>
      </w:r>
      <w:r>
        <w:rPr>
          <w:rFonts w:asciiTheme="minorHAnsi" w:eastAsiaTheme="minorEastAsia" w:hAnsiTheme="minorHAnsi" w:cstheme="minorBidi"/>
          <w:noProof/>
          <w:kern w:val="2"/>
          <w:sz w:val="21"/>
          <w:szCs w:val="22"/>
          <w:lang w:eastAsia="zh-CN"/>
        </w:rPr>
        <w:tab/>
      </w:r>
      <w:r>
        <w:rPr>
          <w:rFonts w:hint="eastAsia"/>
          <w:noProof/>
          <w:lang w:eastAsia="zh-CN"/>
        </w:rPr>
        <w:t>操作接口</w:t>
      </w:r>
      <w:r>
        <w:rPr>
          <w:noProof/>
          <w:lang w:eastAsia="zh-CN"/>
        </w:rPr>
        <w:tab/>
      </w:r>
      <w:r>
        <w:rPr>
          <w:noProof/>
        </w:rPr>
        <w:fldChar w:fldCharType="begin"/>
      </w:r>
      <w:r>
        <w:rPr>
          <w:noProof/>
          <w:lang w:eastAsia="zh-CN"/>
        </w:rPr>
        <w:instrText xml:space="preserve"> PAGEREF _Toc356898789 \h </w:instrText>
      </w:r>
      <w:r>
        <w:rPr>
          <w:noProof/>
        </w:rPr>
      </w:r>
      <w:r>
        <w:rPr>
          <w:noProof/>
        </w:rPr>
        <w:fldChar w:fldCharType="separate"/>
      </w:r>
      <w:r>
        <w:rPr>
          <w:noProof/>
          <w:lang w:eastAsia="zh-CN"/>
        </w:rPr>
        <w:t>7</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1.5</w:t>
      </w:r>
      <w:r>
        <w:rPr>
          <w:rFonts w:asciiTheme="minorHAnsi" w:eastAsiaTheme="minorEastAsia" w:hAnsiTheme="minorHAnsi" w:cstheme="minorBidi"/>
          <w:noProof/>
          <w:kern w:val="2"/>
          <w:sz w:val="21"/>
          <w:szCs w:val="22"/>
          <w:lang w:eastAsia="zh-CN"/>
        </w:rPr>
        <w:tab/>
      </w:r>
      <w:r>
        <w:rPr>
          <w:rFonts w:hint="eastAsia"/>
          <w:noProof/>
          <w:lang w:eastAsia="zh-CN"/>
        </w:rPr>
        <w:t>应用编程</w:t>
      </w:r>
      <w:r>
        <w:rPr>
          <w:noProof/>
          <w:lang w:eastAsia="zh-CN"/>
        </w:rPr>
        <w:t>API</w:t>
      </w:r>
      <w:r>
        <w:rPr>
          <w:rFonts w:hint="eastAsia"/>
          <w:noProof/>
          <w:lang w:eastAsia="zh-CN"/>
        </w:rPr>
        <w:t>接口</w:t>
      </w:r>
      <w:r>
        <w:rPr>
          <w:noProof/>
          <w:lang w:eastAsia="zh-CN"/>
        </w:rPr>
        <w:tab/>
      </w:r>
      <w:r>
        <w:rPr>
          <w:noProof/>
        </w:rPr>
        <w:fldChar w:fldCharType="begin"/>
      </w:r>
      <w:r>
        <w:rPr>
          <w:noProof/>
          <w:lang w:eastAsia="zh-CN"/>
        </w:rPr>
        <w:instrText xml:space="preserve"> PAGEREF _Toc356898790 \h </w:instrText>
      </w:r>
      <w:r>
        <w:rPr>
          <w:noProof/>
        </w:rPr>
      </w:r>
      <w:r>
        <w:rPr>
          <w:noProof/>
        </w:rPr>
        <w:fldChar w:fldCharType="separate"/>
      </w:r>
      <w:r>
        <w:rPr>
          <w:noProof/>
          <w:lang w:eastAsia="zh-CN"/>
        </w:rPr>
        <w:t>7</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1.5.1</w:t>
      </w:r>
      <w:r>
        <w:rPr>
          <w:rFonts w:asciiTheme="minorHAnsi" w:eastAsiaTheme="minorEastAsia" w:hAnsiTheme="minorHAnsi" w:cstheme="minorBidi"/>
          <w:noProof/>
          <w:kern w:val="2"/>
          <w:sz w:val="21"/>
          <w:szCs w:val="22"/>
          <w:lang w:eastAsia="zh-CN"/>
        </w:rPr>
        <w:tab/>
      </w:r>
      <w:r>
        <w:rPr>
          <w:noProof/>
          <w:lang w:eastAsia="zh-CN"/>
        </w:rPr>
        <w:t>Rest</w:t>
      </w:r>
      <w:r>
        <w:rPr>
          <w:rFonts w:hint="eastAsia"/>
          <w:noProof/>
          <w:lang w:eastAsia="zh-CN"/>
        </w:rPr>
        <w:t>接口</w:t>
      </w:r>
      <w:r>
        <w:rPr>
          <w:noProof/>
          <w:lang w:eastAsia="zh-CN"/>
        </w:rPr>
        <w:tab/>
      </w:r>
      <w:r>
        <w:rPr>
          <w:noProof/>
        </w:rPr>
        <w:fldChar w:fldCharType="begin"/>
      </w:r>
      <w:r>
        <w:rPr>
          <w:noProof/>
          <w:lang w:eastAsia="zh-CN"/>
        </w:rPr>
        <w:instrText xml:space="preserve"> PAGEREF _Toc356898791 \h </w:instrText>
      </w:r>
      <w:r>
        <w:rPr>
          <w:noProof/>
        </w:rPr>
      </w:r>
      <w:r>
        <w:rPr>
          <w:noProof/>
        </w:rPr>
        <w:fldChar w:fldCharType="separate"/>
      </w:r>
      <w:r>
        <w:rPr>
          <w:noProof/>
          <w:lang w:eastAsia="zh-CN"/>
        </w:rPr>
        <w:t>7</w:t>
      </w:r>
      <w:r>
        <w:rPr>
          <w:noProof/>
        </w:rPr>
        <w:fldChar w:fldCharType="end"/>
      </w:r>
    </w:p>
    <w:p w:rsidR="004D2362" w:rsidRDefault="004D2362">
      <w:pPr>
        <w:pStyle w:val="13"/>
        <w:tabs>
          <w:tab w:val="left" w:pos="600"/>
        </w:tabs>
        <w:rPr>
          <w:rFonts w:asciiTheme="minorHAnsi" w:eastAsiaTheme="minorEastAsia" w:hAnsiTheme="minorHAnsi" w:cstheme="minorBidi"/>
          <w:noProof/>
          <w:kern w:val="2"/>
          <w:sz w:val="21"/>
          <w:szCs w:val="22"/>
          <w:lang w:eastAsia="zh-CN"/>
        </w:rPr>
      </w:pPr>
      <w:r>
        <w:rPr>
          <w:noProof/>
          <w:lang w:eastAsia="zh-CN"/>
        </w:rPr>
        <w:t>2.</w:t>
      </w:r>
      <w:r>
        <w:rPr>
          <w:rFonts w:asciiTheme="minorHAnsi" w:eastAsiaTheme="minorEastAsia" w:hAnsiTheme="minorHAnsi" w:cstheme="minorBidi"/>
          <w:noProof/>
          <w:kern w:val="2"/>
          <w:sz w:val="21"/>
          <w:szCs w:val="22"/>
          <w:lang w:eastAsia="zh-CN"/>
        </w:rPr>
        <w:tab/>
      </w:r>
      <w:r>
        <w:rPr>
          <w:rFonts w:hint="eastAsia"/>
          <w:noProof/>
          <w:lang w:eastAsia="zh-CN"/>
        </w:rPr>
        <w:t>容器</w:t>
      </w:r>
      <w:r>
        <w:rPr>
          <w:noProof/>
          <w:lang w:eastAsia="zh-CN"/>
        </w:rPr>
        <w:tab/>
      </w:r>
      <w:r>
        <w:rPr>
          <w:noProof/>
        </w:rPr>
        <w:fldChar w:fldCharType="begin"/>
      </w:r>
      <w:r>
        <w:rPr>
          <w:noProof/>
          <w:lang w:eastAsia="zh-CN"/>
        </w:rPr>
        <w:instrText xml:space="preserve"> PAGEREF _Toc356898792 \h </w:instrText>
      </w:r>
      <w:r>
        <w:rPr>
          <w:noProof/>
        </w:rPr>
      </w:r>
      <w:r>
        <w:rPr>
          <w:noProof/>
        </w:rPr>
        <w:fldChar w:fldCharType="separate"/>
      </w:r>
      <w:r>
        <w:rPr>
          <w:noProof/>
          <w:lang w:eastAsia="zh-CN"/>
        </w:rPr>
        <w:t>8</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rFonts w:hint="eastAsia"/>
          <w:noProof/>
          <w:lang w:eastAsia="zh-CN"/>
        </w:rPr>
        <w:t>命名规则</w:t>
      </w:r>
      <w:r>
        <w:rPr>
          <w:noProof/>
          <w:lang w:eastAsia="zh-CN"/>
        </w:rPr>
        <w:tab/>
      </w:r>
      <w:r>
        <w:rPr>
          <w:noProof/>
        </w:rPr>
        <w:fldChar w:fldCharType="begin"/>
      </w:r>
      <w:r>
        <w:rPr>
          <w:noProof/>
          <w:lang w:eastAsia="zh-CN"/>
        </w:rPr>
        <w:instrText xml:space="preserve"> PAGEREF _Toc356898793 \h </w:instrText>
      </w:r>
      <w:r>
        <w:rPr>
          <w:noProof/>
        </w:rPr>
      </w:r>
      <w:r>
        <w:rPr>
          <w:noProof/>
        </w:rPr>
        <w:fldChar w:fldCharType="separate"/>
      </w:r>
      <w:r>
        <w:rPr>
          <w:noProof/>
          <w:lang w:eastAsia="zh-CN"/>
        </w:rPr>
        <w:t>8</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rFonts w:hint="eastAsia"/>
          <w:noProof/>
          <w:lang w:eastAsia="zh-CN"/>
        </w:rPr>
        <w:t>拷贝策略</w:t>
      </w:r>
      <w:r>
        <w:rPr>
          <w:noProof/>
          <w:lang w:eastAsia="zh-CN"/>
        </w:rPr>
        <w:tab/>
      </w:r>
      <w:r>
        <w:rPr>
          <w:noProof/>
        </w:rPr>
        <w:fldChar w:fldCharType="begin"/>
      </w:r>
      <w:r>
        <w:rPr>
          <w:noProof/>
          <w:lang w:eastAsia="zh-CN"/>
        </w:rPr>
        <w:instrText xml:space="preserve"> PAGEREF _Toc356898794 \h </w:instrText>
      </w:r>
      <w:r>
        <w:rPr>
          <w:noProof/>
        </w:rPr>
      </w:r>
      <w:r>
        <w:rPr>
          <w:noProof/>
        </w:rPr>
        <w:fldChar w:fldCharType="separate"/>
      </w:r>
      <w:r>
        <w:rPr>
          <w:noProof/>
          <w:lang w:eastAsia="zh-CN"/>
        </w:rPr>
        <w:t>8</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rFonts w:hint="eastAsia"/>
          <w:noProof/>
          <w:lang w:eastAsia="zh-CN"/>
        </w:rPr>
        <w:t>访问控制</w:t>
      </w:r>
      <w:r>
        <w:rPr>
          <w:noProof/>
          <w:lang w:eastAsia="zh-CN"/>
        </w:rPr>
        <w:tab/>
      </w:r>
      <w:r>
        <w:rPr>
          <w:noProof/>
        </w:rPr>
        <w:fldChar w:fldCharType="begin"/>
      </w:r>
      <w:r>
        <w:rPr>
          <w:noProof/>
          <w:lang w:eastAsia="zh-CN"/>
        </w:rPr>
        <w:instrText xml:space="preserve"> PAGEREF _Toc356898795 \h </w:instrText>
      </w:r>
      <w:r>
        <w:rPr>
          <w:noProof/>
        </w:rPr>
      </w:r>
      <w:r>
        <w:rPr>
          <w:noProof/>
        </w:rPr>
        <w:fldChar w:fldCharType="separate"/>
      </w:r>
      <w:r>
        <w:rPr>
          <w:noProof/>
          <w:lang w:eastAsia="zh-CN"/>
        </w:rPr>
        <w:t>8</w:t>
      </w:r>
      <w:r>
        <w:rPr>
          <w:noProof/>
        </w:rPr>
        <w:fldChar w:fldCharType="end"/>
      </w:r>
    </w:p>
    <w:p w:rsidR="004D2362" w:rsidRDefault="004D2362">
      <w:pPr>
        <w:pStyle w:val="13"/>
        <w:tabs>
          <w:tab w:val="left" w:pos="600"/>
        </w:tabs>
        <w:rPr>
          <w:rFonts w:asciiTheme="minorHAnsi" w:eastAsiaTheme="minorEastAsia" w:hAnsiTheme="minorHAnsi" w:cstheme="minorBidi"/>
          <w:noProof/>
          <w:kern w:val="2"/>
          <w:sz w:val="21"/>
          <w:szCs w:val="22"/>
          <w:lang w:eastAsia="zh-CN"/>
        </w:rPr>
      </w:pPr>
      <w:r>
        <w:rPr>
          <w:noProof/>
          <w:lang w:eastAsia="zh-CN"/>
        </w:rPr>
        <w:t>3.</w:t>
      </w:r>
      <w:r>
        <w:rPr>
          <w:rFonts w:asciiTheme="minorHAnsi" w:eastAsiaTheme="minorEastAsia" w:hAnsiTheme="minorHAnsi" w:cstheme="minorBidi"/>
          <w:noProof/>
          <w:kern w:val="2"/>
          <w:sz w:val="21"/>
          <w:szCs w:val="22"/>
          <w:lang w:eastAsia="zh-CN"/>
        </w:rPr>
        <w:tab/>
      </w:r>
      <w:r>
        <w:rPr>
          <w:rFonts w:hint="eastAsia"/>
          <w:noProof/>
          <w:lang w:eastAsia="zh-CN"/>
        </w:rPr>
        <w:t>对象</w:t>
      </w:r>
      <w:r>
        <w:rPr>
          <w:noProof/>
          <w:lang w:eastAsia="zh-CN"/>
        </w:rPr>
        <w:tab/>
      </w:r>
      <w:r>
        <w:rPr>
          <w:noProof/>
        </w:rPr>
        <w:fldChar w:fldCharType="begin"/>
      </w:r>
      <w:r>
        <w:rPr>
          <w:noProof/>
          <w:lang w:eastAsia="zh-CN"/>
        </w:rPr>
        <w:instrText xml:space="preserve"> PAGEREF _Toc356898796 \h </w:instrText>
      </w:r>
      <w:r>
        <w:rPr>
          <w:noProof/>
        </w:rPr>
      </w:r>
      <w:r>
        <w:rPr>
          <w:noProof/>
        </w:rPr>
        <w:fldChar w:fldCharType="separate"/>
      </w:r>
      <w:r>
        <w:rPr>
          <w:noProof/>
          <w:lang w:eastAsia="zh-CN"/>
        </w:rPr>
        <w:t>9</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rFonts w:hint="eastAsia"/>
          <w:noProof/>
          <w:lang w:eastAsia="zh-CN"/>
        </w:rPr>
        <w:t>属性</w:t>
      </w:r>
      <w:r>
        <w:rPr>
          <w:noProof/>
          <w:lang w:eastAsia="zh-CN"/>
        </w:rPr>
        <w:tab/>
      </w:r>
      <w:r>
        <w:rPr>
          <w:noProof/>
        </w:rPr>
        <w:fldChar w:fldCharType="begin"/>
      </w:r>
      <w:r>
        <w:rPr>
          <w:noProof/>
          <w:lang w:eastAsia="zh-CN"/>
        </w:rPr>
        <w:instrText xml:space="preserve"> PAGEREF _Toc356898797 \h </w:instrText>
      </w:r>
      <w:r>
        <w:rPr>
          <w:noProof/>
        </w:rPr>
      </w:r>
      <w:r>
        <w:rPr>
          <w:noProof/>
        </w:rPr>
        <w:fldChar w:fldCharType="separate"/>
      </w:r>
      <w:r>
        <w:rPr>
          <w:noProof/>
          <w:lang w:eastAsia="zh-CN"/>
        </w:rPr>
        <w:t>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3.1.1</w:t>
      </w:r>
      <w:r>
        <w:rPr>
          <w:rFonts w:asciiTheme="minorHAnsi" w:eastAsiaTheme="minorEastAsia" w:hAnsiTheme="minorHAnsi" w:cstheme="minorBidi"/>
          <w:noProof/>
          <w:kern w:val="2"/>
          <w:sz w:val="21"/>
          <w:szCs w:val="22"/>
          <w:lang w:eastAsia="zh-CN"/>
        </w:rPr>
        <w:tab/>
      </w:r>
      <w:r>
        <w:rPr>
          <w:rFonts w:hint="eastAsia"/>
          <w:noProof/>
          <w:lang w:eastAsia="zh-CN"/>
        </w:rPr>
        <w:t>对象名称</w:t>
      </w:r>
      <w:r>
        <w:rPr>
          <w:noProof/>
          <w:lang w:eastAsia="zh-CN"/>
        </w:rPr>
        <w:tab/>
      </w:r>
      <w:r>
        <w:rPr>
          <w:noProof/>
        </w:rPr>
        <w:fldChar w:fldCharType="begin"/>
      </w:r>
      <w:r>
        <w:rPr>
          <w:noProof/>
          <w:lang w:eastAsia="zh-CN"/>
        </w:rPr>
        <w:instrText xml:space="preserve"> PAGEREF _Toc356898798 \h </w:instrText>
      </w:r>
      <w:r>
        <w:rPr>
          <w:noProof/>
        </w:rPr>
      </w:r>
      <w:r>
        <w:rPr>
          <w:noProof/>
        </w:rPr>
        <w:fldChar w:fldCharType="separate"/>
      </w:r>
      <w:r>
        <w:rPr>
          <w:noProof/>
          <w:lang w:eastAsia="zh-CN"/>
        </w:rPr>
        <w:t>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3.1.2</w:t>
      </w:r>
      <w:r>
        <w:rPr>
          <w:rFonts w:asciiTheme="minorHAnsi" w:eastAsiaTheme="minorEastAsia" w:hAnsiTheme="minorHAnsi" w:cstheme="minorBidi"/>
          <w:noProof/>
          <w:kern w:val="2"/>
          <w:sz w:val="21"/>
          <w:szCs w:val="22"/>
          <w:lang w:eastAsia="zh-CN"/>
        </w:rPr>
        <w:tab/>
      </w:r>
      <w:r>
        <w:rPr>
          <w:rFonts w:hint="eastAsia"/>
          <w:noProof/>
          <w:lang w:eastAsia="zh-CN"/>
        </w:rPr>
        <w:t>元数据</w:t>
      </w:r>
      <w:r>
        <w:rPr>
          <w:noProof/>
          <w:lang w:eastAsia="zh-CN"/>
        </w:rPr>
        <w:tab/>
      </w:r>
      <w:r>
        <w:rPr>
          <w:noProof/>
        </w:rPr>
        <w:fldChar w:fldCharType="begin"/>
      </w:r>
      <w:r>
        <w:rPr>
          <w:noProof/>
          <w:lang w:eastAsia="zh-CN"/>
        </w:rPr>
        <w:instrText xml:space="preserve"> PAGEREF _Toc356898799 \h </w:instrText>
      </w:r>
      <w:r>
        <w:rPr>
          <w:noProof/>
        </w:rPr>
      </w:r>
      <w:r>
        <w:rPr>
          <w:noProof/>
        </w:rPr>
        <w:fldChar w:fldCharType="separate"/>
      </w:r>
      <w:r>
        <w:rPr>
          <w:noProof/>
          <w:lang w:eastAsia="zh-CN"/>
        </w:rPr>
        <w:t>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3.1.3</w:t>
      </w:r>
      <w:r>
        <w:rPr>
          <w:rFonts w:asciiTheme="minorHAnsi" w:eastAsiaTheme="minorEastAsia" w:hAnsiTheme="minorHAnsi" w:cstheme="minorBidi"/>
          <w:noProof/>
          <w:kern w:val="2"/>
          <w:sz w:val="21"/>
          <w:szCs w:val="22"/>
          <w:lang w:eastAsia="zh-CN"/>
        </w:rPr>
        <w:tab/>
      </w:r>
      <w:r>
        <w:rPr>
          <w:rFonts w:hint="eastAsia"/>
          <w:noProof/>
          <w:lang w:eastAsia="zh-CN"/>
        </w:rPr>
        <w:t>版本号</w:t>
      </w:r>
      <w:r>
        <w:rPr>
          <w:noProof/>
          <w:lang w:eastAsia="zh-CN"/>
        </w:rPr>
        <w:tab/>
      </w:r>
      <w:r>
        <w:rPr>
          <w:noProof/>
        </w:rPr>
        <w:fldChar w:fldCharType="begin"/>
      </w:r>
      <w:r>
        <w:rPr>
          <w:noProof/>
          <w:lang w:eastAsia="zh-CN"/>
        </w:rPr>
        <w:instrText xml:space="preserve"> PAGEREF _Toc356898800 \h </w:instrText>
      </w:r>
      <w:r>
        <w:rPr>
          <w:noProof/>
        </w:rPr>
      </w:r>
      <w:r>
        <w:rPr>
          <w:noProof/>
        </w:rPr>
        <w:fldChar w:fldCharType="separate"/>
      </w:r>
      <w:r>
        <w:rPr>
          <w:noProof/>
          <w:lang w:eastAsia="zh-CN"/>
        </w:rPr>
        <w:t>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3.1.4</w:t>
      </w:r>
      <w:r>
        <w:rPr>
          <w:rFonts w:asciiTheme="minorHAnsi" w:eastAsiaTheme="minorEastAsia" w:hAnsiTheme="minorHAnsi" w:cstheme="minorBidi"/>
          <w:noProof/>
          <w:kern w:val="2"/>
          <w:sz w:val="21"/>
          <w:szCs w:val="22"/>
          <w:lang w:eastAsia="zh-CN"/>
        </w:rPr>
        <w:tab/>
      </w:r>
      <w:r>
        <w:rPr>
          <w:rFonts w:hint="eastAsia"/>
          <w:noProof/>
          <w:lang w:eastAsia="zh-CN"/>
        </w:rPr>
        <w:t>访问控制</w:t>
      </w:r>
      <w:r>
        <w:rPr>
          <w:noProof/>
          <w:lang w:eastAsia="zh-CN"/>
        </w:rPr>
        <w:tab/>
      </w:r>
      <w:r>
        <w:rPr>
          <w:noProof/>
        </w:rPr>
        <w:fldChar w:fldCharType="begin"/>
      </w:r>
      <w:r>
        <w:rPr>
          <w:noProof/>
          <w:lang w:eastAsia="zh-CN"/>
        </w:rPr>
        <w:instrText xml:space="preserve"> PAGEREF _Toc356898801 \h </w:instrText>
      </w:r>
      <w:r>
        <w:rPr>
          <w:noProof/>
        </w:rPr>
      </w:r>
      <w:r>
        <w:rPr>
          <w:noProof/>
        </w:rPr>
        <w:fldChar w:fldCharType="separate"/>
      </w:r>
      <w:r>
        <w:rPr>
          <w:noProof/>
          <w:lang w:eastAsia="zh-CN"/>
        </w:rPr>
        <w:t>10</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rFonts w:hint="eastAsia"/>
          <w:noProof/>
          <w:lang w:eastAsia="zh-CN"/>
        </w:rPr>
        <w:t>多拷贝</w:t>
      </w:r>
      <w:r>
        <w:rPr>
          <w:noProof/>
          <w:lang w:eastAsia="zh-CN"/>
        </w:rPr>
        <w:tab/>
      </w:r>
      <w:r>
        <w:rPr>
          <w:noProof/>
        </w:rPr>
        <w:fldChar w:fldCharType="begin"/>
      </w:r>
      <w:r>
        <w:rPr>
          <w:noProof/>
          <w:lang w:eastAsia="zh-CN"/>
        </w:rPr>
        <w:instrText xml:space="preserve"> PAGEREF _Toc356898802 \h </w:instrText>
      </w:r>
      <w:r>
        <w:rPr>
          <w:noProof/>
        </w:rPr>
      </w:r>
      <w:r>
        <w:rPr>
          <w:noProof/>
        </w:rPr>
        <w:fldChar w:fldCharType="separate"/>
      </w:r>
      <w:r>
        <w:rPr>
          <w:noProof/>
          <w:lang w:eastAsia="zh-CN"/>
        </w:rPr>
        <w:t>10</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rFonts w:hint="eastAsia"/>
          <w:noProof/>
          <w:lang w:eastAsia="zh-CN"/>
        </w:rPr>
        <w:t>多版本</w:t>
      </w:r>
      <w:r>
        <w:rPr>
          <w:noProof/>
          <w:lang w:eastAsia="zh-CN"/>
        </w:rPr>
        <w:tab/>
      </w:r>
      <w:r>
        <w:rPr>
          <w:noProof/>
        </w:rPr>
        <w:fldChar w:fldCharType="begin"/>
      </w:r>
      <w:r>
        <w:rPr>
          <w:noProof/>
          <w:lang w:eastAsia="zh-CN"/>
        </w:rPr>
        <w:instrText xml:space="preserve"> PAGEREF _Toc356898803 \h </w:instrText>
      </w:r>
      <w:r>
        <w:rPr>
          <w:noProof/>
        </w:rPr>
      </w:r>
      <w:r>
        <w:rPr>
          <w:noProof/>
        </w:rPr>
        <w:fldChar w:fldCharType="separate"/>
      </w:r>
      <w:r>
        <w:rPr>
          <w:noProof/>
          <w:lang w:eastAsia="zh-CN"/>
        </w:rPr>
        <w:t>10</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3.4</w:t>
      </w:r>
      <w:r>
        <w:rPr>
          <w:rFonts w:asciiTheme="minorHAnsi" w:eastAsiaTheme="minorEastAsia" w:hAnsiTheme="minorHAnsi" w:cstheme="minorBidi"/>
          <w:noProof/>
          <w:kern w:val="2"/>
          <w:sz w:val="21"/>
          <w:szCs w:val="22"/>
          <w:lang w:eastAsia="zh-CN"/>
        </w:rPr>
        <w:tab/>
      </w:r>
      <w:r>
        <w:rPr>
          <w:noProof/>
          <w:lang w:eastAsia="zh-CN"/>
        </w:rPr>
        <w:t>MultiPart</w:t>
      </w:r>
      <w:r>
        <w:rPr>
          <w:rFonts w:hint="eastAsia"/>
          <w:noProof/>
          <w:lang w:eastAsia="zh-CN"/>
        </w:rPr>
        <w:t>上传</w:t>
      </w:r>
      <w:r>
        <w:rPr>
          <w:noProof/>
          <w:lang w:eastAsia="zh-CN"/>
        </w:rPr>
        <w:tab/>
      </w:r>
      <w:r>
        <w:rPr>
          <w:noProof/>
        </w:rPr>
        <w:fldChar w:fldCharType="begin"/>
      </w:r>
      <w:r>
        <w:rPr>
          <w:noProof/>
          <w:lang w:eastAsia="zh-CN"/>
        </w:rPr>
        <w:instrText xml:space="preserve"> PAGEREF _Toc356898804 \h </w:instrText>
      </w:r>
      <w:r>
        <w:rPr>
          <w:noProof/>
        </w:rPr>
      </w:r>
      <w:r>
        <w:rPr>
          <w:noProof/>
        </w:rPr>
        <w:fldChar w:fldCharType="separate"/>
      </w:r>
      <w:r>
        <w:rPr>
          <w:noProof/>
          <w:lang w:eastAsia="zh-CN"/>
        </w:rPr>
        <w:t>10</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3.4.1</w:t>
      </w:r>
      <w:r>
        <w:rPr>
          <w:rFonts w:asciiTheme="minorHAnsi" w:eastAsiaTheme="minorEastAsia" w:hAnsiTheme="minorHAnsi" w:cstheme="minorBidi"/>
          <w:noProof/>
          <w:kern w:val="2"/>
          <w:sz w:val="21"/>
          <w:szCs w:val="22"/>
          <w:lang w:eastAsia="zh-CN"/>
        </w:rPr>
        <w:tab/>
      </w:r>
      <w:r>
        <w:rPr>
          <w:rFonts w:hint="eastAsia"/>
          <w:noProof/>
          <w:lang w:eastAsia="zh-CN"/>
        </w:rPr>
        <w:t>操作用户</w:t>
      </w:r>
      <w:r>
        <w:rPr>
          <w:noProof/>
          <w:lang w:eastAsia="zh-CN"/>
        </w:rPr>
        <w:tab/>
      </w:r>
      <w:r>
        <w:rPr>
          <w:noProof/>
        </w:rPr>
        <w:fldChar w:fldCharType="begin"/>
      </w:r>
      <w:r>
        <w:rPr>
          <w:noProof/>
          <w:lang w:eastAsia="zh-CN"/>
        </w:rPr>
        <w:instrText xml:space="preserve"> PAGEREF _Toc356898805 \h </w:instrText>
      </w:r>
      <w:r>
        <w:rPr>
          <w:noProof/>
        </w:rPr>
      </w:r>
      <w:r>
        <w:rPr>
          <w:noProof/>
        </w:rPr>
        <w:fldChar w:fldCharType="separate"/>
      </w:r>
      <w:r>
        <w:rPr>
          <w:noProof/>
          <w:lang w:eastAsia="zh-CN"/>
        </w:rPr>
        <w:t>10</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3.4.2</w:t>
      </w:r>
      <w:r>
        <w:rPr>
          <w:rFonts w:asciiTheme="minorHAnsi" w:eastAsiaTheme="minorEastAsia" w:hAnsiTheme="minorHAnsi" w:cstheme="minorBidi"/>
          <w:noProof/>
          <w:kern w:val="2"/>
          <w:sz w:val="21"/>
          <w:szCs w:val="22"/>
          <w:lang w:eastAsia="zh-CN"/>
        </w:rPr>
        <w:tab/>
      </w:r>
      <w:r>
        <w:rPr>
          <w:rFonts w:hint="eastAsia"/>
          <w:noProof/>
          <w:lang w:eastAsia="zh-CN"/>
        </w:rPr>
        <w:t>上传操作</w:t>
      </w:r>
      <w:r>
        <w:rPr>
          <w:noProof/>
          <w:lang w:eastAsia="zh-CN"/>
        </w:rPr>
        <w:tab/>
      </w:r>
      <w:r>
        <w:rPr>
          <w:noProof/>
        </w:rPr>
        <w:fldChar w:fldCharType="begin"/>
      </w:r>
      <w:r>
        <w:rPr>
          <w:noProof/>
          <w:lang w:eastAsia="zh-CN"/>
        </w:rPr>
        <w:instrText xml:space="preserve"> PAGEREF _Toc356898806 \h </w:instrText>
      </w:r>
      <w:r>
        <w:rPr>
          <w:noProof/>
        </w:rPr>
      </w:r>
      <w:r>
        <w:rPr>
          <w:noProof/>
        </w:rPr>
        <w:fldChar w:fldCharType="separate"/>
      </w:r>
      <w:r>
        <w:rPr>
          <w:noProof/>
          <w:lang w:eastAsia="zh-CN"/>
        </w:rPr>
        <w:t>11</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lastRenderedPageBreak/>
        <w:t>3.5</w:t>
      </w:r>
      <w:r>
        <w:rPr>
          <w:rFonts w:asciiTheme="minorHAnsi" w:eastAsiaTheme="minorEastAsia" w:hAnsiTheme="minorHAnsi" w:cstheme="minorBidi"/>
          <w:noProof/>
          <w:kern w:val="2"/>
          <w:sz w:val="21"/>
          <w:szCs w:val="22"/>
          <w:lang w:eastAsia="zh-CN"/>
        </w:rPr>
        <w:tab/>
      </w:r>
      <w:r>
        <w:rPr>
          <w:rFonts w:hint="eastAsia"/>
          <w:noProof/>
          <w:lang w:eastAsia="zh-CN"/>
        </w:rPr>
        <w:t>访问期限</w:t>
      </w:r>
      <w:r>
        <w:rPr>
          <w:noProof/>
          <w:lang w:eastAsia="zh-CN"/>
        </w:rPr>
        <w:tab/>
      </w:r>
      <w:r>
        <w:rPr>
          <w:noProof/>
        </w:rPr>
        <w:fldChar w:fldCharType="begin"/>
      </w:r>
      <w:r>
        <w:rPr>
          <w:noProof/>
          <w:lang w:eastAsia="zh-CN"/>
        </w:rPr>
        <w:instrText xml:space="preserve"> PAGEREF _Toc356898807 \h </w:instrText>
      </w:r>
      <w:r>
        <w:rPr>
          <w:noProof/>
        </w:rPr>
      </w:r>
      <w:r>
        <w:rPr>
          <w:noProof/>
        </w:rPr>
        <w:fldChar w:fldCharType="separate"/>
      </w:r>
      <w:r>
        <w:rPr>
          <w:noProof/>
          <w:lang w:eastAsia="zh-CN"/>
        </w:rPr>
        <w:t>12</w:t>
      </w:r>
      <w:r>
        <w:rPr>
          <w:noProof/>
        </w:rPr>
        <w:fldChar w:fldCharType="end"/>
      </w:r>
    </w:p>
    <w:p w:rsidR="004D2362" w:rsidRDefault="004D2362">
      <w:pPr>
        <w:pStyle w:val="13"/>
        <w:tabs>
          <w:tab w:val="left" w:pos="600"/>
        </w:tabs>
        <w:rPr>
          <w:rFonts w:asciiTheme="minorHAnsi" w:eastAsiaTheme="minorEastAsia" w:hAnsiTheme="minorHAnsi" w:cstheme="minorBidi"/>
          <w:noProof/>
          <w:kern w:val="2"/>
          <w:sz w:val="21"/>
          <w:szCs w:val="22"/>
          <w:lang w:eastAsia="zh-CN"/>
        </w:rPr>
      </w:pPr>
      <w:r>
        <w:rPr>
          <w:noProof/>
          <w:lang w:eastAsia="zh-CN"/>
        </w:rPr>
        <w:t>4.</w:t>
      </w:r>
      <w:r>
        <w:rPr>
          <w:rFonts w:asciiTheme="minorHAnsi" w:eastAsiaTheme="minorEastAsia" w:hAnsiTheme="minorHAnsi" w:cstheme="minorBidi"/>
          <w:noProof/>
          <w:kern w:val="2"/>
          <w:sz w:val="21"/>
          <w:szCs w:val="22"/>
          <w:lang w:eastAsia="zh-CN"/>
        </w:rPr>
        <w:tab/>
      </w:r>
      <w:r>
        <w:rPr>
          <w:rFonts w:hint="eastAsia"/>
          <w:noProof/>
          <w:lang w:eastAsia="zh-CN"/>
        </w:rPr>
        <w:t>访问控制列表（</w:t>
      </w:r>
      <w:r>
        <w:rPr>
          <w:noProof/>
          <w:lang w:eastAsia="zh-CN"/>
        </w:rPr>
        <w:t>ACL</w:t>
      </w:r>
      <w:r>
        <w:rPr>
          <w:rFonts w:hint="eastAsia"/>
          <w:noProof/>
          <w:lang w:eastAsia="zh-CN"/>
        </w:rPr>
        <w:t>）</w:t>
      </w:r>
      <w:r>
        <w:rPr>
          <w:noProof/>
          <w:lang w:eastAsia="zh-CN"/>
        </w:rPr>
        <w:tab/>
      </w:r>
      <w:r>
        <w:rPr>
          <w:noProof/>
        </w:rPr>
        <w:fldChar w:fldCharType="begin"/>
      </w:r>
      <w:r>
        <w:rPr>
          <w:noProof/>
          <w:lang w:eastAsia="zh-CN"/>
        </w:rPr>
        <w:instrText xml:space="preserve"> PAGEREF _Toc356898808 \h </w:instrText>
      </w:r>
      <w:r>
        <w:rPr>
          <w:noProof/>
        </w:rPr>
      </w:r>
      <w:r>
        <w:rPr>
          <w:noProof/>
        </w:rPr>
        <w:fldChar w:fldCharType="separate"/>
      </w:r>
      <w:r>
        <w:rPr>
          <w:noProof/>
          <w:lang w:eastAsia="zh-CN"/>
        </w:rPr>
        <w:t>13</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rFonts w:hint="eastAsia"/>
          <w:noProof/>
          <w:lang w:eastAsia="zh-CN"/>
        </w:rPr>
        <w:t>权限定义</w:t>
      </w:r>
      <w:r>
        <w:rPr>
          <w:noProof/>
          <w:lang w:eastAsia="zh-CN"/>
        </w:rPr>
        <w:tab/>
      </w:r>
      <w:r>
        <w:rPr>
          <w:noProof/>
        </w:rPr>
        <w:fldChar w:fldCharType="begin"/>
      </w:r>
      <w:r>
        <w:rPr>
          <w:noProof/>
          <w:lang w:eastAsia="zh-CN"/>
        </w:rPr>
        <w:instrText xml:space="preserve"> PAGEREF _Toc356898809 \h </w:instrText>
      </w:r>
      <w:r>
        <w:rPr>
          <w:noProof/>
        </w:rPr>
      </w:r>
      <w:r>
        <w:rPr>
          <w:noProof/>
        </w:rPr>
        <w:fldChar w:fldCharType="separate"/>
      </w:r>
      <w:r>
        <w:rPr>
          <w:noProof/>
          <w:lang w:eastAsia="zh-CN"/>
        </w:rPr>
        <w:t>13</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rFonts w:hint="eastAsia"/>
          <w:noProof/>
          <w:lang w:eastAsia="zh-CN"/>
        </w:rPr>
        <w:t>特殊用户定义</w:t>
      </w:r>
      <w:r>
        <w:rPr>
          <w:noProof/>
          <w:lang w:eastAsia="zh-CN"/>
        </w:rPr>
        <w:tab/>
      </w:r>
      <w:r>
        <w:rPr>
          <w:noProof/>
        </w:rPr>
        <w:fldChar w:fldCharType="begin"/>
      </w:r>
      <w:r>
        <w:rPr>
          <w:noProof/>
          <w:lang w:eastAsia="zh-CN"/>
        </w:rPr>
        <w:instrText xml:space="preserve"> PAGEREF _Toc356898810 \h </w:instrText>
      </w:r>
      <w:r>
        <w:rPr>
          <w:noProof/>
        </w:rPr>
      </w:r>
      <w:r>
        <w:rPr>
          <w:noProof/>
        </w:rPr>
        <w:fldChar w:fldCharType="separate"/>
      </w:r>
      <w:r>
        <w:rPr>
          <w:noProof/>
          <w:lang w:eastAsia="zh-CN"/>
        </w:rPr>
        <w:t>13</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rFonts w:hint="eastAsia"/>
          <w:noProof/>
          <w:lang w:eastAsia="zh-CN"/>
        </w:rPr>
        <w:t>访问控制模式定义</w:t>
      </w:r>
      <w:r>
        <w:rPr>
          <w:noProof/>
          <w:lang w:eastAsia="zh-CN"/>
        </w:rPr>
        <w:tab/>
      </w:r>
      <w:r>
        <w:rPr>
          <w:noProof/>
        </w:rPr>
        <w:fldChar w:fldCharType="begin"/>
      </w:r>
      <w:r>
        <w:rPr>
          <w:noProof/>
          <w:lang w:eastAsia="zh-CN"/>
        </w:rPr>
        <w:instrText xml:space="preserve"> PAGEREF _Toc356898811 \h </w:instrText>
      </w:r>
      <w:r>
        <w:rPr>
          <w:noProof/>
        </w:rPr>
      </w:r>
      <w:r>
        <w:rPr>
          <w:noProof/>
        </w:rPr>
        <w:fldChar w:fldCharType="separate"/>
      </w:r>
      <w:r>
        <w:rPr>
          <w:noProof/>
          <w:lang w:eastAsia="zh-CN"/>
        </w:rPr>
        <w:t>14</w:t>
      </w:r>
      <w:r>
        <w:rPr>
          <w:noProof/>
        </w:rPr>
        <w:fldChar w:fldCharType="end"/>
      </w:r>
    </w:p>
    <w:p w:rsidR="004D2362" w:rsidRDefault="004D2362">
      <w:pPr>
        <w:pStyle w:val="13"/>
        <w:tabs>
          <w:tab w:val="left" w:pos="600"/>
        </w:tabs>
        <w:rPr>
          <w:rFonts w:asciiTheme="minorHAnsi" w:eastAsiaTheme="minorEastAsia" w:hAnsiTheme="minorHAnsi" w:cstheme="minorBidi"/>
          <w:noProof/>
          <w:kern w:val="2"/>
          <w:sz w:val="21"/>
          <w:szCs w:val="22"/>
          <w:lang w:eastAsia="zh-CN"/>
        </w:rPr>
      </w:pPr>
      <w:r>
        <w:rPr>
          <w:noProof/>
          <w:lang w:eastAsia="zh-CN"/>
        </w:rPr>
        <w:t>5.</w:t>
      </w:r>
      <w:r>
        <w:rPr>
          <w:rFonts w:asciiTheme="minorHAnsi" w:eastAsiaTheme="minorEastAsia" w:hAnsiTheme="minorHAnsi" w:cstheme="minorBidi"/>
          <w:noProof/>
          <w:kern w:val="2"/>
          <w:sz w:val="21"/>
          <w:szCs w:val="22"/>
          <w:lang w:eastAsia="zh-CN"/>
        </w:rPr>
        <w:tab/>
      </w:r>
      <w:r>
        <w:rPr>
          <w:rFonts w:hint="eastAsia"/>
          <w:noProof/>
          <w:lang w:eastAsia="zh-CN"/>
        </w:rPr>
        <w:t>发送请求</w:t>
      </w:r>
      <w:r>
        <w:rPr>
          <w:noProof/>
          <w:lang w:eastAsia="zh-CN"/>
        </w:rPr>
        <w:tab/>
      </w:r>
      <w:r>
        <w:rPr>
          <w:noProof/>
        </w:rPr>
        <w:fldChar w:fldCharType="begin"/>
      </w:r>
      <w:r>
        <w:rPr>
          <w:noProof/>
          <w:lang w:eastAsia="zh-CN"/>
        </w:rPr>
        <w:instrText xml:space="preserve"> PAGEREF _Toc356898812 \h </w:instrText>
      </w:r>
      <w:r>
        <w:rPr>
          <w:noProof/>
        </w:rPr>
      </w:r>
      <w:r>
        <w:rPr>
          <w:noProof/>
        </w:rPr>
        <w:fldChar w:fldCharType="separate"/>
      </w:r>
      <w:r>
        <w:rPr>
          <w:noProof/>
          <w:lang w:eastAsia="zh-CN"/>
        </w:rPr>
        <w:t>15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rFonts w:hint="eastAsia"/>
          <w:noProof/>
          <w:lang w:eastAsia="zh-CN"/>
        </w:rPr>
        <w:t>账户</w:t>
      </w:r>
      <w:r>
        <w:rPr>
          <w:noProof/>
          <w:lang w:eastAsia="zh-CN"/>
        </w:rPr>
        <w:tab/>
      </w:r>
      <w:r>
        <w:rPr>
          <w:noProof/>
        </w:rPr>
        <w:fldChar w:fldCharType="begin"/>
      </w:r>
      <w:r>
        <w:rPr>
          <w:noProof/>
          <w:lang w:eastAsia="zh-CN"/>
        </w:rPr>
        <w:instrText xml:space="preserve"> PAGEREF _Toc356898813 \h </w:instrText>
      </w:r>
      <w:r>
        <w:rPr>
          <w:noProof/>
        </w:rPr>
      </w:r>
      <w:r>
        <w:rPr>
          <w:noProof/>
        </w:rPr>
        <w:fldChar w:fldCharType="separate"/>
      </w:r>
      <w:r>
        <w:rPr>
          <w:noProof/>
          <w:lang w:eastAsia="zh-CN"/>
        </w:rPr>
        <w:t>15</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5.1.1</w:t>
      </w:r>
      <w:r>
        <w:rPr>
          <w:rFonts w:asciiTheme="minorHAnsi" w:eastAsiaTheme="minorEastAsia" w:hAnsiTheme="minorHAnsi" w:cstheme="minorBidi"/>
          <w:noProof/>
          <w:kern w:val="2"/>
          <w:sz w:val="21"/>
          <w:szCs w:val="22"/>
          <w:lang w:eastAsia="zh-CN"/>
        </w:rPr>
        <w:tab/>
      </w:r>
      <w:r>
        <w:rPr>
          <w:rFonts w:hint="eastAsia"/>
          <w:noProof/>
          <w:lang w:eastAsia="zh-CN"/>
        </w:rPr>
        <w:t>访问凭证</w:t>
      </w:r>
      <w:r>
        <w:rPr>
          <w:noProof/>
          <w:lang w:eastAsia="zh-CN"/>
        </w:rPr>
        <w:tab/>
      </w:r>
      <w:r>
        <w:rPr>
          <w:noProof/>
        </w:rPr>
        <w:fldChar w:fldCharType="begin"/>
      </w:r>
      <w:r>
        <w:rPr>
          <w:noProof/>
          <w:lang w:eastAsia="zh-CN"/>
        </w:rPr>
        <w:instrText xml:space="preserve"> PAGEREF _Toc356898814 \h </w:instrText>
      </w:r>
      <w:r>
        <w:rPr>
          <w:noProof/>
        </w:rPr>
      </w:r>
      <w:r>
        <w:rPr>
          <w:noProof/>
        </w:rPr>
        <w:fldChar w:fldCharType="separate"/>
      </w:r>
      <w:r>
        <w:rPr>
          <w:noProof/>
          <w:lang w:eastAsia="zh-CN"/>
        </w:rPr>
        <w:t>15</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5.1.2</w:t>
      </w:r>
      <w:r>
        <w:rPr>
          <w:rFonts w:asciiTheme="minorHAnsi" w:eastAsiaTheme="minorEastAsia" w:hAnsiTheme="minorHAnsi" w:cstheme="minorBidi"/>
          <w:noProof/>
          <w:kern w:val="2"/>
          <w:sz w:val="21"/>
          <w:szCs w:val="22"/>
          <w:lang w:eastAsia="zh-CN"/>
        </w:rPr>
        <w:tab/>
      </w:r>
      <w:r>
        <w:rPr>
          <w:rFonts w:hint="eastAsia"/>
          <w:noProof/>
          <w:lang w:eastAsia="zh-CN"/>
        </w:rPr>
        <w:t>管理访问凭证</w:t>
      </w:r>
      <w:r>
        <w:rPr>
          <w:noProof/>
          <w:lang w:eastAsia="zh-CN"/>
        </w:rPr>
        <w:tab/>
      </w:r>
      <w:r>
        <w:rPr>
          <w:noProof/>
        </w:rPr>
        <w:fldChar w:fldCharType="begin"/>
      </w:r>
      <w:r>
        <w:rPr>
          <w:noProof/>
          <w:lang w:eastAsia="zh-CN"/>
        </w:rPr>
        <w:instrText xml:space="preserve"> PAGEREF _Toc356898815 \h </w:instrText>
      </w:r>
      <w:r>
        <w:rPr>
          <w:noProof/>
        </w:rPr>
      </w:r>
      <w:r>
        <w:rPr>
          <w:noProof/>
        </w:rPr>
        <w:fldChar w:fldCharType="separate"/>
      </w:r>
      <w:r>
        <w:rPr>
          <w:noProof/>
          <w:lang w:eastAsia="zh-CN"/>
        </w:rPr>
        <w:t>15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rFonts w:hint="eastAsia"/>
          <w:noProof/>
          <w:lang w:eastAsia="zh-CN"/>
        </w:rPr>
        <w:t>使用</w:t>
      </w:r>
      <w:r>
        <w:rPr>
          <w:noProof/>
          <w:lang w:eastAsia="zh-CN"/>
        </w:rPr>
        <w:t>SDK</w:t>
      </w:r>
      <w:r>
        <w:rPr>
          <w:noProof/>
        </w:rPr>
        <w:tab/>
      </w:r>
      <w:r>
        <w:rPr>
          <w:noProof/>
        </w:rPr>
        <w:fldChar w:fldCharType="begin"/>
      </w:r>
      <w:r>
        <w:rPr>
          <w:noProof/>
        </w:rPr>
        <w:instrText xml:space="preserve"> PAGEREF _Toc356898816 \h </w:instrText>
      </w:r>
      <w:r>
        <w:rPr>
          <w:noProof/>
        </w:rPr>
      </w:r>
      <w:r>
        <w:rPr>
          <w:noProof/>
        </w:rPr>
        <w:fldChar w:fldCharType="separate"/>
      </w:r>
      <w:r>
        <w:rPr>
          <w:noProof/>
        </w:rPr>
        <w:t>16</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5.2.1</w:t>
      </w:r>
      <w:r>
        <w:rPr>
          <w:rFonts w:asciiTheme="minorHAnsi" w:eastAsiaTheme="minorEastAsia" w:hAnsiTheme="minorHAnsi" w:cstheme="minorBidi"/>
          <w:noProof/>
          <w:kern w:val="2"/>
          <w:sz w:val="21"/>
          <w:szCs w:val="22"/>
          <w:lang w:eastAsia="zh-CN"/>
        </w:rPr>
        <w:tab/>
      </w:r>
      <w:r>
        <w:rPr>
          <w:noProof/>
        </w:rPr>
        <w:t>JAVA</w:t>
      </w:r>
      <w:r>
        <w:rPr>
          <w:rFonts w:hint="eastAsia"/>
          <w:noProof/>
        </w:rPr>
        <w:t>版本</w:t>
      </w:r>
      <w:r>
        <w:rPr>
          <w:noProof/>
        </w:rPr>
        <w:tab/>
      </w:r>
      <w:r>
        <w:rPr>
          <w:noProof/>
        </w:rPr>
        <w:fldChar w:fldCharType="begin"/>
      </w:r>
      <w:r>
        <w:rPr>
          <w:noProof/>
        </w:rPr>
        <w:instrText xml:space="preserve"> PAGEREF _Toc356898817 \h </w:instrText>
      </w:r>
      <w:r>
        <w:rPr>
          <w:noProof/>
        </w:rPr>
      </w:r>
      <w:r>
        <w:rPr>
          <w:noProof/>
        </w:rPr>
        <w:fldChar w:fldCharType="separate"/>
      </w:r>
      <w:r>
        <w:rPr>
          <w:noProof/>
        </w:rPr>
        <w:t>16</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5.2.2</w:t>
      </w:r>
      <w:r>
        <w:rPr>
          <w:rFonts w:asciiTheme="minorHAnsi" w:eastAsiaTheme="minorEastAsia" w:hAnsiTheme="minorHAnsi" w:cstheme="minorBidi"/>
          <w:noProof/>
          <w:kern w:val="2"/>
          <w:sz w:val="21"/>
          <w:szCs w:val="22"/>
          <w:lang w:eastAsia="zh-CN"/>
        </w:rPr>
        <w:tab/>
      </w:r>
      <w:r>
        <w:rPr>
          <w:noProof/>
        </w:rPr>
        <w:t>C++</w:t>
      </w:r>
      <w:r>
        <w:rPr>
          <w:rFonts w:hint="eastAsia"/>
          <w:noProof/>
        </w:rPr>
        <w:t>版本</w:t>
      </w:r>
      <w:r>
        <w:rPr>
          <w:noProof/>
        </w:rPr>
        <w:tab/>
      </w:r>
      <w:r>
        <w:rPr>
          <w:noProof/>
        </w:rPr>
        <w:fldChar w:fldCharType="begin"/>
      </w:r>
      <w:r>
        <w:rPr>
          <w:noProof/>
        </w:rPr>
        <w:instrText xml:space="preserve"> PAGEREF _Toc356898818 \h </w:instrText>
      </w:r>
      <w:r>
        <w:rPr>
          <w:noProof/>
        </w:rPr>
      </w:r>
      <w:r>
        <w:rPr>
          <w:noProof/>
        </w:rPr>
        <w:fldChar w:fldCharType="separate"/>
      </w:r>
      <w:r>
        <w:rPr>
          <w:noProof/>
        </w:rPr>
        <w:t>24</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5.2.3</w:t>
      </w:r>
      <w:r>
        <w:rPr>
          <w:rFonts w:asciiTheme="minorHAnsi" w:eastAsiaTheme="minorEastAsia" w:hAnsiTheme="minorHAnsi" w:cstheme="minorBidi"/>
          <w:noProof/>
          <w:kern w:val="2"/>
          <w:sz w:val="21"/>
          <w:szCs w:val="22"/>
          <w:lang w:eastAsia="zh-CN"/>
        </w:rPr>
        <w:tab/>
      </w:r>
      <w:r>
        <w:rPr>
          <w:noProof/>
        </w:rPr>
        <w:t>Python</w:t>
      </w:r>
      <w:r>
        <w:rPr>
          <w:rFonts w:hint="eastAsia"/>
          <w:noProof/>
        </w:rPr>
        <w:t>版本</w:t>
      </w:r>
      <w:r>
        <w:rPr>
          <w:noProof/>
        </w:rPr>
        <w:tab/>
      </w:r>
      <w:r>
        <w:rPr>
          <w:noProof/>
        </w:rPr>
        <w:fldChar w:fldCharType="begin"/>
      </w:r>
      <w:r>
        <w:rPr>
          <w:noProof/>
        </w:rPr>
        <w:instrText xml:space="preserve"> PAGEREF _Toc356898819 \h </w:instrText>
      </w:r>
      <w:r>
        <w:rPr>
          <w:noProof/>
        </w:rPr>
      </w:r>
      <w:r>
        <w:rPr>
          <w:noProof/>
        </w:rPr>
        <w:fldChar w:fldCharType="separate"/>
      </w:r>
      <w:r>
        <w:rPr>
          <w:noProof/>
        </w:rPr>
        <w:t>34</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rPr>
        <w:t>5.2.4</w:t>
      </w:r>
      <w:r>
        <w:rPr>
          <w:rFonts w:asciiTheme="minorHAnsi" w:eastAsiaTheme="minorEastAsia" w:hAnsiTheme="minorHAnsi" w:cstheme="minorBidi"/>
          <w:noProof/>
          <w:kern w:val="2"/>
          <w:sz w:val="21"/>
          <w:szCs w:val="22"/>
          <w:lang w:eastAsia="zh-CN"/>
        </w:rPr>
        <w:tab/>
      </w:r>
      <w:r>
        <w:rPr>
          <w:noProof/>
        </w:rPr>
        <w:t>PHP</w:t>
      </w:r>
      <w:r>
        <w:rPr>
          <w:rFonts w:hint="eastAsia"/>
          <w:noProof/>
        </w:rPr>
        <w:t>版本</w:t>
      </w:r>
      <w:r>
        <w:rPr>
          <w:noProof/>
        </w:rPr>
        <w:tab/>
      </w:r>
      <w:r>
        <w:rPr>
          <w:noProof/>
        </w:rPr>
        <w:fldChar w:fldCharType="begin"/>
      </w:r>
      <w:r>
        <w:rPr>
          <w:noProof/>
        </w:rPr>
        <w:instrText xml:space="preserve"> PAGEREF _Toc356898820 \h </w:instrText>
      </w:r>
      <w:r>
        <w:rPr>
          <w:noProof/>
        </w:rPr>
      </w:r>
      <w:r>
        <w:rPr>
          <w:noProof/>
        </w:rPr>
        <w:fldChar w:fldCharType="separate"/>
      </w:r>
      <w:r>
        <w:rPr>
          <w:noProof/>
        </w:rPr>
        <w:t>41</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5.3</w:t>
      </w:r>
      <w:r>
        <w:rPr>
          <w:rFonts w:asciiTheme="minorHAnsi" w:eastAsiaTheme="minorEastAsia" w:hAnsiTheme="minorHAnsi" w:cstheme="minorBidi"/>
          <w:noProof/>
          <w:kern w:val="2"/>
          <w:sz w:val="21"/>
          <w:szCs w:val="22"/>
          <w:lang w:eastAsia="zh-CN"/>
        </w:rPr>
        <w:tab/>
      </w:r>
      <w:r>
        <w:rPr>
          <w:rFonts w:hint="eastAsia"/>
          <w:noProof/>
        </w:rPr>
        <w:t>使用</w:t>
      </w:r>
      <w:r>
        <w:rPr>
          <w:noProof/>
        </w:rPr>
        <w:t>REST API</w:t>
      </w:r>
      <w:r>
        <w:rPr>
          <w:noProof/>
        </w:rPr>
        <w:tab/>
      </w:r>
      <w:r>
        <w:rPr>
          <w:noProof/>
        </w:rPr>
        <w:fldChar w:fldCharType="begin"/>
      </w:r>
      <w:r>
        <w:rPr>
          <w:noProof/>
        </w:rPr>
        <w:instrText xml:space="preserve"> PAGEREF _Toc356898821 \h </w:instrText>
      </w:r>
      <w:r>
        <w:rPr>
          <w:noProof/>
        </w:rPr>
      </w:r>
      <w:r>
        <w:rPr>
          <w:noProof/>
        </w:rPr>
        <w:fldChar w:fldCharType="separate"/>
      </w:r>
      <w:r>
        <w:rPr>
          <w:noProof/>
        </w:rPr>
        <w:t>48</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5.3.1</w:t>
      </w:r>
      <w:r>
        <w:rPr>
          <w:rFonts w:asciiTheme="minorHAnsi" w:eastAsiaTheme="minorEastAsia" w:hAnsiTheme="minorHAnsi" w:cstheme="minorBidi"/>
          <w:noProof/>
          <w:kern w:val="2"/>
          <w:sz w:val="21"/>
          <w:szCs w:val="22"/>
          <w:lang w:eastAsia="zh-CN"/>
        </w:rPr>
        <w:tab/>
      </w:r>
      <w:r>
        <w:rPr>
          <w:rFonts w:hint="eastAsia"/>
          <w:noProof/>
          <w:lang w:eastAsia="zh-CN"/>
        </w:rPr>
        <w:t>认证过程</w:t>
      </w:r>
      <w:r>
        <w:rPr>
          <w:noProof/>
          <w:lang w:eastAsia="zh-CN"/>
        </w:rPr>
        <w:tab/>
      </w:r>
      <w:r>
        <w:rPr>
          <w:noProof/>
        </w:rPr>
        <w:fldChar w:fldCharType="begin"/>
      </w:r>
      <w:r>
        <w:rPr>
          <w:noProof/>
          <w:lang w:eastAsia="zh-CN"/>
        </w:rPr>
        <w:instrText xml:space="preserve"> PAGEREF _Toc356898822 \h </w:instrText>
      </w:r>
      <w:r>
        <w:rPr>
          <w:noProof/>
        </w:rPr>
      </w:r>
      <w:r>
        <w:rPr>
          <w:noProof/>
        </w:rPr>
        <w:fldChar w:fldCharType="separate"/>
      </w:r>
      <w:r>
        <w:rPr>
          <w:noProof/>
          <w:lang w:eastAsia="zh-CN"/>
        </w:rPr>
        <w:t>48</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5.3.2</w:t>
      </w:r>
      <w:r>
        <w:rPr>
          <w:rFonts w:asciiTheme="minorHAnsi" w:eastAsiaTheme="minorEastAsia" w:hAnsiTheme="minorHAnsi" w:cstheme="minorBidi"/>
          <w:noProof/>
          <w:kern w:val="2"/>
          <w:sz w:val="21"/>
          <w:szCs w:val="22"/>
          <w:lang w:eastAsia="zh-CN"/>
        </w:rPr>
        <w:tab/>
      </w:r>
      <w:r>
        <w:rPr>
          <w:rFonts w:hint="eastAsia"/>
          <w:noProof/>
          <w:lang w:eastAsia="zh-CN"/>
        </w:rPr>
        <w:t>签名生成</w:t>
      </w:r>
      <w:r>
        <w:rPr>
          <w:noProof/>
          <w:lang w:eastAsia="zh-CN"/>
        </w:rPr>
        <w:tab/>
      </w:r>
      <w:r>
        <w:rPr>
          <w:noProof/>
        </w:rPr>
        <w:fldChar w:fldCharType="begin"/>
      </w:r>
      <w:r>
        <w:rPr>
          <w:noProof/>
          <w:lang w:eastAsia="zh-CN"/>
        </w:rPr>
        <w:instrText xml:space="preserve"> PAGEREF _Toc356898823 \h </w:instrText>
      </w:r>
      <w:r>
        <w:rPr>
          <w:noProof/>
        </w:rPr>
      </w:r>
      <w:r>
        <w:rPr>
          <w:noProof/>
        </w:rPr>
        <w:fldChar w:fldCharType="separate"/>
      </w:r>
      <w:r>
        <w:rPr>
          <w:noProof/>
          <w:lang w:eastAsia="zh-CN"/>
        </w:rPr>
        <w:t>48</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5.3.3</w:t>
      </w:r>
      <w:r>
        <w:rPr>
          <w:rFonts w:asciiTheme="minorHAnsi" w:eastAsiaTheme="minorEastAsia" w:hAnsiTheme="minorHAnsi" w:cstheme="minorBidi"/>
          <w:noProof/>
          <w:kern w:val="2"/>
          <w:sz w:val="21"/>
          <w:szCs w:val="22"/>
          <w:lang w:eastAsia="zh-CN"/>
        </w:rPr>
        <w:tab/>
      </w:r>
      <w:r>
        <w:rPr>
          <w:rFonts w:hint="eastAsia"/>
          <w:noProof/>
          <w:lang w:eastAsia="zh-CN"/>
        </w:rPr>
        <w:t>容器操作接口描述</w:t>
      </w:r>
      <w:r>
        <w:rPr>
          <w:noProof/>
          <w:lang w:eastAsia="zh-CN"/>
        </w:rPr>
        <w:tab/>
      </w:r>
      <w:r>
        <w:rPr>
          <w:noProof/>
        </w:rPr>
        <w:fldChar w:fldCharType="begin"/>
      </w:r>
      <w:r>
        <w:rPr>
          <w:noProof/>
          <w:lang w:eastAsia="zh-CN"/>
        </w:rPr>
        <w:instrText xml:space="preserve"> PAGEREF _Toc356898824 \h </w:instrText>
      </w:r>
      <w:r>
        <w:rPr>
          <w:noProof/>
        </w:rPr>
      </w:r>
      <w:r>
        <w:rPr>
          <w:noProof/>
        </w:rPr>
        <w:fldChar w:fldCharType="separate"/>
      </w:r>
      <w:r>
        <w:rPr>
          <w:noProof/>
          <w:lang w:eastAsia="zh-CN"/>
        </w:rPr>
        <w:t>50</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5.3.4</w:t>
      </w:r>
      <w:r>
        <w:rPr>
          <w:rFonts w:asciiTheme="minorHAnsi" w:eastAsiaTheme="minorEastAsia" w:hAnsiTheme="minorHAnsi" w:cstheme="minorBidi"/>
          <w:noProof/>
          <w:kern w:val="2"/>
          <w:sz w:val="21"/>
          <w:szCs w:val="22"/>
          <w:lang w:eastAsia="zh-CN"/>
        </w:rPr>
        <w:tab/>
      </w:r>
      <w:r>
        <w:rPr>
          <w:rFonts w:hint="eastAsia"/>
          <w:noProof/>
          <w:lang w:eastAsia="zh-CN"/>
        </w:rPr>
        <w:t>对象操作接口描述</w:t>
      </w:r>
      <w:r>
        <w:rPr>
          <w:noProof/>
          <w:lang w:eastAsia="zh-CN"/>
        </w:rPr>
        <w:tab/>
      </w:r>
      <w:r>
        <w:rPr>
          <w:noProof/>
        </w:rPr>
        <w:fldChar w:fldCharType="begin"/>
      </w:r>
      <w:r>
        <w:rPr>
          <w:noProof/>
          <w:lang w:eastAsia="zh-CN"/>
        </w:rPr>
        <w:instrText xml:space="preserve"> PAGEREF _Toc356898825 \h </w:instrText>
      </w:r>
      <w:r>
        <w:rPr>
          <w:noProof/>
        </w:rPr>
      </w:r>
      <w:r>
        <w:rPr>
          <w:noProof/>
        </w:rPr>
        <w:fldChar w:fldCharType="separate"/>
      </w:r>
      <w:r>
        <w:rPr>
          <w:noProof/>
          <w:lang w:eastAsia="zh-CN"/>
        </w:rPr>
        <w:t>55</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5.3.5</w:t>
      </w:r>
      <w:r>
        <w:rPr>
          <w:rFonts w:asciiTheme="minorHAnsi" w:eastAsiaTheme="minorEastAsia" w:hAnsiTheme="minorHAnsi" w:cstheme="minorBidi"/>
          <w:noProof/>
          <w:kern w:val="2"/>
          <w:sz w:val="21"/>
          <w:szCs w:val="22"/>
          <w:lang w:eastAsia="zh-CN"/>
        </w:rPr>
        <w:tab/>
      </w:r>
      <w:r>
        <w:rPr>
          <w:noProof/>
          <w:lang w:eastAsia="zh-CN"/>
        </w:rPr>
        <w:t>MultiPart</w:t>
      </w:r>
      <w:r>
        <w:rPr>
          <w:rFonts w:hint="eastAsia"/>
          <w:noProof/>
          <w:lang w:eastAsia="zh-CN"/>
        </w:rPr>
        <w:t>上传</w:t>
      </w:r>
      <w:r>
        <w:rPr>
          <w:noProof/>
          <w:lang w:eastAsia="zh-CN"/>
        </w:rPr>
        <w:tab/>
      </w:r>
      <w:r>
        <w:rPr>
          <w:noProof/>
        </w:rPr>
        <w:fldChar w:fldCharType="begin"/>
      </w:r>
      <w:r>
        <w:rPr>
          <w:noProof/>
          <w:lang w:eastAsia="zh-CN"/>
        </w:rPr>
        <w:instrText xml:space="preserve"> PAGEREF _Toc356898826 \h </w:instrText>
      </w:r>
      <w:r>
        <w:rPr>
          <w:noProof/>
        </w:rPr>
      </w:r>
      <w:r>
        <w:rPr>
          <w:noProof/>
        </w:rPr>
        <w:fldChar w:fldCharType="separate"/>
      </w:r>
      <w:r>
        <w:rPr>
          <w:noProof/>
          <w:lang w:eastAsia="zh-CN"/>
        </w:rPr>
        <w:t>61</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5.3.6</w:t>
      </w:r>
      <w:r>
        <w:rPr>
          <w:rFonts w:asciiTheme="minorHAnsi" w:eastAsiaTheme="minorEastAsia" w:hAnsiTheme="minorHAnsi" w:cstheme="minorBidi"/>
          <w:noProof/>
          <w:kern w:val="2"/>
          <w:sz w:val="21"/>
          <w:szCs w:val="22"/>
          <w:lang w:eastAsia="zh-CN"/>
        </w:rPr>
        <w:tab/>
      </w:r>
      <w:r>
        <w:rPr>
          <w:rFonts w:hint="eastAsia"/>
          <w:noProof/>
          <w:lang w:eastAsia="zh-CN"/>
        </w:rPr>
        <w:t>统计接口描述</w:t>
      </w:r>
      <w:r>
        <w:rPr>
          <w:noProof/>
          <w:lang w:eastAsia="zh-CN"/>
        </w:rPr>
        <w:tab/>
      </w:r>
      <w:r>
        <w:rPr>
          <w:noProof/>
        </w:rPr>
        <w:fldChar w:fldCharType="begin"/>
      </w:r>
      <w:r>
        <w:rPr>
          <w:noProof/>
          <w:lang w:eastAsia="zh-CN"/>
        </w:rPr>
        <w:instrText xml:space="preserve"> PAGEREF _Toc356898827 \h </w:instrText>
      </w:r>
      <w:r>
        <w:rPr>
          <w:noProof/>
        </w:rPr>
      </w:r>
      <w:r>
        <w:rPr>
          <w:noProof/>
        </w:rPr>
        <w:fldChar w:fldCharType="separate"/>
      </w:r>
      <w:r>
        <w:rPr>
          <w:noProof/>
          <w:lang w:eastAsia="zh-CN"/>
        </w:rPr>
        <w:t>65</w:t>
      </w:r>
      <w:r>
        <w:rPr>
          <w:noProof/>
        </w:rPr>
        <w:fldChar w:fldCharType="end"/>
      </w:r>
    </w:p>
    <w:p w:rsidR="004D2362" w:rsidRDefault="004D2362">
      <w:pPr>
        <w:pStyle w:val="13"/>
        <w:tabs>
          <w:tab w:val="left" w:pos="600"/>
        </w:tabs>
        <w:rPr>
          <w:rFonts w:asciiTheme="minorHAnsi" w:eastAsiaTheme="minorEastAsia" w:hAnsiTheme="minorHAnsi" w:cstheme="minorBidi"/>
          <w:noProof/>
          <w:kern w:val="2"/>
          <w:sz w:val="21"/>
          <w:szCs w:val="22"/>
          <w:lang w:eastAsia="zh-CN"/>
        </w:rPr>
      </w:pPr>
      <w:r>
        <w:rPr>
          <w:noProof/>
          <w:lang w:eastAsia="zh-CN"/>
        </w:rPr>
        <w:t>6.</w:t>
      </w:r>
      <w:r>
        <w:rPr>
          <w:rFonts w:asciiTheme="minorHAnsi" w:eastAsiaTheme="minorEastAsia" w:hAnsiTheme="minorHAnsi" w:cstheme="minorBidi"/>
          <w:noProof/>
          <w:kern w:val="2"/>
          <w:sz w:val="21"/>
          <w:szCs w:val="22"/>
          <w:lang w:eastAsia="zh-CN"/>
        </w:rPr>
        <w:tab/>
      </w:r>
      <w:r>
        <w:rPr>
          <w:rFonts w:hint="eastAsia"/>
          <w:noProof/>
          <w:lang w:eastAsia="zh-CN"/>
        </w:rPr>
        <w:t>运营管理平台</w:t>
      </w:r>
      <w:r>
        <w:rPr>
          <w:noProof/>
          <w:lang w:eastAsia="zh-CN"/>
        </w:rPr>
        <w:tab/>
      </w:r>
      <w:r>
        <w:rPr>
          <w:noProof/>
        </w:rPr>
        <w:fldChar w:fldCharType="begin"/>
      </w:r>
      <w:r>
        <w:rPr>
          <w:noProof/>
          <w:lang w:eastAsia="zh-CN"/>
        </w:rPr>
        <w:instrText xml:space="preserve"> PAGEREF _Toc356898828 \h </w:instrText>
      </w:r>
      <w:r>
        <w:rPr>
          <w:noProof/>
        </w:rPr>
      </w:r>
      <w:r>
        <w:rPr>
          <w:noProof/>
        </w:rPr>
        <w:fldChar w:fldCharType="separate"/>
      </w:r>
      <w:r>
        <w:rPr>
          <w:noProof/>
          <w:lang w:eastAsia="zh-CN"/>
        </w:rPr>
        <w:t>69</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lang w:eastAsia="zh-CN"/>
        </w:rPr>
        <w:t>6.1</w:t>
      </w:r>
      <w:r>
        <w:rPr>
          <w:rFonts w:asciiTheme="minorHAnsi" w:eastAsiaTheme="minorEastAsia" w:hAnsiTheme="minorHAnsi" w:cstheme="minorBidi"/>
          <w:noProof/>
          <w:kern w:val="2"/>
          <w:sz w:val="21"/>
          <w:szCs w:val="22"/>
          <w:lang w:eastAsia="zh-CN"/>
        </w:rPr>
        <w:tab/>
      </w:r>
      <w:r>
        <w:rPr>
          <w:rFonts w:hint="eastAsia"/>
          <w:noProof/>
          <w:lang w:eastAsia="zh-CN"/>
        </w:rPr>
        <w:t>接口定义</w:t>
      </w:r>
      <w:r>
        <w:rPr>
          <w:noProof/>
          <w:lang w:eastAsia="zh-CN"/>
        </w:rPr>
        <w:tab/>
      </w:r>
      <w:r>
        <w:rPr>
          <w:noProof/>
        </w:rPr>
        <w:fldChar w:fldCharType="begin"/>
      </w:r>
      <w:r>
        <w:rPr>
          <w:noProof/>
          <w:lang w:eastAsia="zh-CN"/>
        </w:rPr>
        <w:instrText xml:space="preserve"> PAGEREF _Toc356898829 \h </w:instrText>
      </w:r>
      <w:r>
        <w:rPr>
          <w:noProof/>
        </w:rPr>
      </w:r>
      <w:r>
        <w:rPr>
          <w:noProof/>
        </w:rPr>
        <w:fldChar w:fldCharType="separate"/>
      </w:r>
      <w:r>
        <w:rPr>
          <w:noProof/>
          <w:lang w:eastAsia="zh-CN"/>
        </w:rPr>
        <w:t>69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6.1.1</w:t>
      </w:r>
      <w:r>
        <w:rPr>
          <w:rFonts w:asciiTheme="minorHAnsi" w:eastAsiaTheme="minorEastAsia" w:hAnsiTheme="minorHAnsi" w:cstheme="minorBidi"/>
          <w:noProof/>
          <w:kern w:val="2"/>
          <w:sz w:val="21"/>
          <w:szCs w:val="22"/>
          <w:lang w:eastAsia="zh-CN"/>
        </w:rPr>
        <w:tab/>
      </w:r>
      <w:r>
        <w:rPr>
          <w:rFonts w:hint="eastAsia"/>
          <w:noProof/>
          <w:lang w:eastAsia="zh-CN"/>
        </w:rPr>
        <w:t>协议形式</w:t>
      </w:r>
      <w:r>
        <w:rPr>
          <w:noProof/>
          <w:lang w:eastAsia="zh-CN"/>
        </w:rPr>
        <w:tab/>
      </w:r>
      <w:r>
        <w:rPr>
          <w:noProof/>
        </w:rPr>
        <w:fldChar w:fldCharType="begin"/>
      </w:r>
      <w:r>
        <w:rPr>
          <w:noProof/>
          <w:lang w:eastAsia="zh-CN"/>
        </w:rPr>
        <w:instrText xml:space="preserve"> PAGEREF _Toc356898830 \h </w:instrText>
      </w:r>
      <w:r>
        <w:rPr>
          <w:noProof/>
        </w:rPr>
      </w:r>
      <w:r>
        <w:rPr>
          <w:noProof/>
        </w:rPr>
        <w:fldChar w:fldCharType="separate"/>
      </w:r>
      <w:r>
        <w:rPr>
          <w:noProof/>
          <w:lang w:eastAsia="zh-CN"/>
        </w:rPr>
        <w:t>69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6.1.2</w:t>
      </w:r>
      <w:r>
        <w:rPr>
          <w:rFonts w:asciiTheme="minorHAnsi" w:eastAsiaTheme="minorEastAsia" w:hAnsiTheme="minorHAnsi" w:cstheme="minorBidi"/>
          <w:noProof/>
          <w:kern w:val="2"/>
          <w:sz w:val="21"/>
          <w:szCs w:val="22"/>
          <w:lang w:eastAsia="zh-CN"/>
        </w:rPr>
        <w:tab/>
      </w:r>
      <w:r>
        <w:rPr>
          <w:rFonts w:hint="eastAsia"/>
          <w:noProof/>
          <w:lang w:eastAsia="zh-CN"/>
        </w:rPr>
        <w:t>日期与时间表示规范</w:t>
      </w:r>
      <w:r>
        <w:rPr>
          <w:noProof/>
          <w:lang w:eastAsia="zh-CN"/>
        </w:rPr>
        <w:tab/>
      </w:r>
      <w:r>
        <w:rPr>
          <w:noProof/>
        </w:rPr>
        <w:fldChar w:fldCharType="begin"/>
      </w:r>
      <w:r>
        <w:rPr>
          <w:noProof/>
          <w:lang w:eastAsia="zh-CN"/>
        </w:rPr>
        <w:instrText xml:space="preserve"> PAGEREF _Toc356898831 \h </w:instrText>
      </w:r>
      <w:r>
        <w:rPr>
          <w:noProof/>
        </w:rPr>
      </w:r>
      <w:r>
        <w:rPr>
          <w:noProof/>
        </w:rPr>
        <w:fldChar w:fldCharType="separate"/>
      </w:r>
      <w:r>
        <w:rPr>
          <w:noProof/>
          <w:lang w:eastAsia="zh-CN"/>
        </w:rPr>
        <w:t>69</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6.1.3</w:t>
      </w:r>
      <w:r>
        <w:rPr>
          <w:rFonts w:asciiTheme="minorHAnsi" w:eastAsiaTheme="minorEastAsia" w:hAnsiTheme="minorHAnsi" w:cstheme="minorBidi"/>
          <w:noProof/>
          <w:kern w:val="2"/>
          <w:sz w:val="21"/>
          <w:szCs w:val="22"/>
          <w:lang w:eastAsia="zh-CN"/>
        </w:rPr>
        <w:tab/>
      </w:r>
      <w:r>
        <w:rPr>
          <w:rFonts w:hint="eastAsia"/>
          <w:noProof/>
          <w:lang w:eastAsia="zh-CN"/>
        </w:rPr>
        <w:t>错误码</w:t>
      </w:r>
      <w:r>
        <w:rPr>
          <w:noProof/>
          <w:lang w:eastAsia="zh-CN"/>
        </w:rPr>
        <w:tab/>
      </w:r>
      <w:r>
        <w:rPr>
          <w:noProof/>
        </w:rPr>
        <w:fldChar w:fldCharType="begin"/>
      </w:r>
      <w:r>
        <w:rPr>
          <w:noProof/>
          <w:lang w:eastAsia="zh-CN"/>
        </w:rPr>
        <w:instrText xml:space="preserve"> PAGEREF _Toc356898832 \h </w:instrText>
      </w:r>
      <w:r>
        <w:rPr>
          <w:noProof/>
        </w:rPr>
      </w:r>
      <w:r>
        <w:rPr>
          <w:noProof/>
        </w:rPr>
        <w:fldChar w:fldCharType="separate"/>
      </w:r>
      <w:r>
        <w:rPr>
          <w:noProof/>
          <w:lang w:eastAsia="zh-CN"/>
        </w:rPr>
        <w:t>70</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6.1.4</w:t>
      </w:r>
      <w:r>
        <w:rPr>
          <w:rFonts w:asciiTheme="minorHAnsi" w:eastAsiaTheme="minorEastAsia" w:hAnsiTheme="minorHAnsi" w:cstheme="minorBidi"/>
          <w:noProof/>
          <w:kern w:val="2"/>
          <w:sz w:val="21"/>
          <w:szCs w:val="22"/>
          <w:lang w:eastAsia="zh-CN"/>
        </w:rPr>
        <w:tab/>
      </w:r>
      <w:r>
        <w:rPr>
          <w:rFonts w:hint="eastAsia"/>
          <w:noProof/>
          <w:lang w:eastAsia="zh-CN"/>
        </w:rPr>
        <w:t>接口描述</w:t>
      </w:r>
      <w:r>
        <w:rPr>
          <w:noProof/>
          <w:lang w:eastAsia="zh-CN"/>
        </w:rPr>
        <w:tab/>
      </w:r>
      <w:r>
        <w:rPr>
          <w:noProof/>
        </w:rPr>
        <w:fldChar w:fldCharType="begin"/>
      </w:r>
      <w:r>
        <w:rPr>
          <w:noProof/>
          <w:lang w:eastAsia="zh-CN"/>
        </w:rPr>
        <w:instrText xml:space="preserve"> PAGEREF _Toc356898833 \h </w:instrText>
      </w:r>
      <w:r>
        <w:rPr>
          <w:noProof/>
        </w:rPr>
      </w:r>
      <w:r>
        <w:rPr>
          <w:noProof/>
        </w:rPr>
        <w:fldChar w:fldCharType="separate"/>
      </w:r>
      <w:r>
        <w:rPr>
          <w:noProof/>
          <w:lang w:eastAsia="zh-CN"/>
        </w:rPr>
        <w:t>71</w:t>
      </w:r>
      <w:r>
        <w:rPr>
          <w:noProof/>
        </w:rPr>
        <w:fldChar w:fldCharType="end"/>
      </w:r>
    </w:p>
    <w:p w:rsidR="004D2362" w:rsidRDefault="004D2362">
      <w:pPr>
        <w:pStyle w:val="30"/>
        <w:tabs>
          <w:tab w:val="left" w:pos="1200"/>
        </w:tabs>
        <w:rPr>
          <w:rFonts w:asciiTheme="minorHAnsi" w:eastAsiaTheme="minorEastAsia" w:hAnsiTheme="minorHAnsi" w:cstheme="minorBidi"/>
          <w:noProof/>
          <w:kern w:val="2"/>
          <w:sz w:val="21"/>
          <w:szCs w:val="22"/>
          <w:lang w:eastAsia="zh-CN"/>
        </w:rPr>
      </w:pPr>
      <w:r>
        <w:rPr>
          <w:noProof/>
          <w:lang w:eastAsia="zh-CN"/>
        </w:rPr>
        <w:t>6.1.5</w:t>
      </w:r>
      <w:r>
        <w:rPr>
          <w:rFonts w:asciiTheme="minorHAnsi" w:eastAsiaTheme="minorEastAsia" w:hAnsiTheme="minorHAnsi" w:cstheme="minorBidi"/>
          <w:noProof/>
          <w:kern w:val="2"/>
          <w:sz w:val="21"/>
          <w:szCs w:val="22"/>
          <w:lang w:eastAsia="zh-CN"/>
        </w:rPr>
        <w:tab/>
      </w:r>
      <w:r>
        <w:rPr>
          <w:rFonts w:hint="eastAsia"/>
          <w:noProof/>
          <w:lang w:eastAsia="zh-CN"/>
        </w:rPr>
        <w:t>请求字段说明</w:t>
      </w:r>
      <w:r>
        <w:rPr>
          <w:noProof/>
          <w:lang w:eastAsia="zh-CN"/>
        </w:rPr>
        <w:tab/>
      </w:r>
      <w:r>
        <w:rPr>
          <w:noProof/>
        </w:rPr>
        <w:fldChar w:fldCharType="begin"/>
      </w:r>
      <w:r>
        <w:rPr>
          <w:noProof/>
          <w:lang w:eastAsia="zh-CN"/>
        </w:rPr>
        <w:instrText xml:space="preserve"> PAGEREF _Toc356898834 \h </w:instrText>
      </w:r>
      <w:r>
        <w:rPr>
          <w:noProof/>
        </w:rPr>
      </w:r>
      <w:r>
        <w:rPr>
          <w:noProof/>
        </w:rPr>
        <w:fldChar w:fldCharType="separate"/>
      </w:r>
      <w:r>
        <w:rPr>
          <w:noProof/>
          <w:lang w:eastAsia="zh-CN"/>
        </w:rPr>
        <w:t>72</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6.2</w:t>
      </w:r>
      <w:r>
        <w:rPr>
          <w:rFonts w:asciiTheme="minorHAnsi" w:eastAsiaTheme="minorEastAsia" w:hAnsiTheme="minorHAnsi" w:cstheme="minorBidi"/>
          <w:noProof/>
          <w:kern w:val="2"/>
          <w:sz w:val="21"/>
          <w:szCs w:val="22"/>
          <w:lang w:eastAsia="zh-CN"/>
        </w:rPr>
        <w:tab/>
      </w:r>
      <w:r>
        <w:rPr>
          <w:rFonts w:hint="eastAsia"/>
          <w:noProof/>
        </w:rPr>
        <w:t>签约对象存储服务</w:t>
      </w:r>
      <w:r>
        <w:rPr>
          <w:rFonts w:hint="eastAsia"/>
          <w:noProof/>
          <w:lang w:eastAsia="zh-CN"/>
        </w:rPr>
        <w:t>（</w:t>
      </w:r>
      <w:r>
        <w:rPr>
          <w:noProof/>
          <w:lang w:eastAsia="zh-CN"/>
        </w:rPr>
        <w:t>CreateObsUser</w:t>
      </w:r>
      <w:r>
        <w:rPr>
          <w:rFonts w:hint="eastAsia"/>
          <w:noProof/>
          <w:lang w:eastAsia="zh-CN"/>
        </w:rPr>
        <w:t>）</w:t>
      </w:r>
      <w:r>
        <w:rPr>
          <w:noProof/>
        </w:rPr>
        <w:tab/>
      </w:r>
      <w:r>
        <w:rPr>
          <w:noProof/>
        </w:rPr>
        <w:fldChar w:fldCharType="begin"/>
      </w:r>
      <w:r>
        <w:rPr>
          <w:noProof/>
        </w:rPr>
        <w:instrText xml:space="preserve"> PAGEREF _Toc356898835 \h </w:instrText>
      </w:r>
      <w:r>
        <w:rPr>
          <w:noProof/>
        </w:rPr>
      </w:r>
      <w:r>
        <w:rPr>
          <w:noProof/>
        </w:rPr>
        <w:fldChar w:fldCharType="separate"/>
      </w:r>
      <w:r>
        <w:rPr>
          <w:noProof/>
        </w:rPr>
        <w:t>72</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6.3</w:t>
      </w:r>
      <w:r>
        <w:rPr>
          <w:rFonts w:asciiTheme="minorHAnsi" w:eastAsiaTheme="minorEastAsia" w:hAnsiTheme="minorHAnsi" w:cstheme="minorBidi"/>
          <w:noProof/>
          <w:kern w:val="2"/>
          <w:sz w:val="21"/>
          <w:szCs w:val="22"/>
          <w:lang w:eastAsia="zh-CN"/>
        </w:rPr>
        <w:tab/>
      </w:r>
      <w:r>
        <w:rPr>
          <w:rFonts w:hint="eastAsia"/>
          <w:noProof/>
          <w:lang w:eastAsia="zh-CN"/>
        </w:rPr>
        <w:t>取消</w:t>
      </w:r>
      <w:r>
        <w:rPr>
          <w:rFonts w:hint="eastAsia"/>
          <w:noProof/>
        </w:rPr>
        <w:t>对象存储服务</w:t>
      </w:r>
      <w:r>
        <w:rPr>
          <w:rFonts w:hint="eastAsia"/>
          <w:noProof/>
          <w:lang w:eastAsia="zh-CN"/>
        </w:rPr>
        <w:t>（</w:t>
      </w:r>
      <w:r>
        <w:rPr>
          <w:noProof/>
          <w:lang w:eastAsia="zh-CN"/>
        </w:rPr>
        <w:t>DeleteObsUser</w:t>
      </w:r>
      <w:r>
        <w:rPr>
          <w:rFonts w:hint="eastAsia"/>
          <w:noProof/>
          <w:lang w:eastAsia="zh-CN"/>
        </w:rPr>
        <w:t>）</w:t>
      </w:r>
      <w:r>
        <w:rPr>
          <w:noProof/>
        </w:rPr>
        <w:tab/>
      </w:r>
      <w:r>
        <w:rPr>
          <w:noProof/>
        </w:rPr>
        <w:fldChar w:fldCharType="begin"/>
      </w:r>
      <w:r>
        <w:rPr>
          <w:noProof/>
        </w:rPr>
        <w:instrText xml:space="preserve"> PAGEREF _Toc356898836 \h </w:instrText>
      </w:r>
      <w:r>
        <w:rPr>
          <w:noProof/>
        </w:rPr>
      </w:r>
      <w:r>
        <w:rPr>
          <w:noProof/>
        </w:rPr>
        <w:fldChar w:fldCharType="separate"/>
      </w:r>
      <w:r>
        <w:rPr>
          <w:noProof/>
        </w:rPr>
        <w:t>75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6.4</w:t>
      </w:r>
      <w:r>
        <w:rPr>
          <w:rFonts w:asciiTheme="minorHAnsi" w:eastAsiaTheme="minorEastAsia" w:hAnsiTheme="minorHAnsi" w:cstheme="minorBidi"/>
          <w:noProof/>
          <w:kern w:val="2"/>
          <w:sz w:val="21"/>
          <w:szCs w:val="22"/>
          <w:lang w:eastAsia="zh-CN"/>
        </w:rPr>
        <w:tab/>
      </w:r>
      <w:r>
        <w:rPr>
          <w:rFonts w:hint="eastAsia"/>
          <w:noProof/>
          <w:lang w:eastAsia="zh-CN"/>
        </w:rPr>
        <w:t>变更</w:t>
      </w:r>
      <w:r>
        <w:rPr>
          <w:rFonts w:hint="eastAsia"/>
          <w:noProof/>
        </w:rPr>
        <w:t>对象存储服务</w:t>
      </w:r>
      <w:r>
        <w:rPr>
          <w:rFonts w:hint="eastAsia"/>
          <w:noProof/>
          <w:lang w:eastAsia="zh-CN"/>
        </w:rPr>
        <w:t>（</w:t>
      </w:r>
      <w:r>
        <w:rPr>
          <w:noProof/>
          <w:lang w:eastAsia="zh-CN"/>
        </w:rPr>
        <w:t>ModifyObsUser</w:t>
      </w:r>
      <w:r>
        <w:rPr>
          <w:rFonts w:hint="eastAsia"/>
          <w:noProof/>
          <w:lang w:eastAsia="zh-CN"/>
        </w:rPr>
        <w:t>）</w:t>
      </w:r>
      <w:r>
        <w:rPr>
          <w:noProof/>
        </w:rPr>
        <w:tab/>
      </w:r>
      <w:r>
        <w:rPr>
          <w:noProof/>
        </w:rPr>
        <w:fldChar w:fldCharType="begin"/>
      </w:r>
      <w:r>
        <w:rPr>
          <w:noProof/>
        </w:rPr>
        <w:instrText xml:space="preserve"> PAGEREF _Toc356898837 \h </w:instrText>
      </w:r>
      <w:r>
        <w:rPr>
          <w:noProof/>
        </w:rPr>
      </w:r>
      <w:r>
        <w:rPr>
          <w:noProof/>
        </w:rPr>
        <w:fldChar w:fldCharType="separate"/>
      </w:r>
      <w:r>
        <w:rPr>
          <w:noProof/>
        </w:rPr>
        <w:t>77</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6.5</w:t>
      </w:r>
      <w:r>
        <w:rPr>
          <w:rFonts w:asciiTheme="minorHAnsi" w:eastAsiaTheme="minorEastAsia" w:hAnsiTheme="minorHAnsi" w:cstheme="minorBidi"/>
          <w:noProof/>
          <w:kern w:val="2"/>
          <w:sz w:val="21"/>
          <w:szCs w:val="22"/>
          <w:lang w:eastAsia="zh-CN"/>
        </w:rPr>
        <w:tab/>
      </w:r>
      <w:r>
        <w:rPr>
          <w:rFonts w:hint="eastAsia"/>
          <w:noProof/>
          <w:lang w:eastAsia="zh-CN"/>
        </w:rPr>
        <w:t>查看</w:t>
      </w:r>
      <w:r>
        <w:rPr>
          <w:rFonts w:hint="eastAsia"/>
          <w:noProof/>
        </w:rPr>
        <w:t>对象存储服务</w:t>
      </w:r>
      <w:r>
        <w:rPr>
          <w:rFonts w:hint="eastAsia"/>
          <w:noProof/>
          <w:lang w:eastAsia="zh-CN"/>
        </w:rPr>
        <w:t>（</w:t>
      </w:r>
      <w:r>
        <w:rPr>
          <w:noProof/>
          <w:lang w:eastAsia="zh-CN"/>
        </w:rPr>
        <w:t>QueryObsUser</w:t>
      </w:r>
      <w:r>
        <w:rPr>
          <w:rFonts w:hint="eastAsia"/>
          <w:noProof/>
          <w:lang w:eastAsia="zh-CN"/>
        </w:rPr>
        <w:t>）</w:t>
      </w:r>
      <w:r>
        <w:rPr>
          <w:noProof/>
        </w:rPr>
        <w:tab/>
      </w:r>
      <w:r>
        <w:rPr>
          <w:noProof/>
        </w:rPr>
        <w:fldChar w:fldCharType="begin"/>
      </w:r>
      <w:r>
        <w:rPr>
          <w:noProof/>
        </w:rPr>
        <w:instrText xml:space="preserve"> PAGEREF _Toc356898838 \h </w:instrText>
      </w:r>
      <w:r>
        <w:rPr>
          <w:noProof/>
        </w:rPr>
      </w:r>
      <w:r>
        <w:rPr>
          <w:noProof/>
        </w:rPr>
        <w:fldChar w:fldCharType="separate"/>
      </w:r>
      <w:r>
        <w:rPr>
          <w:noProof/>
        </w:rPr>
        <w:t>80</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lastRenderedPageBreak/>
        <w:t>6.6</w:t>
      </w:r>
      <w:r>
        <w:rPr>
          <w:rFonts w:asciiTheme="minorHAnsi" w:eastAsiaTheme="minorEastAsia" w:hAnsiTheme="minorHAnsi" w:cstheme="minorBidi"/>
          <w:noProof/>
          <w:kern w:val="2"/>
          <w:sz w:val="21"/>
          <w:szCs w:val="22"/>
          <w:lang w:eastAsia="zh-CN"/>
        </w:rPr>
        <w:tab/>
      </w:r>
      <w:r>
        <w:rPr>
          <w:rFonts w:hint="eastAsia"/>
          <w:noProof/>
          <w:lang w:eastAsia="zh-CN"/>
        </w:rPr>
        <w:t>增加用户认证信息（</w:t>
      </w:r>
      <w:r>
        <w:rPr>
          <w:noProof/>
          <w:lang w:eastAsia="zh-CN"/>
        </w:rPr>
        <w:t>CreateObsAccessID</w:t>
      </w:r>
      <w:r>
        <w:rPr>
          <w:rFonts w:hint="eastAsia"/>
          <w:noProof/>
          <w:lang w:eastAsia="zh-CN"/>
        </w:rPr>
        <w:t>）</w:t>
      </w:r>
      <w:r>
        <w:rPr>
          <w:noProof/>
        </w:rPr>
        <w:tab/>
      </w:r>
      <w:r>
        <w:rPr>
          <w:noProof/>
        </w:rPr>
        <w:fldChar w:fldCharType="begin"/>
      </w:r>
      <w:r>
        <w:rPr>
          <w:noProof/>
        </w:rPr>
        <w:instrText xml:space="preserve"> PAGEREF _Toc356898839 \h </w:instrText>
      </w:r>
      <w:r>
        <w:rPr>
          <w:noProof/>
        </w:rPr>
      </w:r>
      <w:r>
        <w:rPr>
          <w:noProof/>
        </w:rPr>
        <w:fldChar w:fldCharType="separate"/>
      </w:r>
      <w:r>
        <w:rPr>
          <w:noProof/>
        </w:rPr>
        <w:t>83</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6.7</w:t>
      </w:r>
      <w:r>
        <w:rPr>
          <w:rFonts w:asciiTheme="minorHAnsi" w:eastAsiaTheme="minorEastAsia" w:hAnsiTheme="minorHAnsi" w:cstheme="minorBidi"/>
          <w:noProof/>
          <w:kern w:val="2"/>
          <w:sz w:val="21"/>
          <w:szCs w:val="22"/>
          <w:lang w:eastAsia="zh-CN"/>
        </w:rPr>
        <w:tab/>
      </w:r>
      <w:r>
        <w:rPr>
          <w:rFonts w:hint="eastAsia"/>
          <w:noProof/>
          <w:lang w:eastAsia="zh-CN"/>
        </w:rPr>
        <w:t>删除用户认证信息（</w:t>
      </w:r>
      <w:r>
        <w:rPr>
          <w:noProof/>
          <w:lang w:eastAsia="zh-CN"/>
        </w:rPr>
        <w:t>DeleteObsAccessID</w:t>
      </w:r>
      <w:r>
        <w:rPr>
          <w:rFonts w:hint="eastAsia"/>
          <w:noProof/>
          <w:lang w:eastAsia="zh-CN"/>
        </w:rPr>
        <w:t>）</w:t>
      </w:r>
      <w:r>
        <w:rPr>
          <w:noProof/>
        </w:rPr>
        <w:tab/>
      </w:r>
      <w:r>
        <w:rPr>
          <w:noProof/>
        </w:rPr>
        <w:fldChar w:fldCharType="begin"/>
      </w:r>
      <w:r>
        <w:rPr>
          <w:noProof/>
        </w:rPr>
        <w:instrText xml:space="preserve"> PAGEREF _Toc356898840 \h </w:instrText>
      </w:r>
      <w:r>
        <w:rPr>
          <w:noProof/>
        </w:rPr>
      </w:r>
      <w:r>
        <w:rPr>
          <w:noProof/>
        </w:rPr>
        <w:fldChar w:fldCharType="separate"/>
      </w:r>
      <w:r>
        <w:rPr>
          <w:noProof/>
        </w:rPr>
        <w:t>85</w:t>
      </w:r>
      <w:r>
        <w:rPr>
          <w:noProof/>
        </w:rPr>
        <w:fldChar w:fldCharType="end"/>
      </w:r>
    </w:p>
    <w:p w:rsidR="004D2362" w:rsidRDefault="004D2362">
      <w:pPr>
        <w:pStyle w:val="20"/>
        <w:tabs>
          <w:tab w:val="left" w:pos="800"/>
        </w:tabs>
        <w:rPr>
          <w:rFonts w:asciiTheme="minorHAnsi" w:eastAsiaTheme="minorEastAsia" w:hAnsiTheme="minorHAnsi" w:cstheme="minorBidi"/>
          <w:noProof/>
          <w:kern w:val="2"/>
          <w:sz w:val="21"/>
          <w:szCs w:val="22"/>
          <w:lang w:eastAsia="zh-CN"/>
        </w:rPr>
      </w:pPr>
      <w:r>
        <w:rPr>
          <w:noProof/>
        </w:rPr>
        <w:t>6.8</w:t>
      </w:r>
      <w:r>
        <w:rPr>
          <w:rFonts w:asciiTheme="minorHAnsi" w:eastAsiaTheme="minorEastAsia" w:hAnsiTheme="minorHAnsi" w:cstheme="minorBidi"/>
          <w:noProof/>
          <w:kern w:val="2"/>
          <w:sz w:val="21"/>
          <w:szCs w:val="22"/>
          <w:lang w:eastAsia="zh-CN"/>
        </w:rPr>
        <w:tab/>
      </w:r>
      <w:r>
        <w:rPr>
          <w:rFonts w:hint="eastAsia"/>
          <w:noProof/>
          <w:lang w:eastAsia="zh-CN"/>
        </w:rPr>
        <w:t>查询用户认证信息（</w:t>
      </w:r>
      <w:r>
        <w:rPr>
          <w:noProof/>
          <w:lang w:eastAsia="zh-CN"/>
        </w:rPr>
        <w:t>QueryObsAccessID</w:t>
      </w:r>
      <w:r>
        <w:rPr>
          <w:rFonts w:hint="eastAsia"/>
          <w:noProof/>
          <w:lang w:eastAsia="zh-CN"/>
        </w:rPr>
        <w:t>）</w:t>
      </w:r>
      <w:r>
        <w:rPr>
          <w:noProof/>
        </w:rPr>
        <w:tab/>
      </w:r>
      <w:r>
        <w:rPr>
          <w:noProof/>
        </w:rPr>
        <w:fldChar w:fldCharType="begin"/>
      </w:r>
      <w:r>
        <w:rPr>
          <w:noProof/>
        </w:rPr>
        <w:instrText xml:space="preserve"> PAGEREF _Toc356898841 \h </w:instrText>
      </w:r>
      <w:r>
        <w:rPr>
          <w:noProof/>
        </w:rPr>
      </w:r>
      <w:r>
        <w:rPr>
          <w:noProof/>
        </w:rPr>
        <w:fldChar w:fldCharType="separate"/>
      </w:r>
      <w:r>
        <w:rPr>
          <w:noProof/>
        </w:rPr>
        <w:t>87</w:t>
      </w:r>
      <w:r>
        <w:rPr>
          <w:noProof/>
        </w:rPr>
        <w:fldChar w:fldCharType="end"/>
      </w:r>
    </w:p>
    <w:p w:rsidR="0088677D" w:rsidRPr="00CC02E5" w:rsidRDefault="00F22CDC" w:rsidP="00E970D8">
      <w:pPr>
        <w:pStyle w:val="1"/>
        <w:spacing w:line="360" w:lineRule="auto"/>
      </w:pPr>
      <w:r w:rsidRPr="00CC02E5">
        <w:rPr>
          <w:rFonts w:cs="Arial"/>
          <w:lang w:val="en-GB"/>
        </w:rPr>
        <w:lastRenderedPageBreak/>
        <w:fldChar w:fldCharType="end"/>
      </w:r>
      <w:bookmarkStart w:id="1" w:name="INSERT_HERE"/>
      <w:bookmarkStart w:id="2" w:name="_Toc356898777"/>
      <w:bookmarkEnd w:id="1"/>
      <w:r w:rsidR="0088677D" w:rsidRPr="00CC02E5">
        <w:rPr>
          <w:rFonts w:hint="eastAsia"/>
          <w:lang w:eastAsia="zh-CN"/>
        </w:rPr>
        <w:t>概述</w:t>
      </w:r>
      <w:bookmarkEnd w:id="2"/>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开发</w:t>
      </w:r>
      <w:r w:rsidR="00F733E6">
        <w:rPr>
          <w:rFonts w:asciiTheme="minorEastAsia" w:eastAsiaTheme="minorEastAsia" w:hAnsiTheme="minorEastAsia" w:hint="eastAsia"/>
          <w:iCs/>
          <w:sz w:val="21"/>
          <w:szCs w:val="21"/>
          <w:lang w:eastAsia="zh-CN"/>
        </w:rPr>
        <w:t>手册</w:t>
      </w:r>
      <w:r w:rsidR="0088677D" w:rsidRPr="00CC02E5">
        <w:rPr>
          <w:rFonts w:asciiTheme="minorEastAsia" w:eastAsiaTheme="minorEastAsia" w:hAnsiTheme="minorEastAsia" w:hint="eastAsia"/>
          <w:iCs/>
          <w:sz w:val="21"/>
          <w:szCs w:val="21"/>
          <w:lang w:eastAsia="zh-CN"/>
        </w:rPr>
        <w:t>首先介绍了</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的功能及特点，其次介绍了容器、对象和ACL的概念，然后描述了如何使用现有的API来操作容器和对象，包括如何发送请求消息创建容器，如何存储和获取对象，如何设置容器和对象的访问权限。</w:t>
      </w:r>
    </w:p>
    <w:p w:rsidR="0088677D" w:rsidRPr="00CC02E5" w:rsidRDefault="0088677D" w:rsidP="00E970D8">
      <w:pPr>
        <w:pStyle w:val="2"/>
        <w:spacing w:line="360" w:lineRule="auto"/>
      </w:pPr>
      <w:bookmarkStart w:id="3" w:name="_Toc356898778"/>
      <w:r w:rsidRPr="00CC02E5">
        <w:rPr>
          <w:rFonts w:hint="eastAsia"/>
          <w:lang w:eastAsia="zh-CN"/>
        </w:rPr>
        <w:t>简介</w:t>
      </w:r>
      <w:bookmarkEnd w:id="3"/>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是基于网络的分布式对象存储系统，设计的宗旨是为了给用户提供可扩展、高可靠、高性能的</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平台，在任何时候从网络的任何地方存储和获取任何大小的数据。</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为用户提供了简单的API接口实现上层应用。</w:t>
      </w:r>
    </w:p>
    <w:p w:rsidR="006518EB" w:rsidRPr="00CC02E5" w:rsidRDefault="0088677D" w:rsidP="00E970D8">
      <w:pPr>
        <w:pStyle w:val="2"/>
        <w:spacing w:line="360" w:lineRule="auto"/>
        <w:rPr>
          <w:lang w:eastAsia="zh-CN"/>
        </w:rPr>
      </w:pPr>
      <w:bookmarkStart w:id="4" w:name="_Toc356898779"/>
      <w:r w:rsidRPr="00CC02E5">
        <w:rPr>
          <w:rFonts w:hint="eastAsia"/>
          <w:lang w:eastAsia="zh-CN"/>
        </w:rPr>
        <w:t>特点</w:t>
      </w:r>
      <w:bookmarkEnd w:id="4"/>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的功能较为单一，主要专注于提供健壮和精简的基础服务，以下是</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提供的服务：</w:t>
      </w:r>
    </w:p>
    <w:p w:rsidR="006518EB" w:rsidRPr="00CC02E5" w:rsidRDefault="0088677D" w:rsidP="00E970D8">
      <w:pPr>
        <w:numPr>
          <w:ilvl w:val="0"/>
          <w:numId w:val="4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创建容器：容器是数据存储的基础，存储数据首先要创建容器，容器的名称需要全局唯一。</w:t>
      </w:r>
    </w:p>
    <w:p w:rsidR="006518EB" w:rsidRPr="00CC02E5" w:rsidRDefault="0088677D" w:rsidP="00E970D8">
      <w:pPr>
        <w:numPr>
          <w:ilvl w:val="0"/>
          <w:numId w:val="4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在容器中存储数据：容器中存储对象的数目没有限制，每个对象的大小最大为5T</w:t>
      </w:r>
      <w:r w:rsidR="00213C00" w:rsidRPr="00CC02E5">
        <w:rPr>
          <w:rFonts w:asciiTheme="minorEastAsia" w:eastAsiaTheme="minorEastAsia" w:hAnsiTheme="minorEastAsia" w:hint="eastAsia"/>
          <w:iCs/>
          <w:sz w:val="21"/>
          <w:szCs w:val="21"/>
          <w:lang w:eastAsia="zh-CN"/>
        </w:rPr>
        <w:t>(对象大小超过5G需要用MultiPart上传)</w:t>
      </w:r>
      <w:r w:rsidRPr="00CC02E5">
        <w:rPr>
          <w:rFonts w:asciiTheme="minorEastAsia" w:eastAsiaTheme="minorEastAsia" w:hAnsiTheme="minorEastAsia" w:hint="eastAsia"/>
          <w:iCs/>
          <w:sz w:val="21"/>
          <w:szCs w:val="21"/>
          <w:lang w:eastAsia="zh-CN"/>
        </w:rPr>
        <w:t>。</w:t>
      </w:r>
    </w:p>
    <w:p w:rsidR="006518EB" w:rsidRPr="00CC02E5" w:rsidRDefault="0088677D" w:rsidP="00E970D8">
      <w:pPr>
        <w:numPr>
          <w:ilvl w:val="0"/>
          <w:numId w:val="4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下载数据：下载用户所属的数据，或者允许其他用户下载数据。</w:t>
      </w:r>
    </w:p>
    <w:p w:rsidR="006518EB" w:rsidRPr="00CC02E5" w:rsidRDefault="0088677D" w:rsidP="00E970D8">
      <w:pPr>
        <w:numPr>
          <w:ilvl w:val="0"/>
          <w:numId w:val="4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权限：赋予数据的读写权限给其他用户，认证机制保证数据的安全性。</w:t>
      </w:r>
    </w:p>
    <w:p w:rsidR="006518EB" w:rsidRPr="00CC02E5" w:rsidRDefault="0088677D" w:rsidP="00E970D8">
      <w:pPr>
        <w:numPr>
          <w:ilvl w:val="0"/>
          <w:numId w:val="4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标准的接口：使用标准的REST接口。</w:t>
      </w:r>
    </w:p>
    <w:p w:rsidR="006518EB" w:rsidRPr="00CC02E5" w:rsidRDefault="0088677D" w:rsidP="00E970D8">
      <w:pPr>
        <w:pStyle w:val="2"/>
        <w:spacing w:line="360" w:lineRule="auto"/>
      </w:pPr>
      <w:bookmarkStart w:id="5" w:name="_Toc356898780"/>
      <w:r w:rsidRPr="00CC02E5">
        <w:rPr>
          <w:rFonts w:hint="eastAsia"/>
        </w:rPr>
        <w:t>概念</w:t>
      </w:r>
      <w:bookmarkEnd w:id="5"/>
    </w:p>
    <w:p w:rsidR="006518EB" w:rsidRPr="00CC02E5" w:rsidRDefault="0088677D" w:rsidP="00E970D8">
      <w:pPr>
        <w:pStyle w:val="3"/>
        <w:spacing w:line="360" w:lineRule="auto"/>
      </w:pPr>
      <w:bookmarkStart w:id="6" w:name="_Toc356898781"/>
      <w:r w:rsidRPr="00CC02E5">
        <w:rPr>
          <w:rFonts w:hint="eastAsia"/>
        </w:rPr>
        <w:t>容器</w:t>
      </w:r>
      <w:bookmarkEnd w:id="6"/>
    </w:p>
    <w:p w:rsidR="0007430B"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容器是对象存储的容器。每个对象都必须存储在容器中，因此上</w:t>
      </w:r>
      <w:proofErr w:type="gramStart"/>
      <w:r w:rsidRPr="00CC02E5">
        <w:rPr>
          <w:rFonts w:asciiTheme="minorEastAsia" w:eastAsiaTheme="minorEastAsia" w:hAnsiTheme="minorEastAsia" w:hint="eastAsia"/>
          <w:iCs/>
          <w:sz w:val="21"/>
          <w:szCs w:val="21"/>
          <w:lang w:eastAsia="zh-CN"/>
        </w:rPr>
        <w:t>传对象</w:t>
      </w:r>
      <w:proofErr w:type="gramEnd"/>
      <w:r w:rsidRPr="00CC02E5">
        <w:rPr>
          <w:rFonts w:asciiTheme="minorEastAsia" w:eastAsiaTheme="minorEastAsia" w:hAnsiTheme="minorEastAsia" w:hint="eastAsia"/>
          <w:iCs/>
          <w:sz w:val="21"/>
          <w:szCs w:val="21"/>
          <w:lang w:eastAsia="zh-CN"/>
        </w:rPr>
        <w:t>之前必须要先有容器。容器的标识就是容器的名称，因此容器的命名在</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对象</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存储系统中需要唯一存在。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lastRenderedPageBreak/>
        <w:t>容器的作用有：</w:t>
      </w:r>
    </w:p>
    <w:p w:rsidR="006518EB" w:rsidRPr="00CC02E5" w:rsidRDefault="0088677D" w:rsidP="00E970D8">
      <w:pPr>
        <w:numPr>
          <w:ilvl w:val="0"/>
          <w:numId w:val="43"/>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是</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中名字空间的</w:t>
      </w:r>
      <w:proofErr w:type="gramStart"/>
      <w:r w:rsidRPr="00CC02E5">
        <w:rPr>
          <w:rFonts w:asciiTheme="minorEastAsia" w:eastAsiaTheme="minorEastAsia" w:hAnsiTheme="minorEastAsia" w:hint="eastAsia"/>
          <w:iCs/>
          <w:sz w:val="21"/>
          <w:szCs w:val="21"/>
          <w:lang w:eastAsia="zh-CN"/>
        </w:rPr>
        <w:t>最</w:t>
      </w:r>
      <w:proofErr w:type="gramEnd"/>
      <w:r w:rsidRPr="00CC02E5">
        <w:rPr>
          <w:rFonts w:asciiTheme="minorEastAsia" w:eastAsiaTheme="minorEastAsia" w:hAnsiTheme="minorEastAsia" w:hint="eastAsia"/>
          <w:iCs/>
          <w:sz w:val="21"/>
          <w:szCs w:val="21"/>
          <w:lang w:eastAsia="zh-CN"/>
        </w:rPr>
        <w:t>高层。</w:t>
      </w:r>
    </w:p>
    <w:p w:rsidR="006518EB" w:rsidRPr="00CC02E5" w:rsidRDefault="0088677D" w:rsidP="00E970D8">
      <w:pPr>
        <w:numPr>
          <w:ilvl w:val="0"/>
          <w:numId w:val="43"/>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可用于数据存储和数据传输。</w:t>
      </w:r>
    </w:p>
    <w:p w:rsidR="006518EB" w:rsidRPr="00CC02E5" w:rsidRDefault="0088677D" w:rsidP="00E970D8">
      <w:pPr>
        <w:numPr>
          <w:ilvl w:val="0"/>
          <w:numId w:val="43"/>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可用于访问权限控制。</w:t>
      </w:r>
    </w:p>
    <w:p w:rsidR="006518EB" w:rsidRPr="00CC02E5" w:rsidRDefault="0088677D" w:rsidP="00E970D8">
      <w:pPr>
        <w:numPr>
          <w:ilvl w:val="0"/>
          <w:numId w:val="43"/>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可以作为使用空间的统计单元。</w:t>
      </w:r>
    </w:p>
    <w:p w:rsidR="006518EB" w:rsidRPr="00CC02E5" w:rsidRDefault="0088677D" w:rsidP="00E970D8">
      <w:pPr>
        <w:pStyle w:val="3"/>
        <w:spacing w:line="360" w:lineRule="auto"/>
      </w:pPr>
      <w:bookmarkStart w:id="7" w:name="_Toc356898782"/>
      <w:r w:rsidRPr="00CC02E5">
        <w:rPr>
          <w:rFonts w:hint="eastAsia"/>
        </w:rPr>
        <w:t>对象</w:t>
      </w:r>
      <w:bookmarkEnd w:id="7"/>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对象是</w:t>
      </w:r>
      <w:r w:rsidR="00467DA8">
        <w:rPr>
          <w:rFonts w:asciiTheme="minorEastAsia" w:eastAsiaTheme="minorEastAsia" w:hAnsiTheme="minorEastAsia" w:hint="eastAsia"/>
          <w:iCs/>
          <w:sz w:val="21"/>
          <w:szCs w:val="21"/>
          <w:lang w:eastAsia="zh-CN"/>
        </w:rPr>
        <w:t>云</w:t>
      </w:r>
      <w:proofErr w:type="gramStart"/>
      <w:r w:rsidR="00467DA8">
        <w:rPr>
          <w:rFonts w:asciiTheme="minorEastAsia" w:eastAsiaTheme="minorEastAsia" w:hAnsiTheme="minorEastAsia" w:hint="eastAsia"/>
          <w:iCs/>
          <w:sz w:val="21"/>
          <w:szCs w:val="21"/>
          <w:lang w:eastAsia="zh-CN"/>
        </w:rPr>
        <w:t>存储</w:t>
      </w:r>
      <w:r w:rsidRPr="00CC02E5">
        <w:rPr>
          <w:rFonts w:asciiTheme="minorEastAsia" w:eastAsiaTheme="minorEastAsia" w:hAnsiTheme="minorEastAsia" w:hint="eastAsia"/>
          <w:iCs/>
          <w:sz w:val="21"/>
          <w:szCs w:val="21"/>
          <w:lang w:eastAsia="zh-CN"/>
        </w:rPr>
        <w:t>存储</w:t>
      </w:r>
      <w:proofErr w:type="gramEnd"/>
      <w:r w:rsidRPr="00CC02E5">
        <w:rPr>
          <w:rFonts w:asciiTheme="minorEastAsia" w:eastAsiaTheme="minorEastAsia" w:hAnsiTheme="minorEastAsia" w:hint="eastAsia"/>
          <w:iCs/>
          <w:sz w:val="21"/>
          <w:szCs w:val="21"/>
          <w:lang w:eastAsia="zh-CN"/>
        </w:rPr>
        <w:t>数据的实体，对象包含数据和元数据，元数据是由一系列name-value对构成，定义了对象的属性，其中包含了一些默认属性，例如最后一次修改时间，HTTP标准消息头ContentType等。上层应用可以在上</w:t>
      </w:r>
      <w:proofErr w:type="gramStart"/>
      <w:r w:rsidRPr="00CC02E5">
        <w:rPr>
          <w:rFonts w:asciiTheme="minorEastAsia" w:eastAsiaTheme="minorEastAsia" w:hAnsiTheme="minorEastAsia" w:hint="eastAsia"/>
          <w:iCs/>
          <w:sz w:val="21"/>
          <w:szCs w:val="21"/>
          <w:lang w:eastAsia="zh-CN"/>
        </w:rPr>
        <w:t>传对象</w:t>
      </w:r>
      <w:proofErr w:type="gramEnd"/>
      <w:r w:rsidRPr="00CC02E5">
        <w:rPr>
          <w:rFonts w:asciiTheme="minorEastAsia" w:eastAsiaTheme="minorEastAsia" w:hAnsiTheme="minorEastAsia" w:hint="eastAsia"/>
          <w:iCs/>
          <w:sz w:val="21"/>
          <w:szCs w:val="21"/>
          <w:lang w:eastAsia="zh-CN"/>
        </w:rPr>
        <w:t>的时候提供可定义的元数据配置。</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对象名在容器中是唯一的，对象的标识由容器名，对象名和版本号构成。因此任何一个</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中的对象的访问URL为：web服务地址+容器名称+对象名称+版本号（可选）。例如：http://www.</w:t>
      </w:r>
      <w:r w:rsidR="00467DA8">
        <w:rPr>
          <w:rFonts w:asciiTheme="minorEastAsia" w:eastAsiaTheme="minorEastAsia" w:hAnsiTheme="minorEastAsia" w:hint="eastAsia"/>
          <w:iCs/>
          <w:sz w:val="21"/>
          <w:szCs w:val="21"/>
          <w:lang w:eastAsia="zh-CN"/>
        </w:rPr>
        <w:t>oNest</w:t>
      </w:r>
      <w:r w:rsidRPr="00CC02E5">
        <w:rPr>
          <w:rFonts w:asciiTheme="minorEastAsia" w:eastAsiaTheme="minorEastAsia" w:hAnsiTheme="minorEastAsia" w:hint="eastAsia"/>
          <w:iCs/>
          <w:sz w:val="21"/>
          <w:szCs w:val="21"/>
          <w:lang w:eastAsia="zh-CN"/>
        </w:rPr>
        <w:t>.com/bucket1/pic.jpg，“bucket1”容器名称，“pic.jpg”为对象名称。</w:t>
      </w:r>
    </w:p>
    <w:p w:rsidR="006518EB" w:rsidRPr="00CC02E5" w:rsidRDefault="0088677D" w:rsidP="00E970D8">
      <w:pPr>
        <w:pStyle w:val="3"/>
        <w:spacing w:line="360" w:lineRule="auto"/>
      </w:pPr>
      <w:bookmarkStart w:id="8" w:name="_Toc356898783"/>
      <w:r w:rsidRPr="00CC02E5">
        <w:rPr>
          <w:rFonts w:hint="eastAsia"/>
        </w:rPr>
        <w:t>数据中心</w:t>
      </w:r>
      <w:bookmarkEnd w:id="8"/>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由多个数据中心构成，数据中心之间由高速网络相连，保证数据传输高效。</w:t>
      </w:r>
      <w:r w:rsidR="00FD3DB8">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的数据的高可靠是通过多副本及多个数据中心备份来保证。</w:t>
      </w:r>
    </w:p>
    <w:p w:rsidR="006518EB" w:rsidRPr="00CC02E5" w:rsidRDefault="0088677D" w:rsidP="00E970D8">
      <w:pPr>
        <w:pStyle w:val="3"/>
        <w:spacing w:line="360" w:lineRule="auto"/>
        <w:rPr>
          <w:lang w:eastAsia="zh-CN"/>
        </w:rPr>
      </w:pPr>
      <w:bookmarkStart w:id="9" w:name="_Toc356898784"/>
      <w:r w:rsidRPr="00CC02E5">
        <w:rPr>
          <w:rFonts w:hint="eastAsia"/>
          <w:lang w:eastAsia="zh-CN"/>
        </w:rPr>
        <w:t>数据一致性</w:t>
      </w:r>
      <w:bookmarkEnd w:id="9"/>
    </w:p>
    <w:p w:rsidR="0088677D" w:rsidRPr="00CC02E5" w:rsidRDefault="00467DA8" w:rsidP="00E970D8">
      <w:pPr>
        <w:spacing w:line="360" w:lineRule="auto"/>
        <w:ind w:firstLineChars="200"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是通过把数据备份在多个服务器上保证数据的高可靠。数据的备份是根据拷贝策略来备份的，拷贝策略定义了主要数据中心和备份数据中心，其中主要数据中心存储的是原始数据，备份数据中心存储的是副本数据。在写一个对象到</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时，主要数据中心的数据是同步写入的，而备份数据中心的数据是异步写入的。在从</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读一个对象的时候，首先要找到这个对象的主要数据中心，然后从主要数据中心读取。因此</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的对象在写入后立即可见，是一个强一致性的系统。</w:t>
      </w:r>
    </w:p>
    <w:p w:rsidR="006518EB" w:rsidRPr="00CC02E5" w:rsidRDefault="0088677D" w:rsidP="00E970D8">
      <w:pPr>
        <w:pStyle w:val="2"/>
        <w:spacing w:line="360" w:lineRule="auto"/>
      </w:pPr>
      <w:bookmarkStart w:id="10" w:name="_Toc356898785"/>
      <w:r w:rsidRPr="00CC02E5">
        <w:rPr>
          <w:rFonts w:hint="eastAsia"/>
        </w:rPr>
        <w:lastRenderedPageBreak/>
        <w:t>功能</w:t>
      </w:r>
      <w:bookmarkEnd w:id="10"/>
    </w:p>
    <w:p w:rsidR="006518EB" w:rsidRPr="00CC02E5" w:rsidRDefault="0088677D" w:rsidP="00E970D8">
      <w:pPr>
        <w:pStyle w:val="3"/>
        <w:spacing w:line="360" w:lineRule="auto"/>
      </w:pPr>
      <w:bookmarkStart w:id="11" w:name="_Toc356898786"/>
      <w:r w:rsidRPr="00CC02E5">
        <w:rPr>
          <w:rFonts w:hint="eastAsia"/>
        </w:rPr>
        <w:t>容器的拷贝策略</w:t>
      </w:r>
      <w:bookmarkEnd w:id="11"/>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在创建的时候系统会分配一个拷贝策略，拷贝策略定义了容器的备份策略，指定了主要数据中心域名和备份的份数以及次要数据中心域名和备份的份数。拷贝策略的分配算法可以配置，例如根据用户的IP地址，容器的命名形式等方法来分配。</w:t>
      </w:r>
    </w:p>
    <w:p w:rsidR="006518EB" w:rsidRPr="00CC02E5" w:rsidRDefault="0088677D" w:rsidP="00E970D8">
      <w:pPr>
        <w:pStyle w:val="3"/>
        <w:spacing w:line="360" w:lineRule="auto"/>
      </w:pPr>
      <w:bookmarkStart w:id="12" w:name="_Toc356898787"/>
      <w:r w:rsidRPr="00CC02E5">
        <w:rPr>
          <w:rFonts w:hint="eastAsia"/>
        </w:rPr>
        <w:t>访问控制列表</w:t>
      </w:r>
      <w:bookmarkEnd w:id="12"/>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参见章节4</w:t>
      </w:r>
    </w:p>
    <w:p w:rsidR="006518EB" w:rsidRPr="00CC02E5" w:rsidRDefault="0088677D" w:rsidP="00E970D8">
      <w:pPr>
        <w:pStyle w:val="3"/>
        <w:spacing w:line="360" w:lineRule="auto"/>
      </w:pPr>
      <w:bookmarkStart w:id="13" w:name="_Toc356898788"/>
      <w:r w:rsidRPr="00CC02E5">
        <w:rPr>
          <w:rFonts w:hint="eastAsia"/>
        </w:rPr>
        <w:t>多版本</w:t>
      </w:r>
      <w:bookmarkEnd w:id="13"/>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参见章节3.3</w:t>
      </w:r>
    </w:p>
    <w:p w:rsidR="006518EB" w:rsidRPr="00CC02E5" w:rsidRDefault="0088677D" w:rsidP="00E970D8">
      <w:pPr>
        <w:pStyle w:val="3"/>
        <w:spacing w:line="360" w:lineRule="auto"/>
      </w:pPr>
      <w:bookmarkStart w:id="14" w:name="_Toc356898789"/>
      <w:r w:rsidRPr="00CC02E5">
        <w:rPr>
          <w:rFonts w:hint="eastAsia"/>
        </w:rPr>
        <w:t>操作接口</w:t>
      </w:r>
      <w:bookmarkEnd w:id="14"/>
    </w:p>
    <w:p w:rsidR="0088677D" w:rsidRPr="00CC02E5" w:rsidRDefault="00467DA8" w:rsidP="00E970D8">
      <w:pPr>
        <w:spacing w:line="360" w:lineRule="auto"/>
        <w:ind w:firstLine="420"/>
        <w:rPr>
          <w:rFonts w:asciiTheme="minorEastAsia" w:eastAsiaTheme="minorEastAsia" w:hAnsiTheme="minorEastAsia"/>
          <w:iCs/>
          <w:sz w:val="21"/>
          <w:szCs w:val="21"/>
        </w:rPr>
      </w:pPr>
      <w:proofErr w:type="gramStart"/>
      <w:r>
        <w:rPr>
          <w:rFonts w:asciiTheme="minorEastAsia" w:eastAsiaTheme="minorEastAsia" w:hAnsiTheme="minorEastAsia" w:hint="eastAsia"/>
          <w:iCs/>
          <w:sz w:val="21"/>
          <w:szCs w:val="21"/>
        </w:rPr>
        <w:t>oNest</w:t>
      </w:r>
      <w:r w:rsidR="0088677D" w:rsidRPr="00CC02E5">
        <w:rPr>
          <w:rFonts w:asciiTheme="minorEastAsia" w:eastAsiaTheme="minorEastAsia" w:hAnsiTheme="minorEastAsia" w:hint="eastAsia"/>
          <w:iCs/>
          <w:sz w:val="21"/>
          <w:szCs w:val="21"/>
        </w:rPr>
        <w:t>提供REST</w:t>
      </w:r>
      <w:proofErr w:type="gramEnd"/>
      <w:r w:rsidR="0088677D" w:rsidRPr="00CC02E5">
        <w:rPr>
          <w:rFonts w:asciiTheme="minorEastAsia" w:eastAsiaTheme="minorEastAsia" w:hAnsiTheme="minorEastAsia" w:hint="eastAsia"/>
          <w:iCs/>
          <w:sz w:val="21"/>
          <w:szCs w:val="21"/>
        </w:rPr>
        <w:t xml:space="preserve"> API接口和SDK，基本操作包括:</w:t>
      </w:r>
    </w:p>
    <w:p w:rsidR="006518EB" w:rsidRPr="00CC02E5" w:rsidRDefault="0088677D" w:rsidP="00E970D8">
      <w:pPr>
        <w:numPr>
          <w:ilvl w:val="0"/>
          <w:numId w:val="50"/>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容器操作 参见章节5.2和5.3</w:t>
      </w:r>
    </w:p>
    <w:p w:rsidR="006518EB" w:rsidRPr="00CC02E5" w:rsidRDefault="0088677D" w:rsidP="00E970D8">
      <w:pPr>
        <w:numPr>
          <w:ilvl w:val="0"/>
          <w:numId w:val="50"/>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对象操作 参见章节5.2和5.3</w:t>
      </w:r>
    </w:p>
    <w:p w:rsidR="006518EB" w:rsidRPr="00CC02E5" w:rsidRDefault="0088677D" w:rsidP="00E970D8">
      <w:pPr>
        <w:pStyle w:val="2"/>
        <w:spacing w:line="360" w:lineRule="auto"/>
      </w:pPr>
      <w:bookmarkStart w:id="15" w:name="_Toc356898790"/>
      <w:r w:rsidRPr="00CC02E5">
        <w:rPr>
          <w:rFonts w:hint="eastAsia"/>
          <w:lang w:eastAsia="zh-CN"/>
        </w:rPr>
        <w:t>应用编程</w:t>
      </w:r>
      <w:r w:rsidRPr="00CC02E5">
        <w:rPr>
          <w:rFonts w:hint="eastAsia"/>
        </w:rPr>
        <w:t>AP</w:t>
      </w:r>
      <w:r w:rsidRPr="00CC02E5">
        <w:rPr>
          <w:rFonts w:hint="eastAsia"/>
          <w:lang w:eastAsia="zh-CN"/>
        </w:rPr>
        <w:t>I</w:t>
      </w:r>
      <w:r w:rsidRPr="00CC02E5">
        <w:rPr>
          <w:rFonts w:hint="eastAsia"/>
          <w:lang w:eastAsia="zh-CN"/>
        </w:rPr>
        <w:t>接口</w:t>
      </w:r>
      <w:bookmarkEnd w:id="15"/>
    </w:p>
    <w:p w:rsidR="006518EB" w:rsidRPr="00CC02E5" w:rsidRDefault="0088677D" w:rsidP="00E970D8">
      <w:pPr>
        <w:pStyle w:val="3"/>
        <w:spacing w:line="360" w:lineRule="auto"/>
      </w:pPr>
      <w:bookmarkStart w:id="16" w:name="_Toc356898791"/>
      <w:r w:rsidRPr="00CC02E5">
        <w:t>R</w:t>
      </w:r>
      <w:r w:rsidRPr="00CC02E5">
        <w:rPr>
          <w:rFonts w:hint="eastAsia"/>
        </w:rPr>
        <w:t>est</w:t>
      </w:r>
      <w:r w:rsidRPr="00CC02E5">
        <w:rPr>
          <w:rFonts w:hint="eastAsia"/>
        </w:rPr>
        <w:t>接口</w:t>
      </w:r>
      <w:bookmarkEnd w:id="16"/>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在目前的Web服务实现方案中，REST模式的Web服务相对更加简洁。REST从资源的角度来观察整个网络，分布在各处的资源由URI确定，客户端的应用通过URI来获取资源。</w:t>
      </w:r>
      <w:r w:rsidRPr="00CC02E5">
        <w:rPr>
          <w:rFonts w:asciiTheme="minorEastAsia" w:eastAsiaTheme="minorEastAsia" w:hAnsiTheme="minorEastAsia"/>
          <w:iCs/>
          <w:sz w:val="21"/>
          <w:szCs w:val="21"/>
          <w:lang w:eastAsia="zh-CN"/>
        </w:rPr>
        <w:t>对资源的操作包括获取、修改、创建和删除资源，这些操作正好对应HTTP协议提供的GET、POST、PUT和DELETE方法</w:t>
      </w:r>
      <w:r w:rsidRPr="00CC02E5">
        <w:rPr>
          <w:rFonts w:asciiTheme="minorEastAsia" w:eastAsiaTheme="minorEastAsia" w:hAnsiTheme="minorEastAsia" w:hint="eastAsia"/>
          <w:iCs/>
          <w:sz w:val="21"/>
          <w:szCs w:val="21"/>
          <w:lang w:eastAsia="zh-CN"/>
        </w:rPr>
        <w:t>。</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 xml:space="preserve">提供的就是标准的基于HTTP协议的REST接口， </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中的容器和对象就是两种REST资源，用户可以使用标准的HTTP请求来创建，获取，删除容器和对象。</w:t>
      </w:r>
    </w:p>
    <w:p w:rsidR="006518EB" w:rsidRPr="00CC02E5" w:rsidRDefault="0088677D" w:rsidP="00E970D8">
      <w:pPr>
        <w:pStyle w:val="1"/>
        <w:spacing w:line="360" w:lineRule="auto"/>
      </w:pPr>
      <w:bookmarkStart w:id="17" w:name="_Toc356898792"/>
      <w:r w:rsidRPr="00CC02E5">
        <w:rPr>
          <w:rFonts w:hint="eastAsia"/>
        </w:rPr>
        <w:lastRenderedPageBreak/>
        <w:t>容器</w:t>
      </w:r>
      <w:bookmarkEnd w:id="17"/>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任何一个</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中的对象都必须包含在一个容器中。所有对象的名字空间都基于它所属的容器。在一个容器的内部，用户可以随意命名对象的名称，只需要保证在容器内的对象名称唯一，但是容器的名称需要在</w:t>
      </w:r>
      <w:proofErr w:type="gramStart"/>
      <w:r w:rsidRPr="00CC02E5">
        <w:rPr>
          <w:rFonts w:asciiTheme="minorEastAsia" w:eastAsiaTheme="minorEastAsia" w:hAnsiTheme="minorEastAsia" w:hint="eastAsia"/>
          <w:iCs/>
          <w:sz w:val="21"/>
          <w:szCs w:val="21"/>
          <w:lang w:eastAsia="zh-CN"/>
        </w:rPr>
        <w:t>整个</w:t>
      </w:r>
      <w:r w:rsidR="00467DA8">
        <w:rPr>
          <w:rFonts w:asciiTheme="minorEastAsia" w:eastAsiaTheme="minorEastAsia" w:hAnsiTheme="minorEastAsia" w:hint="eastAsia"/>
          <w:iCs/>
          <w:sz w:val="21"/>
          <w:szCs w:val="21"/>
          <w:lang w:eastAsia="zh-CN"/>
        </w:rPr>
        <w:t>云</w:t>
      </w:r>
      <w:proofErr w:type="gramEnd"/>
      <w:r w:rsidR="00467DA8">
        <w:rPr>
          <w:rFonts w:asciiTheme="minorEastAsia" w:eastAsiaTheme="minorEastAsia" w:hAnsiTheme="minorEastAsia" w:hint="eastAsia"/>
          <w:iCs/>
          <w:sz w:val="21"/>
          <w:szCs w:val="21"/>
          <w:lang w:eastAsia="zh-CN"/>
        </w:rPr>
        <w:t>存储</w:t>
      </w:r>
      <w:r w:rsidRPr="00CC02E5">
        <w:rPr>
          <w:rFonts w:asciiTheme="minorEastAsia" w:eastAsiaTheme="minorEastAsia" w:hAnsiTheme="minorEastAsia" w:hint="eastAsia"/>
          <w:iCs/>
          <w:sz w:val="21"/>
          <w:szCs w:val="21"/>
          <w:lang w:eastAsia="zh-CN"/>
        </w:rPr>
        <w:t>中保证唯一存在。只要用户的账户存在容器就一直存在。一个容器只能被一个用户所拥有，一个用户可以最多拥有10个容器</w:t>
      </w:r>
      <w:r w:rsidR="0007430B" w:rsidRPr="00CC02E5">
        <w:rPr>
          <w:rFonts w:asciiTheme="minorEastAsia" w:eastAsiaTheme="minorEastAsia" w:hAnsiTheme="minorEastAsia" w:hint="eastAsia"/>
          <w:iCs/>
          <w:sz w:val="21"/>
          <w:szCs w:val="21"/>
          <w:lang w:eastAsia="zh-CN"/>
        </w:rPr>
        <w:t>（该值可以配置默认是10）</w:t>
      </w:r>
      <w:r w:rsidRPr="00CC02E5">
        <w:rPr>
          <w:rFonts w:asciiTheme="minorEastAsia" w:eastAsiaTheme="minorEastAsia" w:hAnsiTheme="minorEastAsia" w:hint="eastAsia"/>
          <w:iCs/>
          <w:sz w:val="21"/>
          <w:szCs w:val="21"/>
          <w:lang w:eastAsia="zh-CN"/>
        </w:rPr>
        <w:t>。</w:t>
      </w:r>
    </w:p>
    <w:p w:rsidR="006518EB" w:rsidRPr="00CC02E5" w:rsidRDefault="0088677D" w:rsidP="00E970D8">
      <w:pPr>
        <w:pStyle w:val="2"/>
        <w:spacing w:line="360" w:lineRule="auto"/>
      </w:pPr>
      <w:bookmarkStart w:id="18" w:name="_Toc356898793"/>
      <w:r w:rsidRPr="00CC02E5">
        <w:rPr>
          <w:rFonts w:hint="eastAsia"/>
        </w:rPr>
        <w:t>命名</w:t>
      </w:r>
      <w:r w:rsidRPr="00CC02E5">
        <w:rPr>
          <w:rFonts w:hint="eastAsia"/>
          <w:lang w:eastAsia="zh-CN"/>
        </w:rPr>
        <w:t>规则</w:t>
      </w:r>
      <w:bookmarkEnd w:id="18"/>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容器的命名需要符合以下条件：</w:t>
      </w:r>
    </w:p>
    <w:p w:rsidR="006518EB" w:rsidRPr="00CC02E5" w:rsidRDefault="0088677D" w:rsidP="00E970D8">
      <w:pPr>
        <w:numPr>
          <w:ilvl w:val="0"/>
          <w:numId w:val="5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必须以字母和数字作为起始字符。</w:t>
      </w:r>
    </w:p>
    <w:p w:rsidR="006518EB" w:rsidRPr="00CC02E5" w:rsidRDefault="0088677D" w:rsidP="00E970D8">
      <w:pPr>
        <w:numPr>
          <w:ilvl w:val="0"/>
          <w:numId w:val="54"/>
        </w:numPr>
        <w:spacing w:line="360" w:lineRule="auto"/>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长度范围为[</w:t>
      </w:r>
      <w:proofErr w:type="gramEnd"/>
      <w:r w:rsidRPr="00CC02E5">
        <w:rPr>
          <w:rFonts w:asciiTheme="minorEastAsia" w:eastAsiaTheme="minorEastAsia" w:hAnsiTheme="minorEastAsia" w:hint="eastAsia"/>
          <w:iCs/>
          <w:sz w:val="21"/>
          <w:szCs w:val="21"/>
        </w:rPr>
        <w:t>4-64]。</w:t>
      </w:r>
    </w:p>
    <w:p w:rsidR="006518EB" w:rsidRPr="00CC02E5" w:rsidRDefault="0088677D" w:rsidP="00E970D8">
      <w:pPr>
        <w:numPr>
          <w:ilvl w:val="0"/>
          <w:numId w:val="54"/>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可以由大小写字母，数字，</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_</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hint="eastAsia"/>
          <w:iCs/>
          <w:sz w:val="21"/>
          <w:szCs w:val="21"/>
          <w:lang w:eastAsia="zh-CN"/>
        </w:rPr>
        <w:t>构成。</w:t>
      </w:r>
    </w:p>
    <w:p w:rsidR="006518EB" w:rsidRPr="00CC02E5" w:rsidRDefault="0088677D" w:rsidP="00E970D8">
      <w:pPr>
        <w:pStyle w:val="2"/>
        <w:spacing w:line="360" w:lineRule="auto"/>
      </w:pPr>
      <w:bookmarkStart w:id="19" w:name="_Toc356898794"/>
      <w:r w:rsidRPr="00CC02E5">
        <w:rPr>
          <w:rFonts w:hint="eastAsia"/>
        </w:rPr>
        <w:t>拷贝策略</w:t>
      </w:r>
      <w:bookmarkEnd w:id="19"/>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的拷贝策略在容器的创建的时候就自动分配好了，拷贝策略定义了容器的备份策略，指定了主要数据中心域名和备份的份数以及次要数据中心域名和备份的份数。拷贝策略的分配算法可以配置，例如根据用户的IP地址，容器的命名形式等方法来分配。容器的拷贝策略决定了容器中对象的拷贝策略，拷贝策略为系统的容灾起到了很好的作用。</w:t>
      </w:r>
    </w:p>
    <w:p w:rsidR="006518EB" w:rsidRPr="00CC02E5" w:rsidRDefault="0088677D" w:rsidP="00E970D8">
      <w:pPr>
        <w:pStyle w:val="2"/>
        <w:spacing w:line="360" w:lineRule="auto"/>
      </w:pPr>
      <w:bookmarkStart w:id="20" w:name="_Toc356898795"/>
      <w:r w:rsidRPr="00CC02E5">
        <w:rPr>
          <w:rFonts w:hint="eastAsia"/>
        </w:rPr>
        <w:t>访问控制</w:t>
      </w:r>
      <w:bookmarkEnd w:id="20"/>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容器的访问控制列表定义了容器能被访问的用户和用户访问的权限，用户可以随时修改容器的访问控制信息。访问控制的定义参见章节4.1。</w:t>
      </w:r>
    </w:p>
    <w:p w:rsidR="006518EB" w:rsidRPr="00CC02E5" w:rsidRDefault="0088677D" w:rsidP="00E970D8">
      <w:pPr>
        <w:pStyle w:val="1"/>
        <w:spacing w:line="360" w:lineRule="auto"/>
      </w:pPr>
      <w:bookmarkStart w:id="21" w:name="_Toc356898796"/>
      <w:r w:rsidRPr="00CC02E5">
        <w:rPr>
          <w:rFonts w:hint="eastAsia"/>
        </w:rPr>
        <w:lastRenderedPageBreak/>
        <w:t>对象</w:t>
      </w:r>
      <w:bookmarkEnd w:id="21"/>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对象是</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中的数据实体，对象必须存在于容器中，对象除了数据实体部分还有对象名称，版本号，元数据，访问控制列表。对象的大小最大为5T。</w:t>
      </w:r>
    </w:p>
    <w:p w:rsidR="006518EB" w:rsidRPr="00CC02E5" w:rsidRDefault="0088677D" w:rsidP="00E970D8">
      <w:pPr>
        <w:pStyle w:val="2"/>
        <w:spacing w:line="360" w:lineRule="auto"/>
      </w:pPr>
      <w:bookmarkStart w:id="22" w:name="_Toc356898797"/>
      <w:r w:rsidRPr="00CC02E5">
        <w:rPr>
          <w:rFonts w:hint="eastAsia"/>
        </w:rPr>
        <w:t>属性</w:t>
      </w:r>
      <w:bookmarkEnd w:id="22"/>
    </w:p>
    <w:p w:rsidR="006518EB" w:rsidRPr="00CC02E5" w:rsidRDefault="0088677D" w:rsidP="00E970D8">
      <w:pPr>
        <w:pStyle w:val="3"/>
        <w:spacing w:line="360" w:lineRule="auto"/>
      </w:pPr>
      <w:bookmarkStart w:id="23" w:name="_Toc356898798"/>
      <w:r w:rsidRPr="00CC02E5">
        <w:rPr>
          <w:rFonts w:hint="eastAsia"/>
        </w:rPr>
        <w:t>对象名称</w:t>
      </w:r>
      <w:bookmarkEnd w:id="23"/>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对象的名称只需要在容器内部保证唯一，对象名称的命名没有限制，可以包含中文字符，对象名称长度范围是[1，255]。</w:t>
      </w:r>
    </w:p>
    <w:p w:rsidR="006518EB" w:rsidRPr="00CC02E5" w:rsidRDefault="0088677D" w:rsidP="00E970D8">
      <w:pPr>
        <w:pStyle w:val="3"/>
        <w:spacing w:line="360" w:lineRule="auto"/>
      </w:pPr>
      <w:bookmarkStart w:id="24" w:name="_Toc356898799"/>
      <w:r w:rsidRPr="00CC02E5">
        <w:rPr>
          <w:rFonts w:hint="eastAsia"/>
        </w:rPr>
        <w:t>元数据</w:t>
      </w:r>
      <w:bookmarkEnd w:id="24"/>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元数据是在上</w:t>
      </w:r>
      <w:proofErr w:type="gramStart"/>
      <w:r w:rsidRPr="00CC02E5">
        <w:rPr>
          <w:rFonts w:asciiTheme="minorEastAsia" w:eastAsiaTheme="minorEastAsia" w:hAnsiTheme="minorEastAsia" w:hint="eastAsia"/>
          <w:iCs/>
          <w:sz w:val="21"/>
          <w:szCs w:val="21"/>
          <w:lang w:eastAsia="zh-CN"/>
        </w:rPr>
        <w:t>传对象</w:t>
      </w:r>
      <w:proofErr w:type="gramEnd"/>
      <w:r w:rsidRPr="00CC02E5">
        <w:rPr>
          <w:rFonts w:asciiTheme="minorEastAsia" w:eastAsiaTheme="minorEastAsia" w:hAnsiTheme="minorEastAsia" w:hint="eastAsia"/>
          <w:iCs/>
          <w:sz w:val="21"/>
          <w:szCs w:val="21"/>
          <w:lang w:eastAsia="zh-CN"/>
        </w:rPr>
        <w:t>的时候定义在HTTP消息头中的，元数据包含系统定义的元数据和用户定义的元数据。</w:t>
      </w:r>
    </w:p>
    <w:p w:rsidR="006518EB" w:rsidRPr="00CC02E5" w:rsidRDefault="0088677D" w:rsidP="00E970D8">
      <w:pPr>
        <w:pStyle w:val="4"/>
        <w:spacing w:line="360" w:lineRule="auto"/>
      </w:pPr>
      <w:r w:rsidRPr="00CC02E5">
        <w:rPr>
          <w:rFonts w:hint="eastAsia"/>
        </w:rPr>
        <w:t>系统元数据</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系统元数据包括对象创建的日期，对象的大小，数据类型等等。</w:t>
      </w:r>
    </w:p>
    <w:p w:rsidR="006518EB" w:rsidRPr="00CC02E5" w:rsidRDefault="0088677D" w:rsidP="00E970D8">
      <w:pPr>
        <w:pStyle w:val="4"/>
        <w:spacing w:line="360" w:lineRule="auto"/>
      </w:pPr>
      <w:r w:rsidRPr="00CC02E5">
        <w:rPr>
          <w:rFonts w:hint="eastAsia"/>
        </w:rPr>
        <w:t>用户定义元数据</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用户定义的元数据以name-value形式存在，并且以“x-cmcc-usermeta-”开头，以区别于系统元数据，携带在REST HTTP消息头中</w:t>
      </w:r>
      <w:r w:rsidR="00103036" w:rsidRPr="00CC02E5">
        <w:rPr>
          <w:rFonts w:asciiTheme="minorEastAsia" w:eastAsiaTheme="minorEastAsia" w:hAnsiTheme="minorEastAsia" w:hint="eastAsia"/>
          <w:iCs/>
          <w:sz w:val="21"/>
          <w:szCs w:val="21"/>
        </w:rPr>
        <w:t>，元数据的长度限制小于2kb</w:t>
      </w:r>
      <w:r w:rsidRPr="00CC02E5">
        <w:rPr>
          <w:rFonts w:asciiTheme="minorEastAsia" w:eastAsiaTheme="minorEastAsia" w:hAnsiTheme="minorEastAsia" w:hint="eastAsia"/>
          <w:iCs/>
          <w:sz w:val="21"/>
          <w:szCs w:val="21"/>
        </w:rPr>
        <w:t>。</w:t>
      </w:r>
    </w:p>
    <w:p w:rsidR="006518EB" w:rsidRPr="00CC02E5" w:rsidRDefault="0088677D" w:rsidP="00E970D8">
      <w:pPr>
        <w:pStyle w:val="3"/>
        <w:spacing w:line="360" w:lineRule="auto"/>
      </w:pPr>
      <w:bookmarkStart w:id="25" w:name="_Toc356898800"/>
      <w:r w:rsidRPr="00CC02E5">
        <w:rPr>
          <w:rFonts w:hint="eastAsia"/>
          <w:lang w:eastAsia="zh-CN"/>
        </w:rPr>
        <w:t>版本号</w:t>
      </w:r>
      <w:bookmarkEnd w:id="25"/>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支持对象的多版本存储，因此在容器内部对象名称和版本号可以唯一对应于一个对象实体。多版本参见章节3.3。</w:t>
      </w:r>
    </w:p>
    <w:p w:rsidR="006518EB" w:rsidRPr="00CC02E5" w:rsidRDefault="0088677D" w:rsidP="00E970D8">
      <w:pPr>
        <w:pStyle w:val="3"/>
        <w:spacing w:line="360" w:lineRule="auto"/>
      </w:pPr>
      <w:bookmarkStart w:id="26" w:name="_Toc356898801"/>
      <w:r w:rsidRPr="00CC02E5">
        <w:rPr>
          <w:rFonts w:hint="eastAsia"/>
        </w:rPr>
        <w:lastRenderedPageBreak/>
        <w:t>访问控制</w:t>
      </w:r>
      <w:bookmarkEnd w:id="26"/>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对象的访问控制列表定义了对象能被访问的用户和用户访问的权限，用户可以随时修改对象的访问控制信息。访问控制的定义参见章节4.1。</w:t>
      </w:r>
    </w:p>
    <w:p w:rsidR="006518EB" w:rsidRPr="00CC02E5" w:rsidRDefault="0088677D" w:rsidP="00E970D8">
      <w:pPr>
        <w:pStyle w:val="2"/>
        <w:spacing w:line="360" w:lineRule="auto"/>
      </w:pPr>
      <w:bookmarkStart w:id="27" w:name="_Toc356898802"/>
      <w:r w:rsidRPr="00CC02E5">
        <w:rPr>
          <w:rFonts w:hint="eastAsia"/>
        </w:rPr>
        <w:t>多</w:t>
      </w:r>
      <w:r w:rsidRPr="00CC02E5">
        <w:rPr>
          <w:rFonts w:hint="eastAsia"/>
          <w:lang w:eastAsia="zh-CN"/>
        </w:rPr>
        <w:t>拷贝</w:t>
      </w:r>
      <w:bookmarkEnd w:id="27"/>
    </w:p>
    <w:p w:rsidR="00184BA9"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容器在创建的时候就分配了拷贝策略，容器的拷贝策略决定了容器中所有对象的拷贝策略，因此对象的实体数据有多个副本，副本可以存在于一个数据中心或者多个数据中心，对象的副本数越多，可靠性越高。</w:t>
      </w:r>
    </w:p>
    <w:p w:rsidR="00C70E05" w:rsidRPr="00CC02E5" w:rsidRDefault="00C70E05" w:rsidP="00E970D8">
      <w:pPr>
        <w:pStyle w:val="2"/>
        <w:spacing w:line="360" w:lineRule="auto"/>
      </w:pPr>
      <w:bookmarkStart w:id="28" w:name="_Toc356898803"/>
      <w:r w:rsidRPr="00CC02E5">
        <w:rPr>
          <w:rFonts w:hint="eastAsia"/>
        </w:rPr>
        <w:t>多版本</w:t>
      </w:r>
      <w:bookmarkEnd w:id="28"/>
    </w:p>
    <w:p w:rsidR="00C70E05" w:rsidRPr="00CC02E5" w:rsidRDefault="00C70E05"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为了防止用户的误删除操作，对象支持多个版本。对象可以回滚到任意指定版本。对象的每个版本有多个副本。同时，对象的多版本也很好地支持了对象的并发写。当两个用户同时写同一个对象时，将被系统认为是对象的两个版本，而不会因为一个用户正在写一个对象，而拒绝另一个用户的写需求。</w:t>
      </w:r>
    </w:p>
    <w:p w:rsidR="006518EB" w:rsidRPr="00CC02E5" w:rsidRDefault="0088677D" w:rsidP="00E970D8">
      <w:pPr>
        <w:pStyle w:val="2"/>
        <w:spacing w:line="360" w:lineRule="auto"/>
      </w:pPr>
      <w:bookmarkStart w:id="29" w:name="_Toc356898804"/>
      <w:r w:rsidRPr="00CC02E5">
        <w:rPr>
          <w:rFonts w:hint="eastAsia"/>
          <w:lang w:eastAsia="zh-CN"/>
        </w:rPr>
        <w:t>MultiPart</w:t>
      </w:r>
      <w:r w:rsidRPr="00CC02E5">
        <w:rPr>
          <w:rFonts w:hint="eastAsia"/>
          <w:lang w:eastAsia="zh-CN"/>
        </w:rPr>
        <w:t>上传</w:t>
      </w:r>
      <w:bookmarkEnd w:id="29"/>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系统支持将对象分成多个部分，并行上传</w:t>
      </w:r>
      <w:r w:rsidR="00FB46AD" w:rsidRPr="00CC02E5">
        <w:rPr>
          <w:rFonts w:asciiTheme="minorEastAsia" w:eastAsiaTheme="minorEastAsia" w:hAnsiTheme="minorEastAsia" w:hint="eastAsia"/>
          <w:iCs/>
          <w:sz w:val="21"/>
          <w:szCs w:val="21"/>
          <w:lang w:eastAsia="zh-CN"/>
        </w:rPr>
        <w:t>，如果对象超过了5G就必须采用MultiPart上传，上</w:t>
      </w:r>
      <w:proofErr w:type="gramStart"/>
      <w:r w:rsidR="00FB46AD" w:rsidRPr="00CC02E5">
        <w:rPr>
          <w:rFonts w:asciiTheme="minorEastAsia" w:eastAsiaTheme="minorEastAsia" w:hAnsiTheme="minorEastAsia" w:hint="eastAsia"/>
          <w:iCs/>
          <w:sz w:val="21"/>
          <w:szCs w:val="21"/>
          <w:lang w:eastAsia="zh-CN"/>
        </w:rPr>
        <w:t>传最大</w:t>
      </w:r>
      <w:proofErr w:type="gramEnd"/>
      <w:r w:rsidR="00FB46AD" w:rsidRPr="00CC02E5">
        <w:rPr>
          <w:rFonts w:asciiTheme="minorEastAsia" w:eastAsiaTheme="minorEastAsia" w:hAnsiTheme="minorEastAsia" w:hint="eastAsia"/>
          <w:iCs/>
          <w:sz w:val="21"/>
          <w:szCs w:val="21"/>
          <w:lang w:eastAsia="zh-CN"/>
        </w:rPr>
        <w:t>大小为5T。</w:t>
      </w:r>
      <w:r w:rsidRPr="00CC02E5">
        <w:rPr>
          <w:rFonts w:asciiTheme="minorEastAsia" w:eastAsiaTheme="minorEastAsia" w:hAnsiTheme="minorEastAsia" w:hint="eastAsia"/>
          <w:iCs/>
          <w:sz w:val="21"/>
          <w:szCs w:val="21"/>
          <w:lang w:eastAsia="zh-CN"/>
        </w:rPr>
        <w:t>每个部分的上</w:t>
      </w:r>
      <w:proofErr w:type="gramStart"/>
      <w:r w:rsidRPr="00CC02E5">
        <w:rPr>
          <w:rFonts w:asciiTheme="minorEastAsia" w:eastAsiaTheme="minorEastAsia" w:hAnsiTheme="minorEastAsia" w:hint="eastAsia"/>
          <w:iCs/>
          <w:sz w:val="21"/>
          <w:szCs w:val="21"/>
          <w:lang w:eastAsia="zh-CN"/>
        </w:rPr>
        <w:t>传失败</w:t>
      </w:r>
      <w:proofErr w:type="gramEnd"/>
      <w:r w:rsidRPr="00CC02E5">
        <w:rPr>
          <w:rFonts w:asciiTheme="minorEastAsia" w:eastAsiaTheme="minorEastAsia" w:hAnsiTheme="minorEastAsia" w:hint="eastAsia"/>
          <w:iCs/>
          <w:sz w:val="21"/>
          <w:szCs w:val="21"/>
          <w:lang w:eastAsia="zh-CN"/>
        </w:rPr>
        <w:t>都只需重新</w:t>
      </w:r>
      <w:proofErr w:type="gramStart"/>
      <w:r w:rsidRPr="00CC02E5">
        <w:rPr>
          <w:rFonts w:asciiTheme="minorEastAsia" w:eastAsiaTheme="minorEastAsia" w:hAnsiTheme="minorEastAsia" w:hint="eastAsia"/>
          <w:iCs/>
          <w:sz w:val="21"/>
          <w:szCs w:val="21"/>
          <w:lang w:eastAsia="zh-CN"/>
        </w:rPr>
        <w:t>上传该部分</w:t>
      </w:r>
      <w:proofErr w:type="gramEnd"/>
      <w:r w:rsidRPr="00CC02E5">
        <w:rPr>
          <w:rFonts w:asciiTheme="minorEastAsia" w:eastAsiaTheme="minorEastAsia" w:hAnsiTheme="minorEastAsia" w:hint="eastAsia"/>
          <w:iCs/>
          <w:sz w:val="21"/>
          <w:szCs w:val="21"/>
          <w:lang w:eastAsia="zh-CN"/>
        </w:rPr>
        <w:t>，而不用上</w:t>
      </w:r>
      <w:proofErr w:type="gramStart"/>
      <w:r w:rsidRPr="00CC02E5">
        <w:rPr>
          <w:rFonts w:asciiTheme="minorEastAsia" w:eastAsiaTheme="minorEastAsia" w:hAnsiTheme="minorEastAsia" w:hint="eastAsia"/>
          <w:iCs/>
          <w:sz w:val="21"/>
          <w:szCs w:val="21"/>
          <w:lang w:eastAsia="zh-CN"/>
        </w:rPr>
        <w:t>传整个</w:t>
      </w:r>
      <w:proofErr w:type="gramEnd"/>
      <w:r w:rsidRPr="00CC02E5">
        <w:rPr>
          <w:rFonts w:asciiTheme="minorEastAsia" w:eastAsiaTheme="minorEastAsia" w:hAnsiTheme="minorEastAsia" w:hint="eastAsia"/>
          <w:iCs/>
          <w:sz w:val="21"/>
          <w:szCs w:val="21"/>
          <w:lang w:eastAsia="zh-CN"/>
        </w:rPr>
        <w:t>对象。对象的下载也支持多个部分并行下载。</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对象的多点上传及下载大大减少了</w:t>
      </w:r>
      <w:proofErr w:type="gramStart"/>
      <w:r w:rsidRPr="00CC02E5">
        <w:rPr>
          <w:rFonts w:asciiTheme="minorEastAsia" w:eastAsiaTheme="minorEastAsia" w:hAnsiTheme="minorEastAsia" w:hint="eastAsia"/>
          <w:iCs/>
          <w:sz w:val="21"/>
          <w:szCs w:val="21"/>
          <w:lang w:eastAsia="zh-CN"/>
        </w:rPr>
        <w:t>大对象</w:t>
      </w:r>
      <w:proofErr w:type="gramEnd"/>
      <w:r w:rsidRPr="00CC02E5">
        <w:rPr>
          <w:rFonts w:asciiTheme="minorEastAsia" w:eastAsiaTheme="minorEastAsia" w:hAnsiTheme="minorEastAsia" w:hint="eastAsia"/>
          <w:iCs/>
          <w:sz w:val="21"/>
          <w:szCs w:val="21"/>
          <w:lang w:eastAsia="zh-CN"/>
        </w:rPr>
        <w:t>上传及下载的时延，同时使得上传及下载过程中出现的故障更快的恢复。</w:t>
      </w:r>
    </w:p>
    <w:p w:rsidR="006518EB" w:rsidRPr="00CC02E5" w:rsidRDefault="0088677D" w:rsidP="00E970D8">
      <w:pPr>
        <w:pStyle w:val="3"/>
        <w:spacing w:line="360" w:lineRule="auto"/>
        <w:rPr>
          <w:lang w:eastAsia="zh-CN"/>
        </w:rPr>
      </w:pPr>
      <w:bookmarkStart w:id="30" w:name="_Toc356898805"/>
      <w:r w:rsidRPr="00CC02E5">
        <w:rPr>
          <w:rFonts w:hint="eastAsia"/>
          <w:lang w:eastAsia="zh-CN"/>
        </w:rPr>
        <w:t>操作用户</w:t>
      </w:r>
      <w:bookmarkEnd w:id="30"/>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MultiPart上传的用户必须对容器有写权限，操作用户包括：</w:t>
      </w:r>
    </w:p>
    <w:p w:rsidR="006518EB" w:rsidRPr="00CC02E5" w:rsidRDefault="0088677D" w:rsidP="00E970D8">
      <w:pPr>
        <w:numPr>
          <w:ilvl w:val="0"/>
          <w:numId w:val="57"/>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注册用户：在</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注册过的，通过认证的用户。</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lastRenderedPageBreak/>
        <w:t>匿名用户：系统中的一个特殊的用户，对应用户名</w:t>
      </w:r>
      <w:r w:rsidRPr="00CC02E5">
        <w:rPr>
          <w:rFonts w:asciiTheme="minorEastAsia" w:eastAsiaTheme="minorEastAsia" w:hAnsiTheme="minorEastAsia"/>
          <w:iCs/>
          <w:sz w:val="21"/>
          <w:szCs w:val="21"/>
        </w:rPr>
        <w:t>” CMCC-OBS-ANONYMOUS-USERS”</w:t>
      </w:r>
      <w:r w:rsidRPr="00CC02E5">
        <w:rPr>
          <w:rFonts w:asciiTheme="minorEastAsia" w:eastAsiaTheme="minorEastAsia" w:hAnsiTheme="minorEastAsia" w:hint="eastAsia"/>
          <w:iCs/>
          <w:sz w:val="21"/>
          <w:szCs w:val="21"/>
        </w:rPr>
        <w:t>。 操作的HTTP头部不带</w:t>
      </w:r>
      <w:r w:rsidRPr="00CC02E5">
        <w:rPr>
          <w:rFonts w:asciiTheme="minorEastAsia" w:eastAsiaTheme="minorEastAsia" w:hAnsiTheme="minorEastAsia"/>
          <w:iCs/>
          <w:sz w:val="21"/>
          <w:szCs w:val="21"/>
        </w:rPr>
        <w:t>Authorization</w:t>
      </w:r>
      <w:r w:rsidRPr="00CC02E5">
        <w:rPr>
          <w:rFonts w:asciiTheme="minorEastAsia" w:eastAsiaTheme="minorEastAsia" w:hAnsiTheme="minorEastAsia" w:hint="eastAsia"/>
          <w:iCs/>
          <w:sz w:val="21"/>
          <w:szCs w:val="21"/>
        </w:rPr>
        <w:t>。</w:t>
      </w:r>
    </w:p>
    <w:p w:rsidR="006518EB" w:rsidRPr="00CC02E5" w:rsidRDefault="0088677D" w:rsidP="00E970D8">
      <w:pPr>
        <w:pStyle w:val="3"/>
        <w:spacing w:line="360" w:lineRule="auto"/>
        <w:rPr>
          <w:lang w:eastAsia="zh-CN"/>
        </w:rPr>
      </w:pPr>
      <w:bookmarkStart w:id="31" w:name="_Toc356898806"/>
      <w:r w:rsidRPr="00CC02E5">
        <w:rPr>
          <w:rFonts w:hint="eastAsia"/>
          <w:lang w:eastAsia="zh-CN"/>
        </w:rPr>
        <w:t>上传操作</w:t>
      </w:r>
      <w:bookmarkEnd w:id="31"/>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MultiPart上传操作包括：</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Init MultiPart Upload</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操作用户在MultiPart上传前，需要初始化MultiPart上传，此时设置了MultiPart的对象所属</w:t>
      </w:r>
      <w:r w:rsidR="00F75EB6" w:rsidRPr="00CC02E5">
        <w:rPr>
          <w:rFonts w:asciiTheme="minorEastAsia" w:eastAsiaTheme="minorEastAsia" w:hAnsiTheme="minorEastAsia" w:hint="eastAsia"/>
          <w:iCs/>
          <w:sz w:val="21"/>
          <w:szCs w:val="21"/>
        </w:rPr>
        <w:t>人</w:t>
      </w:r>
      <w:r w:rsidR="004342F5" w:rsidRPr="00CC02E5">
        <w:rPr>
          <w:rFonts w:asciiTheme="minorEastAsia" w:eastAsiaTheme="minorEastAsia" w:hAnsiTheme="minorEastAsia" w:hint="eastAsia"/>
          <w:iCs/>
          <w:sz w:val="21"/>
          <w:szCs w:val="21"/>
        </w:rPr>
        <w:t>（Owner）</w:t>
      </w:r>
      <w:r w:rsidR="00F75EB6" w:rsidRPr="00CC02E5">
        <w:rPr>
          <w:rFonts w:asciiTheme="minorEastAsia" w:eastAsiaTheme="minorEastAsia" w:hAnsiTheme="minorEastAsia" w:hint="eastAsia"/>
          <w:iCs/>
          <w:sz w:val="21"/>
          <w:szCs w:val="21"/>
        </w:rPr>
        <w:t>为</w:t>
      </w:r>
      <w:r w:rsidRPr="00CC02E5">
        <w:rPr>
          <w:rFonts w:asciiTheme="minorEastAsia" w:eastAsiaTheme="minorEastAsia" w:hAnsiTheme="minorEastAsia" w:hint="eastAsia"/>
          <w:iCs/>
          <w:sz w:val="21"/>
          <w:szCs w:val="21"/>
        </w:rPr>
        <w:t>操作用户，并将</w:t>
      </w:r>
      <w:r w:rsidRPr="00CC02E5">
        <w:rPr>
          <w:rFonts w:asciiTheme="minorEastAsia" w:eastAsiaTheme="minorEastAsia" w:hAnsiTheme="minorEastAsia"/>
          <w:iCs/>
          <w:sz w:val="21"/>
          <w:szCs w:val="21"/>
        </w:rPr>
        <w:t>对象上传操作信息</w:t>
      </w:r>
      <w:r w:rsidRPr="00CC02E5">
        <w:rPr>
          <w:rFonts w:asciiTheme="minorEastAsia" w:eastAsiaTheme="minorEastAsia" w:hAnsiTheme="minorEastAsia" w:hint="eastAsia"/>
          <w:iCs/>
          <w:sz w:val="21"/>
          <w:szCs w:val="21"/>
        </w:rPr>
        <w:t>记录在UploadingObj对象中。操作用户完成了MultiPart初始化后可以进行下面的操作。</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该操作如果容器不存在返回</w:t>
      </w:r>
      <w:r w:rsidRPr="00CC02E5">
        <w:rPr>
          <w:rFonts w:asciiTheme="minorEastAsia" w:eastAsiaTheme="minorEastAsia" w:hAnsiTheme="minorEastAsia"/>
          <w:iCs/>
          <w:sz w:val="21"/>
          <w:szCs w:val="21"/>
        </w:rPr>
        <w:t>ERR404_No_Such_Container</w:t>
      </w:r>
      <w:r w:rsidRPr="00CC02E5">
        <w:rPr>
          <w:rFonts w:asciiTheme="minorEastAsia" w:eastAsiaTheme="minorEastAsia" w:hAnsiTheme="minorEastAsia" w:hint="eastAsia"/>
          <w:iCs/>
          <w:sz w:val="21"/>
          <w:szCs w:val="21"/>
        </w:rPr>
        <w:t>。</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Upload Part</w:t>
      </w:r>
    </w:p>
    <w:p w:rsidR="0088677D" w:rsidRPr="00CC02E5" w:rsidRDefault="0088677D" w:rsidP="00E970D8">
      <w:pPr>
        <w:spacing w:line="360" w:lineRule="auto"/>
        <w:ind w:left="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上传Part，只有MultiPart的对象所属人可以操作。</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该操作如果容器不存在返回ERR404_No_Such_Container，如果UploadingObj不存在，返回ERR404_No_Such_Upload。</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Complete Multipart Upload</w:t>
      </w:r>
    </w:p>
    <w:p w:rsidR="0088677D" w:rsidRPr="00CC02E5" w:rsidRDefault="0088677D" w:rsidP="00E970D8">
      <w:pPr>
        <w:spacing w:line="360" w:lineRule="auto"/>
        <w:ind w:left="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完成Multipart上传，只有MultiPart的对象所属人可以操作。</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该操作如果容器不存在返回ERR404_No_Such_Container，如果UploadingObj不存在返回ERR404_No_Such_Upload。</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Abort MultiPart Upload</w:t>
      </w:r>
    </w:p>
    <w:p w:rsidR="0088677D" w:rsidRPr="00CC02E5" w:rsidRDefault="0088677D" w:rsidP="00E970D8">
      <w:pPr>
        <w:spacing w:line="360" w:lineRule="auto"/>
        <w:ind w:left="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取消Multipart上传，此操作除了MultiPart的对象所属人之外，容器的所属人也有权限操作。</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该操作如果容器不存在返回ERR404_No_Such_Container，如果UploadingObj不存在返回ERR404_No_Such_Upload。</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List Parts</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查看某个UploadingObj的Part列表，此操作除了MultiPart的对象所属人之外，容器的所属人也有权限操作。</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lastRenderedPageBreak/>
        <w:t>该操作如果容器不存在返回ERR404_No_Such_Container，如果UploadingObj不存在返回ERR404_No_Such_Upload。</w:t>
      </w:r>
    </w:p>
    <w:p w:rsidR="006518EB" w:rsidRPr="00CC02E5" w:rsidRDefault="0088677D" w:rsidP="00E970D8">
      <w:pPr>
        <w:numPr>
          <w:ilvl w:val="0"/>
          <w:numId w:val="57"/>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List Multipart uploads</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查看容器下面的UploadingObj列表，</w:t>
      </w:r>
      <w:r w:rsidR="00F22CDC" w:rsidRPr="00CC02E5">
        <w:rPr>
          <w:rFonts w:asciiTheme="minorEastAsia" w:eastAsiaTheme="minorEastAsia" w:hAnsiTheme="minorEastAsia" w:hint="eastAsia"/>
          <w:sz w:val="21"/>
          <w:szCs w:val="21"/>
        </w:rPr>
        <w:t>此操作用户有容器的读权限即可操作</w:t>
      </w:r>
      <w:r w:rsidRPr="00CC02E5">
        <w:rPr>
          <w:rFonts w:asciiTheme="minorEastAsia" w:eastAsiaTheme="minorEastAsia" w:hAnsiTheme="minorEastAsia" w:hint="eastAsia"/>
          <w:iCs/>
          <w:sz w:val="21"/>
          <w:szCs w:val="21"/>
        </w:rPr>
        <w:t>。</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该操作如果容器不存在返回ERR404_No_Such_Container。</w:t>
      </w:r>
    </w:p>
    <w:p w:rsidR="006518EB" w:rsidRPr="00CC02E5" w:rsidRDefault="0088677D" w:rsidP="00E970D8">
      <w:pPr>
        <w:pStyle w:val="2"/>
        <w:spacing w:line="360" w:lineRule="auto"/>
      </w:pPr>
      <w:bookmarkStart w:id="32" w:name="_Toc356898807"/>
      <w:r w:rsidRPr="00CC02E5">
        <w:rPr>
          <w:rFonts w:hint="eastAsia"/>
        </w:rPr>
        <w:t>访问期限</w:t>
      </w:r>
      <w:bookmarkEnd w:id="32"/>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对象通过设置访问控制列表，可以将某个用户的对象共享给其他用户。</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Consle资源管理系统提供一个页面生成URL，该URL中携带了对象的过期时间，共享用户在过期时间内可以</w:t>
      </w:r>
      <w:proofErr w:type="gramStart"/>
      <w:r w:rsidRPr="00CC02E5">
        <w:rPr>
          <w:rFonts w:asciiTheme="minorEastAsia" w:eastAsiaTheme="minorEastAsia" w:hAnsiTheme="minorEastAsia" w:hint="eastAsia"/>
          <w:iCs/>
          <w:sz w:val="21"/>
          <w:szCs w:val="21"/>
          <w:lang w:eastAsia="zh-CN"/>
        </w:rPr>
        <w:t>正常访问</w:t>
      </w:r>
      <w:proofErr w:type="gramEnd"/>
      <w:r w:rsidRPr="00CC02E5">
        <w:rPr>
          <w:rFonts w:asciiTheme="minorEastAsia" w:eastAsiaTheme="minorEastAsia" w:hAnsiTheme="minorEastAsia" w:hint="eastAsia"/>
          <w:iCs/>
          <w:sz w:val="21"/>
          <w:szCs w:val="21"/>
          <w:lang w:eastAsia="zh-CN"/>
        </w:rPr>
        <w:t>该对象；当超出过期时间后将会无法访问对象，这个过期时间就是对象的访问期限。如果想详细了解</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Consle资源管理系统请参考文档《</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Console用户使用指南》。</w:t>
      </w:r>
    </w:p>
    <w:p w:rsidR="0088677D" w:rsidRPr="00CC02E5" w:rsidRDefault="0088677D" w:rsidP="00E970D8">
      <w:pPr>
        <w:spacing w:line="360" w:lineRule="auto"/>
        <w:rPr>
          <w:rFonts w:asciiTheme="minorEastAsia" w:eastAsiaTheme="minorEastAsia" w:hAnsiTheme="minorEastAsia"/>
          <w:sz w:val="21"/>
          <w:szCs w:val="21"/>
          <w:lang w:eastAsia="zh-CN"/>
        </w:rPr>
      </w:pPr>
    </w:p>
    <w:p w:rsidR="006518EB" w:rsidRPr="00CC02E5" w:rsidRDefault="0088677D" w:rsidP="00E970D8">
      <w:pPr>
        <w:pStyle w:val="1"/>
        <w:spacing w:line="360" w:lineRule="auto"/>
        <w:rPr>
          <w:lang w:eastAsia="zh-CN"/>
        </w:rPr>
      </w:pPr>
      <w:bookmarkStart w:id="33" w:name="_Toc356898808"/>
      <w:r w:rsidRPr="00CC02E5">
        <w:rPr>
          <w:rFonts w:hint="eastAsia"/>
          <w:lang w:eastAsia="zh-CN"/>
        </w:rPr>
        <w:lastRenderedPageBreak/>
        <w:t>访问控制列表（</w:t>
      </w:r>
      <w:r w:rsidRPr="00CC02E5">
        <w:rPr>
          <w:rFonts w:hint="eastAsia"/>
          <w:lang w:eastAsia="zh-CN"/>
        </w:rPr>
        <w:t>ACL</w:t>
      </w:r>
      <w:r w:rsidRPr="00CC02E5">
        <w:rPr>
          <w:rFonts w:hint="eastAsia"/>
          <w:lang w:eastAsia="zh-CN"/>
        </w:rPr>
        <w:t>）</w:t>
      </w:r>
      <w:bookmarkEnd w:id="33"/>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访问控制列表定义了一系列的访问控制，访问控制由权限授予人和权限组成，授予人包括匿名用户和注册用户。容器和对象都可以设置访问控制列表。</w:t>
      </w:r>
    </w:p>
    <w:p w:rsidR="006518EB" w:rsidRPr="00CC02E5" w:rsidRDefault="0088677D" w:rsidP="00E970D8">
      <w:pPr>
        <w:pStyle w:val="2"/>
        <w:spacing w:line="360" w:lineRule="auto"/>
      </w:pPr>
      <w:bookmarkStart w:id="34" w:name="_Toc356898809"/>
      <w:r w:rsidRPr="00CC02E5">
        <w:rPr>
          <w:rFonts w:hint="eastAsia"/>
          <w:lang w:eastAsia="zh-CN"/>
        </w:rPr>
        <w:t>权限</w:t>
      </w:r>
      <w:r w:rsidRPr="00CC02E5">
        <w:rPr>
          <w:rFonts w:hint="eastAsia"/>
        </w:rPr>
        <w:t>定义</w:t>
      </w:r>
      <w:bookmarkEnd w:id="34"/>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系统支持的ACL宏定义如下表：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685"/>
        <w:gridCol w:w="3934"/>
      </w:tblGrid>
      <w:tr w:rsidR="0088677D" w:rsidRPr="00CC02E5" w:rsidTr="007E0089">
        <w:tc>
          <w:tcPr>
            <w:tcW w:w="1952"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ACL宏</w:t>
            </w:r>
          </w:p>
        </w:tc>
        <w:tc>
          <w:tcPr>
            <w:tcW w:w="3685"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容器级访问控制功能</w:t>
            </w:r>
          </w:p>
        </w:tc>
        <w:tc>
          <w:tcPr>
            <w:tcW w:w="3934"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对象级访问控制功能</w:t>
            </w:r>
          </w:p>
        </w:tc>
      </w:tr>
      <w:tr w:rsidR="0088677D" w:rsidRPr="00CC02E5" w:rsidTr="007E0089">
        <w:tc>
          <w:tcPr>
            <w:tcW w:w="1952"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READ</w:t>
            </w:r>
          </w:p>
        </w:tc>
        <w:tc>
          <w:tcPr>
            <w:tcW w:w="3685" w:type="dxa"/>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允许对容器执行列出对象的操作</w:t>
            </w:r>
          </w:p>
        </w:tc>
        <w:tc>
          <w:tcPr>
            <w:tcW w:w="3934" w:type="dxa"/>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允许读取对象数据和元数据（除ACL）</w:t>
            </w:r>
          </w:p>
        </w:tc>
      </w:tr>
      <w:tr w:rsidR="0088677D" w:rsidRPr="00CC02E5" w:rsidTr="007E0089">
        <w:tc>
          <w:tcPr>
            <w:tcW w:w="1952"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WRITE</w:t>
            </w:r>
          </w:p>
        </w:tc>
        <w:tc>
          <w:tcPr>
            <w:tcW w:w="3685" w:type="dxa"/>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允许创建、覆盖、删除该容器中的对象和对象元数据</w:t>
            </w:r>
          </w:p>
        </w:tc>
        <w:tc>
          <w:tcPr>
            <w:tcW w:w="3934"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不支持</w:t>
            </w:r>
          </w:p>
        </w:tc>
      </w:tr>
      <w:tr w:rsidR="0088677D" w:rsidRPr="00CC02E5" w:rsidTr="007E0089">
        <w:tc>
          <w:tcPr>
            <w:tcW w:w="1952"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READ_ACP</w:t>
            </w:r>
          </w:p>
        </w:tc>
        <w:tc>
          <w:tcPr>
            <w:tcW w:w="7619" w:type="dxa"/>
            <w:gridSpan w:val="2"/>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只有容器和对象的拥有者有该权限，缺省隐含有该权限</w:t>
            </w:r>
          </w:p>
        </w:tc>
      </w:tr>
      <w:tr w:rsidR="0088677D" w:rsidRPr="00CC02E5" w:rsidTr="007E0089">
        <w:tc>
          <w:tcPr>
            <w:tcW w:w="1952"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WRITE_ACP</w:t>
            </w:r>
          </w:p>
        </w:tc>
        <w:tc>
          <w:tcPr>
            <w:tcW w:w="7619" w:type="dxa"/>
            <w:gridSpan w:val="2"/>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只有容器和对象的拥有者有该权限，缺省隐含有该权限</w:t>
            </w:r>
          </w:p>
        </w:tc>
      </w:tr>
      <w:tr w:rsidR="0088677D" w:rsidRPr="00CC02E5" w:rsidTr="007E0089">
        <w:tc>
          <w:tcPr>
            <w:tcW w:w="1952"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FULL_CONTROL</w:t>
            </w:r>
          </w:p>
        </w:tc>
        <w:tc>
          <w:tcPr>
            <w:tcW w:w="7619" w:type="dxa"/>
            <w:gridSpan w:val="2"/>
          </w:tcPr>
          <w:p w:rsidR="0088677D" w:rsidRPr="00CC02E5" w:rsidRDefault="0088677D" w:rsidP="00E970D8">
            <w:pPr>
              <w:spacing w:before="120" w:line="360" w:lineRule="auto"/>
              <w:ind w:left="108"/>
              <w:rPr>
                <w:rFonts w:asciiTheme="minorEastAsia" w:eastAsiaTheme="minorEastAsia" w:hAnsiTheme="minorEastAsia" w:cs="Arial"/>
                <w:sz w:val="21"/>
                <w:szCs w:val="21"/>
                <w:lang w:eastAsia="zh-CN"/>
              </w:rPr>
            </w:pPr>
            <w:r w:rsidRPr="00CC02E5">
              <w:rPr>
                <w:rFonts w:asciiTheme="minorEastAsia" w:eastAsiaTheme="minorEastAsia" w:hAnsiTheme="minorEastAsia" w:cs="Arial" w:hint="eastAsia"/>
                <w:sz w:val="21"/>
                <w:szCs w:val="21"/>
                <w:lang w:eastAsia="zh-CN"/>
              </w:rPr>
              <w:t>允许非拥有者用户拥有READ、WRITE权限，拥有者拥有全部权限</w:t>
            </w:r>
            <w:r w:rsidRPr="00CC02E5">
              <w:rPr>
                <w:rFonts w:asciiTheme="minorEastAsia" w:eastAsiaTheme="minorEastAsia" w:hAnsiTheme="minorEastAsia" w:cs="Arial"/>
                <w:sz w:val="21"/>
                <w:szCs w:val="21"/>
                <w:lang w:eastAsia="zh-CN"/>
              </w:rPr>
              <w:t xml:space="preserve"> </w:t>
            </w:r>
          </w:p>
        </w:tc>
      </w:tr>
    </w:tbl>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hint="eastAsia"/>
          <w:iCs/>
          <w:sz w:val="21"/>
          <w:szCs w:val="21"/>
        </w:rPr>
        <w:t>例如</w:t>
      </w:r>
      <w:proofErr w:type="gramStart"/>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UserID，READ|WRITE]</w:t>
      </w:r>
      <w:r w:rsidRPr="00CC02E5">
        <w:rPr>
          <w:rFonts w:asciiTheme="minorEastAsia" w:eastAsiaTheme="minorEastAsia" w:hAnsiTheme="minorEastAsia"/>
          <w:iCs/>
          <w:sz w:val="21"/>
          <w:szCs w:val="21"/>
        </w:rPr>
        <w:t xml:space="preserve"> </w:t>
      </w:r>
      <w:r w:rsidRPr="00CC02E5">
        <w:rPr>
          <w:rFonts w:asciiTheme="minorEastAsia" w:eastAsiaTheme="minorEastAsia" w:hAnsiTheme="minorEastAsia" w:hint="eastAsia"/>
          <w:iCs/>
          <w:sz w:val="21"/>
          <w:szCs w:val="21"/>
        </w:rPr>
        <w:t>是容器</w:t>
      </w:r>
      <w:r w:rsidRPr="00CC02E5">
        <w:rPr>
          <w:rFonts w:asciiTheme="minorEastAsia" w:eastAsiaTheme="minorEastAsia" w:hAnsiTheme="minorEastAsia"/>
          <w:iCs/>
          <w:sz w:val="21"/>
          <w:szCs w:val="21"/>
        </w:rPr>
        <w:t>ContainerName</w:t>
      </w:r>
      <w:r w:rsidRPr="00CC02E5">
        <w:rPr>
          <w:rFonts w:asciiTheme="minorEastAsia" w:eastAsiaTheme="minorEastAsia" w:hAnsiTheme="minorEastAsia" w:hint="eastAsia"/>
          <w:iCs/>
          <w:sz w:val="21"/>
          <w:szCs w:val="21"/>
        </w:rPr>
        <w:t>的一组访问控制定义，那么用户</w:t>
      </w:r>
      <w:r w:rsidRPr="00CC02E5">
        <w:rPr>
          <w:rFonts w:asciiTheme="minorEastAsia" w:eastAsiaTheme="minorEastAsia" w:hAnsiTheme="minorEastAsia"/>
          <w:iCs/>
          <w:sz w:val="21"/>
          <w:szCs w:val="21"/>
        </w:rPr>
        <w:t>UserID</w:t>
      </w:r>
      <w:r w:rsidRPr="00CC02E5">
        <w:rPr>
          <w:rFonts w:asciiTheme="minorEastAsia" w:eastAsiaTheme="minorEastAsia" w:hAnsiTheme="minorEastAsia" w:hint="eastAsia"/>
          <w:iCs/>
          <w:sz w:val="21"/>
          <w:szCs w:val="21"/>
        </w:rPr>
        <w:t>可以列出容器</w:t>
      </w:r>
      <w:r w:rsidRPr="00CC02E5">
        <w:rPr>
          <w:rFonts w:asciiTheme="minorEastAsia" w:eastAsiaTheme="minorEastAsia" w:hAnsiTheme="minorEastAsia"/>
          <w:iCs/>
          <w:sz w:val="21"/>
          <w:szCs w:val="21"/>
        </w:rPr>
        <w:t>ContainerName</w:t>
      </w:r>
      <w:r w:rsidRPr="00CC02E5">
        <w:rPr>
          <w:rFonts w:asciiTheme="minorEastAsia" w:eastAsiaTheme="minorEastAsia" w:hAnsiTheme="minorEastAsia" w:hint="eastAsia"/>
          <w:iCs/>
          <w:sz w:val="21"/>
          <w:szCs w:val="21"/>
        </w:rPr>
        <w:t>的对象列表，可以创建、覆盖、删除容器</w:t>
      </w:r>
      <w:r w:rsidRPr="00CC02E5">
        <w:rPr>
          <w:rFonts w:asciiTheme="minorEastAsia" w:eastAsiaTheme="minorEastAsia" w:hAnsiTheme="minorEastAsia"/>
          <w:iCs/>
          <w:sz w:val="21"/>
          <w:szCs w:val="21"/>
        </w:rPr>
        <w:t>ContainerName</w:t>
      </w:r>
      <w:r w:rsidRPr="00CC02E5">
        <w:rPr>
          <w:rFonts w:asciiTheme="minorEastAsia" w:eastAsiaTheme="minorEastAsia" w:hAnsiTheme="minorEastAsia" w:hint="eastAsia"/>
          <w:iCs/>
          <w:sz w:val="21"/>
          <w:szCs w:val="21"/>
        </w:rPr>
        <w:t>中的对象和对象元数据。如果</w:t>
      </w:r>
      <w:r w:rsidRPr="00CC02E5">
        <w:rPr>
          <w:rFonts w:asciiTheme="minorEastAsia" w:eastAsiaTheme="minorEastAsia" w:hAnsiTheme="minorEastAsia"/>
          <w:iCs/>
          <w:sz w:val="21"/>
          <w:szCs w:val="21"/>
        </w:rPr>
        <w:t>UserID</w:t>
      </w:r>
      <w:r w:rsidRPr="00CC02E5">
        <w:rPr>
          <w:rFonts w:asciiTheme="minorEastAsia" w:eastAsiaTheme="minorEastAsia" w:hAnsiTheme="minorEastAsia" w:hint="eastAsia"/>
          <w:iCs/>
          <w:sz w:val="21"/>
          <w:szCs w:val="21"/>
        </w:rPr>
        <w:t>是容器</w:t>
      </w:r>
      <w:r w:rsidRPr="00CC02E5">
        <w:rPr>
          <w:rFonts w:asciiTheme="minorEastAsia" w:eastAsiaTheme="minorEastAsia" w:hAnsiTheme="minorEastAsia"/>
          <w:iCs/>
          <w:sz w:val="21"/>
          <w:szCs w:val="21"/>
        </w:rPr>
        <w:t>ContainerName</w:t>
      </w:r>
      <w:r w:rsidRPr="00CC02E5">
        <w:rPr>
          <w:rFonts w:asciiTheme="minorEastAsia" w:eastAsiaTheme="minorEastAsia" w:hAnsiTheme="minorEastAsia" w:hint="eastAsia"/>
          <w:iCs/>
          <w:sz w:val="21"/>
          <w:szCs w:val="21"/>
        </w:rPr>
        <w:t>的拥有者，</w:t>
      </w:r>
      <w:r w:rsidRPr="00CC02E5">
        <w:rPr>
          <w:rFonts w:asciiTheme="minorEastAsia" w:eastAsiaTheme="minorEastAsia" w:hAnsiTheme="minorEastAsia"/>
          <w:iCs/>
          <w:sz w:val="21"/>
          <w:szCs w:val="21"/>
        </w:rPr>
        <w:t>UserID</w:t>
      </w:r>
      <w:r w:rsidRPr="00CC02E5">
        <w:rPr>
          <w:rFonts w:asciiTheme="minorEastAsia" w:eastAsiaTheme="minorEastAsia" w:hAnsiTheme="minorEastAsia" w:hint="eastAsia"/>
          <w:iCs/>
          <w:sz w:val="21"/>
          <w:szCs w:val="21"/>
        </w:rPr>
        <w:t>还可以读写容器的ACL。</w:t>
      </w:r>
    </w:p>
    <w:p w:rsidR="006518EB" w:rsidRPr="00CC02E5" w:rsidRDefault="0088677D" w:rsidP="00E970D8">
      <w:pPr>
        <w:pStyle w:val="2"/>
        <w:spacing w:line="360" w:lineRule="auto"/>
      </w:pPr>
      <w:bookmarkStart w:id="35" w:name="_Toc356898810"/>
      <w:r w:rsidRPr="00CC02E5">
        <w:rPr>
          <w:rFonts w:hint="eastAsia"/>
          <w:lang w:eastAsia="zh-CN"/>
        </w:rPr>
        <w:t>特殊用户定义</w:t>
      </w:r>
      <w:bookmarkEnd w:id="35"/>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系统包含两类特殊用户标识,普通用户不能使用：</w:t>
      </w:r>
    </w:p>
    <w:p w:rsidR="006518EB" w:rsidRPr="00CC02E5" w:rsidRDefault="0088677D" w:rsidP="00E970D8">
      <w:pPr>
        <w:numPr>
          <w:ilvl w:val="0"/>
          <w:numId w:val="51"/>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CMCC-OBS-ALL-REGISTED-USERS：所有已注册的CMCC对象存储业务用户</w:t>
      </w:r>
    </w:p>
    <w:p w:rsidR="006518EB" w:rsidRPr="00CC02E5" w:rsidRDefault="0088677D" w:rsidP="00E970D8">
      <w:pPr>
        <w:numPr>
          <w:ilvl w:val="0"/>
          <w:numId w:val="51"/>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CMCC-OBS-ANONYMOUS-USERS：匿名用户</w:t>
      </w:r>
    </w:p>
    <w:p w:rsidR="006518EB" w:rsidRPr="00CC02E5" w:rsidRDefault="0088677D" w:rsidP="00E970D8">
      <w:pPr>
        <w:pStyle w:val="2"/>
        <w:spacing w:line="360" w:lineRule="auto"/>
      </w:pPr>
      <w:bookmarkStart w:id="36" w:name="_Toc356898811"/>
      <w:r w:rsidRPr="00CC02E5">
        <w:rPr>
          <w:rFonts w:hint="eastAsia"/>
        </w:rPr>
        <w:lastRenderedPageBreak/>
        <w:t>访问控制模式</w:t>
      </w:r>
      <w:r w:rsidRPr="00CC02E5">
        <w:rPr>
          <w:rFonts w:hint="eastAsia"/>
          <w:lang w:eastAsia="zh-CN"/>
        </w:rPr>
        <w:t>定义</w:t>
      </w:r>
      <w:bookmarkEnd w:id="36"/>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系统在执行对象或容器的PUT操作时，可以通过使用扩展头“x-cmcc-acl”的方式，同步设置对象或容器的访问控制列表，下表是根据常见的访问控制模式，封装的一些常见的访问控制模式：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4"/>
        <w:gridCol w:w="6847"/>
      </w:tblGrid>
      <w:tr w:rsidR="0088677D" w:rsidRPr="00CC02E5" w:rsidTr="007E0089">
        <w:tc>
          <w:tcPr>
            <w:tcW w:w="2724"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访问控制模式宏</w:t>
            </w:r>
          </w:p>
        </w:tc>
        <w:tc>
          <w:tcPr>
            <w:tcW w:w="6847"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描述说明</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default</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拥有者具有FULL_CONTROL的权限，容器或对象创建时，缺省权限就是</w:t>
            </w:r>
            <w:r w:rsidRPr="00CC02E5">
              <w:rPr>
                <w:rFonts w:asciiTheme="minorEastAsia" w:eastAsiaTheme="minorEastAsia" w:hAnsiTheme="minorEastAsia" w:cs="Arial"/>
                <w:b/>
                <w:bCs/>
                <w:sz w:val="21"/>
                <w:szCs w:val="21"/>
              </w:rPr>
              <w:t>default</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anonymous-read</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拥有者具有FULL_CONTROL权限，匿名用户拥有READ权限</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anonymous-read-write</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拥有者具有FULL_CONTROL权限，匿名用户拥有READ</w:t>
            </w:r>
            <w:r w:rsidRPr="00CC02E5">
              <w:rPr>
                <w:rFonts w:asciiTheme="minorEastAsia" w:eastAsiaTheme="minorEastAsia" w:hAnsiTheme="minorEastAsia" w:cs="Arial"/>
                <w:sz w:val="21"/>
                <w:szCs w:val="21"/>
              </w:rPr>
              <w:t xml:space="preserve"> | </w:t>
            </w:r>
            <w:r w:rsidRPr="00CC02E5">
              <w:rPr>
                <w:rFonts w:asciiTheme="minorEastAsia" w:eastAsiaTheme="minorEastAsia" w:hAnsiTheme="minorEastAsia" w:cs="Arial" w:hint="eastAsia"/>
                <w:sz w:val="21"/>
                <w:szCs w:val="21"/>
              </w:rPr>
              <w:t>WRITE权限</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宋体"/>
                <w:sz w:val="21"/>
                <w:szCs w:val="21"/>
              </w:rPr>
            </w:pPr>
            <w:r w:rsidRPr="00CC02E5">
              <w:rPr>
                <w:rFonts w:asciiTheme="minorEastAsia" w:eastAsiaTheme="minorEastAsia" w:hAnsiTheme="minorEastAsia" w:cs="Arial"/>
                <w:b/>
                <w:bCs/>
                <w:sz w:val="21"/>
                <w:szCs w:val="21"/>
              </w:rPr>
              <w:t>obs-user-read</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拥有者具有FULL_CONTROL权限，任意注册用户拥有READ权限</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obs-user-read-write</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拥有者具有FULL_CONTROL权限，任意注册用户拥有READ</w:t>
            </w:r>
            <w:r w:rsidRPr="00CC02E5">
              <w:rPr>
                <w:rFonts w:asciiTheme="minorEastAsia" w:eastAsiaTheme="minorEastAsia" w:hAnsiTheme="minorEastAsia" w:cs="Arial"/>
                <w:sz w:val="21"/>
                <w:szCs w:val="21"/>
              </w:rPr>
              <w:t xml:space="preserve"> | </w:t>
            </w:r>
            <w:r w:rsidRPr="00CC02E5">
              <w:rPr>
                <w:rFonts w:asciiTheme="minorEastAsia" w:eastAsiaTheme="minorEastAsia" w:hAnsiTheme="minorEastAsia" w:cs="Arial" w:hint="eastAsia"/>
                <w:sz w:val="21"/>
                <w:szCs w:val="21"/>
              </w:rPr>
              <w:t>WRITE权限</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container-owner-read</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对于容器操作：等同于</w:t>
            </w:r>
            <w:r w:rsidRPr="00CC02E5">
              <w:rPr>
                <w:rFonts w:asciiTheme="minorEastAsia" w:eastAsiaTheme="minorEastAsia" w:hAnsiTheme="minorEastAsia" w:cs="Arial"/>
                <w:b/>
                <w:bCs/>
                <w:sz w:val="21"/>
                <w:szCs w:val="21"/>
              </w:rPr>
              <w:t>default</w:t>
            </w:r>
            <w:r w:rsidRPr="00CC02E5">
              <w:rPr>
                <w:rFonts w:asciiTheme="minorEastAsia" w:eastAsiaTheme="minorEastAsia" w:hAnsiTheme="minorEastAsia" w:cs="Arial" w:hint="eastAsia"/>
                <w:sz w:val="21"/>
                <w:szCs w:val="21"/>
              </w:rPr>
              <w:t>模式；</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对于对象操作：对象拥有者具有FULL_CONTROL权限，对象所在容器的拥有者，拥有READ权限；</w:t>
            </w:r>
          </w:p>
        </w:tc>
      </w:tr>
      <w:tr w:rsidR="0088677D" w:rsidRPr="00CC02E5" w:rsidTr="007E0089">
        <w:tc>
          <w:tcPr>
            <w:tcW w:w="2724" w:type="dxa"/>
          </w:tcPr>
          <w:p w:rsidR="0088677D" w:rsidRPr="00CC02E5" w:rsidRDefault="0088677D" w:rsidP="00E970D8">
            <w:pPr>
              <w:spacing w:before="120" w:line="360" w:lineRule="auto"/>
              <w:ind w:left="108"/>
              <w:rPr>
                <w:rFonts w:asciiTheme="minorEastAsia" w:eastAsiaTheme="minorEastAsia" w:hAnsiTheme="minorEastAsia" w:cs="Arial"/>
                <w:b/>
                <w:bCs/>
                <w:sz w:val="21"/>
                <w:szCs w:val="21"/>
              </w:rPr>
            </w:pPr>
            <w:r w:rsidRPr="00CC02E5">
              <w:rPr>
                <w:rFonts w:asciiTheme="minorEastAsia" w:eastAsiaTheme="minorEastAsia" w:hAnsiTheme="minorEastAsia" w:cs="Arial"/>
                <w:b/>
                <w:bCs/>
                <w:sz w:val="21"/>
                <w:szCs w:val="21"/>
              </w:rPr>
              <w:t>container-owner-full-control</w:t>
            </w:r>
          </w:p>
        </w:tc>
        <w:tc>
          <w:tcPr>
            <w:tcW w:w="684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对于容器操作：等同于</w:t>
            </w:r>
            <w:r w:rsidRPr="00CC02E5">
              <w:rPr>
                <w:rFonts w:asciiTheme="minorEastAsia" w:eastAsiaTheme="minorEastAsia" w:hAnsiTheme="minorEastAsia" w:cs="Arial"/>
                <w:b/>
                <w:bCs/>
                <w:sz w:val="21"/>
                <w:szCs w:val="21"/>
              </w:rPr>
              <w:t>default</w:t>
            </w:r>
            <w:r w:rsidRPr="00CC02E5">
              <w:rPr>
                <w:rFonts w:asciiTheme="minorEastAsia" w:eastAsiaTheme="minorEastAsia" w:hAnsiTheme="minorEastAsia" w:cs="Arial" w:hint="eastAsia"/>
                <w:sz w:val="21"/>
                <w:szCs w:val="21"/>
              </w:rPr>
              <w:t>模式；</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对于对象操作：对象拥有者具有FULL_CONTROL权限，对象所在容器的拥有者，拥有FULL_CONTROL权限；</w:t>
            </w:r>
          </w:p>
        </w:tc>
      </w:tr>
    </w:tbl>
    <w:p w:rsidR="0088677D" w:rsidRPr="00CC02E5" w:rsidRDefault="0088677D" w:rsidP="00E970D8">
      <w:pPr>
        <w:spacing w:line="360" w:lineRule="auto"/>
        <w:rPr>
          <w:rFonts w:asciiTheme="minorEastAsia" w:eastAsiaTheme="minorEastAsia" w:hAnsiTheme="minorEastAsia"/>
          <w:sz w:val="21"/>
          <w:szCs w:val="21"/>
        </w:rPr>
      </w:pPr>
    </w:p>
    <w:p w:rsidR="006518EB" w:rsidRPr="00CC02E5" w:rsidRDefault="0088677D" w:rsidP="00E970D8">
      <w:pPr>
        <w:pStyle w:val="1"/>
        <w:spacing w:line="360" w:lineRule="auto"/>
      </w:pPr>
      <w:bookmarkStart w:id="37" w:name="_Toc356898812"/>
      <w:r w:rsidRPr="00CC02E5">
        <w:rPr>
          <w:rFonts w:hint="eastAsia"/>
          <w:lang w:eastAsia="zh-CN"/>
        </w:rPr>
        <w:lastRenderedPageBreak/>
        <w:t>发送</w:t>
      </w:r>
      <w:r w:rsidRPr="00CC02E5">
        <w:rPr>
          <w:rFonts w:hint="eastAsia"/>
        </w:rPr>
        <w:t>请求</w:t>
      </w:r>
      <w:bookmarkEnd w:id="37"/>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提供的服务是REST接口。用户可以使用REST API或者</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SDK来发送请求消息到</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。任何</w:t>
      </w:r>
      <w:r w:rsidR="007A2039" w:rsidRPr="00CC02E5">
        <w:rPr>
          <w:rFonts w:asciiTheme="minorEastAsia" w:eastAsiaTheme="minorEastAsia" w:hAnsiTheme="minorEastAsia" w:hint="eastAsia"/>
          <w:iCs/>
          <w:sz w:val="21"/>
          <w:szCs w:val="21"/>
          <w:lang w:eastAsia="zh-CN"/>
        </w:rPr>
        <w:t>注册用户</w:t>
      </w:r>
      <w:r w:rsidR="0088677D" w:rsidRPr="00CC02E5">
        <w:rPr>
          <w:rFonts w:asciiTheme="minorEastAsia" w:eastAsiaTheme="minorEastAsia" w:hAnsiTheme="minorEastAsia" w:hint="eastAsia"/>
          <w:iCs/>
          <w:sz w:val="21"/>
          <w:szCs w:val="21"/>
          <w:lang w:eastAsia="zh-CN"/>
        </w:rPr>
        <w:t>与</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交互的消息都是需要认证的，认证成功对象存储系统才会接受发送请求。认证请求必须包含签名信息，签名信息是由访问凭证等信息加密生成的。如果用户使用的是</w:t>
      </w: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SDK，SDK会根据你提供的访问凭证来生成签名，如果使用的是REST接口，那么就需要自己写代码来生成签名信息。</w:t>
      </w:r>
    </w:p>
    <w:p w:rsidR="006518EB" w:rsidRPr="00CC02E5" w:rsidRDefault="0088677D" w:rsidP="00E970D8">
      <w:pPr>
        <w:pStyle w:val="2"/>
        <w:spacing w:line="360" w:lineRule="auto"/>
      </w:pPr>
      <w:bookmarkStart w:id="38" w:name="_Toc356898813"/>
      <w:r w:rsidRPr="00CC02E5">
        <w:rPr>
          <w:rFonts w:hint="eastAsia"/>
          <w:lang w:eastAsia="zh-CN"/>
        </w:rPr>
        <w:t>账户</w:t>
      </w:r>
      <w:bookmarkEnd w:id="38"/>
    </w:p>
    <w:p w:rsidR="00E362B9"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要发送请求消息到</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，首先需要创建一个</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账户，</w:t>
      </w:r>
      <w:r w:rsidR="004342F5" w:rsidRPr="00CC02E5">
        <w:rPr>
          <w:rFonts w:asciiTheme="minorEastAsia" w:eastAsiaTheme="minorEastAsia" w:hAnsiTheme="minorEastAsia" w:hint="eastAsia"/>
          <w:iCs/>
          <w:sz w:val="21"/>
          <w:szCs w:val="21"/>
          <w:lang w:eastAsia="zh-CN"/>
        </w:rPr>
        <w:t>账户可以通过两种形式创建，一种是</w:t>
      </w:r>
      <w:r w:rsidR="00F2525D" w:rsidRPr="00CC02E5">
        <w:rPr>
          <w:rFonts w:asciiTheme="minorEastAsia" w:eastAsiaTheme="minorEastAsia" w:hAnsiTheme="minorEastAsia" w:hint="eastAsia"/>
          <w:iCs/>
          <w:sz w:val="21"/>
          <w:szCs w:val="21"/>
          <w:lang w:eastAsia="zh-CN"/>
        </w:rPr>
        <w:t>在Web页面</w:t>
      </w:r>
      <w:r w:rsidR="004342F5" w:rsidRPr="00CC02E5">
        <w:rPr>
          <w:rFonts w:asciiTheme="minorEastAsia" w:eastAsiaTheme="minorEastAsia" w:hAnsiTheme="minorEastAsia" w:hint="eastAsia"/>
          <w:iCs/>
          <w:sz w:val="21"/>
          <w:szCs w:val="21"/>
          <w:lang w:eastAsia="zh-CN"/>
        </w:rPr>
        <w:t>通过</w:t>
      </w:r>
      <w:r w:rsidRPr="00CC02E5">
        <w:rPr>
          <w:rFonts w:asciiTheme="minorEastAsia" w:eastAsiaTheme="minorEastAsia" w:hAnsiTheme="minorEastAsia" w:hint="eastAsia"/>
          <w:iCs/>
          <w:sz w:val="21"/>
          <w:szCs w:val="21"/>
          <w:lang w:eastAsia="zh-CN"/>
        </w:rPr>
        <w:t>邮箱来注册，</w:t>
      </w:r>
      <w:r w:rsidR="007A2039" w:rsidRPr="00CC02E5">
        <w:rPr>
          <w:rFonts w:asciiTheme="minorEastAsia" w:eastAsiaTheme="minorEastAsia" w:hAnsiTheme="minorEastAsia" w:hint="eastAsia"/>
          <w:iCs/>
          <w:sz w:val="21"/>
          <w:szCs w:val="21"/>
          <w:lang w:eastAsia="zh-CN"/>
        </w:rPr>
        <w:t>注册邮箱</w:t>
      </w:r>
      <w:r w:rsidR="007A2039" w:rsidRPr="00CC02E5">
        <w:rPr>
          <w:rFonts w:asciiTheme="minorEastAsia" w:eastAsiaTheme="minorEastAsia" w:hAnsiTheme="minorEastAsia" w:hint="eastAsia"/>
          <w:sz w:val="21"/>
          <w:szCs w:val="21"/>
          <w:lang w:eastAsia="zh-CN"/>
        </w:rPr>
        <w:t>长度范围是[3，31]，密</w:t>
      </w:r>
      <w:r w:rsidR="007A2039" w:rsidRPr="00CC02E5">
        <w:rPr>
          <w:rFonts w:asciiTheme="minorEastAsia" w:eastAsiaTheme="minorEastAsia" w:hAnsiTheme="minorEastAsia" w:hint="eastAsia"/>
          <w:noProof/>
          <w:sz w:val="21"/>
          <w:szCs w:val="21"/>
          <w:lang w:eastAsia="zh-CN"/>
        </w:rPr>
        <w:t>码可以是任意字符，长度范围是[3，15]。</w:t>
      </w:r>
      <w:r w:rsidR="006F50F2" w:rsidRPr="00CC02E5">
        <w:rPr>
          <w:rFonts w:asciiTheme="minorEastAsia" w:eastAsiaTheme="minorEastAsia" w:hAnsiTheme="minorEastAsia" w:hint="eastAsia"/>
          <w:iCs/>
          <w:sz w:val="21"/>
          <w:szCs w:val="21"/>
          <w:lang w:eastAsia="zh-CN"/>
        </w:rPr>
        <w:t>注册流程请参考《</w:t>
      </w:r>
      <w:r w:rsidR="00467DA8">
        <w:rPr>
          <w:rFonts w:asciiTheme="minorEastAsia" w:eastAsiaTheme="minorEastAsia" w:hAnsiTheme="minorEastAsia" w:hint="eastAsia"/>
          <w:iCs/>
          <w:sz w:val="21"/>
          <w:szCs w:val="21"/>
          <w:lang w:eastAsia="zh-CN"/>
        </w:rPr>
        <w:t>云存储</w:t>
      </w:r>
      <w:r w:rsidR="006F50F2" w:rsidRPr="00CC02E5">
        <w:rPr>
          <w:rFonts w:asciiTheme="minorEastAsia" w:eastAsiaTheme="minorEastAsia" w:hAnsiTheme="minorEastAsia" w:hint="eastAsia"/>
          <w:sz w:val="21"/>
          <w:szCs w:val="21"/>
          <w:lang w:eastAsia="zh-CN"/>
        </w:rPr>
        <w:t>AAA使用手册</w:t>
      </w:r>
      <w:r w:rsidR="006F50F2" w:rsidRPr="00CC02E5">
        <w:rPr>
          <w:rFonts w:asciiTheme="minorEastAsia" w:eastAsiaTheme="minorEastAsia" w:hAnsiTheme="minorEastAsia" w:hint="eastAsia"/>
          <w:iCs/>
          <w:sz w:val="21"/>
          <w:szCs w:val="21"/>
          <w:lang w:eastAsia="zh-CN"/>
        </w:rPr>
        <w:t>》。另外一种方式是通过SOAP接口创建，用户ID</w:t>
      </w:r>
      <w:r w:rsidR="006F50F2" w:rsidRPr="00CC02E5">
        <w:rPr>
          <w:rFonts w:asciiTheme="minorEastAsia" w:eastAsiaTheme="minorEastAsia" w:hAnsiTheme="minorEastAsia" w:hint="eastAsia"/>
          <w:sz w:val="21"/>
          <w:szCs w:val="21"/>
          <w:lang w:eastAsia="zh-CN"/>
        </w:rPr>
        <w:t>可以由大小写字母，数字,“.”,“_”，“-”，“@</w:t>
      </w:r>
      <w:r w:rsidR="006F50F2" w:rsidRPr="00CC02E5">
        <w:rPr>
          <w:rFonts w:asciiTheme="minorEastAsia" w:eastAsiaTheme="minorEastAsia" w:hAnsiTheme="minorEastAsia"/>
          <w:sz w:val="21"/>
          <w:szCs w:val="21"/>
          <w:lang w:eastAsia="zh-CN"/>
        </w:rPr>
        <w:t>”</w:t>
      </w:r>
      <w:r w:rsidR="006F50F2" w:rsidRPr="00CC02E5">
        <w:rPr>
          <w:rFonts w:asciiTheme="minorEastAsia" w:eastAsiaTheme="minorEastAsia" w:hAnsiTheme="minorEastAsia" w:hint="eastAsia"/>
          <w:sz w:val="21"/>
          <w:szCs w:val="21"/>
          <w:lang w:eastAsia="zh-CN"/>
        </w:rPr>
        <w:t>构成，长度范围为[3，31]，SOAP接口</w:t>
      </w:r>
      <w:r w:rsidR="006F50F2" w:rsidRPr="00CC02E5">
        <w:rPr>
          <w:rFonts w:asciiTheme="minorEastAsia" w:eastAsiaTheme="minorEastAsia" w:hAnsiTheme="minorEastAsia" w:hint="eastAsia"/>
          <w:iCs/>
          <w:sz w:val="21"/>
          <w:szCs w:val="21"/>
          <w:lang w:eastAsia="zh-CN"/>
        </w:rPr>
        <w:t>参见章节6</w:t>
      </w:r>
      <w:r w:rsidR="00E362B9" w:rsidRPr="00CC02E5">
        <w:rPr>
          <w:rFonts w:asciiTheme="minorEastAsia" w:eastAsiaTheme="minorEastAsia" w:hAnsiTheme="minorEastAsia" w:hint="eastAsia"/>
          <w:iCs/>
          <w:sz w:val="21"/>
          <w:szCs w:val="21"/>
          <w:lang w:eastAsia="zh-CN"/>
        </w:rPr>
        <w:t>。</w:t>
      </w:r>
    </w:p>
    <w:p w:rsidR="006518EB" w:rsidRPr="00CC02E5" w:rsidRDefault="0088677D" w:rsidP="00E970D8">
      <w:pPr>
        <w:pStyle w:val="3"/>
        <w:spacing w:line="360" w:lineRule="auto"/>
        <w:rPr>
          <w:lang w:eastAsia="zh-CN"/>
        </w:rPr>
      </w:pPr>
      <w:bookmarkStart w:id="39" w:name="_Toc356898814"/>
      <w:r w:rsidRPr="00CC02E5">
        <w:rPr>
          <w:rFonts w:hint="eastAsia"/>
          <w:lang w:eastAsia="zh-CN"/>
        </w:rPr>
        <w:t>访问凭证</w:t>
      </w:r>
      <w:bookmarkEnd w:id="39"/>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访问凭证由签名密钥标识和签名密钥构成。签名密钥标识由20个字符构成，例如</w:t>
      </w:r>
      <w:r w:rsidR="00E362B9"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7ea5e2470957363f89ff</w:t>
      </w:r>
      <w:r w:rsidRPr="00CC02E5">
        <w:rPr>
          <w:rFonts w:asciiTheme="minorEastAsia" w:eastAsiaTheme="minorEastAsia" w:hAnsiTheme="minorEastAsia" w:hint="eastAsia"/>
          <w:iCs/>
          <w:sz w:val="21"/>
          <w:szCs w:val="21"/>
          <w:lang w:eastAsia="zh-CN"/>
        </w:rPr>
        <w:t>，签名密钥由40个字符构成，例如：</w:t>
      </w:r>
      <w:r w:rsidRPr="00CC02E5">
        <w:rPr>
          <w:rFonts w:asciiTheme="minorEastAsia" w:eastAsiaTheme="minorEastAsia" w:hAnsiTheme="minorEastAsia"/>
          <w:iCs/>
          <w:sz w:val="21"/>
          <w:szCs w:val="21"/>
          <w:lang w:eastAsia="zh-CN"/>
        </w:rPr>
        <w:t>kWcrlUX5JEDGM/LtmEENI/aVmYvHNif5zB+d9+c</w:t>
      </w:r>
      <w:r w:rsidRPr="00CC02E5">
        <w:rPr>
          <w:rFonts w:asciiTheme="minorEastAsia" w:eastAsiaTheme="minorEastAsia" w:hAnsiTheme="minorEastAsia" w:hint="eastAsia"/>
          <w:iCs/>
          <w:sz w:val="21"/>
          <w:szCs w:val="21"/>
          <w:lang w:eastAsia="zh-CN"/>
        </w:rPr>
        <w:t>t，签名密钥标识可以唯一确定一个账户。访问凭证的状态有激活和未激活两种状态，激活的访问凭证才是有效的，使用未激活的访问凭证不能够访问</w:t>
      </w:r>
      <w:r w:rsidR="00467DA8">
        <w:rPr>
          <w:rFonts w:asciiTheme="minorEastAsia" w:eastAsiaTheme="minorEastAsia" w:hAnsiTheme="minorEastAsia" w:hint="eastAsia"/>
          <w:iCs/>
          <w:sz w:val="21"/>
          <w:szCs w:val="21"/>
          <w:lang w:eastAsia="zh-CN"/>
        </w:rPr>
        <w:t>云存储</w:t>
      </w:r>
      <w:r w:rsidR="0058592B" w:rsidRPr="00CC02E5">
        <w:rPr>
          <w:rFonts w:asciiTheme="minorEastAsia" w:eastAsiaTheme="minorEastAsia" w:hAnsiTheme="minorEastAsia" w:hint="eastAsia"/>
          <w:iCs/>
          <w:sz w:val="21"/>
          <w:szCs w:val="21"/>
          <w:lang w:eastAsia="zh-CN"/>
        </w:rPr>
        <w:t>。</w:t>
      </w:r>
    </w:p>
    <w:p w:rsidR="006518EB" w:rsidRPr="00CC02E5" w:rsidRDefault="0088677D" w:rsidP="00E970D8">
      <w:pPr>
        <w:pStyle w:val="3"/>
        <w:spacing w:line="360" w:lineRule="auto"/>
      </w:pPr>
      <w:bookmarkStart w:id="40" w:name="_Toc356898815"/>
      <w:r w:rsidRPr="00CC02E5">
        <w:rPr>
          <w:rFonts w:hint="eastAsia"/>
          <w:lang w:eastAsia="zh-CN"/>
        </w:rPr>
        <w:t>管理访问凭证</w:t>
      </w:r>
      <w:bookmarkEnd w:id="40"/>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最多可以创建十个访问凭证，最多可以拥有两个激活的访问凭证。新创建的访问凭证是未激活的，激活后的访问凭证才可以有效使用。用户可以通过菜单将访问凭证失效，用户可以将所有访问凭证都失效；用户可以删除访问凭证。如果要详细了解访问凭证的管理，请参考文档《</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AAA使用手册》。</w:t>
      </w:r>
    </w:p>
    <w:p w:rsidR="006518EB" w:rsidRPr="00CC02E5" w:rsidRDefault="0088677D" w:rsidP="00E970D8">
      <w:pPr>
        <w:pStyle w:val="2"/>
        <w:spacing w:line="360" w:lineRule="auto"/>
        <w:rPr>
          <w:lang w:eastAsia="zh-CN"/>
        </w:rPr>
      </w:pPr>
      <w:bookmarkStart w:id="41" w:name="_Toc356898816"/>
      <w:r w:rsidRPr="00CC02E5">
        <w:rPr>
          <w:rFonts w:hint="eastAsia"/>
          <w:lang w:eastAsia="zh-CN"/>
        </w:rPr>
        <w:lastRenderedPageBreak/>
        <w:t>使用</w:t>
      </w:r>
      <w:r w:rsidRPr="00CC02E5">
        <w:rPr>
          <w:rFonts w:hint="eastAsia"/>
          <w:lang w:eastAsia="zh-CN"/>
        </w:rPr>
        <w:t>SDK</w:t>
      </w:r>
      <w:bookmarkEnd w:id="41"/>
    </w:p>
    <w:p w:rsidR="00402E60" w:rsidRPr="00CC02E5" w:rsidRDefault="00402E60" w:rsidP="00E970D8">
      <w:pPr>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使用SDK的时候需要由用户来指定是内网模式还是外网模式，内网模式指客户端和</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sz w:val="21"/>
          <w:szCs w:val="21"/>
          <w:lang w:eastAsia="zh-CN"/>
        </w:rPr>
        <w:t>在相同的</w:t>
      </w:r>
      <w:r w:rsidR="00A45107" w:rsidRPr="00CC02E5">
        <w:rPr>
          <w:rFonts w:asciiTheme="minorEastAsia" w:eastAsiaTheme="minorEastAsia" w:hAnsiTheme="minorEastAsia" w:hint="eastAsia"/>
          <w:sz w:val="21"/>
          <w:szCs w:val="21"/>
          <w:lang w:eastAsia="zh-CN"/>
        </w:rPr>
        <w:t>内网</w:t>
      </w:r>
      <w:r w:rsidRPr="00CC02E5">
        <w:rPr>
          <w:rFonts w:asciiTheme="minorEastAsia" w:eastAsiaTheme="minorEastAsia" w:hAnsiTheme="minorEastAsia" w:hint="eastAsia"/>
          <w:sz w:val="21"/>
          <w:szCs w:val="21"/>
          <w:lang w:eastAsia="zh-CN"/>
        </w:rPr>
        <w:t>，外网模式指客户端和</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sz w:val="21"/>
          <w:szCs w:val="21"/>
          <w:lang w:eastAsia="zh-CN"/>
        </w:rPr>
        <w:t>不在</w:t>
      </w:r>
      <w:r w:rsidR="00A45107" w:rsidRPr="00CC02E5">
        <w:rPr>
          <w:rFonts w:asciiTheme="minorEastAsia" w:eastAsiaTheme="minorEastAsia" w:hAnsiTheme="minorEastAsia" w:hint="eastAsia"/>
          <w:sz w:val="21"/>
          <w:szCs w:val="21"/>
          <w:lang w:eastAsia="zh-CN"/>
        </w:rPr>
        <w:t>同一个内网</w:t>
      </w:r>
      <w:r w:rsidRPr="00CC02E5">
        <w:rPr>
          <w:rFonts w:asciiTheme="minorEastAsia" w:eastAsiaTheme="minorEastAsia" w:hAnsiTheme="minorEastAsia" w:hint="eastAsia"/>
          <w:sz w:val="21"/>
          <w:szCs w:val="21"/>
          <w:lang w:eastAsia="zh-CN"/>
        </w:rPr>
        <w:t>。</w:t>
      </w:r>
    </w:p>
    <w:p w:rsidR="006518EB" w:rsidRPr="00CC02E5" w:rsidRDefault="0088677D" w:rsidP="00E970D8">
      <w:pPr>
        <w:pStyle w:val="3"/>
        <w:spacing w:line="360" w:lineRule="auto"/>
        <w:rPr>
          <w:lang w:eastAsia="zh-CN"/>
        </w:rPr>
      </w:pPr>
      <w:bookmarkStart w:id="42" w:name="_Toc356898817"/>
      <w:r w:rsidRPr="00CC02E5">
        <w:rPr>
          <w:rFonts w:hint="eastAsia"/>
        </w:rPr>
        <w:t>JAVA</w:t>
      </w:r>
      <w:r w:rsidRPr="00CC02E5">
        <w:rPr>
          <w:rFonts w:hint="eastAsia"/>
        </w:rPr>
        <w:t>版本</w:t>
      </w:r>
      <w:bookmarkEnd w:id="42"/>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使用JAVA版本的SDK，首先要根据配置文件“</w:t>
      </w:r>
      <w:r w:rsidR="00467DA8">
        <w:rPr>
          <w:rFonts w:asciiTheme="minorEastAsia" w:eastAsiaTheme="minorEastAsia" w:hAnsiTheme="minorEastAsia"/>
          <w:iCs/>
          <w:sz w:val="21"/>
          <w:szCs w:val="21"/>
        </w:rPr>
        <w:t>oNest</w:t>
      </w:r>
      <w:r w:rsidRPr="00CC02E5">
        <w:rPr>
          <w:rFonts w:asciiTheme="minorEastAsia" w:eastAsiaTheme="minorEastAsia" w:hAnsiTheme="minorEastAsia"/>
          <w:iCs/>
          <w:sz w:val="21"/>
          <w:szCs w:val="21"/>
        </w:rPr>
        <w:t>Credentials.properties</w:t>
      </w:r>
      <w:r w:rsidRPr="00CC02E5">
        <w:rPr>
          <w:rFonts w:asciiTheme="minorEastAsia" w:eastAsiaTheme="minorEastAsia" w:hAnsiTheme="minorEastAsia" w:hint="eastAsia"/>
          <w:iCs/>
          <w:sz w:val="21"/>
          <w:szCs w:val="21"/>
        </w:rPr>
        <w:t>”中的配置信息做初始化工作，配置文件中包含用户的访问凭证，</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rPr>
        <w:t>的地址信息</w:t>
      </w:r>
      <w:r w:rsidR="00596A5C" w:rsidRPr="00CC02E5">
        <w:rPr>
          <w:rFonts w:asciiTheme="minorEastAsia" w:eastAsiaTheme="minorEastAsia" w:hAnsiTheme="minorEastAsia" w:hint="eastAsia"/>
          <w:iCs/>
          <w:sz w:val="21"/>
          <w:szCs w:val="21"/>
        </w:rPr>
        <w:t>，内外网模式</w:t>
      </w:r>
      <w:r w:rsidRPr="00CC02E5">
        <w:rPr>
          <w:rFonts w:asciiTheme="minorEastAsia" w:eastAsiaTheme="minorEastAsia" w:hAnsiTheme="minorEastAsia" w:hint="eastAsia"/>
          <w:iCs/>
          <w:sz w:val="21"/>
          <w:szCs w:val="21"/>
        </w:rPr>
        <w:t>等，。初始化代码示例如下：</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ClientFactory</w:t>
      </w:r>
      <w:proofErr w:type="gramEnd"/>
      <w:r w:rsidR="0088677D" w:rsidRPr="00CC02E5">
        <w:rPr>
          <w:rFonts w:asciiTheme="minorEastAsia" w:eastAsiaTheme="minorEastAsia" w:hAnsiTheme="minorEastAsia"/>
          <w:iCs/>
          <w:sz w:val="21"/>
          <w:szCs w:val="21"/>
          <w:lang w:eastAsia="zh-CN"/>
        </w:rPr>
        <w:t xml:space="preserve"> ocf = </w:t>
      </w:r>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ClientFactory.getInstance();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PropertiesCredentials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 xml:space="preserve">Properites = new </w:t>
      </w:r>
      <w:proofErr w:type="gramStart"/>
      <w:r w:rsidRPr="00CC02E5">
        <w:rPr>
          <w:rFonts w:asciiTheme="minorEastAsia" w:eastAsiaTheme="minorEastAsia" w:hAnsiTheme="minorEastAsia"/>
          <w:iCs/>
          <w:sz w:val="21"/>
          <w:szCs w:val="21"/>
          <w:lang w:eastAsia="zh-CN"/>
        </w:rPr>
        <w:t>PropertiesCredentials(</w:t>
      </w:r>
      <w:proofErr w:type="gramEnd"/>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Credentials.properties");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ocf.setFactoryInfo(</w:t>
      </w:r>
      <w:proofErr w:type="gramEnd"/>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 xml:space="preserve">Properites,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Properites.get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HostAddr());</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proofErr w:type="gramEnd"/>
      <w:r w:rsidR="0088677D" w:rsidRPr="00CC02E5">
        <w:rPr>
          <w:rFonts w:asciiTheme="minorEastAsia" w:eastAsiaTheme="minorEastAsia" w:hAnsiTheme="minorEastAsia"/>
          <w:iCs/>
          <w:sz w:val="21"/>
          <w:szCs w:val="21"/>
          <w:lang w:eastAsia="zh-CN"/>
        </w:rPr>
        <w:t xml:space="preserve"> </w:t>
      </w:r>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String isIntraAddr = </w:t>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Properites.getIsIntraAddr(</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if(isIntraAddr.equals("true"))//</w:t>
      </w:r>
      <w:r w:rsidRPr="00CC02E5">
        <w:rPr>
          <w:rFonts w:asciiTheme="minorEastAsia" w:eastAsiaTheme="minorEastAsia" w:hAnsiTheme="minorEastAsia" w:hint="eastAsia"/>
          <w:iCs/>
          <w:sz w:val="21"/>
          <w:szCs w:val="21"/>
          <w:lang w:eastAsia="zh-CN"/>
        </w:rPr>
        <w:t>配置为内网地址</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proofErr w:type="gramEnd"/>
      <w:r w:rsidR="0088677D" w:rsidRPr="00CC02E5">
        <w:rPr>
          <w:rFonts w:asciiTheme="minorEastAsia" w:eastAsiaTheme="minorEastAsia" w:hAnsiTheme="minorEastAsia"/>
          <w:iCs/>
          <w:sz w:val="21"/>
          <w:szCs w:val="21"/>
          <w:lang w:eastAsia="zh-CN"/>
        </w:rPr>
        <w:t xml:space="preserve"> = ocf.getLocation(false,false);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else//</w:t>
      </w:r>
      <w:r w:rsidRPr="00CC02E5">
        <w:rPr>
          <w:rFonts w:asciiTheme="minorEastAsia" w:eastAsiaTheme="minorEastAsia" w:hAnsiTheme="minorEastAsia" w:hint="eastAsia"/>
          <w:iCs/>
          <w:sz w:val="21"/>
          <w:szCs w:val="21"/>
          <w:lang w:eastAsia="zh-CN"/>
        </w:rPr>
        <w:t>配置为外网地址</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proofErr w:type="gramEnd"/>
      <w:r w:rsidR="0088677D" w:rsidRPr="00CC02E5">
        <w:rPr>
          <w:rFonts w:asciiTheme="minorEastAsia" w:eastAsiaTheme="minorEastAsia" w:hAnsiTheme="minorEastAsia"/>
          <w:iCs/>
          <w:sz w:val="21"/>
          <w:szCs w:val="21"/>
          <w:lang w:eastAsia="zh-CN"/>
        </w:rPr>
        <w:t xml:space="preserve"> = ocf.getLocation(true,false);</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初始化</w:t>
      </w:r>
      <w:proofErr w:type="gramStart"/>
      <w:r w:rsidRPr="00CC02E5">
        <w:rPr>
          <w:rFonts w:asciiTheme="minorEastAsia" w:eastAsiaTheme="minorEastAsia" w:hAnsiTheme="minorEastAsia" w:hint="eastAsia"/>
          <w:iCs/>
          <w:sz w:val="21"/>
          <w:szCs w:val="21"/>
          <w:lang w:eastAsia="zh-CN"/>
        </w:rPr>
        <w:t>好的</w:t>
      </w:r>
      <w:r w:rsidR="00467DA8">
        <w:rPr>
          <w:rFonts w:asciiTheme="minorEastAsia" w:eastAsiaTheme="minorEastAsia" w:hAnsiTheme="minorEastAsia" w:hint="eastAsia"/>
          <w:iCs/>
          <w:sz w:val="21"/>
          <w:szCs w:val="21"/>
          <w:lang w:eastAsia="zh-CN"/>
        </w:rPr>
        <w:t>云</w:t>
      </w:r>
      <w:proofErr w:type="gramEnd"/>
      <w:r w:rsidR="00467DA8">
        <w:rPr>
          <w:rFonts w:asciiTheme="minorEastAsia" w:eastAsiaTheme="minorEastAsia" w:hAnsiTheme="minorEastAsia" w:hint="eastAsia"/>
          <w:iCs/>
          <w:sz w:val="21"/>
          <w:szCs w:val="21"/>
          <w:lang w:eastAsia="zh-CN"/>
        </w:rPr>
        <w:t>存储</w:t>
      </w:r>
      <w:r w:rsidRPr="00CC02E5">
        <w:rPr>
          <w:rFonts w:asciiTheme="minorEastAsia" w:eastAsiaTheme="minorEastAsia" w:hAnsiTheme="minorEastAsia" w:hint="eastAsia"/>
          <w:iCs/>
          <w:sz w:val="21"/>
          <w:szCs w:val="21"/>
          <w:lang w:eastAsia="zh-CN"/>
        </w:rPr>
        <w:t>对象可以对</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进行操作。</w:t>
      </w:r>
    </w:p>
    <w:p w:rsidR="003E4243" w:rsidRPr="003E4243" w:rsidRDefault="0088677D" w:rsidP="00E970D8">
      <w:pPr>
        <w:pStyle w:val="4"/>
        <w:spacing w:line="360" w:lineRule="auto"/>
        <w:rPr>
          <w:lang w:eastAsia="zh-CN"/>
        </w:rPr>
      </w:pPr>
      <w:r w:rsidRPr="00CC02E5">
        <w:rPr>
          <w:rFonts w:hint="eastAsia"/>
          <w:lang w:eastAsia="zh-CN"/>
        </w:rPr>
        <w:t>容器操作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获取用户所有容器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listBuckets</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)接口可以获取用户的容器列表，代码示例如下：</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for</w:t>
      </w:r>
      <w:proofErr w:type="gramEnd"/>
      <w:r w:rsidRPr="00CC02E5">
        <w:rPr>
          <w:rFonts w:asciiTheme="minorEastAsia" w:eastAsiaTheme="minorEastAsia" w:hAnsiTheme="minorEastAsia"/>
          <w:iCs/>
          <w:sz w:val="21"/>
          <w:szCs w:val="21"/>
          <w:lang w:eastAsia="zh-CN"/>
        </w:rPr>
        <w:t xml:space="preserve"> (Bucket bucket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.listBuckets())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System.out.println(</w:t>
      </w:r>
      <w:proofErr w:type="gramEnd"/>
      <w:r w:rsidRPr="00CC02E5">
        <w:rPr>
          <w:rFonts w:asciiTheme="minorEastAsia" w:eastAsiaTheme="minorEastAsia" w:hAnsiTheme="minorEastAsia"/>
          <w:iCs/>
          <w:sz w:val="21"/>
          <w:szCs w:val="21"/>
          <w:lang w:eastAsia="zh-CN"/>
        </w:rPr>
        <w:t>bucket.getName()+",create</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time:" + bucket.getCreationDate());</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创建容器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createBucket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)接口可以创建容器，下面的代码示例是创建容器“test_bucket”：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.createBucket("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 != null){</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600" w:firstLine="126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"Creating bucket " + bucketName + " sucess!\n");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"Creating bucket " + bucketName + " failed!\n");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删除容器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lastRenderedPageBreak/>
        <w:t>通过deleteBucket(</w:t>
      </w:r>
      <w:proofErr w:type="gramEnd"/>
      <w:r w:rsidRPr="00CC02E5">
        <w:rPr>
          <w:rFonts w:asciiTheme="minorEastAsia" w:eastAsiaTheme="minorEastAsia" w:hAnsiTheme="minorEastAsia" w:hint="eastAsia"/>
          <w:iCs/>
          <w:sz w:val="21"/>
          <w:szCs w:val="21"/>
        </w:rPr>
        <w:t>)接口可以删除容器，删除容器前需要先删除容器下面的对象，下面的代码示例是删除容器“test_bucket”：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.deleteBucket(</w:t>
      </w:r>
      <w:proofErr w:type="gramEnd"/>
      <w:r w:rsidR="0088677D" w:rsidRPr="00CC02E5">
        <w:rPr>
          <w:rFonts w:asciiTheme="minorEastAsia" w:eastAsiaTheme="minorEastAsia" w:hAnsiTheme="minorEastAsia"/>
          <w:iCs/>
          <w:sz w:val="21"/>
          <w:szCs w:val="21"/>
          <w:lang w:eastAsia="zh-CN"/>
        </w:rPr>
        <w: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setBucketAcl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)接口可以设置容器的权限，下面的代码示例是设置容器“test_bucket”的权限为test1可读写，test2可读写、可读写ACP：</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AccessControlList acl = new </w:t>
      </w:r>
      <w:proofErr w:type="gramStart"/>
      <w:r w:rsidRPr="00CC02E5">
        <w:rPr>
          <w:rFonts w:asciiTheme="minorEastAsia" w:eastAsiaTheme="minorEastAsia" w:hAnsiTheme="minorEastAsia"/>
          <w:iCs/>
          <w:sz w:val="21"/>
          <w:szCs w:val="21"/>
          <w:lang w:eastAsia="zh-CN"/>
        </w:rPr>
        <w:t>AccessControlList(</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Owner own = new </w:t>
      </w:r>
      <w:proofErr w:type="gramStart"/>
      <w:r w:rsidRPr="00CC02E5">
        <w:rPr>
          <w:rFonts w:asciiTheme="minorEastAsia" w:eastAsiaTheme="minorEastAsia" w:hAnsiTheme="minorEastAsia"/>
          <w:iCs/>
          <w:sz w:val="21"/>
          <w:szCs w:val="21"/>
          <w:lang w:eastAsia="zh-CN"/>
        </w:rPr>
        <w:t>Owner(</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own.setId(</w:t>
      </w:r>
      <w:proofErr w:type="gramEnd"/>
      <w:r w:rsidRPr="00CC02E5">
        <w:rPr>
          <w:rFonts w:asciiTheme="minorEastAsia" w:eastAsiaTheme="minorEastAsia" w:hAnsiTheme="minorEastAsia"/>
          <w:iCs/>
          <w:sz w:val="21"/>
          <w:szCs w:val="21"/>
          <w:lang w:eastAsia="zh-CN"/>
        </w:rPr>
        <w:t>USER_</w:t>
      </w:r>
      <w:r w:rsidRPr="00CC02E5">
        <w:rPr>
          <w:rFonts w:asciiTheme="minorEastAsia" w:eastAsiaTheme="minorEastAsia" w:hAnsiTheme="minorEastAsia" w:hint="eastAsia"/>
          <w:iCs/>
          <w:sz w:val="21"/>
          <w:szCs w:val="21"/>
          <w:lang w:eastAsia="zh-CN"/>
        </w:rPr>
        <w:t>ID</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acl.setOwner(</w:t>
      </w:r>
      <w:proofErr w:type="gramEnd"/>
      <w:r w:rsidRPr="00CC02E5">
        <w:rPr>
          <w:rFonts w:asciiTheme="minorEastAsia" w:eastAsiaTheme="minorEastAsia" w:hAnsiTheme="minorEastAsia"/>
          <w:iCs/>
          <w:sz w:val="21"/>
          <w:szCs w:val="21"/>
          <w:lang w:eastAsia="zh-CN"/>
        </w:rPr>
        <w:t>own);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Grantee grantee1 = new </w:t>
      </w:r>
      <w:proofErr w:type="gramStart"/>
      <w:r w:rsidRPr="00CC02E5">
        <w:rPr>
          <w:rFonts w:asciiTheme="minorEastAsia" w:eastAsiaTheme="minorEastAsia" w:hAnsiTheme="minorEastAsia"/>
          <w:iCs/>
          <w:sz w:val="21"/>
          <w:szCs w:val="21"/>
          <w:lang w:eastAsia="zh-CN"/>
        </w:rPr>
        <w:t>CanonicalGrantee(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Grantee grantee2 = new </w:t>
      </w:r>
      <w:proofErr w:type="gramStart"/>
      <w:r w:rsidRPr="00CC02E5">
        <w:rPr>
          <w:rFonts w:asciiTheme="minorEastAsia" w:eastAsiaTheme="minorEastAsia" w:hAnsiTheme="minorEastAsia"/>
          <w:iCs/>
          <w:sz w:val="21"/>
          <w:szCs w:val="21"/>
          <w:lang w:eastAsia="zh-CN"/>
        </w:rPr>
        <w:t>CanonicalGrantee(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test2</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List&lt;Permission&gt; listPermission = new LinkedList&lt;Permission</w:t>
      </w:r>
      <w:proofErr w:type="gramStart"/>
      <w:r w:rsidRPr="00CC02E5">
        <w:rPr>
          <w:rFonts w:asciiTheme="minorEastAsia" w:eastAsiaTheme="minorEastAsia" w:hAnsiTheme="minorEastAsia"/>
          <w:iCs/>
          <w:sz w:val="21"/>
          <w:szCs w:val="21"/>
          <w:lang w:eastAsia="zh-CN"/>
        </w:rPr>
        <w:t>&gt;(</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listPermission.add(</w:t>
      </w:r>
      <w:proofErr w:type="gramEnd"/>
      <w:r w:rsidRPr="00CC02E5">
        <w:rPr>
          <w:rFonts w:asciiTheme="minorEastAsia" w:eastAsiaTheme="minorEastAsia" w:hAnsiTheme="minorEastAsia"/>
          <w:iCs/>
          <w:sz w:val="21"/>
          <w:szCs w:val="21"/>
          <w:lang w:eastAsia="zh-CN"/>
        </w:rPr>
        <w:t>Permission.Read);</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listPermission.add(</w:t>
      </w:r>
      <w:proofErr w:type="gramEnd"/>
      <w:r w:rsidRPr="00CC02E5">
        <w:rPr>
          <w:rFonts w:asciiTheme="minorEastAsia" w:eastAsiaTheme="minorEastAsia" w:hAnsiTheme="minorEastAsia"/>
          <w:iCs/>
          <w:sz w:val="21"/>
          <w:szCs w:val="21"/>
          <w:lang w:eastAsia="zh-CN"/>
        </w:rPr>
        <w:t>Permission.Write);</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acl.grantPermission(</w:t>
      </w:r>
      <w:proofErr w:type="gramEnd"/>
      <w:r w:rsidRPr="00CC02E5">
        <w:rPr>
          <w:rFonts w:asciiTheme="minorEastAsia" w:eastAsiaTheme="minorEastAsia" w:hAnsiTheme="minorEastAsia"/>
          <w:iCs/>
          <w:sz w:val="21"/>
          <w:szCs w:val="21"/>
          <w:lang w:eastAsia="zh-CN"/>
        </w:rPr>
        <w:t>grantee1, listPermission);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List&lt;Permission&gt; listPermission2 = new LinkedList&lt;Permission</w:t>
      </w:r>
      <w:proofErr w:type="gramStart"/>
      <w:r w:rsidRPr="00CC02E5">
        <w:rPr>
          <w:rFonts w:asciiTheme="minorEastAsia" w:eastAsiaTheme="minorEastAsia" w:hAnsiTheme="minorEastAsia"/>
          <w:iCs/>
          <w:sz w:val="21"/>
          <w:szCs w:val="21"/>
          <w:lang w:eastAsia="zh-CN"/>
        </w:rPr>
        <w:t>&gt;(</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listPermission2.add(</w:t>
      </w:r>
      <w:proofErr w:type="gramEnd"/>
      <w:r w:rsidRPr="00CC02E5">
        <w:rPr>
          <w:rFonts w:asciiTheme="minorEastAsia" w:eastAsiaTheme="minorEastAsia" w:hAnsiTheme="minorEastAsia"/>
          <w:iCs/>
          <w:sz w:val="21"/>
          <w:szCs w:val="21"/>
          <w:lang w:eastAsia="zh-CN"/>
        </w:rPr>
        <w:t>Permission.Read);</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listPermission2.add(</w:t>
      </w:r>
      <w:proofErr w:type="gramEnd"/>
      <w:r w:rsidRPr="00CC02E5">
        <w:rPr>
          <w:rFonts w:asciiTheme="minorEastAsia" w:eastAsiaTheme="minorEastAsia" w:hAnsiTheme="minorEastAsia"/>
          <w:iCs/>
          <w:sz w:val="21"/>
          <w:szCs w:val="21"/>
          <w:lang w:eastAsia="zh-CN"/>
        </w:rPr>
        <w:t>Permission.Write);</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acl.grantPermission(</w:t>
      </w:r>
      <w:proofErr w:type="gramEnd"/>
      <w:r w:rsidRPr="00CC02E5">
        <w:rPr>
          <w:rFonts w:asciiTheme="minorEastAsia" w:eastAsiaTheme="minorEastAsia" w:hAnsiTheme="minorEastAsia"/>
          <w:iCs/>
          <w:sz w:val="21"/>
          <w:szCs w:val="21"/>
          <w:lang w:eastAsia="zh-CN"/>
        </w:rPr>
        <w:t>grantee2, listPermission2);</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.setBucketAcl(</w:t>
      </w:r>
      <w:proofErr w:type="gramEnd"/>
      <w:r w:rsidR="0088677D" w:rsidRPr="00CC02E5">
        <w:rPr>
          <w:rFonts w:asciiTheme="minorEastAsia" w:eastAsiaTheme="minorEastAsia" w:hAnsiTheme="minorEastAsia"/>
          <w:iCs/>
          <w:sz w:val="21"/>
          <w:szCs w:val="21"/>
          <w:lang w:eastAsia="zh-CN"/>
        </w:rPr>
        <w: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acl);</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通过getBucketAcl(</w:t>
      </w:r>
      <w:proofErr w:type="gramEnd"/>
      <w:r w:rsidRPr="00CC02E5">
        <w:rPr>
          <w:rFonts w:asciiTheme="minorEastAsia" w:eastAsiaTheme="minorEastAsia" w:hAnsiTheme="minorEastAsia" w:hint="eastAsia"/>
          <w:iCs/>
          <w:sz w:val="21"/>
          <w:szCs w:val="21"/>
        </w:rPr>
        <w:t>)接口可以获取容器的权限，下面的代码示例是获取容器“test_bucket”的权限：</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AccessControlList acl = </w:t>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.getBucketAcl(</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获取容器中对象列表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lastRenderedPageBreak/>
        <w:t>通过</w:t>
      </w:r>
      <w:r w:rsidRPr="00CC02E5">
        <w:rPr>
          <w:rFonts w:asciiTheme="minorEastAsia" w:eastAsiaTheme="minorEastAsia" w:hAnsiTheme="minorEastAsia"/>
          <w:iCs/>
          <w:sz w:val="21"/>
          <w:szCs w:val="21"/>
        </w:rPr>
        <w:t>listObjects</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)接口可以获取容器中的对象列表，下面的代码示例是获取容器“test_bucket”的以“</w:t>
      </w:r>
      <w:r w:rsidRPr="00CC02E5">
        <w:rPr>
          <w:rFonts w:asciiTheme="minorEastAsia" w:eastAsiaTheme="minorEastAsia" w:hAnsiTheme="minorEastAsia"/>
          <w:iCs/>
          <w:sz w:val="21"/>
          <w:szCs w:val="21"/>
        </w:rPr>
        <w:t>My</w:t>
      </w:r>
      <w:r w:rsidRPr="00CC02E5">
        <w:rPr>
          <w:rFonts w:asciiTheme="minorEastAsia" w:eastAsiaTheme="minorEastAsia" w:hAnsiTheme="minorEastAsia" w:hint="eastAsia"/>
          <w:iCs/>
          <w:sz w:val="21"/>
          <w:szCs w:val="21"/>
        </w:rPr>
        <w:t>”字符串开头的对象列表：</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50" w:firstLine="73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ObjectListing objectListing </w:t>
      </w:r>
      <w:r w:rsidRPr="00CC02E5">
        <w:rPr>
          <w:rFonts w:asciiTheme="minorEastAsia" w:eastAsiaTheme="minorEastAsia" w:hAnsiTheme="minorEastAsia" w:hint="eastAsia"/>
          <w:iCs/>
          <w:sz w:val="21"/>
          <w:szCs w:val="21"/>
          <w:lang w:eastAsia="zh-CN"/>
        </w:rPr>
        <w:t xml:space="preserve">= </w:t>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.listObjects(</w:t>
      </w:r>
      <w:proofErr w:type="gramEnd"/>
      <w:r w:rsidRPr="00CC02E5">
        <w:rPr>
          <w:rFonts w:asciiTheme="minorEastAsia" w:eastAsiaTheme="minorEastAsia" w:hAnsiTheme="minorEastAsia"/>
          <w:iCs/>
          <w:sz w:val="21"/>
          <w:szCs w:val="21"/>
          <w:lang w:eastAsia="zh-CN"/>
        </w:rPr>
        <w:t>new</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ListObjectsRequest().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50" w:firstLine="73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withBucketName(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").withPrefix("My"))</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50" w:firstLine="73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3E4243" w:rsidRPr="003E4243" w:rsidRDefault="0088677D" w:rsidP="00E970D8">
      <w:pPr>
        <w:pStyle w:val="4"/>
        <w:spacing w:line="360" w:lineRule="auto"/>
        <w:rPr>
          <w:lang w:eastAsia="zh-CN"/>
        </w:rPr>
      </w:pPr>
      <w:r w:rsidRPr="00CC02E5">
        <w:rPr>
          <w:rFonts w:hint="eastAsia"/>
          <w:lang w:eastAsia="zh-CN"/>
        </w:rPr>
        <w:t>对象操作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通过putObject(</w:t>
      </w:r>
      <w:proofErr w:type="gramEnd"/>
      <w:r w:rsidRPr="00CC02E5">
        <w:rPr>
          <w:rFonts w:asciiTheme="minorEastAsia" w:eastAsiaTheme="minorEastAsia" w:hAnsiTheme="minorEastAsia" w:hint="eastAsia"/>
          <w:iCs/>
          <w:sz w:val="21"/>
          <w:szCs w:val="21"/>
        </w:rPr>
        <w:t>)接口可以创建对象，下面的代码示例是在容器“test_bucket”中创建对象“test_object”：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.putObject(</w:t>
      </w:r>
      <w:proofErr w:type="gramEnd"/>
      <w:r w:rsidR="0088677D" w:rsidRPr="00CC02E5">
        <w:rPr>
          <w:rFonts w:asciiTheme="minorEastAsia" w:eastAsiaTheme="minorEastAsia" w:hAnsiTheme="minorEastAsia"/>
          <w:iCs/>
          <w:sz w:val="21"/>
          <w:szCs w:val="21"/>
          <w:lang w:eastAsia="zh-CN"/>
        </w:rPr>
        <w:t>new PutObjectRequest("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w:t>
      </w:r>
      <w:r w:rsidR="0088677D" w:rsidRPr="00CC02E5">
        <w:rPr>
          <w:rFonts w:asciiTheme="minorEastAsia" w:eastAsiaTheme="minorEastAsia" w:hAnsiTheme="minorEastAsia" w:hint="eastAsia"/>
          <w:iCs/>
          <w:sz w:val="21"/>
          <w:szCs w:val="21"/>
          <w:lang w:eastAsia="zh-CN"/>
        </w:rPr>
        <w:t>test_object</w:t>
      </w:r>
      <w:r w:rsidR="0088677D"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0" w:firstLine="210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createSampleFile(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lastRenderedPageBreak/>
        <w:t>删除对象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通过接口</w:t>
      </w:r>
      <w:r w:rsidRPr="00CC02E5">
        <w:rPr>
          <w:rFonts w:asciiTheme="minorEastAsia" w:eastAsiaTheme="minorEastAsia" w:hAnsiTheme="minorEastAsia"/>
          <w:iCs/>
          <w:sz w:val="21"/>
          <w:szCs w:val="21"/>
        </w:rPr>
        <w:t>deleteObject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)可以删除对象，下面的代码示例是删除容器“test_bucket”中对象“test_object”：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.deleteObject(</w:t>
      </w:r>
      <w:proofErr w:type="gramEnd"/>
      <w:r w:rsidR="0088677D" w:rsidRPr="00CC02E5">
        <w:rPr>
          <w:rFonts w:asciiTheme="minorEastAsia" w:eastAsiaTheme="minorEastAsia" w:hAnsiTheme="minorEastAsia"/>
          <w:iCs/>
          <w:sz w:val="21"/>
          <w:szCs w:val="21"/>
          <w:lang w:eastAsia="zh-CN"/>
        </w:rPr>
        <w: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w:t>
      </w:r>
      <w:r w:rsidR="0088677D" w:rsidRPr="00CC02E5">
        <w:rPr>
          <w:rFonts w:asciiTheme="minorEastAsia" w:eastAsiaTheme="minorEastAsia" w:hAnsiTheme="minorEastAsia" w:hint="eastAsia"/>
          <w:iCs/>
          <w:sz w:val="21"/>
          <w:szCs w:val="21"/>
          <w:lang w:eastAsia="zh-CN"/>
        </w:rPr>
        <w:t>test_object</w:t>
      </w:r>
      <w:r w:rsidR="0088677D"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通过getObject(</w:t>
      </w:r>
      <w:proofErr w:type="gramEnd"/>
      <w:r w:rsidRPr="00CC02E5">
        <w:rPr>
          <w:rFonts w:asciiTheme="minorEastAsia" w:eastAsiaTheme="minorEastAsia" w:hAnsiTheme="minorEastAsia" w:hint="eastAsia"/>
          <w:iCs/>
          <w:sz w:val="21"/>
          <w:szCs w:val="21"/>
        </w:rPr>
        <w:t>)接口可以获取对象，下面的代码示例是获取容器“test_bucket”中对象“test_object”：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Object</w:t>
      </w:r>
      <w:proofErr w:type="gramEnd"/>
      <w:r w:rsidR="0088677D" w:rsidRPr="00CC02E5">
        <w:rPr>
          <w:rFonts w:asciiTheme="minorEastAsia" w:eastAsiaTheme="minorEastAsia" w:hAnsiTheme="minorEastAsia"/>
          <w:iCs/>
          <w:sz w:val="21"/>
          <w:szCs w:val="21"/>
          <w:lang w:eastAsia="zh-CN"/>
        </w:rPr>
        <w:t xml:space="preserve"> object = </w:t>
      </w:r>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.getObject(new GetObjectRequest("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550" w:firstLine="115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lastRenderedPageBreak/>
        <w:t>通过</w:t>
      </w:r>
      <w:r w:rsidRPr="00CC02E5">
        <w:rPr>
          <w:rFonts w:asciiTheme="minorEastAsia" w:eastAsiaTheme="minorEastAsia" w:hAnsiTheme="minorEastAsia"/>
          <w:iCs/>
          <w:sz w:val="21"/>
          <w:szCs w:val="21"/>
        </w:rPr>
        <w:t>getObjectMetadata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)接口可以获取对象属性，下面的代码示例是获取容器“test_bucket”中对象“test_object”的属性：</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GetObjectMetadataRequest getObjectMetadataRequest = new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GetObjectMetadataRequest(</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 "</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ObjectMetadata omd = </w:t>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.getObjectMetadata(</w:t>
      </w:r>
      <w:proofErr w:type="gramEnd"/>
      <w:r w:rsidRPr="00CC02E5">
        <w:rPr>
          <w:rFonts w:asciiTheme="minorEastAsia" w:eastAsiaTheme="minorEastAsia" w:hAnsiTheme="minorEastAsia"/>
          <w:iCs/>
          <w:sz w:val="21"/>
          <w:szCs w:val="21"/>
          <w:lang w:eastAsia="zh-CN"/>
        </w:rPr>
        <w:t>getObjectMetadataRequest);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setObjectMetadata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)接口可以设置对象属性，下面代码示例是设置容器“test_bucket”中对象“test_object”的属性</w:t>
      </w:r>
      <w:r w:rsidR="00596A5C" w:rsidRPr="00CC02E5">
        <w:rPr>
          <w:rFonts w:asciiTheme="minorEastAsia" w:eastAsiaTheme="minorEastAsia" w:hAnsiTheme="minorEastAsia" w:hint="eastAsia"/>
          <w:iCs/>
          <w:sz w:val="21"/>
          <w:szCs w:val="21"/>
        </w:rPr>
        <w:t>key1的值为value1，属性key2的值为value2</w:t>
      </w:r>
      <w:r w:rsidR="00E62446" w:rsidRPr="00CC02E5">
        <w:rPr>
          <w:rFonts w:asciiTheme="minorEastAsia" w:eastAsiaTheme="minorEastAsia" w:hAnsiTheme="minorEastAsia" w:hint="eastAsia"/>
          <w:iCs/>
          <w:sz w:val="21"/>
          <w:szCs w:val="21"/>
        </w:rPr>
        <w:t>，函数会自动在属性</w:t>
      </w:r>
      <w:r w:rsidR="00122ABD" w:rsidRPr="00CC02E5">
        <w:rPr>
          <w:rFonts w:asciiTheme="minorEastAsia" w:eastAsiaTheme="minorEastAsia" w:hAnsiTheme="minorEastAsia" w:hint="eastAsia"/>
          <w:iCs/>
          <w:sz w:val="21"/>
          <w:szCs w:val="21"/>
        </w:rPr>
        <w:t>前面</w:t>
      </w:r>
      <w:r w:rsidR="00E62446" w:rsidRPr="00CC02E5">
        <w:rPr>
          <w:rFonts w:asciiTheme="minorEastAsia" w:eastAsiaTheme="minorEastAsia" w:hAnsiTheme="minorEastAsia" w:hint="eastAsia"/>
          <w:iCs/>
          <w:sz w:val="21"/>
          <w:szCs w:val="21"/>
        </w:rPr>
        <w:t>增加“</w:t>
      </w:r>
      <w:r w:rsidR="00E62446" w:rsidRPr="00CC02E5">
        <w:rPr>
          <w:rFonts w:asciiTheme="minorEastAsia" w:eastAsiaTheme="minorEastAsia" w:hAnsiTheme="minorEastAsia" w:cs="Arial"/>
          <w:color w:val="000000"/>
          <w:sz w:val="21"/>
          <w:szCs w:val="21"/>
        </w:rPr>
        <w:t>x-cmcc-usermeta-</w:t>
      </w:r>
      <w:r w:rsidR="00E62446" w:rsidRPr="00CC02E5">
        <w:rPr>
          <w:rFonts w:asciiTheme="minorEastAsia" w:eastAsiaTheme="minorEastAsia" w:hAnsiTheme="minorEastAsia" w:hint="eastAsia"/>
          <w:iCs/>
          <w:sz w:val="21"/>
          <w:szCs w:val="21"/>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ObjectMetadata objMetadata = new </w:t>
      </w:r>
      <w:proofErr w:type="gramStart"/>
      <w:r w:rsidRPr="00CC02E5">
        <w:rPr>
          <w:rFonts w:asciiTheme="minorEastAsia" w:eastAsiaTheme="minorEastAsia" w:hAnsiTheme="minorEastAsia"/>
          <w:iCs/>
          <w:sz w:val="21"/>
          <w:szCs w:val="21"/>
          <w:lang w:eastAsia="zh-CN"/>
        </w:rPr>
        <w:t>ObjectMetadata(</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Map&lt;String, String&gt; userMeta = </w:t>
      </w:r>
      <w:proofErr w:type="gramStart"/>
      <w:r w:rsidRPr="00CC02E5">
        <w:rPr>
          <w:rFonts w:asciiTheme="minorEastAsia" w:eastAsiaTheme="minorEastAsia" w:hAnsiTheme="minorEastAsia"/>
          <w:iCs/>
          <w:sz w:val="21"/>
          <w:szCs w:val="21"/>
          <w:lang w:eastAsia="zh-CN"/>
        </w:rPr>
        <w:t>objMetadata.getUserMetadata(</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userMeta.put(</w:t>
      </w:r>
      <w:proofErr w:type="gramEnd"/>
      <w:r w:rsidRPr="00CC02E5">
        <w:rPr>
          <w:rFonts w:asciiTheme="minorEastAsia" w:eastAsiaTheme="minorEastAsia" w:hAnsiTheme="minorEastAsia"/>
          <w:iCs/>
          <w:sz w:val="21"/>
          <w:szCs w:val="21"/>
          <w:lang w:eastAsia="zh-CN"/>
        </w:rPr>
        <w:t>"</w:t>
      </w:r>
      <w:r w:rsidR="00AA1E4D" w:rsidRPr="00CC02E5">
        <w:rPr>
          <w:rFonts w:asciiTheme="minorEastAsia" w:eastAsiaTheme="minorEastAsia" w:hAnsiTheme="minorEastAsia" w:hint="eastAsia"/>
          <w:iCs/>
          <w:sz w:val="21"/>
          <w:szCs w:val="21"/>
          <w:lang w:eastAsia="zh-CN"/>
        </w:rPr>
        <w:t>key1</w:t>
      </w:r>
      <w:r w:rsidRPr="00CC02E5">
        <w:rPr>
          <w:rFonts w:asciiTheme="minorEastAsia" w:eastAsiaTheme="minorEastAsia" w:hAnsiTheme="minorEastAsia"/>
          <w:iCs/>
          <w:sz w:val="21"/>
          <w:szCs w:val="21"/>
          <w:lang w:eastAsia="zh-CN"/>
        </w:rPr>
        <w:t>", "</w:t>
      </w:r>
      <w:r w:rsidR="00AA1E4D" w:rsidRPr="00CC02E5">
        <w:rPr>
          <w:rFonts w:asciiTheme="minorEastAsia" w:eastAsiaTheme="minorEastAsia" w:hAnsiTheme="minorEastAsia" w:hint="eastAsia"/>
          <w:iCs/>
          <w:sz w:val="21"/>
          <w:szCs w:val="21"/>
          <w:lang w:eastAsia="zh-CN"/>
        </w:rPr>
        <w:t>value1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userMeta.put(</w:t>
      </w:r>
      <w:proofErr w:type="gramEnd"/>
      <w:r w:rsidRPr="00CC02E5">
        <w:rPr>
          <w:rFonts w:asciiTheme="minorEastAsia" w:eastAsiaTheme="minorEastAsia" w:hAnsiTheme="minorEastAsia"/>
          <w:iCs/>
          <w:sz w:val="21"/>
          <w:szCs w:val="21"/>
          <w:lang w:eastAsia="zh-CN"/>
        </w:rPr>
        <w:t>"</w:t>
      </w:r>
      <w:r w:rsidR="00AA1E4D" w:rsidRPr="00CC02E5">
        <w:rPr>
          <w:rFonts w:asciiTheme="minorEastAsia" w:eastAsiaTheme="minorEastAsia" w:hAnsiTheme="minorEastAsia" w:hint="eastAsia"/>
          <w:iCs/>
          <w:sz w:val="21"/>
          <w:szCs w:val="21"/>
          <w:lang w:eastAsia="zh-CN"/>
        </w:rPr>
        <w:t>key2</w:t>
      </w:r>
      <w:r w:rsidRPr="00CC02E5">
        <w:rPr>
          <w:rFonts w:asciiTheme="minorEastAsia" w:eastAsiaTheme="minorEastAsia" w:hAnsiTheme="minorEastAsia"/>
          <w:iCs/>
          <w:sz w:val="21"/>
          <w:szCs w:val="21"/>
          <w:lang w:eastAsia="zh-CN"/>
        </w:rPr>
        <w:t>", "</w:t>
      </w:r>
      <w:r w:rsidR="00AA1E4D" w:rsidRPr="00CC02E5">
        <w:rPr>
          <w:rFonts w:asciiTheme="minorEastAsia" w:eastAsiaTheme="minorEastAsia" w:hAnsiTheme="minorEastAsia" w:hint="eastAsia"/>
          <w:iCs/>
          <w:sz w:val="21"/>
          <w:szCs w:val="21"/>
          <w:lang w:eastAsia="zh-CN"/>
        </w:rPr>
        <w:t>value2</w:t>
      </w:r>
      <w:r w:rsidRPr="00CC02E5">
        <w:rPr>
          <w:rFonts w:asciiTheme="minorEastAsia" w:eastAsiaTheme="minorEastAsia" w:hAnsiTheme="minorEastAsia"/>
          <w:iCs/>
          <w:sz w:val="21"/>
          <w:szCs w:val="21"/>
          <w:lang w:eastAsia="zh-CN"/>
        </w:rPr>
        <w:t>");</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.setObjectMetadata(</w:t>
      </w:r>
      <w:proofErr w:type="gramEnd"/>
      <w:r w:rsidR="0088677D" w:rsidRPr="00CC02E5">
        <w:rPr>
          <w:rFonts w:asciiTheme="minorEastAsia" w:eastAsiaTheme="minorEastAsia" w:hAnsiTheme="minorEastAsia"/>
          <w:iCs/>
          <w:sz w:val="21"/>
          <w:szCs w:val="21"/>
          <w:lang w:eastAsia="zh-CN"/>
        </w:rPr>
        <w: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w:t>
      </w:r>
      <w:r w:rsidR="0088677D" w:rsidRPr="00CC02E5">
        <w:rPr>
          <w:rFonts w:asciiTheme="minorEastAsia" w:eastAsiaTheme="minorEastAsia" w:hAnsiTheme="minorEastAsia" w:hint="eastAsia"/>
          <w:iCs/>
          <w:sz w:val="21"/>
          <w:szCs w:val="21"/>
          <w:lang w:eastAsia="zh-CN"/>
        </w:rPr>
        <w:t>test_object</w:t>
      </w:r>
      <w:r w:rsidR="0088677D" w:rsidRPr="00CC02E5">
        <w:rPr>
          <w:rFonts w:asciiTheme="minorEastAsia" w:eastAsiaTheme="minorEastAsia" w:hAnsiTheme="minorEastAsia"/>
          <w:iCs/>
          <w:sz w:val="21"/>
          <w:szCs w:val="21"/>
          <w:lang w:eastAsia="zh-CN"/>
        </w:rPr>
        <w:t>", objMetadata);</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通过getObjectAcl(</w:t>
      </w:r>
      <w:proofErr w:type="gramEnd"/>
      <w:r w:rsidRPr="00CC02E5">
        <w:rPr>
          <w:rFonts w:asciiTheme="minorEastAsia" w:eastAsiaTheme="minorEastAsia" w:hAnsiTheme="minorEastAsia" w:hint="eastAsia"/>
          <w:iCs/>
          <w:sz w:val="21"/>
          <w:szCs w:val="21"/>
        </w:rPr>
        <w:t>)接口可以获取对象权限，下面的代码示例是获取容器“test_bucket”中对象“test_object”的权限：</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AccessControlList</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 xml:space="preserve">obj_acl = </w:t>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.getObjectAcl(</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 "</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setObjectAcl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)接口可以设置对象权限，下面的代码示例是设置容器“test_bucket”中对象“test_object”的权限为test1可读、test2可写：</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Owner own = new </w:t>
      </w:r>
      <w:proofErr w:type="gramStart"/>
      <w:r w:rsidRPr="00CC02E5">
        <w:rPr>
          <w:rFonts w:asciiTheme="minorEastAsia" w:eastAsiaTheme="minorEastAsia" w:hAnsiTheme="minorEastAsia"/>
          <w:iCs/>
          <w:sz w:val="21"/>
          <w:szCs w:val="21"/>
          <w:lang w:eastAsia="zh-CN"/>
        </w:rPr>
        <w:t>Owner(</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own.setId(</w:t>
      </w:r>
      <w:proofErr w:type="gramEnd"/>
      <w:r w:rsidRPr="00CC02E5">
        <w:rPr>
          <w:rFonts w:asciiTheme="minorEastAsia" w:eastAsiaTheme="minorEastAsia" w:hAnsiTheme="minorEastAsia" w:hint="eastAsia"/>
          <w:iCs/>
          <w:sz w:val="21"/>
          <w:szCs w:val="21"/>
          <w:lang w:eastAsia="zh-CN"/>
        </w:rPr>
        <w:t>USER_ID</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AccessControlList obj_acl = new </w:t>
      </w:r>
      <w:proofErr w:type="gramStart"/>
      <w:r w:rsidRPr="00CC02E5">
        <w:rPr>
          <w:rFonts w:asciiTheme="minorEastAsia" w:eastAsiaTheme="minorEastAsia" w:hAnsiTheme="minorEastAsia"/>
          <w:iCs/>
          <w:sz w:val="21"/>
          <w:szCs w:val="21"/>
          <w:lang w:eastAsia="zh-CN"/>
        </w:rPr>
        <w:t>AccessControlList(</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obj_</w:t>
      </w:r>
      <w:proofErr w:type="gramStart"/>
      <w:r w:rsidRPr="00CC02E5">
        <w:rPr>
          <w:rFonts w:asciiTheme="minorEastAsia" w:eastAsiaTheme="minorEastAsia" w:hAnsiTheme="minorEastAsia"/>
          <w:iCs/>
          <w:sz w:val="21"/>
          <w:szCs w:val="21"/>
          <w:lang w:eastAsia="zh-CN"/>
        </w:rPr>
        <w:t>acl.setOwner(</w:t>
      </w:r>
      <w:proofErr w:type="gramEnd"/>
      <w:r w:rsidRPr="00CC02E5">
        <w:rPr>
          <w:rFonts w:asciiTheme="minorEastAsia" w:eastAsiaTheme="minorEastAsia" w:hAnsiTheme="minorEastAsia"/>
          <w:iCs/>
          <w:sz w:val="21"/>
          <w:szCs w:val="21"/>
          <w:lang w:eastAsia="zh-CN"/>
        </w:rPr>
        <w:t>own);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obj_</w:t>
      </w:r>
      <w:proofErr w:type="gramStart"/>
      <w:r w:rsidRPr="00CC02E5">
        <w:rPr>
          <w:rFonts w:asciiTheme="minorEastAsia" w:eastAsiaTheme="minorEastAsia" w:hAnsiTheme="minorEastAsia"/>
          <w:iCs/>
          <w:sz w:val="21"/>
          <w:szCs w:val="21"/>
          <w:lang w:eastAsia="zh-CN"/>
        </w:rPr>
        <w:t>acl.grantPermission(</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test1</w:t>
      </w:r>
      <w:r w:rsidRPr="00CC02E5">
        <w:rPr>
          <w:rFonts w:asciiTheme="minorEastAsia" w:eastAsiaTheme="minorEastAsia" w:hAnsiTheme="minorEastAsia"/>
          <w:iCs/>
          <w:sz w:val="21"/>
          <w:szCs w:val="21"/>
          <w:lang w:eastAsia="zh-CN"/>
        </w:rPr>
        <w:t>", Permission.Read);</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obj_</w:t>
      </w:r>
      <w:proofErr w:type="gramStart"/>
      <w:r w:rsidRPr="00CC02E5">
        <w:rPr>
          <w:rFonts w:asciiTheme="minorEastAsia" w:eastAsiaTheme="minorEastAsia" w:hAnsiTheme="minorEastAsia"/>
          <w:iCs/>
          <w:sz w:val="21"/>
          <w:szCs w:val="21"/>
          <w:lang w:eastAsia="zh-CN"/>
        </w:rPr>
        <w:t>acl.grantPermission(</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test2</w:t>
      </w:r>
      <w:r w:rsidRPr="00CC02E5">
        <w:rPr>
          <w:rFonts w:asciiTheme="minorEastAsia" w:eastAsiaTheme="minorEastAsia" w:hAnsiTheme="minorEastAsia"/>
          <w:iCs/>
          <w:sz w:val="21"/>
          <w:szCs w:val="21"/>
          <w:lang w:eastAsia="zh-CN"/>
        </w:rPr>
        <w:t>", Permission.Write);</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.setObjectAcl(</w:t>
      </w:r>
      <w:proofErr w:type="gramEnd"/>
      <w:r w:rsidR="0088677D" w:rsidRPr="00CC02E5">
        <w:rPr>
          <w:rFonts w:asciiTheme="minorEastAsia" w:eastAsiaTheme="minorEastAsia" w:hAnsiTheme="minorEastAsia"/>
          <w:iCs/>
          <w:sz w:val="21"/>
          <w:szCs w:val="21"/>
          <w:lang w:eastAsia="zh-CN"/>
        </w:rPr>
        <w: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 "</w:t>
      </w:r>
      <w:r w:rsidR="0088677D" w:rsidRPr="00CC02E5">
        <w:rPr>
          <w:rFonts w:asciiTheme="minorEastAsia" w:eastAsiaTheme="minorEastAsia" w:hAnsiTheme="minorEastAsia" w:hint="eastAsia"/>
          <w:iCs/>
          <w:sz w:val="21"/>
          <w:szCs w:val="21"/>
          <w:lang w:eastAsia="zh-CN"/>
        </w:rPr>
        <w:t>test_object</w:t>
      </w:r>
      <w:r w:rsidR="0088677D" w:rsidRPr="00CC02E5">
        <w:rPr>
          <w:rFonts w:asciiTheme="minorEastAsia" w:eastAsiaTheme="minorEastAsia" w:hAnsiTheme="minorEastAsia"/>
          <w:iCs/>
          <w:sz w:val="21"/>
          <w:szCs w:val="21"/>
          <w:lang w:eastAsia="zh-CN"/>
        </w:rPr>
        <w:t>", obj_acl);</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 ose)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ServiceException.");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 xml:space="preserve">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 oce)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System.out.println(</w:t>
      </w:r>
      <w:proofErr w:type="gramEnd"/>
      <w:r w:rsidRPr="00CC02E5">
        <w:rPr>
          <w:rFonts w:asciiTheme="minorEastAsia" w:eastAsiaTheme="minorEastAsia" w:hAnsiTheme="minorEastAsia"/>
          <w:iCs/>
          <w:sz w:val="21"/>
          <w:szCs w:val="21"/>
          <w:lang w:eastAsia="zh-CN"/>
        </w:rPr>
        <w:t xml:space="preserve">"Caught an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ClientException.");</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6518EB" w:rsidRPr="00CC02E5" w:rsidRDefault="0088677D" w:rsidP="00E970D8">
      <w:pPr>
        <w:pStyle w:val="3"/>
        <w:spacing w:line="360" w:lineRule="auto"/>
        <w:rPr>
          <w:lang w:eastAsia="zh-CN"/>
        </w:rPr>
      </w:pPr>
      <w:bookmarkStart w:id="43" w:name="_Toc356898818"/>
      <w:r w:rsidRPr="00CC02E5">
        <w:rPr>
          <w:rFonts w:hint="eastAsia"/>
        </w:rPr>
        <w:t>C++</w:t>
      </w:r>
      <w:r w:rsidRPr="00CC02E5">
        <w:rPr>
          <w:rFonts w:hint="eastAsia"/>
        </w:rPr>
        <w:t>版本</w:t>
      </w:r>
      <w:bookmarkEnd w:id="43"/>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使用C++版本的SDK，首先要根据配置文件“config.xml”中的配置信息做初始化工作，配置文件中包含用户的访问凭证，</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的地址信息</w:t>
      </w:r>
      <w:r w:rsidR="00596A5C" w:rsidRPr="00CC02E5">
        <w:rPr>
          <w:rFonts w:asciiTheme="minorEastAsia" w:eastAsiaTheme="minorEastAsia" w:hAnsiTheme="minorEastAsia" w:hint="eastAsia"/>
          <w:iCs/>
          <w:sz w:val="21"/>
          <w:szCs w:val="21"/>
          <w:lang w:eastAsia="zh-CN"/>
        </w:rPr>
        <w:t>，内外网模式</w:t>
      </w:r>
      <w:r w:rsidRPr="00CC02E5">
        <w:rPr>
          <w:rFonts w:asciiTheme="minorEastAsia" w:eastAsiaTheme="minorEastAsia" w:hAnsiTheme="minorEastAsia" w:hint="eastAsia"/>
          <w:iCs/>
          <w:sz w:val="21"/>
          <w:szCs w:val="21"/>
          <w:lang w:eastAsia="zh-CN"/>
        </w:rPr>
        <w:t>等，。初始化代码示例如下：</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Credentials </w:t>
      </w:r>
      <w:proofErr w:type="gramStart"/>
      <w:r w:rsidRPr="00CC02E5">
        <w:rPr>
          <w:rFonts w:asciiTheme="minorEastAsia" w:eastAsiaTheme="minorEastAsia" w:hAnsiTheme="minorEastAsia"/>
          <w:iCs/>
          <w:sz w:val="21"/>
          <w:szCs w:val="21"/>
          <w:lang w:eastAsia="zh-CN"/>
        </w:rPr>
        <w:t>cred(</w:t>
      </w:r>
      <w:proofErr w:type="gramEnd"/>
      <w:r w:rsidRPr="00CC02E5">
        <w:rPr>
          <w:rFonts w:asciiTheme="minorEastAsia" w:eastAsiaTheme="minorEastAsia" w:hAnsiTheme="minorEastAsia"/>
          <w:iCs/>
          <w:sz w:val="21"/>
          <w:szCs w:val="21"/>
          <w:lang w:eastAsia="zh-CN"/>
        </w:rPr>
        <w:t>accesskey,secreykey);</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 xml:space="preserve"> -&gt;setCredentials(cred);</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Config config;</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!config.init("../conf/config.xml"))</w:t>
      </w:r>
    </w:p>
    <w:p w:rsidR="0088677D" w:rsidRPr="00CC02E5" w:rsidRDefault="0088677D" w:rsidP="00E970D8">
      <w:pPr>
        <w:shd w:val="clear" w:color="auto" w:fill="DDDDDD"/>
        <w:tabs>
          <w:tab w:val="left" w:pos="9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return</w:t>
      </w:r>
      <w:proofErr w:type="gramEnd"/>
      <w:r w:rsidRPr="00CC02E5">
        <w:rPr>
          <w:rFonts w:asciiTheme="minorEastAsia" w:eastAsiaTheme="minorEastAsia" w:hAnsiTheme="minorEastAsia"/>
          <w:iCs/>
          <w:sz w:val="21"/>
          <w:szCs w:val="21"/>
          <w:lang w:eastAsia="zh-CN"/>
        </w:rPr>
        <w:t xml:space="preserve"> false;</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  *</w:t>
      </w:r>
      <w:proofErr w:type="gramEnd"/>
      <w:r w:rsidR="0088677D" w:rsidRPr="00CC02E5">
        <w:rPr>
          <w:rFonts w:asciiTheme="minorEastAsia" w:eastAsiaTheme="minorEastAsia" w:hAnsiTheme="minorEastAsia"/>
          <w:iCs/>
          <w:sz w:val="21"/>
          <w:szCs w:val="21"/>
          <w:lang w:eastAsia="zh-CN"/>
        </w:rPr>
        <w:t xml:space="preserve"> </w:t>
      </w:r>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r w:rsidR="0088677D" w:rsidRPr="00CC02E5">
        <w:rPr>
          <w:rFonts w:asciiTheme="minorEastAsia" w:eastAsiaTheme="minorEastAsia" w:hAnsiTheme="minorEastAsia" w:hint="eastAsia"/>
          <w:iCs/>
          <w:sz w:val="21"/>
          <w:szCs w:val="21"/>
          <w:lang w:eastAsia="zh-CN"/>
        </w:rPr>
        <w:t xml:space="preserve"> </w:t>
      </w:r>
      <w:r w:rsidR="0088677D" w:rsidRPr="00CC02E5">
        <w:rPr>
          <w:rFonts w:asciiTheme="minorEastAsia" w:eastAsiaTheme="minorEastAsia" w:hAnsiTheme="minorEastAsia"/>
          <w:iCs/>
          <w:sz w:val="21"/>
          <w:szCs w:val="21"/>
          <w:lang w:eastAsia="zh-CN"/>
        </w:rPr>
        <w:t xml:space="preserve">= new </w:t>
      </w:r>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-&gt;init(config);</w:t>
      </w:r>
    </w:p>
    <w:p w:rsidR="0088677D" w:rsidRPr="00CC02E5" w:rsidRDefault="0088677D" w:rsidP="00E970D8">
      <w:pPr>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初始化好的</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w:t>
      </w:r>
      <w:r w:rsidRPr="00CC02E5">
        <w:rPr>
          <w:rFonts w:asciiTheme="minorEastAsia" w:eastAsiaTheme="minorEastAsia" w:hAnsiTheme="minorEastAsia" w:hint="eastAsia"/>
          <w:iCs/>
          <w:sz w:val="21"/>
          <w:szCs w:val="21"/>
          <w:lang w:eastAsia="zh-CN"/>
        </w:rPr>
        <w:t>指针</w:t>
      </w:r>
      <w:r w:rsidRPr="00CC02E5">
        <w:rPr>
          <w:rFonts w:asciiTheme="minorEastAsia" w:eastAsiaTheme="minorEastAsia" w:hAnsiTheme="minorEastAsia" w:hint="eastAsia"/>
          <w:iCs/>
          <w:sz w:val="21"/>
          <w:szCs w:val="21"/>
        </w:rPr>
        <w:t>可以对</w:t>
      </w:r>
      <w:r w:rsidR="0035690E">
        <w:rPr>
          <w:rFonts w:asciiTheme="minorEastAsia" w:eastAsiaTheme="minorEastAsia" w:hAnsiTheme="minorEastAsia" w:hint="eastAsia"/>
          <w:iCs/>
          <w:sz w:val="21"/>
          <w:szCs w:val="21"/>
          <w:lang w:eastAsia="zh-CN"/>
        </w:rPr>
        <w:t>oNest</w:t>
      </w:r>
      <w:r w:rsidRPr="00CC02E5">
        <w:rPr>
          <w:rFonts w:asciiTheme="minorEastAsia" w:eastAsiaTheme="minorEastAsia" w:hAnsiTheme="minorEastAsia" w:hint="eastAsia"/>
          <w:iCs/>
          <w:sz w:val="21"/>
          <w:szCs w:val="21"/>
        </w:rPr>
        <w:t>进行操作。</w:t>
      </w:r>
    </w:p>
    <w:p w:rsidR="003E4243" w:rsidRPr="003E4243" w:rsidRDefault="0088677D" w:rsidP="00E970D8">
      <w:pPr>
        <w:pStyle w:val="4"/>
        <w:spacing w:line="360" w:lineRule="auto"/>
        <w:rPr>
          <w:lang w:eastAsia="zh-CN"/>
        </w:rPr>
      </w:pPr>
      <w:r w:rsidRPr="00CC02E5">
        <w:rPr>
          <w:rFonts w:hint="eastAsia"/>
          <w:lang w:eastAsia="zh-CN"/>
        </w:rPr>
        <w:t>容器操作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获取用户所有容器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通过getService接口可以获取用户的容器列表，代码示例如下：</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ab/>
        <w:t xml:space="preserve">ListAllMyBucketResult result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Client-&gt;</w:t>
      </w:r>
      <w:proofErr w:type="gramStart"/>
      <w:r w:rsidRPr="00CC02E5">
        <w:rPr>
          <w:rFonts w:asciiTheme="minorEastAsia" w:eastAsiaTheme="minorEastAsia" w:hAnsiTheme="minorEastAsia"/>
          <w:iCs/>
          <w:sz w:val="21"/>
          <w:szCs w:val="21"/>
          <w:lang w:eastAsia="zh-CN"/>
        </w:rPr>
        <w:t>getService(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LogInfo(</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0" w:firstLine="210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创建容器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)接口可以创建容器，创建容器前可以用</w:t>
      </w:r>
      <w:r w:rsidRPr="00CC02E5">
        <w:rPr>
          <w:rFonts w:asciiTheme="minorEastAsia" w:eastAsiaTheme="minorEastAsia" w:hAnsiTheme="minorEastAsia"/>
          <w:iCs/>
          <w:sz w:val="21"/>
          <w:szCs w:val="21"/>
        </w:rPr>
        <w:t>setAclist</w:t>
      </w:r>
      <w:r w:rsidRPr="00CC02E5">
        <w:rPr>
          <w:rFonts w:asciiTheme="minorEastAsia" w:eastAsiaTheme="minorEastAsia" w:hAnsiTheme="minorEastAsia" w:hint="eastAsia"/>
          <w:iCs/>
          <w:sz w:val="21"/>
          <w:szCs w:val="21"/>
        </w:rPr>
        <w:t>()设置访问控制模式，下面的代码示例是创建容器“test_bucket”，并设置访问控制模式为默认方式：</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Bucket 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bucket.setBucketName(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42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AccessControlList acllist;</w:t>
      </w:r>
    </w:p>
    <w:p w:rsidR="0088677D" w:rsidRPr="00CC02E5" w:rsidRDefault="0088677D" w:rsidP="00E970D8">
      <w:pPr>
        <w:shd w:val="clear" w:color="auto" w:fill="DDDDDD"/>
        <w:tabs>
          <w:tab w:val="left" w:pos="916"/>
          <w:tab w:val="left" w:pos="142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acllist.setSpecAcl("</w:t>
      </w:r>
      <w:r w:rsidRPr="00CC02E5">
        <w:rPr>
          <w:rFonts w:asciiTheme="minorEastAsia" w:eastAsiaTheme="minorEastAsia" w:hAnsiTheme="minorEastAsia" w:hint="eastAsia"/>
          <w:iCs/>
          <w:sz w:val="21"/>
          <w:szCs w:val="21"/>
          <w:lang w:eastAsia="zh-CN"/>
        </w:rPr>
        <w:t>default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hint="eastAsia"/>
          <w:iCs/>
          <w:sz w:val="21"/>
          <w:szCs w:val="21"/>
        </w:rPr>
        <w:t xml:space="preserve"> 设置访问控制模式</w:t>
      </w:r>
      <w:r w:rsidRPr="00CC02E5">
        <w:rPr>
          <w:rFonts w:asciiTheme="minorEastAsia" w:eastAsiaTheme="minorEastAsia" w:hAnsiTheme="minorEastAsia" w:hint="eastAsia"/>
          <w:iCs/>
          <w:sz w:val="21"/>
          <w:szCs w:val="21"/>
          <w:lang w:eastAsia="zh-CN"/>
        </w:rPr>
        <w:t>为默认方式</w:t>
      </w:r>
    </w:p>
    <w:p w:rsidR="0088677D" w:rsidRPr="00CC02E5" w:rsidRDefault="0088677D" w:rsidP="00E970D8">
      <w:pPr>
        <w:shd w:val="clear" w:color="auto" w:fill="DDDDDD"/>
        <w:tabs>
          <w:tab w:val="left" w:pos="916"/>
          <w:tab w:val="left" w:pos="142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bucket.setAclist(</w:t>
      </w:r>
      <w:proofErr w:type="gramEnd"/>
      <w:r w:rsidRPr="00CC02E5">
        <w:rPr>
          <w:rFonts w:asciiTheme="minorEastAsia" w:eastAsiaTheme="minorEastAsia" w:hAnsiTheme="minorEastAsia"/>
          <w:iCs/>
          <w:sz w:val="21"/>
          <w:szCs w:val="21"/>
          <w:lang w:eastAsia="zh-CN"/>
        </w:rPr>
        <w:t>acllist);</w:t>
      </w:r>
    </w:p>
    <w:p w:rsidR="0088677D" w:rsidRPr="00CC02E5" w:rsidRDefault="0088677D" w:rsidP="00E970D8">
      <w:pPr>
        <w:shd w:val="clear" w:color="auto" w:fill="DDDDDD"/>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w:t>
      </w:r>
      <w:proofErr w:type="gramEnd"/>
      <w:r w:rsidRPr="00CC02E5">
        <w:rPr>
          <w:rFonts w:asciiTheme="minorEastAsia" w:eastAsiaTheme="minorEastAsia" w:hAnsiTheme="minorEastAsia"/>
          <w:iCs/>
          <w:sz w:val="21"/>
          <w:szCs w:val="21"/>
          <w:lang w:eastAsia="zh-CN"/>
        </w:rPr>
        <w:t>-&gt;putBucket(bucket);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LogInfo(</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0" w:firstLine="210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删除容器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delBucket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)接口可以删除容器，删除容器前需要先删除容器下面的对象，下面的代码示例是删除容器“test_bucket”：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-&gt;delBucket("</w:t>
      </w:r>
      <w:r w:rsidR="0088677D" w:rsidRPr="00CC02E5">
        <w:rPr>
          <w:rFonts w:asciiTheme="minorEastAsia" w:eastAsiaTheme="minorEastAsia" w:hAnsiTheme="minorEastAsia" w:hint="eastAsia"/>
          <w:iCs/>
          <w:sz w:val="21"/>
          <w:szCs w:val="21"/>
          <w:lang w:eastAsia="zh-CN"/>
        </w:rPr>
        <w:t>test_bucket</w:t>
      </w:r>
      <w:r w:rsidR="0088677D"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800" w:firstLine="168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putBucketAcl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)接口可以设置容器的权限，下面的代码示例是设置容器“test_bucket”的权限为test1可读写、可写ACP，test2可读写：</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Bucket bucket;</w:t>
      </w:r>
    </w:p>
    <w:p w:rsidR="0088677D" w:rsidRPr="00CC02E5" w:rsidRDefault="0088677D" w:rsidP="00E970D8">
      <w:pPr>
        <w:shd w:val="clear" w:color="auto" w:fill="DDDDDD"/>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bucket.setBucketName(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AccessControlList acl;</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acl.setAclEnty(</w:t>
      </w:r>
      <w:proofErr w:type="gramEnd"/>
      <w:r w:rsidRPr="00CC02E5">
        <w:rPr>
          <w:rFonts w:asciiTheme="minorEastAsia" w:eastAsiaTheme="minorEastAsia" w:hAnsiTheme="minorEastAsia"/>
          <w:iCs/>
          <w:sz w:val="21"/>
          <w:szCs w:val="21"/>
          <w:lang w:eastAsia="zh-CN"/>
        </w:rPr>
        <w:t>"test1",AclType::READ|AclType::WRITE);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ab/>
      </w:r>
      <w:proofErr w:type="gramStart"/>
      <w:r w:rsidRPr="00CC02E5">
        <w:rPr>
          <w:rFonts w:asciiTheme="minorEastAsia" w:eastAsiaTheme="minorEastAsia" w:hAnsiTheme="minorEastAsia"/>
          <w:iCs/>
          <w:sz w:val="21"/>
          <w:szCs w:val="21"/>
          <w:lang w:eastAsia="zh-CN"/>
        </w:rPr>
        <w:t>acl.setAclEnty(</w:t>
      </w:r>
      <w:proofErr w:type="gramEnd"/>
      <w:r w:rsidRPr="00CC02E5">
        <w:rPr>
          <w:rFonts w:asciiTheme="minorEastAsia" w:eastAsiaTheme="minorEastAsia" w:hAnsiTheme="minorEastAsia"/>
          <w:iCs/>
          <w:sz w:val="21"/>
          <w:szCs w:val="21"/>
          <w:lang w:eastAsia="zh-CN"/>
        </w:rPr>
        <w:t>"test2",AclType::READ|AclType::WRITE);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bucket.setAclist(</w:t>
      </w:r>
      <w:proofErr w:type="gramEnd"/>
      <w:r w:rsidRPr="00CC02E5">
        <w:rPr>
          <w:rFonts w:asciiTheme="minorEastAsia" w:eastAsiaTheme="minorEastAsia" w:hAnsiTheme="minorEastAsia"/>
          <w:iCs/>
          <w:sz w:val="21"/>
          <w:szCs w:val="21"/>
          <w:lang w:eastAsia="zh-CN"/>
        </w:rPr>
        <w:t>acl);</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w:t>
      </w:r>
      <w:proofErr w:type="gramEnd"/>
      <w:r w:rsidRPr="00CC02E5">
        <w:rPr>
          <w:rFonts w:asciiTheme="minorEastAsia" w:eastAsiaTheme="minorEastAsia" w:hAnsiTheme="minorEastAsia"/>
          <w:iCs/>
          <w:sz w:val="21"/>
          <w:szCs w:val="21"/>
          <w:lang w:eastAsia="zh-CN"/>
        </w:rPr>
        <w:t>-&gt;putBucketAcl(bucket);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0" w:firstLine="210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获取容器权限</w:t>
      </w:r>
    </w:p>
    <w:p w:rsidR="0088677D" w:rsidRPr="00CC02E5" w:rsidRDefault="0088677D" w:rsidP="00E970D8">
      <w:pPr>
        <w:spacing w:line="360" w:lineRule="auto"/>
        <w:ind w:firstLine="420"/>
        <w:rPr>
          <w:rFonts w:asciiTheme="minorEastAsia" w:eastAsiaTheme="minorEastAsia" w:hAnsiTheme="minorEastAsia" w:cs="Courier New"/>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getBucketAcl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)接口可以获取容器的权限，下面的代码示例是获取容器“test_bucket”的权限：</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AccessControlList acl=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Client-&gt;</w:t>
      </w:r>
      <w:proofErr w:type="gramStart"/>
      <w:r w:rsidRPr="00CC02E5">
        <w:rPr>
          <w:rFonts w:asciiTheme="minorEastAsia" w:eastAsiaTheme="minorEastAsia" w:hAnsiTheme="minorEastAsia"/>
          <w:iCs/>
          <w:sz w:val="21"/>
          <w:szCs w:val="21"/>
          <w:lang w:eastAsia="zh-CN"/>
        </w:rPr>
        <w:t>getBucketAcl(</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800" w:firstLine="168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lastRenderedPageBreak/>
        <w:t>获取容器中对象列表</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)接口可以获取容器中的对象列表，下面的代码示例是获取容器“test_bucket”的对象列表：</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ListBucketResult result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Client-&gt;</w:t>
      </w:r>
      <w:proofErr w:type="gramStart"/>
      <w:r w:rsidRPr="00CC02E5">
        <w:rPr>
          <w:rFonts w:asciiTheme="minorEastAsia" w:eastAsiaTheme="minorEastAsia" w:hAnsiTheme="minorEastAsia"/>
          <w:iCs/>
          <w:sz w:val="21"/>
          <w:szCs w:val="21"/>
          <w:lang w:eastAsia="zh-CN"/>
        </w:rPr>
        <w:t>getBucket(</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800" w:firstLine="168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rPr>
          <w:rFonts w:asciiTheme="minorEastAsia" w:eastAsiaTheme="minorEastAsia" w:hAnsiTheme="minorEastAsia"/>
          <w:iCs/>
          <w:sz w:val="21"/>
          <w:szCs w:val="21"/>
        </w:rPr>
      </w:pPr>
    </w:p>
    <w:p w:rsidR="003E4243" w:rsidRPr="003E4243" w:rsidRDefault="0088677D" w:rsidP="00E970D8">
      <w:pPr>
        <w:pStyle w:val="4"/>
        <w:spacing w:line="360" w:lineRule="auto"/>
        <w:rPr>
          <w:lang w:eastAsia="zh-CN"/>
        </w:rPr>
      </w:pPr>
      <w:r w:rsidRPr="00CC02E5">
        <w:rPr>
          <w:rFonts w:hint="eastAsia"/>
          <w:lang w:eastAsia="zh-CN"/>
        </w:rPr>
        <w:t>对象操作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)接口可以创建对象，下面的代码示例是在容器“test_bucket”中创建对象“test_object”：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w:t>
      </w:r>
      <w:r w:rsidR="0086050E" w:rsidRPr="00CC02E5">
        <w:rPr>
          <w:rFonts w:asciiTheme="minorEastAsia" w:eastAsiaTheme="minorEastAsia" w:hAnsiTheme="minorEastAsia" w:hint="eastAsia"/>
          <w:iCs/>
          <w:sz w:val="21"/>
          <w:szCs w:val="21"/>
          <w:lang w:eastAsia="zh-CN"/>
        </w:rPr>
        <w:t>bucket</w:t>
      </w:r>
      <w:r w:rsidR="00855456" w:rsidRPr="00CC02E5">
        <w:rPr>
          <w:rFonts w:asciiTheme="minorEastAsia" w:eastAsiaTheme="minorEastAsia" w:hAnsiTheme="minorEastAsia"/>
          <w:iCs/>
          <w:noProof/>
          <w:sz w:val="21"/>
          <w:szCs w:val="21"/>
          <w:lang w:eastAsia="zh-CN"/>
        </w:rPr>
        <w:t>"</w:t>
      </w:r>
      <w:r w:rsidR="00525F7A" w:rsidRPr="00CC02E5">
        <w:rPr>
          <w:rFonts w:asciiTheme="minorEastAsia" w:eastAsiaTheme="minorEastAsia" w:hAnsiTheme="minorEastAsia"/>
          <w:iCs/>
          <w:noProof/>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FILE * file = </w:t>
      </w:r>
      <w:proofErr w:type="gramStart"/>
      <w:r w:rsidRPr="00CC02E5">
        <w:rPr>
          <w:rFonts w:asciiTheme="minorEastAsia" w:eastAsiaTheme="minorEastAsia" w:hAnsiTheme="minorEastAsia"/>
          <w:iCs/>
          <w:sz w:val="21"/>
          <w:szCs w:val="21"/>
          <w:lang w:eastAsia="zh-CN"/>
        </w:rPr>
        <w:t>fopen(</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/test.log</w:t>
      </w:r>
      <w:r w:rsidRPr="00CC02E5">
        <w:rPr>
          <w:rFonts w:asciiTheme="minorEastAsia" w:eastAsiaTheme="minorEastAsia" w:hAnsiTheme="minorEastAsia"/>
          <w:iCs/>
          <w:sz w:val="21"/>
          <w:szCs w:val="21"/>
          <w:lang w:eastAsia="zh-CN"/>
        </w:rPr>
        <w:t>","rb");</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file == NULL)</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LogError("file（%s） is not exist...\n",up_file.c_str());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return</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FileData </w:t>
      </w:r>
      <w:proofErr w:type="gramStart"/>
      <w:r w:rsidRPr="00CC02E5">
        <w:rPr>
          <w:rFonts w:asciiTheme="minorEastAsia" w:eastAsiaTheme="minorEastAsia" w:hAnsiTheme="minorEastAsia"/>
          <w:iCs/>
          <w:sz w:val="21"/>
          <w:szCs w:val="21"/>
          <w:lang w:eastAsia="zh-CN"/>
        </w:rPr>
        <w:t>fildata(</w:t>
      </w:r>
      <w:proofErr w:type="gramEnd"/>
      <w:r w:rsidRPr="00CC02E5">
        <w:rPr>
          <w:rFonts w:asciiTheme="minorEastAsia" w:eastAsiaTheme="minorEastAsia" w:hAnsiTheme="minorEastAsia"/>
          <w:iCs/>
          <w:sz w:val="21"/>
          <w:szCs w:val="21"/>
          <w:lang w:eastAsia="zh-CN"/>
        </w:rPr>
        <w:t>file);</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obj.setData(</w:t>
      </w:r>
      <w:proofErr w:type="gramEnd"/>
      <w:r w:rsidRPr="00CC02E5">
        <w:rPr>
          <w:rFonts w:asciiTheme="minorEastAsia" w:eastAsiaTheme="minorEastAsia" w:hAnsiTheme="minorEastAsia"/>
          <w:iCs/>
          <w:sz w:val="21"/>
          <w:szCs w:val="21"/>
          <w:lang w:eastAsia="zh-CN"/>
        </w:rPr>
        <w:t>&amp;fildata);</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w:t>
      </w:r>
      <w:proofErr w:type="gramEnd"/>
      <w:r w:rsidRPr="00CC02E5">
        <w:rPr>
          <w:rFonts w:asciiTheme="minorEastAsia" w:eastAsiaTheme="minorEastAsia" w:hAnsiTheme="minorEastAsia"/>
          <w:iCs/>
          <w:sz w:val="21"/>
          <w:szCs w:val="21"/>
          <w:lang w:eastAsia="zh-CN"/>
        </w:rPr>
        <w:t>-&gt;putObject(obj);</w:t>
      </w:r>
    </w:p>
    <w:p w:rsidR="0088677D" w:rsidRPr="00CC02E5" w:rsidRDefault="0088677D" w:rsidP="00E970D8">
      <w:pPr>
        <w:shd w:val="clear" w:color="auto" w:fill="DDDDDD"/>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fclose(</w:t>
      </w:r>
      <w:proofErr w:type="gramEnd"/>
      <w:r w:rsidRPr="00CC02E5">
        <w:rPr>
          <w:rFonts w:asciiTheme="minorEastAsia" w:eastAsiaTheme="minorEastAsia" w:hAnsiTheme="minorEastAsia"/>
          <w:iCs/>
          <w:sz w:val="21"/>
          <w:szCs w:val="21"/>
          <w:lang w:eastAsia="zh-CN"/>
        </w:rPr>
        <w:t>file);</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fclose(</w:t>
      </w:r>
      <w:proofErr w:type="gramEnd"/>
      <w:r w:rsidRPr="00CC02E5">
        <w:rPr>
          <w:rFonts w:asciiTheme="minorEastAsia" w:eastAsiaTheme="minorEastAsia" w:hAnsiTheme="minorEastAsia"/>
          <w:iCs/>
          <w:sz w:val="21"/>
          <w:szCs w:val="21"/>
          <w:lang w:eastAsia="zh-CN"/>
        </w:rPr>
        <w:t>file);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400" w:firstLine="29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通过接口</w:t>
      </w:r>
      <w:r w:rsidRPr="00CC02E5">
        <w:rPr>
          <w:rFonts w:asciiTheme="minorEastAsia" w:eastAsiaTheme="minorEastAsia" w:hAnsiTheme="minorEastAsia"/>
          <w:iCs/>
          <w:sz w:val="21"/>
          <w:szCs w:val="21"/>
        </w:rPr>
        <w:t>delObject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)可以删除对象，下面的代码示例是删除容器“test_bucket”中对象“test_object”：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-&gt;delObject(obj);</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600" w:firstLine="126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)接口可以获取对象，下面的代码示例是获取容器“test_bucket”中对象“test_object”：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FILE * file = </w:t>
      </w:r>
      <w:proofErr w:type="gramStart"/>
      <w:r w:rsidRPr="00CC02E5">
        <w:rPr>
          <w:rFonts w:asciiTheme="minorEastAsia" w:eastAsiaTheme="minorEastAsia" w:hAnsiTheme="minorEastAsia"/>
          <w:iCs/>
          <w:sz w:val="21"/>
          <w:szCs w:val="21"/>
          <w:lang w:eastAsia="zh-CN"/>
        </w:rPr>
        <w:t>fopen(</w:t>
      </w:r>
      <w:proofErr w:type="gramEnd"/>
      <w:r w:rsidRPr="00CC02E5">
        <w:rPr>
          <w:rFonts w:asciiTheme="minorEastAsia" w:eastAsiaTheme="minorEastAsia" w:hAnsiTheme="minorEastAsia"/>
          <w:iCs/>
          <w:sz w:val="21"/>
          <w:szCs w:val="21"/>
          <w:lang w:eastAsia="zh-CN"/>
        </w:rPr>
        <w:t>down_file.c_str(),"wb+");</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file == NULL)</w:t>
      </w:r>
    </w:p>
    <w:p w:rsidR="0088677D" w:rsidRPr="00CC02E5" w:rsidRDefault="0088677D" w:rsidP="00E970D8">
      <w:pPr>
        <w:shd w:val="clear" w:color="auto" w:fill="DDDDDD"/>
        <w:tabs>
          <w:tab w:val="left" w:pos="12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return</w:t>
      </w:r>
      <w:proofErr w:type="gramEnd"/>
      <w:r w:rsidRPr="00CC02E5">
        <w:rPr>
          <w:rFonts w:asciiTheme="minorEastAsia" w:eastAsiaTheme="minorEastAsia" w:hAnsiTheme="minorEastAsia"/>
          <w:iCs/>
          <w:sz w:val="21"/>
          <w:szCs w:val="21"/>
          <w:lang w:eastAsia="zh-CN"/>
        </w:rPr>
        <w:t xml:space="preserve">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 xml:space="preserve">FileData </w:t>
      </w:r>
      <w:proofErr w:type="gramStart"/>
      <w:r w:rsidRPr="00CC02E5">
        <w:rPr>
          <w:rFonts w:asciiTheme="minorEastAsia" w:eastAsiaTheme="minorEastAsia" w:hAnsiTheme="minorEastAsia"/>
          <w:iCs/>
          <w:sz w:val="21"/>
          <w:szCs w:val="21"/>
          <w:lang w:eastAsia="zh-CN"/>
        </w:rPr>
        <w:t>fildata(</w:t>
      </w:r>
      <w:proofErr w:type="gramEnd"/>
      <w:r w:rsidRPr="00CC02E5">
        <w:rPr>
          <w:rFonts w:asciiTheme="minorEastAsia" w:eastAsiaTheme="minorEastAsia" w:hAnsiTheme="minorEastAsia"/>
          <w:iCs/>
          <w:sz w:val="21"/>
          <w:szCs w:val="21"/>
          <w:lang w:eastAsia="zh-CN"/>
        </w:rPr>
        <w:t>file);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obj.setData(</w:t>
      </w:r>
      <w:proofErr w:type="gramEnd"/>
      <w:r w:rsidRPr="00CC02E5">
        <w:rPr>
          <w:rFonts w:asciiTheme="minorEastAsia" w:eastAsiaTheme="minorEastAsia" w:hAnsiTheme="minorEastAsia"/>
          <w:iCs/>
          <w:sz w:val="21"/>
          <w:szCs w:val="21"/>
          <w:lang w:eastAsia="zh-CN"/>
        </w:rPr>
        <w:t>&amp;fildata);</w:t>
      </w:r>
    </w:p>
    <w:p w:rsidR="0088677D" w:rsidRPr="00CC02E5" w:rsidRDefault="0035690E"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-&gt;getObject(obj);</w:t>
      </w:r>
    </w:p>
    <w:p w:rsidR="0088677D" w:rsidRPr="00CC02E5" w:rsidRDefault="0088677D" w:rsidP="00E970D8">
      <w:pPr>
        <w:shd w:val="clear" w:color="auto" w:fill="DDDDDD"/>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fclose(</w:t>
      </w:r>
      <w:proofErr w:type="gramEnd"/>
      <w:r w:rsidRPr="00CC02E5">
        <w:rPr>
          <w:rFonts w:asciiTheme="minorEastAsia" w:eastAsiaTheme="minorEastAsia" w:hAnsiTheme="minorEastAsia"/>
          <w:iCs/>
          <w:sz w:val="21"/>
          <w:szCs w:val="21"/>
          <w:lang w:eastAsia="zh-CN"/>
        </w:rPr>
        <w:t>file);</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700" w:firstLine="147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ab/>
        <w:t xml:space="preserve">  </w:t>
      </w: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getObjectMeta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)接口可以获取对象属性，下面的代码示例是获取容器“test_bucket”中对象“test_object”的属性：</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-&gt;getObjectMeta(obj);</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50" w:firstLine="94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650" w:firstLine="136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50" w:firstLine="94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putObjectMeta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)接口可以设置对象属性，下面代码示例是设置容器“test_bucket”中对象“test_object”的属性</w:t>
      </w:r>
      <w:r w:rsidR="00E62446" w:rsidRPr="00CC02E5">
        <w:rPr>
          <w:rFonts w:asciiTheme="minorEastAsia" w:eastAsiaTheme="minorEastAsia" w:hAnsiTheme="minorEastAsia" w:hint="eastAsia"/>
          <w:iCs/>
          <w:sz w:val="21"/>
          <w:szCs w:val="21"/>
        </w:rPr>
        <w:t>metakey1的值为metavalue1, 属性metakey2的值为metavalue2</w:t>
      </w:r>
      <w:r w:rsidR="008E33CB" w:rsidRPr="00CC02E5">
        <w:rPr>
          <w:rFonts w:asciiTheme="minorEastAsia" w:eastAsiaTheme="minorEastAsia" w:hAnsiTheme="minorEastAsia" w:hint="eastAsia"/>
          <w:iCs/>
          <w:sz w:val="21"/>
          <w:szCs w:val="21"/>
        </w:rPr>
        <w:t>，函数会自动在属性</w:t>
      </w:r>
      <w:r w:rsidR="00D72BD8" w:rsidRPr="00CC02E5">
        <w:rPr>
          <w:rFonts w:asciiTheme="minorEastAsia" w:eastAsiaTheme="minorEastAsia" w:hAnsiTheme="minorEastAsia" w:hint="eastAsia"/>
          <w:iCs/>
          <w:sz w:val="21"/>
          <w:szCs w:val="21"/>
        </w:rPr>
        <w:t>前面</w:t>
      </w:r>
      <w:r w:rsidR="008E33CB" w:rsidRPr="00CC02E5">
        <w:rPr>
          <w:rFonts w:asciiTheme="minorEastAsia" w:eastAsiaTheme="minorEastAsia" w:hAnsiTheme="minorEastAsia" w:hint="eastAsia"/>
          <w:iCs/>
          <w:sz w:val="21"/>
          <w:szCs w:val="21"/>
        </w:rPr>
        <w:t>增加“</w:t>
      </w:r>
      <w:r w:rsidR="008E33CB" w:rsidRPr="00CC02E5">
        <w:rPr>
          <w:rFonts w:asciiTheme="minorEastAsia" w:eastAsiaTheme="minorEastAsia" w:hAnsiTheme="minorEastAsia" w:cs="Arial"/>
          <w:color w:val="000000"/>
          <w:sz w:val="21"/>
          <w:szCs w:val="21"/>
        </w:rPr>
        <w:t>x-cmcc-usermeta-</w:t>
      </w:r>
      <w:r w:rsidR="008E33CB" w:rsidRPr="00CC02E5">
        <w:rPr>
          <w:rFonts w:asciiTheme="minorEastAsia" w:eastAsiaTheme="minorEastAsia" w:hAnsiTheme="minorEastAsia" w:hint="eastAsia"/>
          <w:iCs/>
          <w:sz w:val="21"/>
          <w:szCs w:val="21"/>
        </w:rPr>
        <w:t>”</w:t>
      </w:r>
      <w:r w:rsidR="00E62446" w:rsidRPr="00CC02E5">
        <w:rPr>
          <w:rFonts w:asciiTheme="minorEastAsia" w:eastAsiaTheme="minorEastAsia" w:hAnsiTheme="minorEastAsia" w:hint="eastAsia"/>
          <w:iCs/>
          <w:sz w:val="21"/>
          <w:szCs w:val="21"/>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Meta </w:t>
      </w:r>
      <w:proofErr w:type="gramStart"/>
      <w:r w:rsidRPr="00CC02E5">
        <w:rPr>
          <w:rFonts w:asciiTheme="minorEastAsia" w:eastAsiaTheme="minorEastAsia" w:hAnsiTheme="minorEastAsia"/>
          <w:iCs/>
          <w:sz w:val="21"/>
          <w:szCs w:val="21"/>
          <w:lang w:eastAsia="zh-CN"/>
        </w:rPr>
        <w:t>meta</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meta.setMetaEntry(</w:t>
      </w:r>
      <w:proofErr w:type="gramEnd"/>
      <w:r w:rsidRPr="00CC02E5">
        <w:rPr>
          <w:rFonts w:asciiTheme="minorEastAsia" w:eastAsiaTheme="minorEastAsia" w:hAnsiTheme="minorEastAsia"/>
          <w:iCs/>
          <w:sz w:val="21"/>
          <w:szCs w:val="21"/>
          <w:lang w:eastAsia="zh-CN"/>
        </w:rPr>
        <w:t>"meta</w:t>
      </w:r>
      <w:r w:rsidR="00E62446" w:rsidRPr="00CC02E5">
        <w:rPr>
          <w:rFonts w:asciiTheme="minorEastAsia" w:eastAsiaTheme="minorEastAsia" w:hAnsiTheme="minorEastAsia" w:hint="eastAsia"/>
          <w:iCs/>
          <w:sz w:val="21"/>
          <w:szCs w:val="21"/>
          <w:lang w:eastAsia="zh-CN"/>
        </w:rPr>
        <w:t>k</w:t>
      </w:r>
      <w:r w:rsidRPr="00CC02E5">
        <w:rPr>
          <w:rFonts w:asciiTheme="minorEastAsia" w:eastAsiaTheme="minorEastAsia" w:hAnsiTheme="minorEastAsia"/>
          <w:iCs/>
          <w:sz w:val="21"/>
          <w:szCs w:val="21"/>
          <w:lang w:eastAsia="zh-CN"/>
        </w:rPr>
        <w:t>ey1","metavalue1");</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meta.setMetaEntry(</w:t>
      </w:r>
      <w:proofErr w:type="gramEnd"/>
      <w:r w:rsidRPr="00CC02E5">
        <w:rPr>
          <w:rFonts w:asciiTheme="minorEastAsia" w:eastAsiaTheme="minorEastAsia" w:hAnsiTheme="minorEastAsia"/>
          <w:iCs/>
          <w:sz w:val="21"/>
          <w:szCs w:val="21"/>
          <w:lang w:eastAsia="zh-CN"/>
        </w:rPr>
        <w:t>"meta</w:t>
      </w:r>
      <w:r w:rsidR="00E62446" w:rsidRPr="00CC02E5">
        <w:rPr>
          <w:rFonts w:asciiTheme="minorEastAsia" w:eastAsiaTheme="minorEastAsia" w:hAnsiTheme="minorEastAsia" w:hint="eastAsia"/>
          <w:iCs/>
          <w:sz w:val="21"/>
          <w:szCs w:val="21"/>
          <w:lang w:eastAsia="zh-CN"/>
        </w:rPr>
        <w:t>k</w:t>
      </w:r>
      <w:r w:rsidRPr="00CC02E5">
        <w:rPr>
          <w:rFonts w:asciiTheme="minorEastAsia" w:eastAsiaTheme="minorEastAsia" w:hAnsiTheme="minorEastAsia"/>
          <w:iCs/>
          <w:sz w:val="21"/>
          <w:szCs w:val="21"/>
          <w:lang w:eastAsia="zh-CN"/>
        </w:rPr>
        <w:t>ey2","metavalue2");</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obj.setMeta(</w:t>
      </w:r>
      <w:proofErr w:type="gramEnd"/>
      <w:r w:rsidRPr="00CC02E5">
        <w:rPr>
          <w:rFonts w:asciiTheme="minorEastAsia" w:eastAsiaTheme="minorEastAsia" w:hAnsiTheme="minorEastAsia"/>
          <w:iCs/>
          <w:sz w:val="21"/>
          <w:szCs w:val="21"/>
          <w:lang w:eastAsia="zh-CN"/>
        </w:rPr>
        <w:t>meta);</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-&gt;putObjectMeta(obj);</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 error.getCode().c_str()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,error.getMessage</w:t>
      </w:r>
      <w:proofErr w:type="gramEnd"/>
      <w:r w:rsidRPr="00CC02E5">
        <w:rPr>
          <w:rFonts w:asciiTheme="minorEastAsia" w:eastAsiaTheme="minorEastAsia" w:hAnsiTheme="minorEastAsia"/>
          <w:iCs/>
          <w:sz w:val="21"/>
          <w:szCs w:val="21"/>
          <w:lang w:eastAsia="zh-CN"/>
        </w:rPr>
        <w:t>().c_str());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getObjectAcl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)接口可以获取对象权限，下面的代码示例是获取容器“test_bucket”中对象“test_object”的权限：</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AccessControlList acl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Client-&gt;</w:t>
      </w:r>
      <w:proofErr w:type="gramStart"/>
      <w:r w:rsidRPr="00CC02E5">
        <w:rPr>
          <w:rFonts w:asciiTheme="minorEastAsia" w:eastAsiaTheme="minorEastAsia" w:hAnsiTheme="minorEastAsia"/>
          <w:iCs/>
          <w:sz w:val="21"/>
          <w:szCs w:val="21"/>
          <w:lang w:eastAsia="zh-CN"/>
        </w:rPr>
        <w:t>getObjectAcl(</w:t>
      </w:r>
      <w:proofErr w:type="gramEnd"/>
      <w:r w:rsidRPr="00CC02E5">
        <w:rPr>
          <w:rFonts w:asciiTheme="minorEastAsia" w:eastAsiaTheme="minorEastAsia" w:hAnsiTheme="minorEastAsia"/>
          <w:iCs/>
          <w:sz w:val="21"/>
          <w:szCs w:val="21"/>
          <w:lang w:eastAsia="zh-CN"/>
        </w:rPr>
        <w:t>obj);</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LogError(</w:t>
      </w:r>
      <w:proofErr w:type="gramEnd"/>
      <w:r w:rsidRPr="00CC02E5">
        <w:rPr>
          <w:rFonts w:asciiTheme="minorEastAsia" w:eastAsiaTheme="minorEastAsia" w:hAnsiTheme="minorEastAsia"/>
          <w:iCs/>
          <w:sz w:val="21"/>
          <w:szCs w:val="21"/>
          <w:lang w:eastAsia="zh-CN"/>
        </w:rPr>
        <w:t>"Error code:%s ,message:%s"</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850" w:firstLine="178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error.getCode(</w:t>
      </w:r>
      <w:proofErr w:type="gramEnd"/>
      <w:r w:rsidRPr="00CC02E5">
        <w:rPr>
          <w:rFonts w:asciiTheme="minorEastAsia" w:eastAsiaTheme="minorEastAsia" w:hAnsiTheme="minorEastAsia"/>
          <w:iCs/>
          <w:sz w:val="21"/>
          <w:szCs w:val="21"/>
          <w:lang w:eastAsia="zh-CN"/>
        </w:rPr>
        <w:t>).c_str(),error.getMessage().c_str());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proofErr w:type="gramStart"/>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putObjectAcl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)接口可以设置对象权限，下面的代码示例是设置容器“test_bucket”中对象“test_object”的权限为test1可读，test2可写：</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try{</w:t>
      </w:r>
      <w:proofErr w:type="gramEnd"/>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Object </w:t>
      </w:r>
      <w:proofErr w:type="gramStart"/>
      <w:r w:rsidRPr="00CC02E5">
        <w:rPr>
          <w:rFonts w:asciiTheme="minorEastAsia" w:eastAsiaTheme="minorEastAsia" w:hAnsiTheme="minorEastAsia"/>
          <w:iCs/>
          <w:sz w:val="21"/>
          <w:szCs w:val="21"/>
          <w:lang w:eastAsia="zh-CN"/>
        </w:rPr>
        <w:t>obj(</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obj.setBucketName(</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test_bucket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AccessControlList acl;</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acl.setOwner(</w:t>
      </w:r>
      <w:proofErr w:type="gramEnd"/>
      <w:r w:rsidRPr="00CC02E5">
        <w:rPr>
          <w:rFonts w:asciiTheme="minorEastAsia" w:eastAsiaTheme="minorEastAsia" w:hAnsiTheme="minorEastAsia"/>
          <w:iCs/>
          <w:sz w:val="21"/>
          <w:szCs w:val="21"/>
          <w:lang w:eastAsia="zh-CN"/>
        </w:rPr>
        <w:t>"otest");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acl.setSpecAcl(</w:t>
      </w:r>
      <w:proofErr w:type="gramEnd"/>
      <w:r w:rsidRPr="00CC02E5">
        <w:rPr>
          <w:rFonts w:asciiTheme="minorEastAsia" w:eastAsiaTheme="minorEastAsia" w:hAnsiTheme="minorEastAsia"/>
          <w:iCs/>
          <w:sz w:val="21"/>
          <w:szCs w:val="21"/>
          <w:lang w:eastAsia="zh-CN"/>
        </w:rPr>
        <w:t>AclType::DEFAULT);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acl.setAclEnty(</w:t>
      </w:r>
      <w:proofErr w:type="gramEnd"/>
      <w:r w:rsidRPr="00CC02E5">
        <w:rPr>
          <w:rFonts w:asciiTheme="minorEastAsia" w:eastAsiaTheme="minorEastAsia" w:hAnsiTheme="minorEastAsia"/>
          <w:iCs/>
          <w:sz w:val="21"/>
          <w:szCs w:val="21"/>
          <w:lang w:eastAsia="zh-CN"/>
        </w:rPr>
        <w:t>"test1",AclType::READ);</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acl.setAclEnty(</w:t>
      </w:r>
      <w:proofErr w:type="gramEnd"/>
      <w:r w:rsidRPr="00CC02E5">
        <w:rPr>
          <w:rFonts w:asciiTheme="minorEastAsia" w:eastAsiaTheme="minorEastAsia" w:hAnsiTheme="minorEastAsia"/>
          <w:iCs/>
          <w:sz w:val="21"/>
          <w:szCs w:val="21"/>
          <w:lang w:eastAsia="zh-CN"/>
        </w:rPr>
        <w:t>"test2",AclType::WRITE);</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obj.setAclist(</w:t>
      </w:r>
      <w:proofErr w:type="gramEnd"/>
      <w:r w:rsidRPr="00CC02E5">
        <w:rPr>
          <w:rFonts w:asciiTheme="minorEastAsia" w:eastAsiaTheme="minorEastAsia" w:hAnsiTheme="minorEastAsia"/>
          <w:iCs/>
          <w:sz w:val="21"/>
          <w:szCs w:val="21"/>
          <w:lang w:eastAsia="zh-CN"/>
        </w:rPr>
        <w:t>acl);</w:t>
      </w:r>
    </w:p>
    <w:p w:rsidR="0088677D" w:rsidRPr="00CC02E5" w:rsidRDefault="0035690E"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Pr>
          <w:rFonts w:asciiTheme="minorEastAsia" w:eastAsiaTheme="minorEastAsia" w:hAnsiTheme="minorEastAsia"/>
          <w:iCs/>
          <w:sz w:val="21"/>
          <w:szCs w:val="21"/>
          <w:lang w:eastAsia="zh-CN"/>
        </w:rPr>
        <w:t>oNest</w:t>
      </w:r>
      <w:r w:rsidR="0088677D" w:rsidRPr="00CC02E5">
        <w:rPr>
          <w:rFonts w:asciiTheme="minorEastAsia" w:eastAsiaTheme="minorEastAsia" w:hAnsiTheme="minorEastAsia"/>
          <w:iCs/>
          <w:sz w:val="21"/>
          <w:szCs w:val="21"/>
          <w:lang w:eastAsia="zh-CN"/>
        </w:rPr>
        <w:t>Client</w:t>
      </w:r>
      <w:proofErr w:type="gramEnd"/>
      <w:r w:rsidR="0088677D" w:rsidRPr="00CC02E5">
        <w:rPr>
          <w:rFonts w:asciiTheme="minorEastAsia" w:eastAsiaTheme="minorEastAsia" w:hAnsiTheme="minorEastAsia"/>
          <w:iCs/>
          <w:sz w:val="21"/>
          <w:szCs w:val="21"/>
          <w:lang w:eastAsia="zh-CN"/>
        </w:rPr>
        <w:t>-&gt;putObjectAcl(obj);</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catch(</w:t>
      </w:r>
      <w:proofErr w:type="gramEnd"/>
      <w:r w:rsidRPr="00CC02E5">
        <w:rPr>
          <w:rFonts w:asciiTheme="minorEastAsia" w:eastAsiaTheme="minorEastAsia" w:hAnsiTheme="minorEastAsia"/>
          <w:iCs/>
          <w:sz w:val="21"/>
          <w:szCs w:val="21"/>
          <w:lang w:eastAsia="zh-CN"/>
        </w:rPr>
        <w:t>Error &amp;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LogError(</w:t>
      </w:r>
      <w:proofErr w:type="gramEnd"/>
      <w:r w:rsidRPr="00CC02E5">
        <w:rPr>
          <w:rFonts w:asciiTheme="minorEastAsia" w:eastAsiaTheme="minorEastAsia" w:hAnsiTheme="minorEastAsia"/>
          <w:iCs/>
          <w:sz w:val="21"/>
          <w:szCs w:val="21"/>
          <w:lang w:eastAsia="zh-CN"/>
        </w:rPr>
        <w:t>"Error code:%s ,message:%s"</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750" w:firstLine="157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error.getCode(</w:t>
      </w:r>
      <w:proofErr w:type="gramEnd"/>
      <w:r w:rsidRPr="00CC02E5">
        <w:rPr>
          <w:rFonts w:asciiTheme="minorEastAsia" w:eastAsiaTheme="minorEastAsia" w:hAnsiTheme="minorEastAsia"/>
          <w:iCs/>
          <w:sz w:val="21"/>
          <w:szCs w:val="21"/>
          <w:lang w:eastAsia="zh-CN"/>
        </w:rPr>
        <w:t>).c_str(),error.getMessage().c_str());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throw</w:t>
      </w:r>
      <w:proofErr w:type="gramEnd"/>
      <w:r w:rsidRPr="00CC02E5">
        <w:rPr>
          <w:rFonts w:asciiTheme="minorEastAsia" w:eastAsiaTheme="minorEastAsia" w:hAnsiTheme="minorEastAsia"/>
          <w:iCs/>
          <w:sz w:val="21"/>
          <w:szCs w:val="21"/>
          <w:lang w:eastAsia="zh-CN"/>
        </w:rPr>
        <w:t xml:space="preserve"> error;</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6518EB" w:rsidRPr="00CC02E5" w:rsidRDefault="0088677D" w:rsidP="00E970D8">
      <w:pPr>
        <w:pStyle w:val="3"/>
        <w:spacing w:line="360" w:lineRule="auto"/>
        <w:rPr>
          <w:lang w:eastAsia="zh-CN"/>
        </w:rPr>
      </w:pPr>
      <w:bookmarkStart w:id="44" w:name="_Toc356898819"/>
      <w:r w:rsidRPr="00CC02E5">
        <w:rPr>
          <w:rFonts w:hint="eastAsia"/>
        </w:rPr>
        <w:t>Python</w:t>
      </w:r>
      <w:r w:rsidRPr="00CC02E5">
        <w:rPr>
          <w:rFonts w:hint="eastAsia"/>
        </w:rPr>
        <w:t>版本</w:t>
      </w:r>
      <w:bookmarkEnd w:id="44"/>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使用Python版本的SDK，首先要做初始化工作，包含用户的访问凭证，</w:t>
      </w:r>
      <w:r w:rsidR="0035690E">
        <w:rPr>
          <w:rFonts w:asciiTheme="minorEastAsia" w:eastAsiaTheme="minorEastAsia" w:hAnsiTheme="minorEastAsia" w:hint="eastAsia"/>
          <w:iCs/>
          <w:sz w:val="21"/>
          <w:szCs w:val="21"/>
          <w:lang w:eastAsia="zh-CN"/>
        </w:rPr>
        <w:t>oNest</w:t>
      </w:r>
      <w:r w:rsidRPr="00CC02E5">
        <w:rPr>
          <w:rFonts w:asciiTheme="minorEastAsia" w:eastAsiaTheme="minorEastAsia" w:hAnsiTheme="minorEastAsia" w:hint="eastAsia"/>
          <w:iCs/>
          <w:sz w:val="21"/>
          <w:szCs w:val="21"/>
          <w:lang w:eastAsia="zh-CN"/>
        </w:rPr>
        <w:t>的地址信息</w:t>
      </w:r>
      <w:r w:rsidR="00596A5C" w:rsidRPr="00CC02E5">
        <w:rPr>
          <w:rFonts w:asciiTheme="minorEastAsia" w:eastAsiaTheme="minorEastAsia" w:hAnsiTheme="minorEastAsia" w:hint="eastAsia"/>
          <w:iCs/>
          <w:sz w:val="21"/>
          <w:szCs w:val="21"/>
          <w:lang w:eastAsia="zh-CN"/>
        </w:rPr>
        <w:t>，内外网模式</w:t>
      </w:r>
      <w:r w:rsidRPr="00CC02E5">
        <w:rPr>
          <w:rFonts w:asciiTheme="minorEastAsia" w:eastAsiaTheme="minorEastAsia" w:hAnsiTheme="minorEastAsia" w:hint="eastAsia"/>
          <w:iCs/>
          <w:sz w:val="21"/>
          <w:szCs w:val="21"/>
          <w:lang w:eastAsia="zh-CN"/>
        </w:rPr>
        <w:t>等。初始化代码示例如下</w:t>
      </w:r>
      <w:r w:rsidR="00596A5C" w:rsidRPr="00CC02E5">
        <w:rPr>
          <w:rFonts w:asciiTheme="minorEastAsia" w:eastAsiaTheme="minorEastAsia" w:hAnsiTheme="minorEastAsia" w:hint="eastAsia"/>
          <w:iCs/>
          <w:sz w:val="21"/>
          <w:szCs w:val="21"/>
          <w:lang w:eastAsia="zh-CN"/>
        </w:rPr>
        <w:t>，</w:t>
      </w:r>
      <w:r w:rsidR="00A655A4" w:rsidRPr="00CC02E5">
        <w:rPr>
          <w:rFonts w:asciiTheme="minorEastAsia" w:eastAsiaTheme="minorEastAsia" w:hAnsiTheme="minorEastAsia" w:hint="eastAsia"/>
          <w:iCs/>
          <w:sz w:val="21"/>
          <w:szCs w:val="21"/>
          <w:lang w:eastAsia="zh-CN"/>
        </w:rPr>
        <w:t>“CMCC”是协议版本，“</w:t>
      </w:r>
      <w:r w:rsidR="00A655A4" w:rsidRPr="00CC02E5">
        <w:rPr>
          <w:rFonts w:asciiTheme="minorEastAsia" w:eastAsiaTheme="minorEastAsia" w:hAnsiTheme="minorEastAsia"/>
          <w:iCs/>
          <w:sz w:val="21"/>
          <w:szCs w:val="21"/>
          <w:lang w:eastAsia="zh-CN"/>
        </w:rPr>
        <w:t>fa2cce67eeded9c81526</w:t>
      </w:r>
      <w:r w:rsidR="00A655A4" w:rsidRPr="00CC02E5">
        <w:rPr>
          <w:rFonts w:asciiTheme="minorEastAsia" w:eastAsiaTheme="minorEastAsia" w:hAnsiTheme="minorEastAsia" w:hint="eastAsia"/>
          <w:iCs/>
          <w:sz w:val="21"/>
          <w:szCs w:val="21"/>
          <w:lang w:eastAsia="zh-CN"/>
        </w:rPr>
        <w:t>”是签名密钥标识，“</w:t>
      </w:r>
      <w:r w:rsidR="00A655A4" w:rsidRPr="00CC02E5">
        <w:rPr>
          <w:rFonts w:asciiTheme="minorEastAsia" w:eastAsiaTheme="minorEastAsia" w:hAnsiTheme="minorEastAsia"/>
          <w:iCs/>
          <w:sz w:val="21"/>
          <w:szCs w:val="21"/>
          <w:lang w:eastAsia="zh-CN"/>
        </w:rPr>
        <w:t>5ebe7f43fdcd5f03b0d66c7a21053f7e9e9da005</w:t>
      </w:r>
      <w:r w:rsidR="00A655A4" w:rsidRPr="00CC02E5">
        <w:rPr>
          <w:rFonts w:asciiTheme="minorEastAsia" w:eastAsiaTheme="minorEastAsia" w:hAnsiTheme="minorEastAsia" w:hint="eastAsia"/>
          <w:iCs/>
          <w:sz w:val="21"/>
          <w:szCs w:val="21"/>
          <w:lang w:eastAsia="zh-CN"/>
        </w:rPr>
        <w:t>”是签名密钥，“False”指不采用Https方式，“</w:t>
      </w:r>
      <w:r w:rsidR="00A655A4" w:rsidRPr="00CC02E5">
        <w:rPr>
          <w:rFonts w:asciiTheme="minorEastAsia" w:eastAsiaTheme="minorEastAsia" w:hAnsiTheme="minorEastAsia"/>
          <w:iCs/>
          <w:sz w:val="21"/>
          <w:szCs w:val="21"/>
          <w:lang w:eastAsia="zh-CN"/>
        </w:rPr>
        <w:t>10.24.1.45:18080</w:t>
      </w:r>
      <w:r w:rsidR="00A655A4" w:rsidRPr="00CC02E5">
        <w:rPr>
          <w:rFonts w:asciiTheme="minorEastAsia" w:eastAsiaTheme="minorEastAsia" w:hAnsiTheme="minorEastAsia" w:hint="eastAsia"/>
          <w:iCs/>
          <w:sz w:val="21"/>
          <w:szCs w:val="21"/>
          <w:lang w:eastAsia="zh-CN"/>
        </w:rPr>
        <w:t>”是对象存储系统的入口地址，“1”表示采用内网通讯模式</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authinfo</w:t>
      </w:r>
      <w:proofErr w:type="gramEnd"/>
      <w:r w:rsidRPr="00CC02E5">
        <w:rPr>
          <w:rFonts w:asciiTheme="minorEastAsia" w:eastAsiaTheme="minorEastAsia" w:hAnsiTheme="minorEastAsia"/>
          <w:iCs/>
          <w:sz w:val="21"/>
          <w:szCs w:val="21"/>
          <w:lang w:eastAsia="zh-CN"/>
        </w:rPr>
        <w:t xml:space="preserve">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_common.AuthInfo('</w:t>
      </w:r>
      <w:r w:rsidRPr="00CC02E5">
        <w:rPr>
          <w:rFonts w:asciiTheme="minorEastAsia" w:eastAsiaTheme="minorEastAsia" w:hAnsiTheme="minorEastAsia" w:hint="eastAsia"/>
          <w:iCs/>
          <w:sz w:val="21"/>
          <w:szCs w:val="21"/>
          <w:lang w:eastAsia="zh-CN"/>
        </w:rPr>
        <w:t>CMCC</w:t>
      </w:r>
      <w:r w:rsidRPr="00CC02E5">
        <w:rPr>
          <w:rFonts w:asciiTheme="minorEastAsia" w:eastAsiaTheme="minorEastAsia" w:hAnsiTheme="minorEastAsia"/>
          <w:iCs/>
          <w:sz w:val="21"/>
          <w:szCs w:val="21"/>
          <w:lang w:eastAsia="zh-CN"/>
        </w:rPr>
        <w:t xml:space="preserve">', 'fa2cce67eeded9c81526', </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750" w:firstLine="1575"/>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'5ebe7f43fdcd5f03b0d66c7a21053f7e9e9da005', </w:t>
      </w:r>
      <w:r w:rsidRPr="00CC02E5">
        <w:rPr>
          <w:rFonts w:asciiTheme="minorEastAsia" w:eastAsiaTheme="minorEastAsia" w:hAnsiTheme="minorEastAsia" w:hint="eastAsia"/>
          <w:iCs/>
          <w:sz w:val="21"/>
          <w:szCs w:val="21"/>
          <w:lang w:eastAsia="zh-CN"/>
        </w:rPr>
        <w:t>False</w:t>
      </w:r>
      <w:r w:rsidRPr="00CC02E5">
        <w:rPr>
          <w:rFonts w:asciiTheme="minorEastAsia" w:eastAsiaTheme="minorEastAsia" w:hAnsiTheme="minorEastAsia"/>
          <w:iCs/>
          <w:sz w:val="21"/>
          <w:szCs w:val="21"/>
          <w:lang w:eastAsia="zh-CN"/>
        </w:rPr>
        <w:t xml:space="preserve">, '10.24.1.45:18080', </w:t>
      </w:r>
      <w:r w:rsidRPr="00CC02E5">
        <w:rPr>
          <w:rFonts w:asciiTheme="minorEastAsia" w:eastAsiaTheme="minorEastAsia" w:hAnsiTheme="minorEastAsia" w:hint="eastAsia"/>
          <w:iCs/>
          <w:sz w:val="21"/>
          <w:szCs w:val="21"/>
          <w:lang w:eastAsia="zh-CN"/>
        </w:rPr>
        <w:t>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 xml:space="preserve"> = </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_</w:t>
      </w:r>
      <w:proofErr w:type="gramStart"/>
      <w:r w:rsidRPr="00CC02E5">
        <w:rPr>
          <w:rFonts w:asciiTheme="minorEastAsia" w:eastAsiaTheme="minorEastAsia" w:hAnsiTheme="minorEastAsia"/>
          <w:iCs/>
          <w:sz w:val="21"/>
          <w:szCs w:val="21"/>
          <w:lang w:eastAsia="zh-CN"/>
        </w:rPr>
        <w:t>client.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Client(</w:t>
      </w:r>
      <w:proofErr w:type="gramEnd"/>
      <w:r w:rsidRPr="00CC02E5">
        <w:rPr>
          <w:rFonts w:asciiTheme="minorEastAsia" w:eastAsiaTheme="minorEastAsia" w:hAnsiTheme="minorEastAsia"/>
          <w:iCs/>
          <w:sz w:val="21"/>
          <w:szCs w:val="21"/>
          <w:lang w:eastAsia="zh-CN"/>
        </w:rPr>
        <w:t>authinfo)</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初始化</w:t>
      </w:r>
      <w:proofErr w:type="gramStart"/>
      <w:r w:rsidRPr="00CC02E5">
        <w:rPr>
          <w:rFonts w:asciiTheme="minorEastAsia" w:eastAsiaTheme="minorEastAsia" w:hAnsiTheme="minorEastAsia" w:hint="eastAsia"/>
          <w:iCs/>
          <w:sz w:val="21"/>
          <w:szCs w:val="21"/>
          <w:lang w:eastAsia="zh-CN"/>
        </w:rPr>
        <w:t>好的</w:t>
      </w:r>
      <w:r w:rsidR="00467DA8">
        <w:rPr>
          <w:rFonts w:asciiTheme="minorEastAsia" w:eastAsiaTheme="minorEastAsia" w:hAnsiTheme="minorEastAsia" w:hint="eastAsia"/>
          <w:iCs/>
          <w:sz w:val="21"/>
          <w:szCs w:val="21"/>
          <w:lang w:eastAsia="zh-CN"/>
        </w:rPr>
        <w:t>云</w:t>
      </w:r>
      <w:proofErr w:type="gramEnd"/>
      <w:r w:rsidR="00467DA8">
        <w:rPr>
          <w:rFonts w:asciiTheme="minorEastAsia" w:eastAsiaTheme="minorEastAsia" w:hAnsiTheme="minorEastAsia" w:hint="eastAsia"/>
          <w:iCs/>
          <w:sz w:val="21"/>
          <w:szCs w:val="21"/>
          <w:lang w:eastAsia="zh-CN"/>
        </w:rPr>
        <w:t>存储</w:t>
      </w:r>
      <w:r w:rsidRPr="00CC02E5">
        <w:rPr>
          <w:rFonts w:asciiTheme="minorEastAsia" w:eastAsiaTheme="minorEastAsia" w:hAnsiTheme="minorEastAsia" w:hint="eastAsia"/>
          <w:iCs/>
          <w:sz w:val="21"/>
          <w:szCs w:val="21"/>
          <w:lang w:eastAsia="zh-CN"/>
        </w:rPr>
        <w:t>对象就可以操作</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w:t>
      </w:r>
    </w:p>
    <w:p w:rsidR="003E4243" w:rsidRPr="003E4243" w:rsidRDefault="0088677D" w:rsidP="00E970D8">
      <w:pPr>
        <w:pStyle w:val="4"/>
        <w:spacing w:line="360" w:lineRule="auto"/>
        <w:rPr>
          <w:lang w:eastAsia="zh-CN"/>
        </w:rPr>
      </w:pPr>
      <w:r w:rsidRPr="00CC02E5">
        <w:rPr>
          <w:rFonts w:hint="eastAsia"/>
          <w:lang w:eastAsia="zh-CN"/>
        </w:rPr>
        <w:t>容器操作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获取用户所有容器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list_buckets_of_</w:t>
      </w:r>
      <w:proofErr w:type="gramStart"/>
      <w:r w:rsidRPr="00CC02E5">
        <w:rPr>
          <w:rFonts w:asciiTheme="minorEastAsia" w:eastAsiaTheme="minorEastAsia" w:hAnsiTheme="minorEastAsia"/>
          <w:iCs/>
          <w:sz w:val="21"/>
          <w:szCs w:val="21"/>
        </w:rPr>
        <w:t>user</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)接口可以获取用户的容器列表，代码示例如下：</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response</w:t>
      </w:r>
      <w:proofErr w:type="gramEnd"/>
      <w:r w:rsidRPr="00CC02E5">
        <w:rPr>
          <w:rFonts w:asciiTheme="minorEastAsia" w:eastAsiaTheme="minorEastAsia" w:hAnsiTheme="minorEastAsia"/>
          <w:iCs/>
          <w:sz w:val="21"/>
          <w:szCs w:val="21"/>
          <w:lang w:eastAsia="zh-CN"/>
        </w:rPr>
        <w:t xml:space="preserve"> =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.list_buckets_of_user()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response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'list_buckets_of_user_test failed...'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response.body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'owner: %s' % response.owner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'buckets num: %d' % len(response.entries)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for</w:t>
      </w:r>
      <w:proofErr w:type="gramEnd"/>
      <w:r w:rsidRPr="00CC02E5">
        <w:rPr>
          <w:rFonts w:asciiTheme="minorEastAsia" w:eastAsiaTheme="minorEastAsia" w:hAnsiTheme="minorEastAsia"/>
          <w:iCs/>
          <w:sz w:val="21"/>
          <w:szCs w:val="21"/>
          <w:lang w:eastAsia="zh-CN"/>
        </w:rPr>
        <w:t xml:space="preserve"> item in 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container_name:               </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 xml:space="preserve"> %s' % item.container_name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create_date:                     %s' % item.create_date</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create_</w:t>
      </w:r>
      <w:proofErr w:type="gramStart"/>
      <w:r w:rsidRPr="00CC02E5">
        <w:rPr>
          <w:rFonts w:asciiTheme="minorEastAsia" w:eastAsiaTheme="minorEastAsia" w:hAnsiTheme="minorEastAsia"/>
          <w:iCs/>
          <w:sz w:val="21"/>
          <w:szCs w:val="21"/>
        </w:rPr>
        <w: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)接口可以创建容器，下面的代码示例是创建容器“test_bucket”：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.create_bucket('test_bucket')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'create_bucket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'create_bucket failed...'</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delete_</w:t>
      </w:r>
      <w:proofErr w:type="gramStart"/>
      <w:r w:rsidRPr="00CC02E5">
        <w:rPr>
          <w:rFonts w:asciiTheme="minorEastAsia" w:eastAsiaTheme="minorEastAsia" w:hAnsiTheme="minorEastAsia"/>
          <w:iCs/>
          <w:sz w:val="21"/>
          <w:szCs w:val="21"/>
        </w:rPr>
        <w: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)接口可以删除容器，删除容器前需要先删除容器下面的对象，下面的代码示例是删除容器“test_bucket”：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.delete_bucket('test_bucket')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'delete_bucket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'delete_bucket failed...'</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put_bucket_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)接口可以设置容器的权限，下面的代码示例是设置容器“test_bucket”的权限为</w:t>
      </w:r>
      <w:r w:rsidR="0086050E" w:rsidRPr="00CC02E5">
        <w:rPr>
          <w:rFonts w:asciiTheme="minorEastAsia" w:eastAsiaTheme="minorEastAsia" w:hAnsiTheme="minorEastAsia" w:hint="eastAsia"/>
          <w:iCs/>
          <w:sz w:val="21"/>
          <w:szCs w:val="21"/>
        </w:rPr>
        <w:t>用户</w:t>
      </w:r>
      <w:r w:rsidRPr="00CC02E5">
        <w:rPr>
          <w:rFonts w:asciiTheme="minorEastAsia" w:eastAsiaTheme="minorEastAsia" w:hAnsiTheme="minorEastAsia" w:hint="eastAsia"/>
          <w:iCs/>
          <w:sz w:val="21"/>
          <w:szCs w:val="21"/>
        </w:rPr>
        <w:t>test可读写：</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bucket_acl = '&lt;AccessControlPolicy&gt;\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&lt;Owner&gt;\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&lt;UserID&gt;admin&lt;/UserID&gt;\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&lt;/Owner&gt;\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 xml:space="preserve">                     &lt;AccessControlList&gt;\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&lt;GranteeID&gt;\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&lt;ID&gt;test&lt;/ID&gt;\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&lt;/GranteeID&gt;\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&lt;Permission&gt;READ|WRITE&lt;/Permission&gt;\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&lt;/AccessControlList&gt;\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&lt;/AccessControlPolicy&gt;'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.put_bucket_acl(‘test_bucket’, bucket_acl)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'put_bucket_acl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'put_bucket_acl failed...'</w:t>
      </w:r>
    </w:p>
    <w:p w:rsidR="0088677D" w:rsidRPr="00CC02E5" w:rsidRDefault="0088677D" w:rsidP="00E970D8">
      <w:pPr>
        <w:spacing w:line="360" w:lineRule="auto"/>
        <w:ind w:firstLine="422"/>
        <w:rPr>
          <w:rFonts w:asciiTheme="minorEastAsia" w:eastAsiaTheme="minorEastAsia" w:hAnsiTheme="minorEastAsia"/>
          <w:b/>
          <w:iCs/>
          <w:sz w:val="21"/>
          <w:szCs w:val="21"/>
          <w:lang w:val="da-DK"/>
        </w:rPr>
      </w:pPr>
    </w:p>
    <w:p w:rsidR="0088677D" w:rsidRPr="00CC02E5" w:rsidRDefault="0088677D" w:rsidP="00E970D8">
      <w:pPr>
        <w:spacing w:line="360" w:lineRule="auto"/>
        <w:ind w:firstLine="422"/>
        <w:rPr>
          <w:rFonts w:asciiTheme="minorEastAsia" w:eastAsiaTheme="minorEastAsia" w:hAnsiTheme="minorEastAsia"/>
          <w:b/>
          <w:iCs/>
          <w:sz w:val="21"/>
          <w:szCs w:val="21"/>
          <w:lang w:val="da-DK"/>
        </w:rPr>
      </w:pPr>
      <w:r w:rsidRPr="00CC02E5">
        <w:rPr>
          <w:rFonts w:asciiTheme="minorEastAsia" w:eastAsiaTheme="minorEastAsia" w:hAnsiTheme="minorEastAsia" w:hint="eastAsia"/>
          <w:b/>
          <w:iCs/>
          <w:sz w:val="21"/>
          <w:szCs w:val="21"/>
        </w:rPr>
        <w:t>获取容器权限</w:t>
      </w:r>
    </w:p>
    <w:p w:rsidR="0088677D" w:rsidRPr="00CC02E5" w:rsidRDefault="0088677D" w:rsidP="00E970D8">
      <w:pPr>
        <w:spacing w:line="360" w:lineRule="auto"/>
        <w:ind w:firstLine="420"/>
        <w:rPr>
          <w:rFonts w:asciiTheme="minorEastAsia" w:eastAsiaTheme="minorEastAsia" w:hAnsiTheme="minorEastAsia"/>
          <w:iCs/>
          <w:sz w:val="21"/>
          <w:szCs w:val="21"/>
          <w:lang w:val="da-DK"/>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lang w:val="da-DK"/>
        </w:rPr>
        <w:t>get_bucket_</w:t>
      </w:r>
      <w:proofErr w:type="gramStart"/>
      <w:r w:rsidRPr="00CC02E5">
        <w:rPr>
          <w:rFonts w:asciiTheme="minorEastAsia" w:eastAsiaTheme="minorEastAsia" w:hAnsiTheme="minorEastAsia"/>
          <w:iCs/>
          <w:sz w:val="21"/>
          <w:szCs w:val="21"/>
          <w:lang w:val="da-DK"/>
        </w:rPr>
        <w:t>acl</w:t>
      </w:r>
      <w:r w:rsidRPr="00CC02E5">
        <w:rPr>
          <w:rFonts w:asciiTheme="minorEastAsia" w:eastAsiaTheme="minorEastAsia" w:hAnsiTheme="minorEastAsia" w:hint="eastAsia"/>
          <w:iCs/>
          <w:sz w:val="21"/>
          <w:szCs w:val="21"/>
          <w:lang w:val="da-DK"/>
        </w:rPr>
        <w:t>(</w:t>
      </w:r>
      <w:proofErr w:type="gramEnd"/>
      <w:r w:rsidRPr="00CC02E5">
        <w:rPr>
          <w:rFonts w:asciiTheme="minorEastAsia" w:eastAsiaTheme="minorEastAsia" w:hAnsiTheme="minorEastAsia" w:hint="eastAsia"/>
          <w:iCs/>
          <w:sz w:val="21"/>
          <w:szCs w:val="21"/>
          <w:lang w:val="da-DK"/>
        </w:rPr>
        <w:t>)</w:t>
      </w:r>
      <w:r w:rsidRPr="00CC02E5">
        <w:rPr>
          <w:rFonts w:asciiTheme="minorEastAsia" w:eastAsiaTheme="minorEastAsia" w:hAnsiTheme="minorEastAsia" w:hint="eastAsia"/>
          <w:iCs/>
          <w:sz w:val="21"/>
          <w:szCs w:val="21"/>
        </w:rPr>
        <w:t>接口可以获取容器的权限</w:t>
      </w:r>
      <w:r w:rsidRPr="00CC02E5">
        <w:rPr>
          <w:rFonts w:asciiTheme="minorEastAsia" w:eastAsiaTheme="minorEastAsia" w:hAnsiTheme="minorEastAsia" w:hint="eastAsia"/>
          <w:iCs/>
          <w:sz w:val="21"/>
          <w:szCs w:val="21"/>
          <w:lang w:val="da-DK"/>
        </w:rPr>
        <w:t>，</w:t>
      </w:r>
      <w:r w:rsidRPr="00CC02E5">
        <w:rPr>
          <w:rFonts w:asciiTheme="minorEastAsia" w:eastAsiaTheme="minorEastAsia" w:hAnsiTheme="minorEastAsia" w:hint="eastAsia"/>
          <w:iCs/>
          <w:sz w:val="21"/>
          <w:szCs w:val="21"/>
        </w:rPr>
        <w:t>下面的代码示例是获取容器</w:t>
      </w:r>
      <w:r w:rsidRPr="00CC02E5">
        <w:rPr>
          <w:rFonts w:asciiTheme="minorEastAsia" w:eastAsiaTheme="minorEastAsia" w:hAnsiTheme="minorEastAsia" w:hint="eastAsia"/>
          <w:iCs/>
          <w:sz w:val="21"/>
          <w:szCs w:val="21"/>
          <w:lang w:val="da-DK"/>
        </w:rPr>
        <w:t>“test_bucket”</w:t>
      </w:r>
      <w:r w:rsidRPr="00CC02E5">
        <w:rPr>
          <w:rFonts w:asciiTheme="minorEastAsia" w:eastAsiaTheme="minorEastAsia" w:hAnsiTheme="minorEastAsia" w:hint="eastAsia"/>
          <w:iCs/>
          <w:sz w:val="21"/>
          <w:szCs w:val="21"/>
        </w:rPr>
        <w:t>的权限</w:t>
      </w:r>
      <w:r w:rsidRPr="00CC02E5">
        <w:rPr>
          <w:rFonts w:asciiTheme="minorEastAsia" w:eastAsiaTheme="minorEastAsia" w:hAnsiTheme="minorEastAsia" w:hint="eastAsia"/>
          <w:iCs/>
          <w:sz w:val="21"/>
          <w:szCs w:val="21"/>
          <w:lang w:val="da-DK"/>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val="da-DK" w:eastAsia="zh-CN"/>
        </w:rPr>
      </w:pPr>
      <w:r w:rsidRPr="00CC02E5">
        <w:rPr>
          <w:rFonts w:asciiTheme="minorEastAsia" w:eastAsiaTheme="minorEastAsia" w:hAnsiTheme="minorEastAsia"/>
          <w:iCs/>
          <w:sz w:val="21"/>
          <w:szCs w:val="21"/>
          <w:lang w:val="da-DK" w:eastAsia="zh-CN"/>
        </w:rPr>
        <w:t>response = self.</w:t>
      </w:r>
      <w:r w:rsidR="0035690E">
        <w:rPr>
          <w:rFonts w:asciiTheme="minorEastAsia" w:eastAsiaTheme="minorEastAsia" w:hAnsiTheme="minorEastAsia"/>
          <w:iCs/>
          <w:sz w:val="21"/>
          <w:szCs w:val="21"/>
          <w:lang w:val="da-DK" w:eastAsia="zh-CN"/>
        </w:rPr>
        <w:t>oNest</w:t>
      </w:r>
      <w:r w:rsidRPr="00CC02E5">
        <w:rPr>
          <w:rFonts w:asciiTheme="minorEastAsia" w:eastAsiaTheme="minorEastAsia" w:hAnsiTheme="minorEastAsia"/>
          <w:iCs/>
          <w:sz w:val="21"/>
          <w:szCs w:val="21"/>
          <w:lang w:val="da-DK" w:eastAsia="zh-CN"/>
        </w:rPr>
        <w:t>.get_bucket_acl('test_bucket')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response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'get_bucket_acl_test failed...'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response.body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'owner: %s' % response.owner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'acls num: %d' % len(response.entries)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 xml:space="preserve">    </w:t>
      </w:r>
      <w:proofErr w:type="gramStart"/>
      <w:r w:rsidRPr="00CC02E5">
        <w:rPr>
          <w:rFonts w:asciiTheme="minorEastAsia" w:eastAsiaTheme="minorEastAsia" w:hAnsiTheme="minorEastAsia"/>
          <w:iCs/>
          <w:sz w:val="21"/>
          <w:szCs w:val="21"/>
          <w:lang w:eastAsia="zh-CN"/>
        </w:rPr>
        <w:t>for</w:t>
      </w:r>
      <w:proofErr w:type="gramEnd"/>
      <w:r w:rsidRPr="00CC02E5">
        <w:rPr>
          <w:rFonts w:asciiTheme="minorEastAsia" w:eastAsiaTheme="minorEastAsia" w:hAnsiTheme="minorEastAsia"/>
          <w:iCs/>
          <w:sz w:val="21"/>
          <w:szCs w:val="21"/>
          <w:lang w:eastAsia="zh-CN"/>
        </w:rPr>
        <w:t xml:space="preserve"> item in 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grantee:                %s' % item.grantee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permission:            %s' % item.permission</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获取容器中对象列表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list_objects_of_</w:t>
      </w:r>
      <w:proofErr w:type="gramStart"/>
      <w:r w:rsidRPr="00CC02E5">
        <w:rPr>
          <w:rFonts w:asciiTheme="minorEastAsia" w:eastAsiaTheme="minorEastAsia" w:hAnsiTheme="minorEastAsia"/>
          <w:iCs/>
          <w:sz w:val="21"/>
          <w:szCs w:val="21"/>
        </w:rPr>
        <w: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)接口可以获取容器中的对象列表，下面的代码示例是获取容器“test_bucket”的对象列表：</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response</w:t>
      </w:r>
      <w:proofErr w:type="gramEnd"/>
      <w:r w:rsidRPr="00CC02E5">
        <w:rPr>
          <w:rFonts w:asciiTheme="minorEastAsia" w:eastAsiaTheme="minorEastAsia" w:hAnsiTheme="minorEastAsia"/>
          <w:iCs/>
          <w:sz w:val="21"/>
          <w:szCs w:val="21"/>
          <w:lang w:eastAsia="zh-CN"/>
        </w:rPr>
        <w:t xml:space="preserve"> =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 xml:space="preserve">.list_objects_of_bucket('test_bucket')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response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'list_objects_of_bucket_test failed...'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response.body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'container_name: %s' % response.container_name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'prefix:  %s' % response.prefix</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'max_results:      %s' % response.max_results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'marker:      %s' % response.marker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'is_truncated:      %s' % response.is_truncated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'objects num: %d' % len(response.entries)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for</w:t>
      </w:r>
      <w:proofErr w:type="gramEnd"/>
      <w:r w:rsidRPr="00CC02E5">
        <w:rPr>
          <w:rFonts w:asciiTheme="minorEastAsia" w:eastAsiaTheme="minorEastAsia" w:hAnsiTheme="minorEastAsia"/>
          <w:iCs/>
          <w:sz w:val="21"/>
          <w:szCs w:val="21"/>
          <w:lang w:eastAsia="zh-CN"/>
        </w:rPr>
        <w:t xml:space="preserve"> item in 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object_uri:               %s' % item.object_uri</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ctime:                     %s' % item.ctime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size:                       %s' % item.size</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3E4243" w:rsidRPr="003E4243" w:rsidRDefault="0088677D" w:rsidP="00E970D8">
      <w:pPr>
        <w:pStyle w:val="4"/>
        <w:spacing w:line="360" w:lineRule="auto"/>
        <w:rPr>
          <w:lang w:eastAsia="zh-CN"/>
        </w:rPr>
      </w:pPr>
      <w:r w:rsidRPr="00CC02E5">
        <w:rPr>
          <w:rFonts w:hint="eastAsia"/>
          <w:lang w:eastAsia="zh-CN"/>
        </w:rPr>
        <w:lastRenderedPageBreak/>
        <w:t>对象操作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put_</w:t>
      </w:r>
      <w:proofErr w:type="gramStart"/>
      <w:r w:rsidRPr="00CC02E5">
        <w:rPr>
          <w:rFonts w:asciiTheme="minorEastAsia" w:eastAsiaTheme="minorEastAsia" w:hAnsiTheme="minorEastAsia"/>
          <w:iCs/>
          <w:sz w:val="21"/>
          <w:szCs w:val="21"/>
        </w:rPr>
        <w: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)接口可以创建对象，下面的代码示例是在容器“test_bucket”中创建对象“test_object”</w:t>
      </w:r>
      <w:r w:rsidR="0086050E" w:rsidRPr="00CC02E5">
        <w:rPr>
          <w:rFonts w:asciiTheme="minorEastAsia" w:eastAsiaTheme="minorEastAsia" w:hAnsiTheme="minorEastAsia" w:hint="eastAsia"/>
          <w:iCs/>
          <w:sz w:val="21"/>
          <w:szCs w:val="21"/>
        </w:rPr>
        <w:t>，其内容来自于“</w:t>
      </w:r>
      <w:r w:rsidR="0086050E" w:rsidRPr="00CC02E5">
        <w:rPr>
          <w:rFonts w:asciiTheme="minorEastAsia" w:eastAsiaTheme="minorEastAsia" w:hAnsiTheme="minorEastAsia"/>
          <w:iCs/>
          <w:sz w:val="21"/>
          <w:szCs w:val="21"/>
        </w:rPr>
        <w:t>F:\\Dick\\test.txt</w:t>
      </w:r>
      <w:r w:rsidR="0086050E" w:rsidRPr="00CC02E5">
        <w:rPr>
          <w:rFonts w:asciiTheme="minorEastAsia" w:eastAsiaTheme="minorEastAsia" w:hAnsiTheme="minorEastAsia" w:hint="eastAsia"/>
          <w:iCs/>
          <w:sz w:val="21"/>
          <w:szCs w:val="21"/>
        </w:rPr>
        <w:t>”</w:t>
      </w:r>
      <w:r w:rsidRPr="00CC02E5">
        <w:rPr>
          <w:rFonts w:asciiTheme="minorEastAsia" w:eastAsiaTheme="minorEastAsia" w:hAnsiTheme="minorEastAsia" w:hint="eastAsia"/>
          <w:iCs/>
          <w:sz w:val="21"/>
          <w:szCs w:val="21"/>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.put_object('test_bucket', 'test_</w:t>
      </w:r>
      <w:r w:rsidRPr="00CC02E5">
        <w:rPr>
          <w:rFonts w:asciiTheme="minorEastAsia" w:eastAsiaTheme="minorEastAsia" w:hAnsiTheme="minorEastAsia" w:hint="eastAsia"/>
          <w:iCs/>
          <w:sz w:val="21"/>
          <w:szCs w:val="21"/>
          <w:lang w:eastAsia="zh-CN"/>
        </w:rPr>
        <w:t>object</w:t>
      </w:r>
      <w:r w:rsidRPr="00CC02E5">
        <w:rPr>
          <w:rFonts w:asciiTheme="minorEastAsia" w:eastAsiaTheme="minorEastAsia" w:hAnsiTheme="minorEastAsia"/>
          <w:iCs/>
          <w:sz w:val="21"/>
          <w:szCs w:val="21"/>
          <w:lang w:eastAsia="zh-CN"/>
        </w:rPr>
        <w:t>', 'F:\\Dick\\test.txt')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 failed...'</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通过接口</w:t>
      </w:r>
      <w:r w:rsidRPr="00CC02E5">
        <w:rPr>
          <w:rFonts w:asciiTheme="minorEastAsia" w:eastAsiaTheme="minorEastAsia" w:hAnsiTheme="minorEastAsia"/>
          <w:iCs/>
          <w:sz w:val="21"/>
          <w:szCs w:val="21"/>
        </w:rPr>
        <w:t>delete_</w:t>
      </w:r>
      <w:proofErr w:type="gramStart"/>
      <w:r w:rsidRPr="00CC02E5">
        <w:rPr>
          <w:rFonts w:asciiTheme="minorEastAsia" w:eastAsiaTheme="minorEastAsia" w:hAnsiTheme="minorEastAsia"/>
          <w:iCs/>
          <w:sz w:val="21"/>
          <w:szCs w:val="21"/>
        </w:rPr>
        <w: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)可以删除对象，下面的代码示例是删除容器“test_bucket”中对象“test_object”：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.delete_object('test_bucket', 'test_</w:t>
      </w:r>
      <w:r w:rsidRPr="00CC02E5">
        <w:rPr>
          <w:rFonts w:asciiTheme="minorEastAsia" w:eastAsiaTheme="minorEastAsia" w:hAnsiTheme="minorEastAsia" w:hint="eastAsia"/>
          <w:iCs/>
          <w:sz w:val="21"/>
          <w:szCs w:val="21"/>
          <w:lang w:eastAsia="zh-CN"/>
        </w:rPr>
        <w:t>object</w:t>
      </w:r>
      <w:r w:rsidRPr="00CC02E5">
        <w:rPr>
          <w:rFonts w:asciiTheme="minorEastAsia" w:eastAsiaTheme="minorEastAsia" w:hAnsiTheme="minorEastAsia"/>
          <w:iCs/>
          <w:sz w:val="21"/>
          <w:szCs w:val="21"/>
          <w:lang w:eastAsia="zh-CN"/>
        </w:rPr>
        <w:t>')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'delete_object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'delete_object failed...'</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get_object_</w:t>
      </w:r>
      <w:proofErr w:type="gramStart"/>
      <w:r w:rsidRPr="00CC02E5">
        <w:rPr>
          <w:rFonts w:asciiTheme="minorEastAsia" w:eastAsiaTheme="minorEastAsia" w:hAnsiTheme="minorEastAsia"/>
          <w:iCs/>
          <w:sz w:val="21"/>
          <w:szCs w:val="21"/>
        </w:rPr>
        <w:t>data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)接口可以获取对象数据，下面的代码示例是获取容器“test_bucket”中对象“test_object”的数据：</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data</w:t>
      </w:r>
      <w:proofErr w:type="gramEnd"/>
      <w:r w:rsidRPr="00CC02E5">
        <w:rPr>
          <w:rFonts w:asciiTheme="minorEastAsia" w:eastAsiaTheme="minorEastAsia" w:hAnsiTheme="minorEastAsia"/>
          <w:iCs/>
          <w:sz w:val="21"/>
          <w:szCs w:val="21"/>
          <w:lang w:eastAsia="zh-CN"/>
        </w:rPr>
        <w:t xml:space="preserve"> =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.get_object_data('test_bucket', 'test_</w:t>
      </w:r>
      <w:r w:rsidRPr="00CC02E5">
        <w:rPr>
          <w:rFonts w:asciiTheme="minorEastAsia" w:eastAsiaTheme="minorEastAsia" w:hAnsiTheme="minorEastAsia" w:hint="eastAsia"/>
          <w:iCs/>
          <w:sz w:val="21"/>
          <w:szCs w:val="21"/>
          <w:lang w:eastAsia="zh-CN"/>
        </w:rPr>
        <w:t>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data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'get_object_data_test failed...'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data   </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get_object_</w:t>
      </w:r>
      <w:proofErr w:type="gramStart"/>
      <w:r w:rsidRPr="00CC02E5">
        <w:rPr>
          <w:rFonts w:asciiTheme="minorEastAsia" w:eastAsiaTheme="minorEastAsia" w:hAnsiTheme="minorEastAsia"/>
          <w:iCs/>
          <w:sz w:val="21"/>
          <w:szCs w:val="21"/>
        </w:rPr>
        <w:t>meta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)接口可以获取对象属性，下面的代码示例是获取容器“test_bucket”中对象“test_object”的属性：</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resp</w:t>
      </w:r>
      <w:proofErr w:type="gramEnd"/>
      <w:r w:rsidRPr="00CC02E5">
        <w:rPr>
          <w:rFonts w:asciiTheme="minorEastAsia" w:eastAsiaTheme="minorEastAsia" w:hAnsiTheme="minorEastAsia"/>
          <w:iCs/>
          <w:sz w:val="21"/>
          <w:szCs w:val="21"/>
          <w:lang w:eastAsia="zh-CN"/>
        </w:rPr>
        <w:t xml:space="preserve"> =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.get_object_meta('test_bucket', 'test_</w:t>
      </w:r>
      <w:r w:rsidRPr="00CC02E5">
        <w:rPr>
          <w:rFonts w:asciiTheme="minorEastAsia" w:eastAsiaTheme="minorEastAsia" w:hAnsiTheme="minorEastAsia" w:hint="eastAsia"/>
          <w:iCs/>
          <w:sz w:val="21"/>
          <w:szCs w:val="21"/>
          <w:lang w:eastAsia="zh-CN"/>
        </w:rPr>
        <w:t>object</w:t>
      </w:r>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resp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'get_object_meta_test failed...'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resp</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设置对象属性</w:t>
      </w:r>
    </w:p>
    <w:p w:rsidR="00E2264C"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put_object_</w:t>
      </w:r>
      <w:proofErr w:type="gramStart"/>
      <w:r w:rsidRPr="00CC02E5">
        <w:rPr>
          <w:rFonts w:asciiTheme="minorEastAsia" w:eastAsiaTheme="minorEastAsia" w:hAnsiTheme="minorEastAsia"/>
          <w:iCs/>
          <w:sz w:val="21"/>
          <w:szCs w:val="21"/>
        </w:rPr>
        <w:t>meta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)接口可以设置对象属性，下面代码示例是设置容器“test_bucket”中对象“test_object”</w:t>
      </w:r>
      <w:r w:rsidR="00E2264C" w:rsidRPr="00CC02E5">
        <w:rPr>
          <w:rFonts w:asciiTheme="minorEastAsia" w:eastAsiaTheme="minorEastAsia" w:hAnsiTheme="minorEastAsia" w:hint="eastAsia"/>
          <w:iCs/>
          <w:sz w:val="21"/>
          <w:szCs w:val="21"/>
        </w:rPr>
        <w:t>的属性</w:t>
      </w:r>
      <w:r w:rsidR="00E2264C" w:rsidRPr="00CC02E5">
        <w:rPr>
          <w:rFonts w:asciiTheme="minorEastAsia" w:eastAsiaTheme="minorEastAsia" w:hAnsiTheme="minorEastAsia"/>
          <w:iCs/>
          <w:sz w:val="21"/>
          <w:szCs w:val="21"/>
        </w:rPr>
        <w:t>k</w:t>
      </w:r>
      <w:r w:rsidR="00E2264C" w:rsidRPr="00CC02E5">
        <w:rPr>
          <w:rFonts w:asciiTheme="minorEastAsia" w:eastAsiaTheme="minorEastAsia" w:hAnsiTheme="minorEastAsia" w:hint="eastAsia"/>
          <w:iCs/>
          <w:sz w:val="21"/>
          <w:szCs w:val="21"/>
        </w:rPr>
        <w:t>ey1的值为value1，属性</w:t>
      </w:r>
      <w:r w:rsidR="00E2264C" w:rsidRPr="00CC02E5">
        <w:rPr>
          <w:rFonts w:asciiTheme="minorEastAsia" w:eastAsiaTheme="minorEastAsia" w:hAnsiTheme="minorEastAsia"/>
          <w:iCs/>
          <w:sz w:val="21"/>
          <w:szCs w:val="21"/>
        </w:rPr>
        <w:t>k</w:t>
      </w:r>
      <w:r w:rsidR="00E2264C" w:rsidRPr="00CC02E5">
        <w:rPr>
          <w:rFonts w:asciiTheme="minorEastAsia" w:eastAsiaTheme="minorEastAsia" w:hAnsiTheme="minorEastAsia" w:hint="eastAsia"/>
          <w:iCs/>
          <w:sz w:val="21"/>
          <w:szCs w:val="21"/>
        </w:rPr>
        <w:t>ey2的值为value2</w:t>
      </w:r>
      <w:r w:rsidR="004E1097" w:rsidRPr="00CC02E5">
        <w:rPr>
          <w:rFonts w:asciiTheme="minorEastAsia" w:eastAsiaTheme="minorEastAsia" w:hAnsiTheme="minorEastAsia" w:hint="eastAsia"/>
          <w:iCs/>
          <w:sz w:val="21"/>
          <w:szCs w:val="21"/>
        </w:rPr>
        <w:t>，python接口需要用户在属性前面加上“</w:t>
      </w:r>
      <w:r w:rsidR="004E1097" w:rsidRPr="00CC02E5">
        <w:rPr>
          <w:rFonts w:asciiTheme="minorEastAsia" w:eastAsiaTheme="minorEastAsia" w:hAnsiTheme="minorEastAsia"/>
          <w:iCs/>
          <w:sz w:val="21"/>
          <w:szCs w:val="21"/>
        </w:rPr>
        <w:t>x-cmcc-usermeta-meta</w:t>
      </w:r>
      <w:r w:rsidR="005A32B5" w:rsidRPr="00CC02E5">
        <w:rPr>
          <w:rFonts w:asciiTheme="minorEastAsia" w:eastAsiaTheme="minorEastAsia" w:hAnsiTheme="minorEastAsia" w:hint="eastAsia"/>
          <w:iCs/>
          <w:sz w:val="21"/>
          <w:szCs w:val="21"/>
        </w:rPr>
        <w:t>-</w:t>
      </w:r>
      <w:r w:rsidR="004E1097" w:rsidRPr="00CC02E5">
        <w:rPr>
          <w:rFonts w:asciiTheme="minorEastAsia" w:eastAsiaTheme="minorEastAsia" w:hAnsiTheme="minorEastAsia" w:hint="eastAsia"/>
          <w:iCs/>
          <w:sz w:val="21"/>
          <w:szCs w:val="21"/>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object_meta = {'x-cmcc-usermeta-</w:t>
      </w:r>
      <w:r w:rsidR="006727BC" w:rsidRPr="00CC02E5">
        <w:rPr>
          <w:rFonts w:asciiTheme="minorEastAsia" w:eastAsiaTheme="minorEastAsia" w:hAnsiTheme="minorEastAsia"/>
          <w:iCs/>
          <w:noProof/>
          <w:sz w:val="21"/>
          <w:szCs w:val="21"/>
          <w:lang w:eastAsia="zh-CN"/>
        </w:rPr>
        <w:t>metakey1'</w:t>
      </w:r>
      <w:r w:rsidRPr="00CC02E5">
        <w:rPr>
          <w:rFonts w:asciiTheme="minorEastAsia" w:eastAsiaTheme="minorEastAsia" w:hAnsiTheme="minorEastAsia"/>
          <w:iCs/>
          <w:sz w:val="21"/>
          <w:szCs w:val="21"/>
          <w:lang w:eastAsia="zh-CN"/>
        </w:rPr>
        <w:t>: 'value1', 'x-cmcc-usermeta-metakey2':'value2'}</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.put_object_meta('test_bucket', OBJECT_KEY, object_meta)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'put_object_meta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'put_object_meta failed...'</w:t>
      </w:r>
    </w:p>
    <w:p w:rsidR="0088677D" w:rsidRPr="00CC02E5" w:rsidRDefault="0088677D" w:rsidP="00E970D8">
      <w:pPr>
        <w:spacing w:line="360" w:lineRule="auto"/>
        <w:ind w:firstLine="422"/>
        <w:rPr>
          <w:rFonts w:asciiTheme="minorEastAsia" w:eastAsiaTheme="minorEastAsia" w:hAnsiTheme="minorEastAsia"/>
          <w:b/>
          <w:iCs/>
          <w:sz w:val="21"/>
          <w:szCs w:val="21"/>
          <w:lang w:val="da-DK"/>
        </w:rPr>
      </w:pPr>
    </w:p>
    <w:p w:rsidR="0088677D" w:rsidRPr="00CC02E5" w:rsidRDefault="0088677D" w:rsidP="00E970D8">
      <w:pPr>
        <w:spacing w:line="360" w:lineRule="auto"/>
        <w:ind w:firstLine="422"/>
        <w:rPr>
          <w:rFonts w:asciiTheme="minorEastAsia" w:eastAsiaTheme="minorEastAsia" w:hAnsiTheme="minorEastAsia"/>
          <w:b/>
          <w:iCs/>
          <w:sz w:val="21"/>
          <w:szCs w:val="21"/>
          <w:lang w:val="da-DK"/>
        </w:rPr>
      </w:pPr>
      <w:r w:rsidRPr="00CC02E5">
        <w:rPr>
          <w:rFonts w:asciiTheme="minorEastAsia" w:eastAsiaTheme="minorEastAsia" w:hAnsiTheme="minorEastAsia" w:hint="eastAsia"/>
          <w:b/>
          <w:iCs/>
          <w:sz w:val="21"/>
          <w:szCs w:val="21"/>
        </w:rPr>
        <w:t>获取对象权限</w:t>
      </w:r>
    </w:p>
    <w:p w:rsidR="0088677D" w:rsidRPr="00CC02E5" w:rsidRDefault="0088677D" w:rsidP="00E970D8">
      <w:pPr>
        <w:spacing w:line="360" w:lineRule="auto"/>
        <w:ind w:firstLine="420"/>
        <w:rPr>
          <w:rFonts w:asciiTheme="minorEastAsia" w:eastAsiaTheme="minorEastAsia" w:hAnsiTheme="minorEastAsia"/>
          <w:iCs/>
          <w:sz w:val="21"/>
          <w:szCs w:val="21"/>
          <w:lang w:val="da-DK"/>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lang w:val="da-DK"/>
        </w:rPr>
        <w:t>get_object_</w:t>
      </w:r>
      <w:proofErr w:type="gramStart"/>
      <w:r w:rsidRPr="00CC02E5">
        <w:rPr>
          <w:rFonts w:asciiTheme="minorEastAsia" w:eastAsiaTheme="minorEastAsia" w:hAnsiTheme="minorEastAsia"/>
          <w:iCs/>
          <w:sz w:val="21"/>
          <w:szCs w:val="21"/>
          <w:lang w:val="da-DK"/>
        </w:rPr>
        <w:t>acl</w:t>
      </w:r>
      <w:r w:rsidRPr="00CC02E5">
        <w:rPr>
          <w:rFonts w:asciiTheme="minorEastAsia" w:eastAsiaTheme="minorEastAsia" w:hAnsiTheme="minorEastAsia" w:hint="eastAsia"/>
          <w:iCs/>
          <w:sz w:val="21"/>
          <w:szCs w:val="21"/>
          <w:lang w:val="da-DK"/>
        </w:rPr>
        <w:t>(</w:t>
      </w:r>
      <w:proofErr w:type="gramEnd"/>
      <w:r w:rsidRPr="00CC02E5">
        <w:rPr>
          <w:rFonts w:asciiTheme="minorEastAsia" w:eastAsiaTheme="minorEastAsia" w:hAnsiTheme="minorEastAsia" w:hint="eastAsia"/>
          <w:iCs/>
          <w:sz w:val="21"/>
          <w:szCs w:val="21"/>
          <w:lang w:val="da-DK"/>
        </w:rPr>
        <w:t>)</w:t>
      </w:r>
      <w:r w:rsidRPr="00CC02E5">
        <w:rPr>
          <w:rFonts w:asciiTheme="minorEastAsia" w:eastAsiaTheme="minorEastAsia" w:hAnsiTheme="minorEastAsia" w:hint="eastAsia"/>
          <w:iCs/>
          <w:sz w:val="21"/>
          <w:szCs w:val="21"/>
        </w:rPr>
        <w:t>接口可以获取对象权限</w:t>
      </w:r>
      <w:r w:rsidRPr="00CC02E5">
        <w:rPr>
          <w:rFonts w:asciiTheme="minorEastAsia" w:eastAsiaTheme="minorEastAsia" w:hAnsiTheme="minorEastAsia" w:hint="eastAsia"/>
          <w:iCs/>
          <w:sz w:val="21"/>
          <w:szCs w:val="21"/>
          <w:lang w:val="da-DK"/>
        </w:rPr>
        <w:t>，</w:t>
      </w:r>
      <w:r w:rsidRPr="00CC02E5">
        <w:rPr>
          <w:rFonts w:asciiTheme="minorEastAsia" w:eastAsiaTheme="minorEastAsia" w:hAnsiTheme="minorEastAsia" w:hint="eastAsia"/>
          <w:iCs/>
          <w:sz w:val="21"/>
          <w:szCs w:val="21"/>
        </w:rPr>
        <w:t>下面的代码示例是获取容器</w:t>
      </w:r>
      <w:r w:rsidRPr="00CC02E5">
        <w:rPr>
          <w:rFonts w:asciiTheme="minorEastAsia" w:eastAsiaTheme="minorEastAsia" w:hAnsiTheme="minorEastAsia" w:hint="eastAsia"/>
          <w:iCs/>
          <w:sz w:val="21"/>
          <w:szCs w:val="21"/>
          <w:lang w:val="da-DK"/>
        </w:rPr>
        <w:t>“test_bucket”</w:t>
      </w:r>
      <w:r w:rsidRPr="00CC02E5">
        <w:rPr>
          <w:rFonts w:asciiTheme="minorEastAsia" w:eastAsiaTheme="minorEastAsia" w:hAnsiTheme="minorEastAsia" w:hint="eastAsia"/>
          <w:iCs/>
          <w:sz w:val="21"/>
          <w:szCs w:val="21"/>
        </w:rPr>
        <w:t>中对象</w:t>
      </w:r>
      <w:r w:rsidRPr="00CC02E5">
        <w:rPr>
          <w:rFonts w:asciiTheme="minorEastAsia" w:eastAsiaTheme="minorEastAsia" w:hAnsiTheme="minorEastAsia" w:hint="eastAsia"/>
          <w:iCs/>
          <w:sz w:val="21"/>
          <w:szCs w:val="21"/>
          <w:lang w:val="da-DK"/>
        </w:rPr>
        <w:t>“test_object”</w:t>
      </w:r>
      <w:r w:rsidRPr="00CC02E5">
        <w:rPr>
          <w:rFonts w:asciiTheme="minorEastAsia" w:eastAsiaTheme="minorEastAsia" w:hAnsiTheme="minorEastAsia" w:hint="eastAsia"/>
          <w:iCs/>
          <w:sz w:val="21"/>
          <w:szCs w:val="21"/>
        </w:rPr>
        <w:t>的权限</w:t>
      </w:r>
      <w:r w:rsidRPr="00CC02E5">
        <w:rPr>
          <w:rFonts w:asciiTheme="minorEastAsia" w:eastAsiaTheme="minorEastAsia" w:hAnsiTheme="minorEastAsia" w:hint="eastAsia"/>
          <w:iCs/>
          <w:sz w:val="21"/>
          <w:szCs w:val="21"/>
          <w:lang w:val="da-DK"/>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val="da-DK" w:eastAsia="zh-CN"/>
        </w:rPr>
      </w:pPr>
      <w:r w:rsidRPr="00CC02E5">
        <w:rPr>
          <w:rFonts w:asciiTheme="minorEastAsia" w:eastAsiaTheme="minorEastAsia" w:hAnsiTheme="minorEastAsia" w:cs="Verdana"/>
          <w:sz w:val="21"/>
          <w:szCs w:val="21"/>
          <w:lang w:val="da-DK" w:eastAsia="zh-CN"/>
        </w:rPr>
        <w:lastRenderedPageBreak/>
        <w:t xml:space="preserve">  </w:t>
      </w:r>
      <w:r w:rsidRPr="00CC02E5">
        <w:rPr>
          <w:rFonts w:asciiTheme="minorEastAsia" w:eastAsiaTheme="minorEastAsia" w:hAnsiTheme="minorEastAsia"/>
          <w:iCs/>
          <w:sz w:val="21"/>
          <w:szCs w:val="21"/>
          <w:lang w:val="da-DK" w:eastAsia="zh-CN"/>
        </w:rPr>
        <w:t>response = self.</w:t>
      </w:r>
      <w:r w:rsidR="0035690E">
        <w:rPr>
          <w:rFonts w:asciiTheme="minorEastAsia" w:eastAsiaTheme="minorEastAsia" w:hAnsiTheme="minorEastAsia"/>
          <w:iCs/>
          <w:sz w:val="21"/>
          <w:szCs w:val="21"/>
          <w:lang w:val="da-DK" w:eastAsia="zh-CN"/>
        </w:rPr>
        <w:t>oNest</w:t>
      </w:r>
      <w:r w:rsidRPr="00CC02E5">
        <w:rPr>
          <w:rFonts w:asciiTheme="minorEastAsia" w:eastAsiaTheme="minorEastAsia" w:hAnsiTheme="minorEastAsia"/>
          <w:iCs/>
          <w:sz w:val="21"/>
          <w:szCs w:val="21"/>
          <w:lang w:val="da-DK" w:eastAsia="zh-CN"/>
        </w:rPr>
        <w:t xml:space="preserve">.get_object_acl('test_bucket', 'test_object')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val="da-DK" w:eastAsia="zh-CN"/>
        </w:rPr>
        <w:t xml:space="preserve"> </w:t>
      </w: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response == None: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'get_object_acl_test failed...'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 xml:space="preserve">: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response.body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'owner: %s' % response.owner</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'acls num: %d' % len(response.entries)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for</w:t>
      </w:r>
      <w:proofErr w:type="gramEnd"/>
      <w:r w:rsidRPr="00CC02E5">
        <w:rPr>
          <w:rFonts w:asciiTheme="minorEastAsia" w:eastAsiaTheme="minorEastAsia" w:hAnsiTheme="minorEastAsia"/>
          <w:iCs/>
          <w:sz w:val="21"/>
          <w:szCs w:val="21"/>
          <w:lang w:eastAsia="zh-CN"/>
        </w:rPr>
        <w:t xml:space="preserve"> item in response.entries: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grantee:                %s' % item.grantee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     permission:            %s' % item.permission</w:t>
      </w:r>
    </w:p>
    <w:p w:rsidR="0088677D" w:rsidRPr="00CC02E5" w:rsidRDefault="0088677D" w:rsidP="00E970D8">
      <w:pPr>
        <w:spacing w:line="360" w:lineRule="auto"/>
        <w:ind w:firstLine="422"/>
        <w:rPr>
          <w:rFonts w:asciiTheme="minorEastAsia" w:eastAsiaTheme="minorEastAsia" w:hAnsiTheme="minorEastAsia"/>
          <w:b/>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put_object_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)接口可以设置对象权限，下面的代码示例是设置容器“test_bucket”中对象“test_object”的权限为test可读：</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cs="Verdana"/>
          <w:sz w:val="21"/>
          <w:szCs w:val="21"/>
          <w:lang w:eastAsia="zh-CN"/>
        </w:rPr>
        <w:t xml:space="preserve"> </w:t>
      </w:r>
      <w:r w:rsidRPr="00CC02E5">
        <w:rPr>
          <w:rFonts w:asciiTheme="minorEastAsia" w:eastAsiaTheme="minorEastAsia" w:hAnsiTheme="minorEastAsia"/>
          <w:iCs/>
          <w:sz w:val="21"/>
          <w:szCs w:val="21"/>
          <w:lang w:eastAsia="zh-CN"/>
        </w:rPr>
        <w:t>object_acl = '&lt;AccessControlPolicy&gt;\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&lt;Owner&gt;\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&lt;UserID&gt;admin&lt;/UserID&gt;\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&lt;/Owner&gt;\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&lt;AccessControlList&gt;\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&lt;GranteeID&gt;\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&lt;ID&gt;test&lt;/ID&gt;\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&lt;/GranteeID&gt;\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&lt;Permission&gt;READ&lt;/Permission&gt;\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 xml:space="preserve">                                    &lt;/Grant&gt;\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&lt;/AccessControlList&gt;\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&lt;/AccessControlPolicy&gt;'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 xml:space="preserve"> self.</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.put_object_acl('test_bucket', 'test_</w:t>
      </w:r>
      <w:r w:rsidRPr="00CC02E5">
        <w:rPr>
          <w:rFonts w:asciiTheme="minorEastAsia" w:eastAsiaTheme="minorEastAsia" w:hAnsiTheme="minorEastAsia" w:hint="eastAsia"/>
          <w:iCs/>
          <w:sz w:val="21"/>
          <w:szCs w:val="21"/>
          <w:lang w:eastAsia="zh-CN"/>
        </w:rPr>
        <w:t>object</w:t>
      </w:r>
      <w:r w:rsidRPr="00CC02E5">
        <w:rPr>
          <w:rFonts w:asciiTheme="minorEastAsia" w:eastAsiaTheme="minorEastAsia" w:hAnsiTheme="minorEastAsia"/>
          <w:iCs/>
          <w:sz w:val="21"/>
          <w:szCs w:val="21"/>
          <w:lang w:eastAsia="zh-CN"/>
        </w:rPr>
        <w:t>', object_acl) == True:</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'put_object_acl ok...'</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print</w:t>
      </w:r>
      <w:proofErr w:type="gramEnd"/>
      <w:r w:rsidRPr="00CC02E5">
        <w:rPr>
          <w:rFonts w:asciiTheme="minorEastAsia" w:eastAsiaTheme="minorEastAsia" w:hAnsiTheme="minorEastAsia"/>
          <w:iCs/>
          <w:sz w:val="21"/>
          <w:szCs w:val="21"/>
          <w:lang w:eastAsia="zh-CN"/>
        </w:rPr>
        <w:t xml:space="preserve"> 'put_object_acl failed...'</w:t>
      </w:r>
    </w:p>
    <w:p w:rsidR="0088677D" w:rsidRPr="00CC02E5" w:rsidRDefault="0088677D" w:rsidP="00E970D8">
      <w:pPr>
        <w:spacing w:line="360" w:lineRule="auto"/>
        <w:ind w:firstLine="422"/>
        <w:rPr>
          <w:rFonts w:asciiTheme="minorEastAsia" w:eastAsiaTheme="minorEastAsia" w:hAnsiTheme="minorEastAsia"/>
          <w:b/>
          <w:iCs/>
          <w:sz w:val="21"/>
          <w:szCs w:val="21"/>
          <w:lang w:val="da-DK"/>
        </w:rPr>
      </w:pPr>
    </w:p>
    <w:p w:rsidR="006518EB" w:rsidRPr="00CC02E5" w:rsidRDefault="0088677D" w:rsidP="00E970D8">
      <w:pPr>
        <w:pStyle w:val="3"/>
        <w:spacing w:line="360" w:lineRule="auto"/>
      </w:pPr>
      <w:bookmarkStart w:id="45" w:name="_Toc356898820"/>
      <w:r w:rsidRPr="00CC02E5">
        <w:rPr>
          <w:rFonts w:hint="eastAsia"/>
        </w:rPr>
        <w:t>PHP</w:t>
      </w:r>
      <w:r w:rsidRPr="00CC02E5">
        <w:rPr>
          <w:rFonts w:hint="eastAsia"/>
        </w:rPr>
        <w:t>版本</w:t>
      </w:r>
      <w:bookmarkEnd w:id="45"/>
    </w:p>
    <w:p w:rsidR="003E4243" w:rsidRPr="003E4243" w:rsidRDefault="0088677D" w:rsidP="00E970D8">
      <w:pPr>
        <w:pStyle w:val="4"/>
        <w:spacing w:line="360" w:lineRule="auto"/>
        <w:rPr>
          <w:lang w:eastAsia="zh-CN"/>
        </w:rPr>
      </w:pPr>
      <w:r w:rsidRPr="00CC02E5">
        <w:rPr>
          <w:rFonts w:hint="eastAsia"/>
          <w:lang w:eastAsia="zh-CN"/>
        </w:rPr>
        <w:t>容器操作</w:t>
      </w: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使用PHP版本的SDK，首先要做初始化工作，包含用户的访问凭证，</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的地址信息</w:t>
      </w:r>
      <w:r w:rsidR="005A32B5" w:rsidRPr="00CC02E5">
        <w:rPr>
          <w:rFonts w:asciiTheme="minorEastAsia" w:eastAsiaTheme="minorEastAsia" w:hAnsiTheme="minorEastAsia" w:hint="eastAsia"/>
          <w:iCs/>
          <w:sz w:val="21"/>
          <w:szCs w:val="21"/>
          <w:lang w:eastAsia="zh-CN"/>
        </w:rPr>
        <w:t>，内外网模式</w:t>
      </w:r>
      <w:r w:rsidRPr="00CC02E5">
        <w:rPr>
          <w:rFonts w:asciiTheme="minorEastAsia" w:eastAsiaTheme="minorEastAsia" w:hAnsiTheme="minorEastAsia" w:hint="eastAsia"/>
          <w:iCs/>
          <w:sz w:val="21"/>
          <w:szCs w:val="21"/>
          <w:lang w:eastAsia="zh-CN"/>
        </w:rPr>
        <w:t>等。初始化代码示例如下:</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public</w:t>
      </w:r>
      <w:proofErr w:type="gramEnd"/>
      <w:r w:rsidRPr="00CC02E5">
        <w:rPr>
          <w:rFonts w:asciiTheme="minorEastAsia" w:eastAsiaTheme="minorEastAsia" w:hAnsiTheme="minorEastAsia"/>
          <w:iCs/>
          <w:sz w:val="21"/>
          <w:szCs w:val="21"/>
          <w:lang w:eastAsia="zh-CN"/>
        </w:rPr>
        <w:t xml:space="preserve"> $key = '3016128d2411248396d6'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public</w:t>
      </w:r>
      <w:proofErr w:type="gramEnd"/>
      <w:r w:rsidRPr="00CC02E5">
        <w:rPr>
          <w:rFonts w:asciiTheme="minorEastAsia" w:eastAsiaTheme="minorEastAsia" w:hAnsiTheme="minorEastAsia"/>
          <w:iCs/>
          <w:sz w:val="21"/>
          <w:szCs w:val="21"/>
          <w:lang w:eastAsia="zh-CN"/>
        </w:rPr>
        <w:t xml:space="preserve"> $secret_key = '0b706dbcfc850ec526a38872fa9b9da618df435c';</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public</w:t>
      </w:r>
      <w:proofErr w:type="gramEnd"/>
      <w:r w:rsidRPr="00CC02E5">
        <w:rPr>
          <w:rFonts w:asciiTheme="minorEastAsia" w:eastAsiaTheme="minorEastAsia" w:hAnsiTheme="minorEastAsia"/>
          <w:iCs/>
          <w:sz w:val="21"/>
          <w:szCs w:val="21"/>
          <w:lang w:eastAsia="zh-CN"/>
        </w:rPr>
        <w:t xml:space="preserve"> $OwnerID = 'yierhe@gmail.com';</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public</w:t>
      </w:r>
      <w:proofErr w:type="gramEnd"/>
      <w:r w:rsidRPr="00CC02E5">
        <w:rPr>
          <w:rFonts w:asciiTheme="minorEastAsia" w:eastAsiaTheme="minorEastAsia" w:hAnsiTheme="minorEastAsia"/>
          <w:iCs/>
          <w:sz w:val="21"/>
          <w:szCs w:val="21"/>
          <w:lang w:eastAsia="zh-CN"/>
        </w:rPr>
        <w:t xml:space="preserve"> $hostname = '10.24.1.45:48284';</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 xml:space="preserve">new </w:t>
      </w:r>
      <w:proofErr w:type="gramStart"/>
      <w:r w:rsidRPr="00CC02E5">
        <w:rPr>
          <w:rFonts w:asciiTheme="minorEastAsia" w:eastAsiaTheme="minorEastAsia" w:hAnsiTheme="minorEastAsia"/>
          <w:iCs/>
          <w:sz w:val="21"/>
          <w:szCs w:val="21"/>
          <w:lang w:eastAsia="zh-CN"/>
        </w:rPr>
        <w:t>Cmcc</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08"/>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初始化</w:t>
      </w:r>
      <w:proofErr w:type="gramStart"/>
      <w:r w:rsidRPr="00CC02E5">
        <w:rPr>
          <w:rFonts w:asciiTheme="minorEastAsia" w:eastAsiaTheme="minorEastAsia" w:hAnsiTheme="minorEastAsia" w:hint="eastAsia"/>
          <w:sz w:val="21"/>
          <w:szCs w:val="21"/>
          <w:lang w:eastAsia="zh-CN"/>
        </w:rPr>
        <w:t>好的</w:t>
      </w:r>
      <w:r w:rsidR="00467DA8">
        <w:rPr>
          <w:rFonts w:asciiTheme="minorEastAsia" w:eastAsiaTheme="minorEastAsia" w:hAnsiTheme="minorEastAsia" w:hint="eastAsia"/>
          <w:iCs/>
          <w:sz w:val="21"/>
          <w:szCs w:val="21"/>
          <w:lang w:eastAsia="zh-CN"/>
        </w:rPr>
        <w:t>云</w:t>
      </w:r>
      <w:proofErr w:type="gramEnd"/>
      <w:r w:rsidR="00467DA8">
        <w:rPr>
          <w:rFonts w:asciiTheme="minorEastAsia" w:eastAsiaTheme="minorEastAsia" w:hAnsiTheme="minorEastAsia" w:hint="eastAsia"/>
          <w:iCs/>
          <w:sz w:val="21"/>
          <w:szCs w:val="21"/>
          <w:lang w:eastAsia="zh-CN"/>
        </w:rPr>
        <w:t>存储</w:t>
      </w:r>
      <w:r w:rsidRPr="00CC02E5">
        <w:rPr>
          <w:rFonts w:asciiTheme="minorEastAsia" w:eastAsiaTheme="minorEastAsia" w:hAnsiTheme="minorEastAsia" w:hint="eastAsia"/>
          <w:sz w:val="21"/>
          <w:szCs w:val="21"/>
          <w:lang w:eastAsia="zh-CN"/>
        </w:rPr>
        <w:t>对象可以对</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sz w:val="21"/>
          <w:szCs w:val="21"/>
          <w:lang w:eastAsia="zh-CN"/>
        </w:rPr>
        <w:t>进行操作。</w:t>
      </w:r>
    </w:p>
    <w:p w:rsidR="0088677D" w:rsidRPr="00CC02E5" w:rsidRDefault="0088677D" w:rsidP="00E970D8">
      <w:pPr>
        <w:spacing w:line="360" w:lineRule="auto"/>
        <w:ind w:firstLine="408"/>
        <w:rPr>
          <w:rFonts w:asciiTheme="minorEastAsia" w:eastAsiaTheme="minorEastAsia" w:hAnsiTheme="minorEastAsia"/>
          <w:sz w:val="21"/>
          <w:szCs w:val="21"/>
          <w:lang w:eastAsia="zh-CN"/>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获取用户所有容器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cs="Verdana"/>
          <w:sz w:val="21"/>
          <w:szCs w:val="21"/>
        </w:rPr>
        <w:t>list_</w:t>
      </w:r>
      <w:proofErr w:type="gramStart"/>
      <w:r w:rsidRPr="00CC02E5">
        <w:rPr>
          <w:rFonts w:asciiTheme="minorEastAsia" w:eastAsiaTheme="minorEastAsia" w:hAnsiTheme="minorEastAsia" w:cs="Verdana"/>
          <w:sz w:val="21"/>
          <w:szCs w:val="21"/>
        </w:rPr>
        <w:t>buckets</w:t>
      </w:r>
      <w:r w:rsidRPr="00CC02E5">
        <w:rPr>
          <w:rFonts w:asciiTheme="minorEastAsia" w:eastAsiaTheme="minorEastAsia" w:hAnsiTheme="minorEastAsia" w:cs="Verdana" w:hint="eastAsia"/>
          <w:sz w:val="21"/>
          <w:szCs w:val="21"/>
        </w:rPr>
        <w:t>(</w:t>
      </w:r>
      <w:proofErr w:type="gramEnd"/>
      <w:r w:rsidRPr="00CC02E5">
        <w:rPr>
          <w:rFonts w:asciiTheme="minorEastAsia" w:eastAsiaTheme="minorEastAsia" w:hAnsiTheme="minorEastAsia" w:cs="Verdana" w:hint="eastAsia"/>
          <w:sz w:val="21"/>
          <w:szCs w:val="21"/>
        </w:rPr>
        <w:t>)</w:t>
      </w:r>
      <w:r w:rsidRPr="00CC02E5">
        <w:rPr>
          <w:rFonts w:asciiTheme="minorEastAsia" w:eastAsiaTheme="minorEastAsia" w:hAnsiTheme="minorEastAsia" w:hint="eastAsia"/>
          <w:iCs/>
          <w:sz w:val="21"/>
          <w:szCs w:val="21"/>
        </w:rPr>
        <w:t>接口可以获取用户的容器列表，代码示例如下：</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bookmarkStart w:id="46" w:name="OLE_LINK12"/>
      <w:bookmarkStart w:id="47" w:name="OLE_LINK13"/>
      <w:r w:rsidRPr="00CC02E5">
        <w:rPr>
          <w:rFonts w:asciiTheme="minorEastAsia" w:eastAsiaTheme="minorEastAsia" w:hAnsiTheme="minorEastAsia"/>
          <w:iCs/>
          <w:sz w:val="21"/>
          <w:szCs w:val="21"/>
          <w:lang w:eastAsia="zh-CN"/>
        </w:rPr>
        <w:t>$response</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-&gt;list_</w:t>
      </w:r>
      <w:proofErr w:type="gramStart"/>
      <w:r w:rsidRPr="00CC02E5">
        <w:rPr>
          <w:rFonts w:asciiTheme="minorEastAsia" w:eastAsiaTheme="minorEastAsia" w:hAnsiTheme="minorEastAsia"/>
          <w:iCs/>
          <w:sz w:val="21"/>
          <w:szCs w:val="21"/>
          <w:lang w:eastAsia="zh-CN"/>
        </w:rPr>
        <w:t>buckets(</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bookmarkStart w:id="48" w:name="OLE_LINK14"/>
      <w:bookmarkStart w:id="49" w:name="OLE_LINK15"/>
      <w:r w:rsidRPr="00CC02E5">
        <w:rPr>
          <w:rFonts w:asciiTheme="minorEastAsia" w:eastAsiaTheme="minorEastAsia" w:hAnsiTheme="minorEastAsia"/>
          <w:iCs/>
          <w:sz w:val="21"/>
          <w:szCs w:val="21"/>
          <w:lang w:eastAsia="zh-CN"/>
        </w:rPr>
        <w:lastRenderedPageBreak/>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bookmarkEnd w:id="46"/>
    <w:bookmarkEnd w:id="47"/>
    <w:bookmarkEnd w:id="48"/>
    <w:bookmarkEnd w:id="49"/>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create_</w:t>
      </w:r>
      <w:proofErr w:type="gramStart"/>
      <w:r w:rsidRPr="00CC02E5">
        <w:rPr>
          <w:rFonts w:asciiTheme="minorEastAsia" w:eastAsiaTheme="minorEastAsia" w:hAnsiTheme="minorEastAsia"/>
          <w:iCs/>
          <w:sz w:val="21"/>
          <w:szCs w:val="21"/>
        </w:rPr>
        <w: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)接口可以创建容器，下面的代码示例是创建容器“test_bucket”：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-&gt;create_</w:t>
      </w:r>
      <w:proofErr w:type="gramStart"/>
      <w:r w:rsidRPr="00CC02E5">
        <w:rPr>
          <w:rFonts w:asciiTheme="minorEastAsia" w:eastAsiaTheme="minorEastAsia" w:hAnsiTheme="minorEastAsia"/>
          <w:iCs/>
          <w:sz w:val="21"/>
          <w:szCs w:val="21"/>
          <w:lang w:eastAsia="zh-CN"/>
        </w:rPr>
        <w:t>bucket(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bookmarkStart w:id="50" w:name="OLE_LINK16"/>
      <w:bookmarkStart w:id="51" w:name="OLE_LINK17"/>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w:t>
      </w:r>
      <w:r w:rsidR="005A32B5" w:rsidRPr="00CC02E5">
        <w:rPr>
          <w:rFonts w:asciiTheme="minorEastAsia" w:eastAsiaTheme="minorEastAsia" w:hAnsiTheme="minorEastAsia" w:hint="eastAsia"/>
          <w:iCs/>
          <w:sz w:val="21"/>
          <w:szCs w:val="21"/>
          <w:lang w:eastAsia="zh-CN"/>
        </w:rPr>
        <w:t>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bookmarkEnd w:id="50"/>
    <w:bookmarkEnd w:id="51"/>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删除容器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delete_</w:t>
      </w:r>
      <w:proofErr w:type="gramStart"/>
      <w:r w:rsidRPr="00CC02E5">
        <w:rPr>
          <w:rFonts w:asciiTheme="minorEastAsia" w:eastAsiaTheme="minorEastAsia" w:hAnsiTheme="minorEastAsia"/>
          <w:iCs/>
          <w:sz w:val="21"/>
          <w:szCs w:val="21"/>
        </w:rPr>
        <w:t>bucket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)接口可以删除容器，删除容器前需要先删除容器下面的对象，下面的代码示例是删除容器“test_bucket”：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-&gt;delete_</w:t>
      </w:r>
      <w:proofErr w:type="gramStart"/>
      <w:r w:rsidRPr="00CC02E5">
        <w:rPr>
          <w:rFonts w:asciiTheme="minorEastAsia" w:eastAsiaTheme="minorEastAsia" w:hAnsiTheme="minorEastAsia"/>
          <w:iCs/>
          <w:sz w:val="21"/>
          <w:szCs w:val="21"/>
          <w:lang w:eastAsia="zh-CN"/>
        </w:rPr>
        <w:t>bucket(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w:t>
      </w:r>
      <w:r w:rsidRPr="00CC02E5">
        <w:rPr>
          <w:rFonts w:asciiTheme="minorEastAsia" w:eastAsiaTheme="minorEastAsia" w:hAnsiTheme="minorEastAsia" w:hint="eastAsia"/>
          <w:iCs/>
          <w:sz w:val="21"/>
          <w:szCs w:val="21"/>
          <w:lang w:eastAsia="zh-CN"/>
        </w:rPr>
        <w:t>4</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set_bucket_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)接口可以设置容器的权限，下面的代码示例是设置容器“test_bucket”的访问控制权限为test1可读，test2可读：</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$optt=</w:t>
      </w:r>
      <w:proofErr w:type="gramStart"/>
      <w:r w:rsidRPr="00CC02E5">
        <w:rPr>
          <w:rFonts w:asciiTheme="minorEastAsia" w:eastAsiaTheme="minorEastAsia" w:hAnsiTheme="minorEastAsia"/>
          <w:iCs/>
          <w:sz w:val="21"/>
          <w:szCs w:val="21"/>
          <w:lang w:eastAsia="zh-CN"/>
        </w:rPr>
        <w:t>array(</w:t>
      </w:r>
      <w:proofErr w:type="gramEnd"/>
      <w:r w:rsidRPr="00CC02E5">
        <w:rPr>
          <w:rFonts w:asciiTheme="minorEastAsia" w:eastAsiaTheme="minorEastAsia" w:hAnsiTheme="minorEastAsia"/>
          <w:iCs/>
          <w:sz w:val="21"/>
          <w:szCs w:val="21"/>
          <w:lang w:eastAsia="zh-CN"/>
        </w:rPr>
        <w:t>array( 'id' =&gt; 'test1','permission' =&gt; 'READ'),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array(</w:t>
      </w:r>
      <w:proofErr w:type="gramEnd"/>
      <w:r w:rsidRPr="00CC02E5">
        <w:rPr>
          <w:rFonts w:asciiTheme="minorEastAsia" w:eastAsiaTheme="minorEastAsia" w:hAnsiTheme="minorEastAsia"/>
          <w:iCs/>
          <w:sz w:val="21"/>
          <w:szCs w:val="21"/>
          <w:lang w:eastAsia="zh-CN"/>
        </w:rPr>
        <w:t xml:space="preserve"> 'id' =&gt; 'test2','permission' =&gt; 'READ'));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-&gt;set_bucket_</w:t>
      </w:r>
      <w:proofErr w:type="gramStart"/>
      <w:r w:rsidRPr="00CC02E5">
        <w:rPr>
          <w:rFonts w:asciiTheme="minorEastAsia" w:eastAsiaTheme="minorEastAsia" w:hAnsiTheme="minorEastAsia"/>
          <w:iCs/>
          <w:sz w:val="21"/>
          <w:szCs w:val="21"/>
          <w:lang w:eastAsia="zh-CN"/>
        </w:rPr>
        <w:t>acl(</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w:t>
      </w:r>
      <w:r w:rsidRPr="00CC02E5">
        <w:rPr>
          <w:rFonts w:asciiTheme="minorEastAsia" w:eastAsiaTheme="minorEastAsia" w:hAnsiTheme="minorEastAsia" w:hint="eastAsia"/>
          <w:iCs/>
          <w:sz w:val="21"/>
          <w:szCs w:val="21"/>
          <w:lang w:eastAsia="zh-CN"/>
        </w:rPr>
        <w:t>, $optt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get_bucket_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)接口可以获取容器的权限，下面的代码示例是获取容器“test_bucket”的权限：</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-&gt;get_bucket_</w:t>
      </w:r>
      <w:proofErr w:type="gramStart"/>
      <w:r w:rsidRPr="00CC02E5">
        <w:rPr>
          <w:rFonts w:asciiTheme="minorEastAsia" w:eastAsiaTheme="minorEastAsia" w:hAnsiTheme="minorEastAsia"/>
          <w:iCs/>
          <w:sz w:val="21"/>
          <w:szCs w:val="21"/>
          <w:lang w:eastAsia="zh-CN"/>
        </w:rPr>
        <w:t>acl(</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获取容器中对象列表</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list_</w:t>
      </w:r>
      <w:proofErr w:type="gramStart"/>
      <w:r w:rsidRPr="00CC02E5">
        <w:rPr>
          <w:rFonts w:asciiTheme="minorEastAsia" w:eastAsiaTheme="minorEastAsia" w:hAnsiTheme="minorEastAsia"/>
          <w:iCs/>
          <w:sz w:val="21"/>
          <w:szCs w:val="21"/>
        </w:rPr>
        <w:t>objects</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)接口可以获取容器中的对象列表，下面的代码示例是获取容器“test_bucket”的以“My”字符串开头的对象列表，最多返回50条记录：</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$opt</w:t>
      </w:r>
      <w:r w:rsidRPr="00CC02E5">
        <w:rPr>
          <w:rFonts w:asciiTheme="minorEastAsia" w:eastAsiaTheme="minorEastAsia" w:hAnsiTheme="minorEastAsia" w:hint="eastAsia"/>
          <w:iCs/>
          <w:sz w:val="21"/>
          <w:szCs w:val="21"/>
          <w:lang w:eastAsia="zh-CN"/>
        </w:rPr>
        <w:t>t</w:t>
      </w:r>
      <w:r w:rsidRPr="00CC02E5">
        <w:rPr>
          <w:rFonts w:asciiTheme="minorEastAsia" w:eastAsiaTheme="minorEastAsia" w:hAnsiTheme="minorEastAsia"/>
          <w:iCs/>
          <w:sz w:val="21"/>
          <w:szCs w:val="21"/>
          <w:lang w:eastAsia="zh-CN"/>
        </w:rPr>
        <w:t xml:space="preserve"> = </w:t>
      </w:r>
      <w:proofErr w:type="gramStart"/>
      <w:r w:rsidRPr="00CC02E5">
        <w:rPr>
          <w:rFonts w:asciiTheme="minorEastAsia" w:eastAsiaTheme="minorEastAsia" w:hAnsiTheme="minorEastAsia"/>
          <w:iCs/>
          <w:sz w:val="21"/>
          <w:szCs w:val="21"/>
          <w:lang w:eastAsia="zh-CN"/>
        </w:rPr>
        <w:t>array(</w:t>
      </w:r>
      <w:proofErr w:type="gramEnd"/>
      <w:r w:rsidRPr="00CC02E5">
        <w:rPr>
          <w:rFonts w:asciiTheme="minorEastAsia" w:eastAsiaTheme="minorEastAsia" w:hAnsiTheme="minorEastAsia"/>
          <w:iCs/>
          <w:sz w:val="21"/>
          <w:szCs w:val="21"/>
          <w:lang w:eastAsia="zh-CN"/>
        </w:rPr>
        <w:t>'prefix' =&gt; '</w:t>
      </w:r>
      <w:r w:rsidRPr="00CC02E5">
        <w:rPr>
          <w:rFonts w:asciiTheme="minorEastAsia" w:eastAsiaTheme="minorEastAsia" w:hAnsiTheme="minorEastAsia" w:hint="eastAsia"/>
          <w:iCs/>
          <w:sz w:val="21"/>
          <w:szCs w:val="21"/>
          <w:lang w:eastAsia="zh-CN"/>
        </w:rPr>
        <w:t>My</w:t>
      </w:r>
      <w:r w:rsidRPr="00CC02E5">
        <w:rPr>
          <w:rFonts w:asciiTheme="minorEastAsia" w:eastAsiaTheme="minorEastAsia" w:hAnsiTheme="minorEastAsia"/>
          <w:iCs/>
          <w:sz w:val="21"/>
          <w:szCs w:val="21"/>
          <w:lang w:eastAsia="zh-CN"/>
        </w:rPr>
        <w:t>', 'maxResults' =&gt; 50 );</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-&gt;list_</w:t>
      </w:r>
      <w:proofErr w:type="gramStart"/>
      <w:r w:rsidRPr="00CC02E5">
        <w:rPr>
          <w:rFonts w:asciiTheme="minorEastAsia" w:eastAsiaTheme="minorEastAsia" w:hAnsiTheme="minorEastAsia"/>
          <w:iCs/>
          <w:sz w:val="21"/>
          <w:szCs w:val="21"/>
          <w:lang w:eastAsia="zh-CN"/>
        </w:rPr>
        <w:t>objects(</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bucket’,$opt</w:t>
      </w:r>
      <w:r w:rsidRPr="00CC02E5">
        <w:rPr>
          <w:rFonts w:asciiTheme="minorEastAsia" w:eastAsiaTheme="minorEastAsia" w:hAnsiTheme="minorEastAsia" w:hint="eastAsia"/>
          <w:iCs/>
          <w:sz w:val="21"/>
          <w:szCs w:val="21"/>
          <w:lang w:eastAsia="zh-CN"/>
        </w:rPr>
        <w:t>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3E4243" w:rsidRPr="003E4243" w:rsidRDefault="0088677D" w:rsidP="00E970D8">
      <w:pPr>
        <w:pStyle w:val="4"/>
        <w:spacing w:line="360" w:lineRule="auto"/>
        <w:rPr>
          <w:lang w:eastAsia="zh-CN"/>
        </w:rPr>
      </w:pPr>
      <w:r w:rsidRPr="00CC02E5">
        <w:rPr>
          <w:rFonts w:hint="eastAsia"/>
          <w:lang w:eastAsia="zh-CN"/>
        </w:rPr>
        <w:t>对象操作</w:t>
      </w: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创建对象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create_</w:t>
      </w:r>
      <w:proofErr w:type="gramStart"/>
      <w:r w:rsidRPr="00CC02E5">
        <w:rPr>
          <w:rFonts w:asciiTheme="minorEastAsia" w:eastAsiaTheme="minorEastAsia" w:hAnsiTheme="minorEastAsia"/>
          <w:iCs/>
          <w:sz w:val="21"/>
          <w:szCs w:val="21"/>
        </w:rPr>
        <w: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)接口可以创建对象，下面的代码示例是在容器“test_bucket”中创建对象“test_object”：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-&gt;create_</w:t>
      </w:r>
      <w:proofErr w:type="gramStart"/>
      <w:r w:rsidRPr="00CC02E5">
        <w:rPr>
          <w:rFonts w:asciiTheme="minorEastAsia" w:eastAsiaTheme="minorEastAsia" w:hAnsiTheme="minorEastAsia"/>
          <w:iCs/>
          <w:sz w:val="21"/>
          <w:szCs w:val="21"/>
          <w:lang w:eastAsia="zh-CN"/>
        </w:rPr>
        <w:t>object(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w:t>
      </w:r>
      <w:r w:rsidRPr="00CC02E5">
        <w:rPr>
          <w:rFonts w:asciiTheme="minorEastAsia" w:eastAsiaTheme="minorEastAsia" w:hAnsiTheme="minorEastAsia" w:hint="eastAsia"/>
          <w:iCs/>
          <w:sz w:val="21"/>
          <w:szCs w:val="21"/>
          <w:lang w:eastAsia="zh-CN"/>
        </w:rPr>
        <w:t>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删除对象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通过接口</w:t>
      </w:r>
      <w:r w:rsidRPr="00CC02E5">
        <w:rPr>
          <w:rFonts w:asciiTheme="minorEastAsia" w:eastAsiaTheme="minorEastAsia" w:hAnsiTheme="minorEastAsia"/>
          <w:iCs/>
          <w:sz w:val="21"/>
          <w:szCs w:val="21"/>
        </w:rPr>
        <w:t>delete_</w:t>
      </w:r>
      <w:proofErr w:type="gramStart"/>
      <w:r w:rsidRPr="00CC02E5">
        <w:rPr>
          <w:rFonts w:asciiTheme="minorEastAsia" w:eastAsiaTheme="minorEastAsia" w:hAnsiTheme="minorEastAsia"/>
          <w:iCs/>
          <w:sz w:val="21"/>
          <w:szCs w:val="21"/>
        </w:rPr>
        <w: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)可以删除对象，下面的代码示例是删除容器“test_bucket”中对象“test_object”：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-&gt;delete_</w:t>
      </w:r>
      <w:proofErr w:type="gramStart"/>
      <w:r w:rsidRPr="00CC02E5">
        <w:rPr>
          <w:rFonts w:asciiTheme="minorEastAsia" w:eastAsiaTheme="minorEastAsia" w:hAnsiTheme="minorEastAsia"/>
          <w:iCs/>
          <w:sz w:val="21"/>
          <w:szCs w:val="21"/>
          <w:lang w:eastAsia="zh-CN"/>
        </w:rPr>
        <w:t>object(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w:t>
      </w:r>
      <w:r w:rsidRPr="00CC02E5">
        <w:rPr>
          <w:rFonts w:asciiTheme="minorEastAsia" w:eastAsiaTheme="minorEastAsia" w:hAnsiTheme="minorEastAsia" w:hint="eastAsia"/>
          <w:iCs/>
          <w:sz w:val="21"/>
          <w:szCs w:val="21"/>
          <w:lang w:eastAsia="zh-CN"/>
        </w:rPr>
        <w:t>4</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w:t>
      </w:r>
      <w:proofErr w:type="gramStart"/>
      <w:r w:rsidRPr="00CC02E5">
        <w:rPr>
          <w:rFonts w:asciiTheme="minorEastAsia" w:eastAsiaTheme="minorEastAsia" w:hAnsiTheme="minorEastAsia"/>
          <w:iCs/>
          <w:sz w:val="21"/>
          <w:szCs w:val="21"/>
        </w:rPr>
        <w:t>object</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)接口可以获取对象，下面的代码示例是获取容器“test_bucket”中对象“test_object”：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-&gt;get_</w:t>
      </w:r>
      <w:proofErr w:type="gramStart"/>
      <w:r w:rsidRPr="00CC02E5">
        <w:rPr>
          <w:rFonts w:asciiTheme="minorEastAsia" w:eastAsiaTheme="minorEastAsia" w:hAnsiTheme="minorEastAsia"/>
          <w:iCs/>
          <w:sz w:val="21"/>
          <w:szCs w:val="21"/>
          <w:lang w:eastAsia="zh-CN"/>
        </w:rPr>
        <w:t>object(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get_object_</w:t>
      </w:r>
      <w:proofErr w:type="gramStart"/>
      <w:r w:rsidRPr="00CC02E5">
        <w:rPr>
          <w:rFonts w:asciiTheme="minorEastAsia" w:eastAsiaTheme="minorEastAsia" w:hAnsiTheme="minorEastAsia"/>
          <w:iCs/>
          <w:sz w:val="21"/>
          <w:szCs w:val="21"/>
        </w:rPr>
        <w:t>metadata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)接口可以获取对象属性，下面的代码示例是获取容器“test_bucket”中对象“test_object”的属性：</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-&gt;get_object_</w:t>
      </w:r>
      <w:proofErr w:type="gramStart"/>
      <w:r w:rsidRPr="00CC02E5">
        <w:rPr>
          <w:rFonts w:asciiTheme="minorEastAsia" w:eastAsiaTheme="minorEastAsia" w:hAnsiTheme="minorEastAsia"/>
          <w:iCs/>
          <w:sz w:val="21"/>
          <w:szCs w:val="21"/>
          <w:lang w:eastAsia="zh-CN"/>
        </w:rPr>
        <w:t>metadata(</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设置对象属性</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set_object_</w:t>
      </w:r>
      <w:proofErr w:type="gramStart"/>
      <w:r w:rsidRPr="00CC02E5">
        <w:rPr>
          <w:rFonts w:asciiTheme="minorEastAsia" w:eastAsiaTheme="minorEastAsia" w:hAnsiTheme="minorEastAsia"/>
          <w:iCs/>
          <w:sz w:val="21"/>
          <w:szCs w:val="21"/>
        </w:rPr>
        <w:t>metadata</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)接口可以设置对象属性，下面代码示例是设置容器“test_bucket”中对象“test_object”的属性为“</w:t>
      </w:r>
      <w:r w:rsidRPr="00CC02E5">
        <w:rPr>
          <w:rFonts w:asciiTheme="minorEastAsia" w:eastAsiaTheme="minorEastAsia" w:hAnsiTheme="minorEastAsia"/>
          <w:iCs/>
          <w:sz w:val="21"/>
          <w:szCs w:val="21"/>
        </w:rPr>
        <w:t>metakey1</w:t>
      </w:r>
      <w:r w:rsidRPr="00CC02E5">
        <w:rPr>
          <w:rFonts w:asciiTheme="minorEastAsia" w:eastAsiaTheme="minorEastAsia" w:hAnsiTheme="minorEastAsia" w:hint="eastAsia"/>
          <w:iCs/>
          <w:sz w:val="21"/>
          <w:szCs w:val="21"/>
        </w:rPr>
        <w:t>- metavalue1，metakey2- metavalue2”：</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roofErr w:type="gramStart"/>
      <w:r w:rsidRPr="00CC02E5">
        <w:rPr>
          <w:rFonts w:asciiTheme="minorEastAsia" w:eastAsiaTheme="minorEastAsia" w:hAnsiTheme="minorEastAsia"/>
          <w:iCs/>
          <w:sz w:val="21"/>
          <w:szCs w:val="21"/>
          <w:lang w:eastAsia="zh-CN"/>
        </w:rPr>
        <w:t>opt</w:t>
      </w:r>
      <w:r w:rsidRPr="00CC02E5">
        <w:rPr>
          <w:rFonts w:asciiTheme="minorEastAsia" w:eastAsiaTheme="minorEastAsia" w:hAnsiTheme="minorEastAsia" w:hint="eastAsia"/>
          <w:iCs/>
          <w:sz w:val="21"/>
          <w:szCs w:val="21"/>
          <w:lang w:eastAsia="zh-CN"/>
        </w:rPr>
        <w:t>t</w:t>
      </w:r>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'headers']['x-cmcc-usermeta-metakey1'] = '</w:t>
      </w:r>
      <w:r w:rsidRPr="00CC02E5">
        <w:rPr>
          <w:rFonts w:asciiTheme="minorEastAsia" w:eastAsiaTheme="minorEastAsia" w:hAnsiTheme="minorEastAsia" w:hint="eastAsia"/>
          <w:iCs/>
          <w:sz w:val="21"/>
          <w:szCs w:val="21"/>
          <w:lang w:eastAsia="zh-CN"/>
        </w:rPr>
        <w:t>metavalue1</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roofErr w:type="gramStart"/>
      <w:r w:rsidRPr="00CC02E5">
        <w:rPr>
          <w:rFonts w:asciiTheme="minorEastAsia" w:eastAsiaTheme="minorEastAsia" w:hAnsiTheme="minorEastAsia"/>
          <w:iCs/>
          <w:sz w:val="21"/>
          <w:szCs w:val="21"/>
          <w:lang w:eastAsia="zh-CN"/>
        </w:rPr>
        <w:t>opt</w:t>
      </w:r>
      <w:r w:rsidRPr="00CC02E5">
        <w:rPr>
          <w:rFonts w:asciiTheme="minorEastAsia" w:eastAsiaTheme="minorEastAsia" w:hAnsiTheme="minorEastAsia" w:hint="eastAsia"/>
          <w:iCs/>
          <w:sz w:val="21"/>
          <w:szCs w:val="21"/>
          <w:lang w:eastAsia="zh-CN"/>
        </w:rPr>
        <w:t>t</w:t>
      </w:r>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'headers']['x-cmcc-usermeta-metakey2'] = '</w:t>
      </w:r>
      <w:r w:rsidRPr="00CC02E5">
        <w:rPr>
          <w:rFonts w:asciiTheme="minorEastAsia" w:eastAsiaTheme="minorEastAsia" w:hAnsiTheme="minorEastAsia" w:hint="eastAsia"/>
          <w:iCs/>
          <w:sz w:val="21"/>
          <w:szCs w:val="21"/>
          <w:lang w:eastAsia="zh-CN"/>
        </w:rPr>
        <w:t>metavalue2</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-&gt;set_object_</w:t>
      </w:r>
      <w:proofErr w:type="gramStart"/>
      <w:r w:rsidRPr="00CC02E5">
        <w:rPr>
          <w:rFonts w:asciiTheme="minorEastAsia" w:eastAsiaTheme="minorEastAsia" w:hAnsiTheme="minorEastAsia"/>
          <w:iCs/>
          <w:sz w:val="21"/>
          <w:szCs w:val="21"/>
          <w:lang w:eastAsia="zh-CN"/>
        </w:rPr>
        <w:t>metadata(</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,$optt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lastRenderedPageBreak/>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获取对象权限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get_object_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)接口可以获取对象权限，下面的代码示例是获取容器“test_bucket”中对象“test_object”的权限：</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-&gt;get_object_</w:t>
      </w:r>
      <w:proofErr w:type="gramStart"/>
      <w:r w:rsidRPr="00CC02E5">
        <w:rPr>
          <w:rFonts w:asciiTheme="minorEastAsia" w:eastAsiaTheme="minorEastAsia" w:hAnsiTheme="minorEastAsia"/>
          <w:iCs/>
          <w:sz w:val="21"/>
          <w:szCs w:val="21"/>
          <w:lang w:eastAsia="zh-CN"/>
        </w:rPr>
        <w:t>acl(</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 ’test</w:t>
      </w:r>
      <w:r w:rsidRPr="00CC02E5">
        <w:rPr>
          <w:rFonts w:asciiTheme="minorEastAsia" w:eastAsiaTheme="minorEastAsia" w:hAnsiTheme="minorEastAsia" w:hint="eastAsia"/>
          <w:iCs/>
          <w:sz w:val="21"/>
          <w:szCs w:val="21"/>
          <w:lang w:eastAsia="zh-CN"/>
        </w:rPr>
        <w:t>_object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2"/>
        <w:rPr>
          <w:rFonts w:asciiTheme="minorEastAsia" w:eastAsiaTheme="minorEastAsia" w:hAnsiTheme="minorEastAsia"/>
          <w:b/>
          <w:iCs/>
          <w:sz w:val="21"/>
          <w:szCs w:val="21"/>
        </w:rPr>
      </w:pPr>
      <w:r w:rsidRPr="00CC02E5">
        <w:rPr>
          <w:rFonts w:asciiTheme="minorEastAsia" w:eastAsiaTheme="minorEastAsia" w:hAnsiTheme="minorEastAsia" w:hint="eastAsia"/>
          <w:b/>
          <w:iCs/>
          <w:sz w:val="21"/>
          <w:szCs w:val="21"/>
        </w:rPr>
        <w:t>设置对象权限</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通过</w:t>
      </w:r>
      <w:r w:rsidRPr="00CC02E5">
        <w:rPr>
          <w:rFonts w:asciiTheme="minorEastAsia" w:eastAsiaTheme="minorEastAsia" w:hAnsiTheme="minorEastAsia"/>
          <w:iCs/>
          <w:sz w:val="21"/>
          <w:szCs w:val="21"/>
        </w:rPr>
        <w:t>set_object_</w:t>
      </w:r>
      <w:proofErr w:type="gramStart"/>
      <w:r w:rsidRPr="00CC02E5">
        <w:rPr>
          <w:rFonts w:asciiTheme="minorEastAsia" w:eastAsiaTheme="minorEastAsia" w:hAnsiTheme="minorEastAsia"/>
          <w:iCs/>
          <w:sz w:val="21"/>
          <w:szCs w:val="21"/>
        </w:rPr>
        <w:t>acl</w:t>
      </w:r>
      <w:r w:rsidRPr="00CC02E5">
        <w:rPr>
          <w:rFonts w:asciiTheme="minorEastAsia" w:eastAsiaTheme="minorEastAsia" w:hAnsiTheme="minorEastAsia" w:hint="eastAsia"/>
          <w:iCs/>
          <w:sz w:val="21"/>
          <w:szCs w:val="21"/>
        </w:rPr>
        <w:t>(</w:t>
      </w:r>
      <w:proofErr w:type="gramEnd"/>
      <w:r w:rsidRPr="00CC02E5">
        <w:rPr>
          <w:rFonts w:asciiTheme="minorEastAsia" w:eastAsiaTheme="minorEastAsia" w:hAnsiTheme="minorEastAsia" w:hint="eastAsia"/>
          <w:iCs/>
          <w:sz w:val="21"/>
          <w:szCs w:val="21"/>
        </w:rPr>
        <w:t>)接口可以设置对象权限，下面的代码示例是设置容器“test_bucket”中对象“test_object”的权限为test1可读，test2可读：</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optt</w:t>
      </w:r>
      <w:r w:rsidRPr="00CC02E5">
        <w:rPr>
          <w:rFonts w:asciiTheme="minorEastAsia" w:eastAsiaTheme="minorEastAsia" w:hAnsiTheme="minorEastAsia"/>
          <w:iCs/>
          <w:sz w:val="21"/>
          <w:szCs w:val="21"/>
          <w:lang w:eastAsia="zh-CN"/>
        </w:rPr>
        <w:t xml:space="preserve"> = </w:t>
      </w:r>
      <w:proofErr w:type="gramStart"/>
      <w:r w:rsidRPr="00CC02E5">
        <w:rPr>
          <w:rFonts w:asciiTheme="minorEastAsia" w:eastAsiaTheme="minorEastAsia" w:hAnsiTheme="minorEastAsia"/>
          <w:iCs/>
          <w:sz w:val="21"/>
          <w:szCs w:val="21"/>
          <w:lang w:eastAsia="zh-CN"/>
        </w:rPr>
        <w:t>array(</w:t>
      </w:r>
      <w:proofErr w:type="gramEnd"/>
      <w:r w:rsidRPr="00CC02E5">
        <w:rPr>
          <w:rFonts w:asciiTheme="minorEastAsia" w:eastAsiaTheme="minorEastAsia" w:hAnsiTheme="minorEastAsia"/>
          <w:iCs/>
          <w:sz w:val="21"/>
          <w:szCs w:val="21"/>
          <w:lang w:eastAsia="zh-CN"/>
        </w:rPr>
        <w:t>array( 'id' =&gt; 'test1',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proofErr w:type="gramStart"/>
      <w:r w:rsidRPr="00CC02E5">
        <w:rPr>
          <w:rFonts w:asciiTheme="minorEastAsia" w:eastAsiaTheme="minorEastAsia" w:hAnsiTheme="minorEastAsia"/>
          <w:iCs/>
          <w:sz w:val="21"/>
          <w:szCs w:val="21"/>
          <w:lang w:eastAsia="zh-CN"/>
        </w:rPr>
        <w:t>permission</w:t>
      </w:r>
      <w:proofErr w:type="gramEnd"/>
      <w:r w:rsidRPr="00CC02E5">
        <w:rPr>
          <w:rFonts w:asciiTheme="minorEastAsia" w:eastAsiaTheme="minorEastAsia" w:hAnsiTheme="minorEastAsia"/>
          <w:iCs/>
          <w:sz w:val="21"/>
          <w:szCs w:val="21"/>
          <w:lang w:eastAsia="zh-CN"/>
        </w:rPr>
        <w:t>' =&gt; 'READ'),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hint="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array(</w:t>
      </w:r>
      <w:proofErr w:type="gramEnd"/>
      <w:r w:rsidRPr="00CC02E5">
        <w:rPr>
          <w:rFonts w:asciiTheme="minorEastAsia" w:eastAsiaTheme="minorEastAsia" w:hAnsiTheme="minorEastAsia"/>
          <w:iCs/>
          <w:sz w:val="21"/>
          <w:szCs w:val="21"/>
          <w:lang w:eastAsia="zh-CN"/>
        </w:rPr>
        <w:t xml:space="preserve"> 'id' =&gt; 'test</w:t>
      </w:r>
      <w:r w:rsidRPr="00CC02E5">
        <w:rPr>
          <w:rFonts w:asciiTheme="minorEastAsia" w:eastAsiaTheme="minorEastAsia" w:hAnsiTheme="minorEastAsia" w:hint="eastAsia"/>
          <w:iCs/>
          <w:sz w:val="21"/>
          <w:szCs w:val="21"/>
          <w:lang w:eastAsia="zh-CN"/>
        </w:rPr>
        <w:t>2</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iCs/>
          <w:sz w:val="21"/>
          <w:szCs w:val="21"/>
          <w:lang w:eastAsia="zh-CN"/>
        </w:rPr>
        <w:tab/>
      </w:r>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proofErr w:type="gramStart"/>
      <w:r w:rsidRPr="00CC02E5">
        <w:rPr>
          <w:rFonts w:asciiTheme="minorEastAsia" w:eastAsiaTheme="minorEastAsia" w:hAnsiTheme="minorEastAsia"/>
          <w:iCs/>
          <w:sz w:val="21"/>
          <w:szCs w:val="21"/>
          <w:lang w:eastAsia="zh-CN"/>
        </w:rPr>
        <w:t>permission</w:t>
      </w:r>
      <w:proofErr w:type="gramEnd"/>
      <w:r w:rsidRPr="00CC02E5">
        <w:rPr>
          <w:rFonts w:asciiTheme="minorEastAsia" w:eastAsiaTheme="minorEastAsia" w:hAnsiTheme="minorEastAsia"/>
          <w:iCs/>
          <w:sz w:val="21"/>
          <w:szCs w:val="21"/>
          <w:lang w:eastAsia="zh-CN"/>
        </w:rPr>
        <w:t>' =&gt; 'READ'));</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$response=</w:t>
      </w:r>
      <w:r w:rsidRPr="00CC02E5">
        <w:rPr>
          <w:rFonts w:asciiTheme="minorEastAsia" w:eastAsiaTheme="minorEastAsia" w:hAnsiTheme="minorEastAsia"/>
          <w:iCs/>
          <w:sz w:val="21"/>
          <w:szCs w:val="21"/>
          <w:lang w:eastAsia="zh-CN"/>
        </w:rPr>
        <w:t>$</w:t>
      </w:r>
      <w:r w:rsidR="0035690E">
        <w:rPr>
          <w:rFonts w:asciiTheme="minorEastAsia" w:eastAsiaTheme="minorEastAsia" w:hAnsiTheme="minorEastAsia"/>
          <w:iCs/>
          <w:sz w:val="21"/>
          <w:szCs w:val="21"/>
          <w:lang w:eastAsia="zh-CN"/>
        </w:rPr>
        <w:t>oNest</w:t>
      </w:r>
      <w:r w:rsidRPr="00CC02E5">
        <w:rPr>
          <w:rFonts w:asciiTheme="minorEastAsia" w:eastAsiaTheme="minorEastAsia" w:hAnsiTheme="minorEastAsia"/>
          <w:iCs/>
          <w:sz w:val="21"/>
          <w:szCs w:val="21"/>
          <w:lang w:eastAsia="zh-CN"/>
        </w:rPr>
        <w:t>-&gt;set_object_acl(</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w:t>
      </w:r>
      <w:r w:rsidRPr="00CC02E5">
        <w:rPr>
          <w:rFonts w:asciiTheme="minorEastAsia" w:eastAsiaTheme="minorEastAsia" w:hAnsiTheme="minorEastAsia"/>
          <w:iCs/>
          <w:sz w:val="21"/>
          <w:szCs w:val="21"/>
          <w:lang w:eastAsia="zh-CN"/>
        </w:rPr>
        <w:t>bucket</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 xml:space="preserve">, </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test</w:t>
      </w:r>
      <w:r w:rsidRPr="00CC02E5">
        <w:rPr>
          <w:rFonts w:asciiTheme="minorEastAsia" w:eastAsiaTheme="minorEastAsia" w:hAnsiTheme="minorEastAsia" w:hint="eastAsia"/>
          <w:iCs/>
          <w:sz w:val="21"/>
          <w:szCs w:val="21"/>
          <w:lang w:eastAsia="zh-CN"/>
        </w:rPr>
        <w:t>_object</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hint="eastAsia"/>
          <w:iCs/>
          <w:sz w:val="21"/>
          <w:szCs w:val="21"/>
          <w:lang w:eastAsia="zh-CN"/>
        </w:rPr>
        <w:t>，$optt</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$response_status</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int)$response-&gt;status;</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t>if(</w:t>
      </w:r>
      <w:proofErr w:type="gramEnd"/>
      <w:r w:rsidRPr="00CC02E5">
        <w:rPr>
          <w:rFonts w:asciiTheme="minorEastAsia" w:eastAsiaTheme="minorEastAsia" w:hAnsiTheme="minorEastAsia"/>
          <w:iCs/>
          <w:sz w:val="21"/>
          <w:szCs w:val="21"/>
          <w:lang w:eastAsia="zh-CN"/>
        </w:rPr>
        <w:t>$response_status !== 200){</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error</w:t>
      </w:r>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proofErr w:type="gramStart"/>
      <w:r w:rsidRPr="00CC02E5">
        <w:rPr>
          <w:rFonts w:asciiTheme="minorEastAsia" w:eastAsiaTheme="minorEastAsia" w:hAnsiTheme="minorEastAsia"/>
          <w:iCs/>
          <w:sz w:val="21"/>
          <w:szCs w:val="21"/>
          <w:lang w:eastAsia="zh-CN"/>
        </w:rPr>
        <w:lastRenderedPageBreak/>
        <w:t>}else</w:t>
      </w:r>
      <w:proofErr w:type="gramEnd"/>
      <w:r w:rsidRPr="00CC02E5">
        <w:rPr>
          <w:rFonts w:asciiTheme="minorEastAsia" w:eastAsiaTheme="minorEastAsia" w:hAnsiTheme="minor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b/>
      </w:r>
      <w:proofErr w:type="gramStart"/>
      <w:r w:rsidRPr="00CC02E5">
        <w:rPr>
          <w:rFonts w:asciiTheme="minorEastAsia" w:eastAsiaTheme="minorEastAsia" w:hAnsiTheme="minorEastAsia" w:hint="eastAsia"/>
          <w:iCs/>
          <w:sz w:val="21"/>
          <w:szCs w:val="21"/>
          <w:lang w:eastAsia="zh-CN"/>
        </w:rPr>
        <w:t>echo</w:t>
      </w:r>
      <w:proofErr w:type="gramEnd"/>
      <w:r w:rsidRPr="00CC02E5">
        <w:rPr>
          <w:rFonts w:asciiTheme="minorEastAsia" w:eastAsiaTheme="minorEastAsia" w:hAnsiTheme="minorEastAsia" w:hint="eastAsia"/>
          <w:iCs/>
          <w:sz w:val="21"/>
          <w:szCs w:val="21"/>
          <w:lang w:eastAsia="zh-CN"/>
        </w:rPr>
        <w:t xml:space="preserve"> </w:t>
      </w:r>
      <w:r w:rsidRPr="00CC02E5">
        <w:rPr>
          <w:rFonts w:asciiTheme="minorEastAsia" w:eastAsiaTheme="minorEastAsia" w:hAnsiTheme="minorEastAsia"/>
          <w:iCs/>
          <w:sz w:val="21"/>
          <w:szCs w:val="21"/>
          <w:lang w:eastAsia="zh-CN"/>
        </w:rPr>
        <w:t>‘success’</w:t>
      </w:r>
      <w:r w:rsidRPr="00CC02E5">
        <w:rPr>
          <w:rFonts w:asciiTheme="minorEastAsia" w:eastAsiaTheme="minorEastAsia" w:hAnsiTheme="minorEastAsia" w:hint="eastAsia"/>
          <w:iCs/>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6518EB" w:rsidRPr="00CC02E5" w:rsidRDefault="0088677D" w:rsidP="00E970D8">
      <w:pPr>
        <w:pStyle w:val="2"/>
        <w:spacing w:line="360" w:lineRule="auto"/>
      </w:pPr>
      <w:bookmarkStart w:id="52" w:name="_Toc356898821"/>
      <w:r w:rsidRPr="00CC02E5">
        <w:rPr>
          <w:rFonts w:hint="eastAsia"/>
        </w:rPr>
        <w:t>使用</w:t>
      </w:r>
      <w:r w:rsidRPr="00CC02E5">
        <w:rPr>
          <w:rFonts w:hint="eastAsia"/>
        </w:rPr>
        <w:t>REST API</w:t>
      </w:r>
      <w:bookmarkEnd w:id="52"/>
    </w:p>
    <w:p w:rsidR="006518EB" w:rsidRPr="00CC02E5" w:rsidRDefault="0088677D" w:rsidP="00E970D8">
      <w:pPr>
        <w:pStyle w:val="3"/>
        <w:spacing w:line="360" w:lineRule="auto"/>
      </w:pPr>
      <w:bookmarkStart w:id="53" w:name="_Toc356898822"/>
      <w:r w:rsidRPr="00CC02E5">
        <w:rPr>
          <w:rFonts w:hint="eastAsia"/>
          <w:lang w:eastAsia="zh-CN"/>
        </w:rPr>
        <w:t>认证过程</w:t>
      </w:r>
      <w:bookmarkEnd w:id="53"/>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发送到</w:t>
      </w:r>
      <w:r w:rsidR="00467DA8">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hint="eastAsia"/>
          <w:iCs/>
          <w:sz w:val="21"/>
          <w:szCs w:val="21"/>
          <w:lang w:eastAsia="zh-CN"/>
        </w:rPr>
        <w:t>的请求必须包含认证信息，认证信息中必须提供以下几个参数：</w:t>
      </w:r>
    </w:p>
    <w:p w:rsidR="006518EB" w:rsidRPr="00CC02E5" w:rsidRDefault="0088677D" w:rsidP="00E970D8">
      <w:pPr>
        <w:numPr>
          <w:ilvl w:val="0"/>
          <w:numId w:val="46"/>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签名密钥标识：用户接入时的访问凭证，此信息是用户注册后系统分配给用户的。</w:t>
      </w:r>
    </w:p>
    <w:p w:rsidR="006518EB" w:rsidRPr="00CC02E5" w:rsidRDefault="0088677D" w:rsidP="00E970D8">
      <w:pPr>
        <w:numPr>
          <w:ilvl w:val="0"/>
          <w:numId w:val="46"/>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签名：是用签名密钥加密，请求时按一定的算法计算产生。</w:t>
      </w:r>
    </w:p>
    <w:p w:rsidR="006518EB" w:rsidRPr="00CC02E5" w:rsidRDefault="0088677D" w:rsidP="00E970D8">
      <w:pPr>
        <w:numPr>
          <w:ilvl w:val="0"/>
          <w:numId w:val="46"/>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日期：GMT时间。</w:t>
      </w:r>
    </w:p>
    <w:p w:rsidR="0088677D" w:rsidRPr="00CC02E5" w:rsidRDefault="00467DA8" w:rsidP="00E970D8">
      <w:pPr>
        <w:spacing w:line="360" w:lineRule="auto"/>
        <w:ind w:firstLine="42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88677D" w:rsidRPr="00CC02E5">
        <w:rPr>
          <w:rFonts w:asciiTheme="minorEastAsia" w:eastAsiaTheme="minorEastAsia" w:hAnsiTheme="minorEastAsia" w:hint="eastAsia"/>
          <w:iCs/>
          <w:sz w:val="21"/>
          <w:szCs w:val="21"/>
          <w:lang w:eastAsia="zh-CN"/>
        </w:rPr>
        <w:t>接受到请求消息后，首先比较消息头中的日期和系统的日期，如果差值在有效范围内</w:t>
      </w:r>
      <w:r w:rsidR="00BE3D4E" w:rsidRPr="00CC02E5">
        <w:rPr>
          <w:rFonts w:asciiTheme="minorEastAsia" w:eastAsiaTheme="minorEastAsia" w:hAnsiTheme="minorEastAsia" w:hint="eastAsia"/>
          <w:iCs/>
          <w:sz w:val="21"/>
          <w:szCs w:val="21"/>
          <w:lang w:eastAsia="zh-CN"/>
        </w:rPr>
        <w:t>（24小时以内）</w:t>
      </w:r>
      <w:r w:rsidR="0088677D" w:rsidRPr="00CC02E5">
        <w:rPr>
          <w:rFonts w:asciiTheme="minorEastAsia" w:eastAsiaTheme="minorEastAsia" w:hAnsiTheme="minorEastAsia" w:hint="eastAsia"/>
          <w:iCs/>
          <w:sz w:val="21"/>
          <w:szCs w:val="21"/>
          <w:lang w:eastAsia="zh-CN"/>
        </w:rPr>
        <w:t>才认为是有效消息，然后查找签名密钥标识是否存在</w:t>
      </w:r>
      <w:r w:rsidR="0058592B" w:rsidRPr="00CC02E5">
        <w:rPr>
          <w:rFonts w:asciiTheme="minorEastAsia" w:eastAsiaTheme="minorEastAsia" w:hAnsiTheme="minorEastAsia" w:hint="eastAsia"/>
          <w:iCs/>
          <w:sz w:val="21"/>
          <w:szCs w:val="21"/>
          <w:lang w:eastAsia="zh-CN"/>
        </w:rPr>
        <w:t>，</w:t>
      </w:r>
      <w:r w:rsidR="0088677D" w:rsidRPr="00CC02E5">
        <w:rPr>
          <w:rFonts w:asciiTheme="minorEastAsia" w:eastAsiaTheme="minorEastAsia" w:hAnsiTheme="minorEastAsia" w:hint="eastAsia"/>
          <w:iCs/>
          <w:sz w:val="21"/>
          <w:szCs w:val="21"/>
          <w:lang w:eastAsia="zh-CN"/>
        </w:rPr>
        <w:t>检查签名密钥标识的状态是否有效</w:t>
      </w:r>
      <w:r w:rsidR="00BE3D4E" w:rsidRPr="00CC02E5">
        <w:rPr>
          <w:rFonts w:asciiTheme="minorEastAsia" w:eastAsiaTheme="minorEastAsia" w:hAnsiTheme="minorEastAsia" w:hint="eastAsia"/>
          <w:iCs/>
          <w:sz w:val="21"/>
          <w:szCs w:val="21"/>
          <w:lang w:eastAsia="zh-CN"/>
        </w:rPr>
        <w:t>(</w:t>
      </w:r>
      <w:r w:rsidR="0088677D" w:rsidRPr="00CC02E5">
        <w:rPr>
          <w:rFonts w:asciiTheme="minorEastAsia" w:eastAsiaTheme="minorEastAsia" w:hAnsiTheme="minorEastAsia" w:hint="eastAsia"/>
          <w:iCs/>
          <w:sz w:val="21"/>
          <w:szCs w:val="21"/>
          <w:lang w:eastAsia="zh-CN"/>
        </w:rPr>
        <w:t>，再查找签名密钥标识对应的用户是否有效。如果都有效，最后按照相同的算法计算签名，如果计算出的签名和消息头中携带的签名相匹配就认为认证成功。</w:t>
      </w:r>
    </w:p>
    <w:p w:rsidR="006518EB" w:rsidRPr="00CC02E5" w:rsidRDefault="0088677D" w:rsidP="00E970D8">
      <w:pPr>
        <w:pStyle w:val="3"/>
        <w:spacing w:line="360" w:lineRule="auto"/>
      </w:pPr>
      <w:bookmarkStart w:id="54" w:name="_Toc356898823"/>
      <w:r w:rsidRPr="00CC02E5">
        <w:rPr>
          <w:rFonts w:hint="eastAsia"/>
          <w:lang w:eastAsia="zh-CN"/>
        </w:rPr>
        <w:t>签名生成</w:t>
      </w:r>
      <w:bookmarkEnd w:id="54"/>
    </w:p>
    <w:p w:rsidR="006518EB" w:rsidRPr="00CC02E5" w:rsidRDefault="0088677D" w:rsidP="00E970D8">
      <w:pPr>
        <w:pStyle w:val="4"/>
        <w:spacing w:line="360" w:lineRule="auto"/>
      </w:pPr>
      <w:r w:rsidRPr="00CC02E5">
        <w:rPr>
          <w:rFonts w:hint="eastAsia"/>
          <w:lang w:eastAsia="zh-CN"/>
        </w:rPr>
        <w:t>生成算法</w:t>
      </w:r>
    </w:p>
    <w:p w:rsidR="0088677D" w:rsidRPr="00CC02E5" w:rsidRDefault="0088677D" w:rsidP="00E970D8">
      <w:pPr>
        <w:spacing w:line="360" w:lineRule="auto"/>
        <w:ind w:firstLineChars="200"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签名生成算法如下：</w:t>
      </w:r>
    </w:p>
    <w:p w:rsidR="0088677D" w:rsidRPr="00CC02E5" w:rsidRDefault="0088677D" w:rsidP="00E970D8">
      <w:pPr>
        <w:spacing w:line="360" w:lineRule="auto"/>
        <w:ind w:firstLineChars="200" w:firstLine="420"/>
        <w:rPr>
          <w:rFonts w:asciiTheme="minorEastAsia" w:eastAsiaTheme="minorEastAsia" w:hAnsiTheme="minorEastAsia"/>
          <w:iCs/>
          <w:sz w:val="21"/>
          <w:szCs w:val="21"/>
        </w:rPr>
      </w:pPr>
      <w:r w:rsidRPr="00CC02E5">
        <w:rPr>
          <w:rFonts w:asciiTheme="minorEastAsia" w:eastAsiaTheme="minorEastAsia" w:hAnsiTheme="minorEastAsia"/>
          <w:iCs/>
          <w:sz w:val="21"/>
          <w:szCs w:val="21"/>
        </w:rPr>
        <w:t xml:space="preserve">Signature = </w:t>
      </w:r>
      <w:proofErr w:type="gramStart"/>
      <w:r w:rsidRPr="00CC02E5">
        <w:rPr>
          <w:rFonts w:asciiTheme="minorEastAsia" w:eastAsiaTheme="minorEastAsia" w:hAnsiTheme="minorEastAsia"/>
          <w:iCs/>
          <w:sz w:val="21"/>
          <w:szCs w:val="21"/>
        </w:rPr>
        <w:t>Base64(</w:t>
      </w:r>
      <w:proofErr w:type="gramEnd"/>
      <w:r w:rsidRPr="00CC02E5">
        <w:rPr>
          <w:rFonts w:asciiTheme="minorEastAsia" w:eastAsiaTheme="minorEastAsia" w:hAnsiTheme="minorEastAsia"/>
          <w:iCs/>
          <w:sz w:val="21"/>
          <w:szCs w:val="21"/>
        </w:rPr>
        <w:t xml:space="preserve"> HMAC-SHA1( UTF-8-Encoding-Of(AccessSecretKey, StringToSign) ) );</w:t>
      </w: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其中：</w:t>
      </w:r>
    </w:p>
    <w:p w:rsidR="006518EB" w:rsidRPr="00CC02E5" w:rsidRDefault="0088677D" w:rsidP="00E970D8">
      <w:pPr>
        <w:pStyle w:val="HTML"/>
        <w:spacing w:line="360" w:lineRule="auto"/>
        <w:ind w:firstLineChars="200" w:firstLine="42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Base64参考</w:t>
      </w:r>
      <w:r w:rsidRPr="00CC02E5">
        <w:rPr>
          <w:rFonts w:asciiTheme="minorEastAsia" w:eastAsiaTheme="minorEastAsia" w:hAnsiTheme="minorEastAsia"/>
          <w:sz w:val="21"/>
          <w:szCs w:val="21"/>
        </w:rPr>
        <w:t xml:space="preserve"> RFC </w:t>
      </w:r>
      <w:r w:rsidRPr="00CC02E5">
        <w:rPr>
          <w:rFonts w:asciiTheme="minorEastAsia" w:eastAsiaTheme="minorEastAsia" w:hAnsiTheme="minorEastAsia" w:hint="eastAsia"/>
          <w:sz w:val="21"/>
          <w:szCs w:val="21"/>
        </w:rPr>
        <w:t>2405规范。</w:t>
      </w:r>
    </w:p>
    <w:p w:rsidR="006518EB" w:rsidRPr="00CC02E5" w:rsidRDefault="0088677D" w:rsidP="00E970D8">
      <w:pPr>
        <w:pStyle w:val="HTML"/>
        <w:spacing w:line="360" w:lineRule="auto"/>
        <w:ind w:firstLineChars="200" w:firstLine="42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HMAC-SHA1参考RFC</w:t>
      </w:r>
      <w:r w:rsidRPr="00CC02E5">
        <w:rPr>
          <w:rFonts w:asciiTheme="minorEastAsia" w:eastAsiaTheme="minorEastAsia" w:hAnsiTheme="minorEastAsia"/>
          <w:sz w:val="21"/>
          <w:szCs w:val="21"/>
        </w:rPr>
        <w:t xml:space="preserve"> </w:t>
      </w:r>
      <w:r w:rsidRPr="00CC02E5">
        <w:rPr>
          <w:rFonts w:asciiTheme="minorEastAsia" w:eastAsiaTheme="minorEastAsia" w:hAnsiTheme="minorEastAsia" w:hint="eastAsia"/>
          <w:sz w:val="21"/>
          <w:szCs w:val="21"/>
        </w:rPr>
        <w:t>2104规范</w:t>
      </w:r>
      <w:r w:rsidRPr="00CC02E5">
        <w:rPr>
          <w:rFonts w:asciiTheme="minorEastAsia" w:eastAsiaTheme="minorEastAsia" w:hAnsiTheme="minorEastAsia" w:hint="eastAsia"/>
          <w:sz w:val="21"/>
          <w:szCs w:val="21"/>
          <w:lang w:eastAsia="zh-CN"/>
        </w:rPr>
        <w:t>，</w:t>
      </w:r>
      <w:r w:rsidRPr="00CC02E5">
        <w:rPr>
          <w:rFonts w:asciiTheme="minorEastAsia" w:eastAsiaTheme="minorEastAsia" w:hAnsiTheme="minorEastAsia" w:hint="eastAsia"/>
          <w:sz w:val="21"/>
          <w:szCs w:val="21"/>
        </w:rPr>
        <w:t>需要两个参数，</w:t>
      </w:r>
      <w:r w:rsidRPr="00CC02E5">
        <w:rPr>
          <w:rFonts w:asciiTheme="minorEastAsia" w:eastAsiaTheme="minorEastAsia" w:hAnsiTheme="minorEastAsia" w:hint="eastAsia"/>
          <w:iCs/>
          <w:sz w:val="21"/>
          <w:szCs w:val="21"/>
        </w:rPr>
        <w:t>AccessSecretKey和StringToSign</w:t>
      </w:r>
      <w:r w:rsidRPr="00CC02E5">
        <w:rPr>
          <w:rFonts w:asciiTheme="minorEastAsia" w:eastAsiaTheme="minorEastAsia" w:hAnsiTheme="minorEastAsia" w:hint="eastAsia"/>
          <w:sz w:val="21"/>
          <w:szCs w:val="21"/>
        </w:rPr>
        <w:t>。</w:t>
      </w:r>
    </w:p>
    <w:p w:rsidR="006518EB" w:rsidRPr="00CC02E5" w:rsidRDefault="00F22CDC" w:rsidP="00E970D8">
      <w:pPr>
        <w:pStyle w:val="HTML"/>
        <w:spacing w:line="360" w:lineRule="auto"/>
        <w:ind w:firstLineChars="200" w:firstLine="420"/>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StringToSign = HTTP-Verb +"\n"+</w:t>
      </w:r>
    </w:p>
    <w:p w:rsidR="006518EB" w:rsidRPr="00CC02E5" w:rsidRDefault="00F22CDC" w:rsidP="00E970D8">
      <w:pPr>
        <w:pStyle w:val="HTML"/>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lastRenderedPageBreak/>
        <w:t xml:space="preserve">                      Content-MD5 +”\n”+</w:t>
      </w:r>
    </w:p>
    <w:p w:rsidR="006518EB" w:rsidRPr="00CC02E5" w:rsidRDefault="00F22CDC" w:rsidP="00E970D8">
      <w:pPr>
        <w:pStyle w:val="HTML"/>
        <w:spacing w:line="360" w:lineRule="auto"/>
        <w:rPr>
          <w:rFonts w:asciiTheme="minorEastAsia" w:eastAsiaTheme="minorEastAsia" w:hAnsiTheme="minorEastAsia"/>
          <w:sz w:val="21"/>
          <w:szCs w:val="21"/>
          <w:lang w:val="fr-FR"/>
        </w:rPr>
      </w:pPr>
      <w:r w:rsidRPr="00CC02E5">
        <w:rPr>
          <w:rFonts w:asciiTheme="minorEastAsia" w:eastAsiaTheme="minorEastAsia" w:hAnsiTheme="minorEastAsia"/>
          <w:sz w:val="21"/>
          <w:szCs w:val="21"/>
          <w:lang w:val="pt-BR"/>
        </w:rPr>
        <w:t xml:space="preserve">                      </w:t>
      </w:r>
      <w:r w:rsidRPr="00CC02E5">
        <w:rPr>
          <w:rFonts w:asciiTheme="minorEastAsia" w:eastAsiaTheme="minorEastAsia" w:hAnsiTheme="minorEastAsia"/>
          <w:sz w:val="21"/>
          <w:szCs w:val="21"/>
          <w:lang w:val="fr-FR"/>
        </w:rPr>
        <w:t>Content-Type +"\n"+</w:t>
      </w:r>
    </w:p>
    <w:p w:rsidR="006518EB" w:rsidRPr="00CC02E5" w:rsidRDefault="00F22CDC" w:rsidP="00E970D8">
      <w:pPr>
        <w:pStyle w:val="HTML"/>
        <w:spacing w:line="360" w:lineRule="auto"/>
        <w:rPr>
          <w:rFonts w:asciiTheme="minorEastAsia" w:eastAsiaTheme="minorEastAsia" w:hAnsiTheme="minorEastAsia"/>
          <w:sz w:val="21"/>
          <w:szCs w:val="21"/>
          <w:lang w:val="fr-FR"/>
        </w:rPr>
      </w:pPr>
      <w:r w:rsidRPr="00CC02E5">
        <w:rPr>
          <w:rFonts w:asciiTheme="minorEastAsia" w:eastAsiaTheme="minorEastAsia" w:hAnsiTheme="minorEastAsia"/>
          <w:sz w:val="21"/>
          <w:szCs w:val="21"/>
          <w:lang w:val="fr-FR"/>
        </w:rPr>
        <w:t xml:space="preserve">                      Date +"\n"+</w:t>
      </w:r>
    </w:p>
    <w:p w:rsidR="006518EB" w:rsidRPr="00CC02E5" w:rsidRDefault="00F22CDC" w:rsidP="00E970D8">
      <w:pPr>
        <w:pStyle w:val="HTML"/>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fr-FR"/>
        </w:rPr>
        <w:t xml:space="preserve">                      </w:t>
      </w:r>
      <w:r w:rsidRPr="00CC02E5">
        <w:rPr>
          <w:rFonts w:asciiTheme="minorEastAsia" w:eastAsiaTheme="minorEastAsia" w:hAnsiTheme="minorEastAsia"/>
          <w:sz w:val="21"/>
          <w:szCs w:val="21"/>
          <w:lang w:val="pt-BR"/>
        </w:rPr>
        <w:t>CanonicalizedHeaders + CanonicalizedResource;</w:t>
      </w:r>
    </w:p>
    <w:p w:rsidR="006518EB" w:rsidRPr="00CC02E5" w:rsidRDefault="0088677D" w:rsidP="00E970D8">
      <w:pPr>
        <w:pStyle w:val="HTML"/>
        <w:spacing w:line="360" w:lineRule="auto"/>
        <w:ind w:firstLineChars="200" w:firstLine="42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其中：</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HTTP-Verb: </w:t>
      </w:r>
      <w:r w:rsidRPr="00CC02E5">
        <w:rPr>
          <w:rFonts w:asciiTheme="minorEastAsia" w:eastAsiaTheme="minorEastAsia" w:hAnsiTheme="minorEastAsia" w:hint="eastAsia"/>
          <w:sz w:val="21"/>
          <w:szCs w:val="21"/>
        </w:rPr>
        <w:t>即为http请求操作的VERB，如</w:t>
      </w:r>
      <w:r w:rsidRPr="00CC02E5">
        <w:rPr>
          <w:rFonts w:asciiTheme="minorEastAsia" w:eastAsiaTheme="minorEastAsia" w:hAnsiTheme="minorEastAsia"/>
          <w:sz w:val="21"/>
          <w:szCs w:val="21"/>
        </w:rPr>
        <w:t>: "</w:t>
      </w:r>
      <w:bookmarkStart w:id="55" w:name="OLE_LINK1"/>
      <w:r w:rsidRPr="00CC02E5">
        <w:rPr>
          <w:rFonts w:asciiTheme="minorEastAsia" w:eastAsiaTheme="minorEastAsia" w:hAnsiTheme="minorEastAsia"/>
          <w:sz w:val="21"/>
          <w:szCs w:val="21"/>
        </w:rPr>
        <w:t>PUT</w:t>
      </w:r>
      <w:bookmarkEnd w:id="55"/>
      <w:r w:rsidRPr="00CC02E5">
        <w:rPr>
          <w:rFonts w:asciiTheme="minorEastAsia" w:eastAsiaTheme="minorEastAsia" w:hAnsiTheme="minorEastAsia"/>
          <w:sz w:val="21"/>
          <w:szCs w:val="21"/>
        </w:rPr>
        <w:t>"</w:t>
      </w:r>
      <w:r w:rsidRPr="00CC02E5">
        <w:rPr>
          <w:rFonts w:asciiTheme="minorEastAsia" w:eastAsiaTheme="minorEastAsia" w:hAnsiTheme="minorEastAsia" w:hint="eastAsia"/>
          <w:sz w:val="21"/>
          <w:szCs w:val="21"/>
        </w:rPr>
        <w:t>，，</w:t>
      </w:r>
      <w:r w:rsidRPr="00CC02E5">
        <w:rPr>
          <w:rFonts w:asciiTheme="minorEastAsia" w:eastAsiaTheme="minorEastAsia" w:hAnsiTheme="minorEastAsia"/>
          <w:sz w:val="21"/>
          <w:szCs w:val="21"/>
        </w:rPr>
        <w:t>"GET","DELETE"</w:t>
      </w:r>
      <w:r w:rsidRPr="00CC02E5">
        <w:rPr>
          <w:rFonts w:asciiTheme="minorEastAsia" w:eastAsiaTheme="minorEastAsia" w:hAnsiTheme="minorEastAsia" w:hint="eastAsia"/>
          <w:sz w:val="21"/>
          <w:szCs w:val="21"/>
        </w:rPr>
        <w:t>等字符串</w:t>
      </w:r>
    </w:p>
    <w:p w:rsidR="006518EB" w:rsidRPr="00CC02E5" w:rsidRDefault="00F22CDC" w:rsidP="00E970D8">
      <w:pPr>
        <w:pStyle w:val="HTML"/>
        <w:numPr>
          <w:ilvl w:val="0"/>
          <w:numId w:val="40"/>
        </w:num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lang w:val="pt-BR"/>
        </w:rPr>
        <w:t>Content-MD5</w:t>
      </w:r>
      <w:r w:rsidR="0088677D" w:rsidRPr="00CC02E5">
        <w:rPr>
          <w:rFonts w:asciiTheme="minorEastAsia" w:eastAsiaTheme="minorEastAsia" w:hAnsiTheme="minorEastAsia" w:hint="eastAsia"/>
          <w:sz w:val="21"/>
          <w:szCs w:val="21"/>
        </w:rPr>
        <w:t>：HTTP消息头域，没有该域填空</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Content-Type：HTTP消息头的文档类型域，没有该域填空</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Date：消息发送的时间，采用GMT格式</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cs="Courier"/>
          <w:kern w:val="0"/>
          <w:sz w:val="21"/>
          <w:szCs w:val="21"/>
        </w:rPr>
        <w:t>CanonicalizedHeaders</w:t>
      </w:r>
      <w:r w:rsidR="00F22CDC" w:rsidRPr="00CC02E5">
        <w:rPr>
          <w:rFonts w:asciiTheme="minorEastAsia" w:eastAsiaTheme="minorEastAsia" w:hAnsiTheme="minorEastAsia"/>
          <w:sz w:val="21"/>
          <w:szCs w:val="21"/>
          <w:lang w:val="pt-BR"/>
        </w:rPr>
        <w:t>: Http</w:t>
      </w:r>
      <w:r w:rsidRPr="00CC02E5">
        <w:rPr>
          <w:rFonts w:asciiTheme="minorEastAsia" w:eastAsiaTheme="minorEastAsia" w:hAnsiTheme="minorEastAsia" w:hint="eastAsia"/>
          <w:sz w:val="21"/>
          <w:szCs w:val="21"/>
        </w:rPr>
        <w:t>扩展头信息集合</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cs="Courier"/>
          <w:kern w:val="0"/>
          <w:sz w:val="21"/>
          <w:szCs w:val="21"/>
        </w:rPr>
        <w:t>CanonicalizedResource</w:t>
      </w:r>
      <w:r w:rsidR="00F22CDC" w:rsidRPr="00CC02E5">
        <w:rPr>
          <w:rFonts w:asciiTheme="minorEastAsia" w:eastAsiaTheme="minorEastAsia" w:hAnsiTheme="minorEastAsia"/>
          <w:sz w:val="21"/>
          <w:szCs w:val="21"/>
          <w:lang w:val="pt-BR"/>
        </w:rPr>
        <w:t xml:space="preserve"> : Http-Verb</w:t>
      </w:r>
      <w:r w:rsidR="00F22CDC" w:rsidRPr="00CC02E5">
        <w:rPr>
          <w:rFonts w:asciiTheme="minorEastAsia" w:eastAsiaTheme="minorEastAsia" w:hAnsiTheme="minorEastAsia" w:hint="eastAsia"/>
          <w:sz w:val="21"/>
          <w:szCs w:val="21"/>
          <w:lang w:val="pt-BR"/>
        </w:rPr>
        <w:t>操作的目标资源</w:t>
      </w:r>
      <w:r w:rsidR="00F22CDC" w:rsidRPr="00CC02E5">
        <w:rPr>
          <w:rFonts w:asciiTheme="minorEastAsia" w:eastAsiaTheme="minorEastAsia" w:hAnsiTheme="minorEastAsia"/>
          <w:sz w:val="21"/>
          <w:szCs w:val="21"/>
          <w:lang w:val="pt-BR"/>
        </w:rPr>
        <w:t>URI</w:t>
      </w:r>
    </w:p>
    <w:p w:rsidR="006518EB" w:rsidRPr="00CC02E5" w:rsidRDefault="00F22CDC" w:rsidP="00E970D8">
      <w:pPr>
        <w:pStyle w:val="HTML"/>
        <w:spacing w:line="360" w:lineRule="auto"/>
        <w:ind w:firstLineChars="200" w:firstLine="420"/>
        <w:rPr>
          <w:rFonts w:asciiTheme="minorEastAsia" w:eastAsiaTheme="minorEastAsia" w:hAnsiTheme="minorEastAsia"/>
          <w:sz w:val="21"/>
          <w:szCs w:val="21"/>
          <w:lang w:val="pt-BR"/>
        </w:rPr>
      </w:pPr>
      <w:r w:rsidRPr="00CC02E5">
        <w:rPr>
          <w:rFonts w:asciiTheme="minorEastAsia" w:eastAsiaTheme="minorEastAsia" w:hAnsiTheme="minorEastAsia" w:hint="eastAsia"/>
          <w:sz w:val="21"/>
          <w:szCs w:val="21"/>
          <w:lang w:val="pt-BR"/>
        </w:rPr>
        <w:t>扩展信息部分：</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hint="eastAsia"/>
          <w:sz w:val="21"/>
          <w:szCs w:val="21"/>
        </w:rPr>
        <w:t>当使用扩展时间戳</w:t>
      </w:r>
      <w:r w:rsidR="00F22CDC" w:rsidRPr="00CC02E5">
        <w:rPr>
          <w:rFonts w:asciiTheme="minorEastAsia" w:eastAsiaTheme="minorEastAsia" w:hAnsiTheme="minorEastAsia" w:hint="eastAsia"/>
          <w:sz w:val="21"/>
          <w:szCs w:val="21"/>
          <w:lang w:val="pt-BR"/>
        </w:rPr>
        <w:t>（</w:t>
      </w:r>
      <w:r w:rsidR="00F22CDC" w:rsidRPr="00CC02E5">
        <w:rPr>
          <w:rFonts w:asciiTheme="minorEastAsia" w:eastAsiaTheme="minorEastAsia" w:hAnsiTheme="minorEastAsia"/>
          <w:sz w:val="21"/>
          <w:szCs w:val="21"/>
          <w:lang w:val="pt-BR"/>
        </w:rPr>
        <w:t>x-cmcc-date）</w:t>
      </w:r>
      <w:r w:rsidRPr="00CC02E5">
        <w:rPr>
          <w:rFonts w:asciiTheme="minorEastAsia" w:eastAsiaTheme="minorEastAsia" w:hAnsiTheme="minorEastAsia" w:hint="eastAsia"/>
          <w:sz w:val="21"/>
          <w:szCs w:val="21"/>
        </w:rPr>
        <w:t>时</w:t>
      </w:r>
      <w:r w:rsidR="00F22CDC" w:rsidRPr="00CC02E5">
        <w:rPr>
          <w:rFonts w:asciiTheme="minorEastAsia" w:eastAsiaTheme="minorEastAsia" w:hAnsiTheme="minorEastAsia" w:hint="eastAsia"/>
          <w:sz w:val="21"/>
          <w:szCs w:val="21"/>
          <w:lang w:val="pt-BR"/>
        </w:rPr>
        <w:t>，</w:t>
      </w:r>
      <w:r w:rsidRPr="00CC02E5">
        <w:rPr>
          <w:rFonts w:asciiTheme="minorEastAsia" w:eastAsiaTheme="minorEastAsia" w:hAnsiTheme="minorEastAsia" w:hint="eastAsia"/>
          <w:sz w:val="21"/>
          <w:szCs w:val="21"/>
        </w:rPr>
        <w:t>扩展时间戳替代</w:t>
      </w:r>
      <w:r w:rsidR="00F22CDC" w:rsidRPr="00CC02E5">
        <w:rPr>
          <w:rFonts w:asciiTheme="minorEastAsia" w:eastAsiaTheme="minorEastAsia" w:hAnsiTheme="minorEastAsia"/>
          <w:sz w:val="21"/>
          <w:szCs w:val="21"/>
          <w:lang w:val="pt-BR"/>
        </w:rPr>
        <w:t>HTTP</w:t>
      </w:r>
      <w:r w:rsidRPr="00CC02E5">
        <w:rPr>
          <w:rFonts w:asciiTheme="minorEastAsia" w:eastAsiaTheme="minorEastAsia" w:hAnsiTheme="minorEastAsia" w:hint="eastAsia"/>
          <w:sz w:val="21"/>
          <w:szCs w:val="21"/>
        </w:rPr>
        <w:t>请求中的</w:t>
      </w:r>
      <w:r w:rsidR="00F22CDC" w:rsidRPr="00CC02E5">
        <w:rPr>
          <w:rFonts w:asciiTheme="minorEastAsia" w:eastAsiaTheme="minorEastAsia" w:hAnsiTheme="minorEastAsia"/>
          <w:sz w:val="21"/>
          <w:szCs w:val="21"/>
          <w:lang w:val="pt-BR"/>
        </w:rPr>
        <w:t xml:space="preserve"> Date </w:t>
      </w:r>
      <w:r w:rsidRPr="00CC02E5">
        <w:rPr>
          <w:rFonts w:asciiTheme="minorEastAsia" w:eastAsiaTheme="minorEastAsia" w:hAnsiTheme="minorEastAsia" w:hint="eastAsia"/>
          <w:sz w:val="21"/>
          <w:szCs w:val="21"/>
        </w:rPr>
        <w:t>域参与计算签名</w:t>
      </w:r>
      <w:r w:rsidR="00F22CDC" w:rsidRPr="00CC02E5">
        <w:rPr>
          <w:rFonts w:asciiTheme="minorEastAsia" w:eastAsiaTheme="minorEastAsia" w:hAnsiTheme="minorEastAsia" w:hint="eastAsia"/>
          <w:sz w:val="21"/>
          <w:szCs w:val="21"/>
          <w:lang w:val="pt-BR"/>
        </w:rPr>
        <w:t>，</w:t>
      </w:r>
      <w:r w:rsidR="00F22CDC" w:rsidRPr="00CC02E5">
        <w:rPr>
          <w:rFonts w:asciiTheme="minorEastAsia" w:eastAsiaTheme="minorEastAsia" w:hAnsiTheme="minorEastAsia"/>
          <w:sz w:val="21"/>
          <w:szCs w:val="21"/>
          <w:lang w:val="pt-BR"/>
        </w:rPr>
        <w:t xml:space="preserve">StringToSign </w:t>
      </w:r>
      <w:r w:rsidRPr="00CC02E5">
        <w:rPr>
          <w:rFonts w:asciiTheme="minorEastAsia" w:eastAsiaTheme="minorEastAsia" w:hAnsiTheme="minorEastAsia" w:hint="eastAsia"/>
          <w:sz w:val="21"/>
          <w:szCs w:val="21"/>
        </w:rPr>
        <w:t>字串中</w:t>
      </w:r>
      <w:r w:rsidR="00F22CDC" w:rsidRPr="00CC02E5">
        <w:rPr>
          <w:rFonts w:asciiTheme="minorEastAsia" w:eastAsiaTheme="minorEastAsia" w:hAnsiTheme="minorEastAsia"/>
          <w:sz w:val="21"/>
          <w:szCs w:val="21"/>
          <w:lang w:val="pt-BR"/>
        </w:rPr>
        <w:t>Date</w:t>
      </w:r>
      <w:r w:rsidRPr="00CC02E5">
        <w:rPr>
          <w:rFonts w:asciiTheme="minorEastAsia" w:eastAsiaTheme="minorEastAsia" w:hAnsiTheme="minorEastAsia" w:hint="eastAsia"/>
          <w:sz w:val="21"/>
          <w:szCs w:val="21"/>
        </w:rPr>
        <w:t>取空字符串。</w:t>
      </w:r>
    </w:p>
    <w:p w:rsidR="006518EB" w:rsidRPr="00CC02E5" w:rsidRDefault="0088677D" w:rsidP="00E970D8">
      <w:pPr>
        <w:pStyle w:val="HTML"/>
        <w:numPr>
          <w:ilvl w:val="0"/>
          <w:numId w:val="40"/>
        </w:numPr>
        <w:spacing w:line="360" w:lineRule="auto"/>
        <w:rPr>
          <w:rFonts w:asciiTheme="minorEastAsia" w:eastAsiaTheme="minorEastAsia" w:hAnsiTheme="minorEastAsia"/>
          <w:sz w:val="21"/>
          <w:szCs w:val="21"/>
          <w:lang w:val="pt-BR"/>
        </w:rPr>
      </w:pPr>
      <w:r w:rsidRPr="00CC02E5">
        <w:rPr>
          <w:rFonts w:asciiTheme="minorEastAsia" w:eastAsiaTheme="minorEastAsia" w:hAnsiTheme="minorEastAsia" w:cs="Courier"/>
          <w:kern w:val="0"/>
          <w:sz w:val="21"/>
          <w:szCs w:val="21"/>
        </w:rPr>
        <w:t>CanonicalizedHeaders</w:t>
      </w:r>
      <w:r w:rsidR="00F22CDC" w:rsidRPr="00CC02E5">
        <w:rPr>
          <w:rFonts w:asciiTheme="minorEastAsia" w:eastAsiaTheme="minorEastAsia" w:hAnsiTheme="minorEastAsia" w:hint="eastAsia"/>
          <w:sz w:val="21"/>
          <w:szCs w:val="21"/>
          <w:lang w:val="pt-BR"/>
        </w:rPr>
        <w:t>构建方法为：</w:t>
      </w:r>
    </w:p>
    <w:p w:rsidR="006518EB" w:rsidRPr="00CC02E5" w:rsidRDefault="00F22CDC" w:rsidP="00E970D8">
      <w:pPr>
        <w:widowControl w:val="0"/>
        <w:numPr>
          <w:ilvl w:val="0"/>
          <w:numId w:val="41"/>
        </w:numPr>
        <w:overflowPunct/>
        <w:autoSpaceDE/>
        <w:autoSpaceDN/>
        <w:adjustRightInd/>
        <w:spacing w:after="0" w:line="360" w:lineRule="auto"/>
        <w:jc w:val="both"/>
        <w:textAlignment w:val="auto"/>
        <w:rPr>
          <w:rFonts w:asciiTheme="minorEastAsia" w:eastAsiaTheme="minorEastAsia" w:hAnsiTheme="minorEastAsia"/>
          <w:sz w:val="21"/>
          <w:szCs w:val="21"/>
          <w:lang w:val="pt-BR" w:eastAsia="zh-CN"/>
        </w:rPr>
      </w:pPr>
      <w:r w:rsidRPr="00CC02E5">
        <w:rPr>
          <w:rFonts w:asciiTheme="minorEastAsia" w:eastAsiaTheme="minorEastAsia" w:hAnsiTheme="minorEastAsia" w:hint="eastAsia"/>
          <w:sz w:val="21"/>
          <w:szCs w:val="21"/>
          <w:lang w:val="pt-BR" w:eastAsia="zh-CN"/>
        </w:rPr>
        <w:t>将所有的扩展</w:t>
      </w:r>
      <w:proofErr w:type="gramStart"/>
      <w:r w:rsidRPr="00CC02E5">
        <w:rPr>
          <w:rFonts w:asciiTheme="minorEastAsia" w:eastAsiaTheme="minorEastAsia" w:hAnsiTheme="minorEastAsia" w:hint="eastAsia"/>
          <w:sz w:val="21"/>
          <w:szCs w:val="21"/>
          <w:lang w:val="pt-BR" w:eastAsia="zh-CN"/>
        </w:rPr>
        <w:t>头名称</w:t>
      </w:r>
      <w:proofErr w:type="gramEnd"/>
      <w:r w:rsidRPr="00CC02E5">
        <w:rPr>
          <w:rFonts w:asciiTheme="minorEastAsia" w:eastAsiaTheme="minorEastAsia" w:hAnsiTheme="minorEastAsia" w:hint="eastAsia"/>
          <w:sz w:val="21"/>
          <w:szCs w:val="21"/>
          <w:lang w:val="pt-BR" w:eastAsia="zh-CN"/>
        </w:rPr>
        <w:t>转换为小写字母，如</w:t>
      </w:r>
      <w:r w:rsidRPr="00CC02E5">
        <w:rPr>
          <w:rFonts w:asciiTheme="minorEastAsia" w:eastAsiaTheme="minorEastAsia" w:hAnsiTheme="minorEastAsia"/>
          <w:sz w:val="21"/>
          <w:szCs w:val="21"/>
          <w:lang w:val="pt-BR" w:eastAsia="zh-CN"/>
        </w:rPr>
        <w:t>X-CMCC-Date，转化为x-cmcc-date</w:t>
      </w:r>
    </w:p>
    <w:p w:rsidR="006518EB" w:rsidRPr="00CC02E5" w:rsidRDefault="00F22CDC" w:rsidP="00E970D8">
      <w:pPr>
        <w:widowControl w:val="0"/>
        <w:numPr>
          <w:ilvl w:val="0"/>
          <w:numId w:val="41"/>
        </w:numPr>
        <w:overflowPunct/>
        <w:autoSpaceDE/>
        <w:autoSpaceDN/>
        <w:adjustRightInd/>
        <w:spacing w:after="0" w:line="360" w:lineRule="auto"/>
        <w:jc w:val="both"/>
        <w:textAlignment w:val="auto"/>
        <w:rPr>
          <w:rFonts w:asciiTheme="minorEastAsia" w:eastAsiaTheme="minorEastAsia" w:hAnsiTheme="minorEastAsia"/>
          <w:sz w:val="21"/>
          <w:szCs w:val="21"/>
          <w:lang w:val="pt-BR" w:eastAsia="zh-CN"/>
        </w:rPr>
      </w:pPr>
      <w:r w:rsidRPr="00CC02E5">
        <w:rPr>
          <w:rFonts w:asciiTheme="minorEastAsia" w:eastAsiaTheme="minorEastAsia" w:hAnsiTheme="minorEastAsia" w:hint="eastAsia"/>
          <w:sz w:val="21"/>
          <w:szCs w:val="21"/>
          <w:lang w:val="pt-BR" w:eastAsia="zh-CN"/>
        </w:rPr>
        <w:t>清除每个扩展头的空格和换行符</w:t>
      </w:r>
    </w:p>
    <w:p w:rsidR="006518EB" w:rsidRPr="00CC02E5" w:rsidRDefault="00F22CDC" w:rsidP="00E970D8">
      <w:pPr>
        <w:widowControl w:val="0"/>
        <w:numPr>
          <w:ilvl w:val="0"/>
          <w:numId w:val="41"/>
        </w:numPr>
        <w:overflowPunct/>
        <w:autoSpaceDE/>
        <w:autoSpaceDN/>
        <w:adjustRightInd/>
        <w:spacing w:after="0" w:line="360" w:lineRule="auto"/>
        <w:jc w:val="both"/>
        <w:textAlignment w:val="auto"/>
        <w:rPr>
          <w:rFonts w:asciiTheme="minorEastAsia" w:eastAsiaTheme="minorEastAsia" w:hAnsiTheme="minorEastAsia"/>
          <w:sz w:val="21"/>
          <w:szCs w:val="21"/>
          <w:lang w:val="pt-BR" w:eastAsia="zh-CN"/>
        </w:rPr>
      </w:pPr>
      <w:r w:rsidRPr="00CC02E5">
        <w:rPr>
          <w:rFonts w:asciiTheme="minorEastAsia" w:eastAsiaTheme="minorEastAsia" w:hAnsiTheme="minorEastAsia" w:hint="eastAsia"/>
          <w:sz w:val="21"/>
          <w:szCs w:val="21"/>
          <w:lang w:val="pt-BR" w:eastAsia="zh-CN"/>
        </w:rPr>
        <w:t>在所有的扩展头后面插入换行符（</w:t>
      </w:r>
      <w:r w:rsidRPr="00CC02E5">
        <w:rPr>
          <w:rFonts w:asciiTheme="minorEastAsia" w:eastAsiaTheme="minorEastAsia" w:hAnsiTheme="minorEastAsia"/>
          <w:sz w:val="21"/>
          <w:szCs w:val="21"/>
          <w:lang w:val="pt-BR" w:eastAsia="zh-CN"/>
        </w:rPr>
        <w:t>U+000A</w:t>
      </w:r>
      <w:r w:rsidRPr="00CC02E5">
        <w:rPr>
          <w:rFonts w:asciiTheme="minorEastAsia" w:eastAsiaTheme="minorEastAsia" w:hAnsiTheme="minorEastAsia" w:hint="eastAsia"/>
          <w:sz w:val="21"/>
          <w:szCs w:val="21"/>
          <w:lang w:val="pt-BR" w:eastAsia="zh-CN"/>
        </w:rPr>
        <w:t>）</w:t>
      </w:r>
    </w:p>
    <w:p w:rsidR="006518EB" w:rsidRPr="00CC02E5" w:rsidRDefault="00F22CDC" w:rsidP="00E970D8">
      <w:pPr>
        <w:widowControl w:val="0"/>
        <w:numPr>
          <w:ilvl w:val="0"/>
          <w:numId w:val="41"/>
        </w:numPr>
        <w:overflowPunct/>
        <w:autoSpaceDE/>
        <w:autoSpaceDN/>
        <w:adjustRightInd/>
        <w:spacing w:after="0" w:line="360" w:lineRule="auto"/>
        <w:jc w:val="both"/>
        <w:textAlignment w:val="auto"/>
        <w:rPr>
          <w:rFonts w:asciiTheme="minorEastAsia" w:eastAsiaTheme="minorEastAsia" w:hAnsiTheme="minorEastAsia"/>
          <w:sz w:val="21"/>
          <w:szCs w:val="21"/>
          <w:lang w:val="pt-BR"/>
        </w:rPr>
      </w:pPr>
      <w:r w:rsidRPr="00CC02E5">
        <w:rPr>
          <w:rFonts w:asciiTheme="minorEastAsia" w:eastAsiaTheme="minorEastAsia" w:hAnsiTheme="minorEastAsia" w:hint="eastAsia"/>
          <w:sz w:val="21"/>
          <w:szCs w:val="21"/>
          <w:lang w:val="pt-BR"/>
        </w:rPr>
        <w:t>按字典序排列拼接所有的扩展头形成</w:t>
      </w:r>
      <w:r w:rsidR="0088677D" w:rsidRPr="00CC02E5">
        <w:rPr>
          <w:rFonts w:asciiTheme="minorEastAsia" w:eastAsiaTheme="minorEastAsia" w:hAnsiTheme="minorEastAsia" w:cs="Courier"/>
          <w:sz w:val="21"/>
          <w:szCs w:val="21"/>
        </w:rPr>
        <w:t>CanonicalizedHeaders</w:t>
      </w:r>
    </w:p>
    <w:p w:rsidR="006518EB" w:rsidRPr="00CC02E5" w:rsidRDefault="0088677D" w:rsidP="00E970D8">
      <w:pPr>
        <w:pStyle w:val="4"/>
        <w:spacing w:line="360" w:lineRule="auto"/>
        <w:rPr>
          <w:lang w:eastAsia="zh-CN"/>
        </w:rPr>
      </w:pPr>
      <w:r w:rsidRPr="00CC02E5">
        <w:rPr>
          <w:rFonts w:hint="eastAsia"/>
        </w:rPr>
        <w:t>实例</w:t>
      </w:r>
    </w:p>
    <w:p w:rsidR="006518EB" w:rsidRPr="00CC02E5" w:rsidRDefault="0088677D" w:rsidP="00E970D8">
      <w:pPr>
        <w:pStyle w:val="HTML"/>
        <w:spacing w:line="360" w:lineRule="auto"/>
        <w:ind w:firstLineChars="200" w:firstLine="420"/>
        <w:rPr>
          <w:rFonts w:asciiTheme="minorEastAsia" w:eastAsiaTheme="minorEastAsia" w:hAnsiTheme="minorEastAsia"/>
          <w:sz w:val="21"/>
          <w:szCs w:val="21"/>
          <w:lang w:val="pt-BR"/>
        </w:rPr>
      </w:pPr>
      <w:r w:rsidRPr="00CC02E5">
        <w:rPr>
          <w:rFonts w:asciiTheme="minorEastAsia" w:eastAsiaTheme="minorEastAsia" w:hAnsiTheme="minorEastAsia" w:hint="eastAsia"/>
          <w:sz w:val="21"/>
          <w:szCs w:val="21"/>
        </w:rPr>
        <w:t>以</w:t>
      </w:r>
      <w:r w:rsidR="00F22CDC" w:rsidRPr="00CC02E5">
        <w:rPr>
          <w:rFonts w:asciiTheme="minorEastAsia" w:eastAsiaTheme="minorEastAsia" w:hAnsiTheme="minorEastAsia"/>
          <w:sz w:val="21"/>
          <w:szCs w:val="21"/>
          <w:lang w:val="pt-BR"/>
        </w:rPr>
        <w:t>REST</w:t>
      </w:r>
      <w:r w:rsidRPr="00CC02E5">
        <w:rPr>
          <w:rFonts w:asciiTheme="minorEastAsia" w:eastAsiaTheme="minorEastAsia" w:hAnsiTheme="minorEastAsia" w:hint="eastAsia"/>
          <w:sz w:val="21"/>
          <w:szCs w:val="21"/>
        </w:rPr>
        <w:t>接口为例</w:t>
      </w:r>
      <w:r w:rsidR="00F22CDC" w:rsidRPr="00CC02E5">
        <w:rPr>
          <w:rFonts w:asciiTheme="minorEastAsia" w:eastAsiaTheme="minorEastAsia" w:hAnsiTheme="minorEastAsia" w:hint="eastAsia"/>
          <w:sz w:val="21"/>
          <w:szCs w:val="21"/>
          <w:lang w:val="pt-BR"/>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7"/>
        <w:gridCol w:w="3677"/>
      </w:tblGrid>
      <w:tr w:rsidR="0088677D" w:rsidRPr="00CC02E5" w:rsidTr="007E0089">
        <w:tc>
          <w:tcPr>
            <w:tcW w:w="5787"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cs="Arial" w:hint="eastAsia"/>
                <w:sz w:val="21"/>
                <w:szCs w:val="21"/>
              </w:rPr>
              <w:t>请求消息头</w:t>
            </w:r>
          </w:p>
        </w:tc>
        <w:tc>
          <w:tcPr>
            <w:tcW w:w="3677" w:type="dxa"/>
            <w:shd w:val="clear" w:color="auto" w:fill="BFBFBF"/>
          </w:tcPr>
          <w:p w:rsidR="0088677D" w:rsidRPr="00CC02E5" w:rsidRDefault="0088677D" w:rsidP="00E970D8">
            <w:pPr>
              <w:spacing w:before="120" w:line="360" w:lineRule="auto"/>
              <w:ind w:left="108" w:right="108"/>
              <w:jc w:val="center"/>
              <w:rPr>
                <w:rFonts w:asciiTheme="minorEastAsia" w:eastAsiaTheme="minorEastAsia" w:hAnsiTheme="minorEastAsia" w:cs="Arial"/>
                <w:sz w:val="21"/>
                <w:szCs w:val="21"/>
              </w:rPr>
            </w:pPr>
            <w:r w:rsidRPr="00CC02E5">
              <w:rPr>
                <w:rFonts w:asciiTheme="minorEastAsia" w:eastAsiaTheme="minorEastAsia" w:hAnsiTheme="minorEastAsia" w:hint="eastAsia"/>
                <w:sz w:val="21"/>
                <w:szCs w:val="21"/>
              </w:rPr>
              <w:t>计算签名的字符串</w:t>
            </w:r>
          </w:p>
        </w:tc>
      </w:tr>
      <w:tr w:rsidR="0088677D" w:rsidRPr="00CC02E5" w:rsidTr="007E0089">
        <w:tc>
          <w:tcPr>
            <w:tcW w:w="578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PUT /mycontainer/baby.jpg HTTP/1.1</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Content-Type: image/jpeg</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Content-Length: 43567</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Host: obs.chinamobile.com</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Date: Sun, 6 Feb 2011 21:30:00 +0000</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lastRenderedPageBreak/>
              <w:t>Authorization:CMCC TIKVJ979BgZHT9826KJP:lkgsdrili87vkjn9o8dvL9SsO6Ak</w:t>
            </w:r>
          </w:p>
        </w:tc>
        <w:tc>
          <w:tcPr>
            <w:tcW w:w="3677" w:type="dxa"/>
          </w:tcPr>
          <w:p w:rsidR="0088677D" w:rsidRPr="00CC02E5" w:rsidRDefault="00F22CDC" w:rsidP="00E970D8">
            <w:pPr>
              <w:tabs>
                <w:tab w:val="right" w:leader="dot" w:pos="9355"/>
              </w:tabs>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lastRenderedPageBreak/>
              <w:t>PUT\n</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\n</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image/jpeg\n</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Sun, 6 Feb 2010 21:30:00 +0000\n</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lastRenderedPageBreak/>
              <w:t>\n</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/mycontainer/baby.jpg</w:t>
            </w:r>
          </w:p>
        </w:tc>
      </w:tr>
      <w:tr w:rsidR="0088677D" w:rsidRPr="00CC02E5" w:rsidTr="007E0089">
        <w:tc>
          <w:tcPr>
            <w:tcW w:w="5787" w:type="dxa"/>
          </w:tcPr>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lastRenderedPageBreak/>
              <w:t>PUT /mycontainer/finance.txt HTTP/1.1</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Host: obs.chinamobile.com</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Date: Mon, 7 Feb 2011 08:30:00 +0000</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content-type: text/plain</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Content-MD5: jn9o098hBGZHT94BqNli87vk</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x-cmcc-usermeta-metakey1:high</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x-cmcc-usermeta-metakey2:none</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Content-Length: 914087</w:t>
            </w:r>
          </w:p>
          <w:p w:rsidR="0088677D" w:rsidRPr="00CC02E5" w:rsidRDefault="00F22CDC" w:rsidP="00E970D8">
            <w:pPr>
              <w:spacing w:before="120" w:line="360" w:lineRule="auto"/>
              <w:ind w:left="108"/>
              <w:rPr>
                <w:rFonts w:asciiTheme="minorEastAsia" w:eastAsiaTheme="minorEastAsia" w:hAnsiTheme="minorEastAsia"/>
                <w:sz w:val="21"/>
                <w:szCs w:val="21"/>
                <w:lang w:val="fr-FR"/>
              </w:rPr>
            </w:pPr>
            <w:r w:rsidRPr="00CC02E5">
              <w:rPr>
                <w:rFonts w:asciiTheme="minorEastAsia" w:eastAsiaTheme="minorEastAsia" w:hAnsiTheme="minorEastAsia"/>
                <w:sz w:val="21"/>
                <w:szCs w:val="21"/>
                <w:lang w:val="fr-FR"/>
              </w:rPr>
              <w:t>Authorization: CMCC TIKVJ979BgZHT9826KJP:lkgsdrili87vkjn9o8dvL9SsO6Ak</w:t>
            </w:r>
          </w:p>
        </w:tc>
        <w:tc>
          <w:tcPr>
            <w:tcW w:w="3677" w:type="dxa"/>
          </w:tcPr>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PUT\n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jn9o098hBGZHT94BqNli87vk\n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text/plain\n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Mon, 7 Feb 2010 21:30:00 +0000\n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x-cmcc-usermeta-metakey1:high\n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x-cmcc-usermeta-metakey2:none\n</w:t>
            </w:r>
          </w:p>
          <w:p w:rsidR="006518EB" w:rsidRPr="00CC02E5" w:rsidRDefault="00F22CDC" w:rsidP="00E970D8">
            <w:pPr>
              <w:pStyle w:val="HTML"/>
              <w:overflowPunct w:val="0"/>
              <w:autoSpaceDE w:val="0"/>
              <w:autoSpaceDN w:val="0"/>
              <w:adjustRightInd w:val="0"/>
              <w:spacing w:after="180" w:line="360" w:lineRule="auto"/>
              <w:textAlignment w:val="baseline"/>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/mycontainer/finance.txt</w:t>
            </w:r>
          </w:p>
        </w:tc>
      </w:tr>
      <w:tr w:rsidR="0088677D" w:rsidRPr="00CC02E5" w:rsidTr="007E0089">
        <w:tc>
          <w:tcPr>
            <w:tcW w:w="5787" w:type="dxa"/>
          </w:tcPr>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Get /mycontainer/baby.jpg</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Host: obs.chinamobile.com</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Date: Sun, 6 Feb 2011 21:30:00 +0000</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x-cmcc-date: Sun, 6 Feb 2011 13:30:00 +0000</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Authorization: CMCC TIKVJ979BgZHT9826KJP:xXjDGYUmKxnwqr5KXNPGldn5LbA=</w:t>
            </w:r>
          </w:p>
        </w:tc>
        <w:tc>
          <w:tcPr>
            <w:tcW w:w="3677" w:type="dxa"/>
          </w:tcPr>
          <w:p w:rsidR="0088677D" w:rsidRPr="00CC02E5" w:rsidRDefault="00F22CDC" w:rsidP="00E970D8">
            <w:pPr>
              <w:tabs>
                <w:tab w:val="right" w:leader="dot" w:pos="9355"/>
              </w:tabs>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Get\n</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\n</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\n</w:t>
            </w:r>
          </w:p>
          <w:p w:rsidR="0088677D" w:rsidRPr="00CC02E5" w:rsidRDefault="00F22CDC" w:rsidP="00E970D8">
            <w:pPr>
              <w:spacing w:before="120" w:line="360" w:lineRule="auto"/>
              <w:ind w:left="108"/>
              <w:rPr>
                <w:rFonts w:asciiTheme="minorEastAsia" w:eastAsiaTheme="minorEastAsia" w:hAnsiTheme="minorEastAsia"/>
                <w:sz w:val="21"/>
                <w:szCs w:val="21"/>
                <w:lang w:val="pt-BR"/>
              </w:rPr>
            </w:pPr>
            <w:r w:rsidRPr="00CC02E5">
              <w:rPr>
                <w:rFonts w:asciiTheme="minorEastAsia" w:eastAsiaTheme="minorEastAsia" w:hAnsiTheme="minorEastAsia"/>
                <w:sz w:val="21"/>
                <w:szCs w:val="21"/>
                <w:lang w:val="pt-BR"/>
              </w:rPr>
              <w:t>x-cmcc-date: Sun, 6 Feb 2011 13:30:00 +0000\n</w:t>
            </w:r>
          </w:p>
          <w:p w:rsidR="0088677D" w:rsidRPr="00CC02E5" w:rsidRDefault="0088677D" w:rsidP="00E970D8">
            <w:pPr>
              <w:spacing w:before="120" w:line="360" w:lineRule="auto"/>
              <w:ind w:left="108"/>
              <w:rPr>
                <w:rFonts w:asciiTheme="minorEastAsia" w:eastAsiaTheme="minorEastAsia" w:hAnsiTheme="minorEastAsia" w:cs="Arial"/>
                <w:sz w:val="21"/>
                <w:szCs w:val="21"/>
              </w:rPr>
            </w:pPr>
            <w:r w:rsidRPr="00CC02E5">
              <w:rPr>
                <w:rFonts w:asciiTheme="minorEastAsia" w:eastAsiaTheme="minorEastAsia" w:hAnsiTheme="minorEastAsia" w:cs="Arial"/>
                <w:sz w:val="21"/>
                <w:szCs w:val="21"/>
              </w:rPr>
              <w:t>/mycontainer/baby.jpg</w:t>
            </w:r>
          </w:p>
        </w:tc>
      </w:tr>
    </w:tbl>
    <w:p w:rsidR="006518EB" w:rsidRPr="00CC02E5" w:rsidRDefault="0088677D" w:rsidP="00E970D8">
      <w:pPr>
        <w:pStyle w:val="3"/>
        <w:spacing w:line="360" w:lineRule="auto"/>
        <w:rPr>
          <w:lang w:eastAsia="zh-CN"/>
        </w:rPr>
      </w:pPr>
      <w:bookmarkStart w:id="56" w:name="_Toc294698446"/>
      <w:bookmarkStart w:id="57" w:name="_Toc356898824"/>
      <w:r w:rsidRPr="00CC02E5">
        <w:rPr>
          <w:rFonts w:hint="eastAsia"/>
        </w:rPr>
        <w:t>容器操作接口描述</w:t>
      </w:r>
      <w:bookmarkEnd w:id="56"/>
      <w:bookmarkEnd w:id="57"/>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用户发起容器操作前必须要有合法的签名密钥标识和签名密钥。</w:t>
      </w:r>
    </w:p>
    <w:p w:rsidR="006518EB" w:rsidRPr="00CC02E5" w:rsidRDefault="0088677D" w:rsidP="00E970D8">
      <w:pPr>
        <w:pStyle w:val="4"/>
        <w:spacing w:line="360" w:lineRule="auto"/>
      </w:pPr>
      <w:bookmarkStart w:id="58" w:name="_Toc294698447"/>
      <w:bookmarkStart w:id="59" w:name="_Toc252356942"/>
      <w:bookmarkStart w:id="60" w:name="_Toc293648278"/>
      <w:bookmarkStart w:id="61" w:name="_Toc294698448"/>
      <w:bookmarkEnd w:id="58"/>
      <w:r w:rsidRPr="00CC02E5">
        <w:rPr>
          <w:rFonts w:hint="eastAsia"/>
        </w:rPr>
        <w:lastRenderedPageBreak/>
        <w:t>获取用户所有容器</w:t>
      </w:r>
      <w:bookmarkStart w:id="62" w:name="_Toc252356943"/>
      <w:bookmarkEnd w:id="59"/>
      <w:bookmarkEnd w:id="60"/>
      <w:bookmarkEnd w:id="61"/>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获取用户的所有容器，包括每个容器的相关信息。操作方法采用GET方法，操作目标资源为“/”，下面是一个获取用户容器列表的请求消息</w:t>
      </w:r>
      <w:r w:rsidR="00813816" w:rsidRPr="00CC02E5">
        <w:rPr>
          <w:rFonts w:asciiTheme="minorEastAsia" w:eastAsiaTheme="minorEastAsia" w:hAnsiTheme="minorEastAsia" w:hint="eastAsia"/>
          <w:iCs/>
          <w:sz w:val="21"/>
          <w:szCs w:val="21"/>
          <w:lang w:eastAsia="zh-CN"/>
        </w:rPr>
        <w:t>，返回的容器列表以字典序排序。</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GET </w:t>
      </w:r>
      <w:r w:rsidRPr="00CC02E5">
        <w:rPr>
          <w:rFonts w:asciiTheme="minorEastAsia" w:eastAsiaTheme="minorEastAsia" w:hAnsiTheme="minorEastAsia"/>
          <w:i/>
          <w:sz w:val="21"/>
          <w:szCs w:val="21"/>
        </w:rPr>
        <w:t>/</w:t>
      </w:r>
      <w:r w:rsidRPr="00CC02E5">
        <w:rPr>
          <w:rFonts w:asciiTheme="minorEastAsia" w:eastAsiaTheme="minorEastAsia" w:hAnsiTheme="minorEastAsia"/>
          <w:sz w:val="21"/>
          <w:szCs w:val="21"/>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pacing w:line="360" w:lineRule="auto"/>
        <w:ind w:firstLine="420"/>
        <w:rPr>
          <w:rFonts w:asciiTheme="minorEastAsia" w:eastAsiaTheme="minorEastAsia" w:hAnsiTheme="minorEastAsia"/>
          <w:i/>
          <w:sz w:val="21"/>
          <w:szCs w:val="21"/>
        </w:rPr>
      </w:pP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对象存储系统通过签名密钥标识可以获取用户ID，请求消息认证通过</w:t>
      </w:r>
      <w:proofErr w:type="gramStart"/>
      <w:r w:rsidRPr="00CC02E5">
        <w:rPr>
          <w:rFonts w:asciiTheme="minorEastAsia" w:eastAsiaTheme="minorEastAsia" w:hAnsiTheme="minorEastAsia" w:hint="eastAsia"/>
          <w:iCs/>
          <w:sz w:val="21"/>
          <w:szCs w:val="21"/>
          <w:lang w:eastAsia="zh-CN"/>
        </w:rPr>
        <w:t>后对象</w:t>
      </w:r>
      <w:proofErr w:type="gramEnd"/>
      <w:r w:rsidRPr="00CC02E5">
        <w:rPr>
          <w:rFonts w:asciiTheme="minorEastAsia" w:eastAsiaTheme="minorEastAsia" w:hAnsiTheme="minorEastAsia" w:hint="eastAsia"/>
          <w:iCs/>
          <w:sz w:val="21"/>
          <w:szCs w:val="21"/>
          <w:lang w:eastAsia="zh-CN"/>
        </w:rPr>
        <w:t>存储系统将该用户ID下面的容器列表返回给用户。</w:t>
      </w:r>
    </w:p>
    <w:p w:rsidR="006518EB" w:rsidRPr="00CC02E5" w:rsidRDefault="0088677D" w:rsidP="00E970D8">
      <w:pPr>
        <w:pStyle w:val="4"/>
        <w:spacing w:line="360" w:lineRule="auto"/>
      </w:pPr>
      <w:bookmarkStart w:id="63" w:name="_Toc252356945"/>
      <w:bookmarkStart w:id="64" w:name="_Toc293648281"/>
      <w:bookmarkStart w:id="65" w:name="_Toc294698449"/>
      <w:bookmarkEnd w:id="62"/>
      <w:r w:rsidRPr="00CC02E5">
        <w:rPr>
          <w:rFonts w:hint="eastAsia"/>
        </w:rPr>
        <w:t>创建容器</w:t>
      </w:r>
      <w:bookmarkEnd w:id="63"/>
      <w:bookmarkEnd w:id="64"/>
      <w:bookmarkEnd w:id="65"/>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创建的容器必须符合容器的命名规则，并全局唯一，容器的命名规则参见2.1章节。操作方法采用PUT方法，操作目标资源为“/</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”，其中</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为容器名称。创建一个名称为</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的容器的请求消息如下：</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PUT </w:t>
      </w:r>
      <w:r w:rsidRPr="00CC02E5">
        <w:rPr>
          <w:rFonts w:asciiTheme="minorEastAsia" w:eastAsiaTheme="minorEastAsia" w:hAnsiTheme="minorEastAsia"/>
          <w:i/>
          <w:sz w:val="21"/>
          <w:szCs w:val="21"/>
          <w:lang w:eastAsia="zh-CN"/>
        </w:rPr>
        <w:t>/ContainerName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Authorization: </w:t>
      </w:r>
      <w:r w:rsidRPr="00CC02E5">
        <w:rPr>
          <w:rFonts w:asciiTheme="minorEastAsia" w:eastAsiaTheme="minorEastAsia" w:hAnsiTheme="minorEastAsia"/>
          <w:i/>
          <w:sz w:val="21"/>
          <w:szCs w:val="21"/>
          <w:lang w:eastAsia="zh-CN"/>
        </w:rPr>
        <w:t>CMCC bf2529f47e655e31365a:gy6GnBjw9/+3N9sfCI/K90G5RCo=</w:t>
      </w:r>
    </w:p>
    <w:p w:rsidR="0088677D" w:rsidRPr="00CC02E5" w:rsidRDefault="0088677D" w:rsidP="00E970D8">
      <w:pPr>
        <w:spacing w:line="360" w:lineRule="auto"/>
        <w:ind w:firstLine="420"/>
        <w:rPr>
          <w:rFonts w:asciiTheme="minorEastAsia" w:eastAsiaTheme="minorEastAsia" w:hAnsiTheme="minorEastAsia"/>
          <w:sz w:val="21"/>
          <w:szCs w:val="21"/>
        </w:rPr>
      </w:pP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创建容器的时候可以同时设置容器的访问控制模式，</w:t>
      </w:r>
      <w:r w:rsidR="00FB56D9" w:rsidRPr="00CC02E5">
        <w:rPr>
          <w:rFonts w:asciiTheme="minorEastAsia" w:eastAsiaTheme="minorEastAsia" w:hAnsiTheme="minorEastAsia" w:hint="eastAsia"/>
          <w:sz w:val="21"/>
          <w:szCs w:val="21"/>
          <w:lang w:eastAsia="zh-CN"/>
        </w:rPr>
        <w:t>通过消息头x-cmcc-acl添加，</w:t>
      </w:r>
      <w:r w:rsidRPr="00CC02E5">
        <w:rPr>
          <w:rFonts w:asciiTheme="minorEastAsia" w:eastAsiaTheme="minorEastAsia" w:hAnsiTheme="minorEastAsia" w:hint="eastAsia"/>
          <w:iCs/>
          <w:sz w:val="21"/>
          <w:szCs w:val="21"/>
          <w:lang w:eastAsia="zh-CN"/>
        </w:rPr>
        <w:t>下面的请求消息将容器</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的访问控制模式设置为匿名用户可读。常见的访问控制模式访问控制模式参见4.3章节。</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PUT </w:t>
      </w:r>
      <w:r w:rsidRPr="00CC02E5">
        <w:rPr>
          <w:rFonts w:asciiTheme="minorEastAsia" w:eastAsiaTheme="minorEastAsia" w:hAnsiTheme="minorEastAsia"/>
          <w:i/>
          <w:sz w:val="21"/>
          <w:szCs w:val="21"/>
          <w:lang w:eastAsia="zh-CN"/>
        </w:rPr>
        <w:t>/ContainerName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Authorization: </w:t>
      </w:r>
      <w:r w:rsidRPr="00CC02E5">
        <w:rPr>
          <w:rFonts w:asciiTheme="minorEastAsia" w:eastAsiaTheme="minorEastAsia" w:hAnsiTheme="minorEastAsia"/>
          <w:i/>
          <w:sz w:val="21"/>
          <w:szCs w:val="21"/>
          <w:lang w:eastAsia="zh-CN"/>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w:t>
      </w:r>
      <w:proofErr w:type="gramStart"/>
      <w:r w:rsidRPr="00CC02E5">
        <w:rPr>
          <w:rFonts w:asciiTheme="minorEastAsia" w:eastAsiaTheme="minorEastAsia" w:hAnsiTheme="minorEastAsia"/>
          <w:sz w:val="21"/>
          <w:szCs w:val="21"/>
        </w:rPr>
        <w:t>x-cmcc-acl</w:t>
      </w:r>
      <w:proofErr w:type="gramEnd"/>
      <w:r w:rsidRPr="00CC02E5">
        <w:rPr>
          <w:rFonts w:asciiTheme="minorEastAsia" w:eastAsiaTheme="minorEastAsia" w:hAnsiTheme="minorEastAsia"/>
          <w:sz w:val="21"/>
          <w:szCs w:val="21"/>
        </w:rPr>
        <w:t>":"anonymous-read"</w:t>
      </w:r>
    </w:p>
    <w:p w:rsidR="0088677D" w:rsidRPr="00CC02E5" w:rsidRDefault="0088677D" w:rsidP="00E970D8">
      <w:pPr>
        <w:spacing w:line="360" w:lineRule="auto"/>
        <w:ind w:firstLine="420"/>
        <w:rPr>
          <w:rFonts w:asciiTheme="minorEastAsia" w:eastAsiaTheme="minorEastAsia" w:hAnsiTheme="minorEastAsia"/>
          <w:sz w:val="21"/>
          <w:szCs w:val="21"/>
        </w:rPr>
      </w:pPr>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用户创建桶的最大个数由配置文件中参数决定，配置文件中该参数一般默认是10。</w:t>
      </w:r>
    </w:p>
    <w:p w:rsidR="006518EB" w:rsidRPr="00CC02E5" w:rsidRDefault="0088677D" w:rsidP="00E970D8">
      <w:pPr>
        <w:pStyle w:val="4"/>
        <w:spacing w:line="360" w:lineRule="auto"/>
      </w:pPr>
      <w:bookmarkStart w:id="66" w:name="_Toc294698450"/>
      <w:r w:rsidRPr="00CC02E5">
        <w:rPr>
          <w:rFonts w:hint="eastAsia"/>
          <w:lang w:eastAsia="zh-CN"/>
        </w:rPr>
        <w:t>删除</w:t>
      </w:r>
      <w:r w:rsidRPr="00CC02E5">
        <w:rPr>
          <w:rFonts w:hint="eastAsia"/>
        </w:rPr>
        <w:t>容器</w:t>
      </w:r>
      <w:bookmarkEnd w:id="66"/>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删除容器前需要确认容器为空，如果容器中还存在对象删除会失败</w:t>
      </w:r>
      <w:r w:rsidR="002C70D0" w:rsidRPr="00CC02E5">
        <w:rPr>
          <w:rFonts w:asciiTheme="minorEastAsia" w:eastAsiaTheme="minorEastAsia" w:hAnsiTheme="minorEastAsia" w:hint="eastAsia"/>
          <w:iCs/>
          <w:sz w:val="21"/>
          <w:szCs w:val="21"/>
          <w:lang w:eastAsia="zh-CN"/>
        </w:rPr>
        <w:t>，</w:t>
      </w:r>
      <w:r w:rsidR="002C70D0" w:rsidRPr="00CC02E5">
        <w:rPr>
          <w:rFonts w:asciiTheme="minorEastAsia" w:eastAsiaTheme="minorEastAsia" w:hAnsiTheme="minorEastAsia" w:hint="eastAsia"/>
          <w:sz w:val="21"/>
          <w:szCs w:val="21"/>
          <w:lang w:eastAsia="zh-CN"/>
        </w:rPr>
        <w:t>且只有容器所属人有权限删除容器</w:t>
      </w:r>
      <w:r w:rsidRPr="00CC02E5">
        <w:rPr>
          <w:rFonts w:asciiTheme="minorEastAsia" w:eastAsiaTheme="minorEastAsia" w:hAnsiTheme="minorEastAsia" w:hint="eastAsia"/>
          <w:iCs/>
          <w:sz w:val="21"/>
          <w:szCs w:val="21"/>
          <w:lang w:eastAsia="zh-CN"/>
        </w:rPr>
        <w:t>。操作方法采用DELETE方法，操作目标资源为“/</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”，其中</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为容器名称。删除容器</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的请求消息如下：</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DELETE </w:t>
      </w:r>
      <w:r w:rsidRPr="00CC02E5">
        <w:rPr>
          <w:rFonts w:asciiTheme="minorEastAsia" w:eastAsiaTheme="minorEastAsia" w:hAnsiTheme="minorEastAsia"/>
          <w:i/>
          <w:sz w:val="21"/>
          <w:szCs w:val="21"/>
          <w:lang w:eastAsia="zh-CN"/>
        </w:rPr>
        <w:t>/ContainerName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Host:</w:t>
      </w:r>
      <w:r w:rsidRPr="00CC02E5">
        <w:rPr>
          <w:rFonts w:asciiTheme="minorEastAsia" w:eastAsiaTheme="minorEastAsia" w:hAnsiTheme="minorEastAsia"/>
          <w:i/>
          <w:sz w:val="21"/>
          <w:szCs w:val="21"/>
          <w:lang w:eastAsia="zh-CN"/>
        </w:rPr>
        <w:t xml:space="preserve"> 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6518EB" w:rsidRPr="00CC02E5" w:rsidRDefault="0088677D" w:rsidP="00E970D8">
      <w:pPr>
        <w:pStyle w:val="4"/>
        <w:spacing w:line="360" w:lineRule="auto"/>
        <w:rPr>
          <w:lang w:eastAsia="zh-CN"/>
        </w:rPr>
      </w:pPr>
      <w:bookmarkStart w:id="67" w:name="_Toc294698451"/>
      <w:bookmarkStart w:id="68" w:name="_Toc252356953"/>
      <w:r w:rsidRPr="00CC02E5">
        <w:rPr>
          <w:rFonts w:hint="eastAsia"/>
          <w:lang w:eastAsia="zh-CN"/>
        </w:rPr>
        <w:t>设置容器权限</w:t>
      </w:r>
      <w:bookmarkEnd w:id="67"/>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用户设置容器的访问控制列表（ACL）。只有对容器有WRITE_ACP访问权限的用户才能进行该操作</w:t>
      </w:r>
      <w:r w:rsidR="006B1C09" w:rsidRPr="00CC02E5">
        <w:rPr>
          <w:rFonts w:asciiTheme="minorEastAsia" w:eastAsiaTheme="minorEastAsia" w:hAnsiTheme="minorEastAsia" w:hint="eastAsia"/>
          <w:iCs/>
          <w:sz w:val="21"/>
          <w:szCs w:val="21"/>
          <w:lang w:eastAsia="zh-CN"/>
        </w:rPr>
        <w:t>（目前仅支持桶的owner有READ_ACP,WRITE_ACP权限）</w:t>
      </w:r>
      <w:r w:rsidRPr="00CC02E5">
        <w:rPr>
          <w:rFonts w:asciiTheme="minorEastAsia" w:eastAsiaTheme="minorEastAsia" w:hAnsiTheme="minorEastAsia" w:hint="eastAsia"/>
          <w:iCs/>
          <w:sz w:val="21"/>
          <w:szCs w:val="21"/>
          <w:lang w:eastAsia="zh-CN"/>
        </w:rPr>
        <w:t>。操作方法采用PUT操作，操作目标资源由“/</w:t>
      </w:r>
      <w:r w:rsidRPr="00CC02E5">
        <w:rPr>
          <w:rFonts w:asciiTheme="minorEastAsia" w:eastAsiaTheme="minorEastAsia" w:hAnsiTheme="minorEastAsia"/>
          <w:iCs/>
          <w:sz w:val="21"/>
          <w:szCs w:val="21"/>
          <w:lang w:eastAsia="zh-CN"/>
        </w:rPr>
        <w:t>ContainerName?acl</w:t>
      </w:r>
      <w:r w:rsidRPr="00CC02E5">
        <w:rPr>
          <w:rFonts w:asciiTheme="minorEastAsia" w:eastAsiaTheme="minorEastAsia" w:hAnsiTheme="minorEastAsia" w:hint="eastAsia"/>
          <w:iCs/>
          <w:sz w:val="21"/>
          <w:szCs w:val="21"/>
          <w:lang w:eastAsia="zh-CN"/>
        </w:rPr>
        <w:t>”组成的URI表示，其中“</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”为容器名称，“</w:t>
      </w:r>
      <w:r w:rsidRPr="00CC02E5">
        <w:rPr>
          <w:rFonts w:asciiTheme="minorEastAsia" w:eastAsiaTheme="minorEastAsia" w:hAnsiTheme="minorEastAsia"/>
          <w:iCs/>
          <w:sz w:val="21"/>
          <w:szCs w:val="21"/>
          <w:lang w:eastAsia="zh-CN"/>
        </w:rPr>
        <w:t>acl</w:t>
      </w:r>
      <w:r w:rsidRPr="00CC02E5">
        <w:rPr>
          <w:rFonts w:asciiTheme="minorEastAsia" w:eastAsiaTheme="minorEastAsia" w:hAnsiTheme="minorEastAsia" w:hint="eastAsia"/>
          <w:iCs/>
          <w:sz w:val="21"/>
          <w:szCs w:val="21"/>
          <w:lang w:eastAsia="zh-CN"/>
        </w:rPr>
        <w:t>”指明本操作目标为访问控制列表。下面是设置容器</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访问控制列表的请求消息，消息中需包含容器的拥有者，访问控制列表中可以设置多个访问用户，每个访问用户权限定义包含用户ID和用户权限。</w:t>
      </w:r>
      <w:r w:rsidRPr="00CC02E5">
        <w:rPr>
          <w:rFonts w:asciiTheme="minorEastAsia" w:eastAsiaTheme="minorEastAsia" w:hAnsiTheme="minorEastAsia" w:hint="eastAsia"/>
          <w:bCs/>
          <w:sz w:val="21"/>
          <w:szCs w:val="21"/>
          <w:lang w:eastAsia="zh-CN"/>
        </w:rPr>
        <w:t>可以对系统中存在的用户（包括匿名用户</w:t>
      </w:r>
      <w:r w:rsidRPr="00CC02E5">
        <w:rPr>
          <w:rFonts w:asciiTheme="minorEastAsia" w:eastAsiaTheme="minorEastAsia" w:hAnsiTheme="minorEastAsia"/>
          <w:bCs/>
          <w:sz w:val="21"/>
          <w:szCs w:val="21"/>
          <w:lang w:eastAsia="zh-CN"/>
        </w:rPr>
        <w:t>X-CMCC-ANONYMOUS-USERS</w:t>
      </w:r>
      <w:r w:rsidRPr="00CC02E5">
        <w:rPr>
          <w:rFonts w:asciiTheme="minorEastAsia" w:eastAsiaTheme="minorEastAsia" w:hAnsiTheme="minorEastAsia" w:hint="eastAsia"/>
          <w:bCs/>
          <w:sz w:val="21"/>
          <w:szCs w:val="21"/>
          <w:lang w:eastAsia="zh-CN"/>
        </w:rPr>
        <w:t>和注册用户X-CMCC-REGISTED-USERS）赋权限：READ, WRITE, READ|WRITE；A</w:t>
      </w:r>
      <w:r w:rsidRPr="00CC02E5">
        <w:rPr>
          <w:rFonts w:asciiTheme="minorEastAsia" w:eastAsiaTheme="minorEastAsia" w:hAnsiTheme="minorEastAsia"/>
          <w:bCs/>
          <w:sz w:val="21"/>
          <w:szCs w:val="21"/>
          <w:lang w:eastAsia="zh-CN"/>
        </w:rPr>
        <w:t>Cl</w:t>
      </w:r>
      <w:r w:rsidRPr="00CC02E5">
        <w:rPr>
          <w:rFonts w:asciiTheme="minorEastAsia" w:eastAsiaTheme="minorEastAsia" w:hAnsiTheme="minorEastAsia" w:hint="eastAsia"/>
          <w:bCs/>
          <w:sz w:val="21"/>
          <w:szCs w:val="21"/>
          <w:lang w:eastAsia="zh-CN"/>
        </w:rPr>
        <w:t>文件大小限制为2kb，;桶的owner可以对自己赋权限，比如赋WRITE权限，但对owner的权限操作不保存在</w:t>
      </w:r>
      <w:r w:rsidR="00F07436" w:rsidRPr="00CC02E5">
        <w:rPr>
          <w:rFonts w:asciiTheme="minorEastAsia" w:eastAsiaTheme="minorEastAsia" w:hAnsiTheme="minorEastAsia" w:hint="eastAsia"/>
          <w:bCs/>
          <w:sz w:val="21"/>
          <w:szCs w:val="21"/>
          <w:lang w:eastAsia="zh-CN"/>
        </w:rPr>
        <w:t>获取容器权限的</w:t>
      </w:r>
      <w:r w:rsidRPr="00CC02E5">
        <w:rPr>
          <w:rFonts w:asciiTheme="minorEastAsia" w:eastAsiaTheme="minorEastAsia" w:hAnsiTheme="minorEastAsia" w:hint="eastAsia"/>
          <w:bCs/>
          <w:sz w:val="21"/>
          <w:szCs w:val="21"/>
          <w:lang w:eastAsia="zh-CN"/>
        </w:rPr>
        <w:t>权限列表中；Owner、 grantee 和</w:t>
      </w:r>
      <w:r w:rsidRPr="00CC02E5">
        <w:rPr>
          <w:rFonts w:asciiTheme="minorEastAsia" w:eastAsiaTheme="minorEastAsia" w:hAnsiTheme="minorEastAsia" w:hint="eastAsia"/>
          <w:bCs/>
          <w:sz w:val="21"/>
          <w:szCs w:val="21"/>
          <w:lang w:eastAsia="zh-CN"/>
        </w:rPr>
        <w:lastRenderedPageBreak/>
        <w:t>permission 都是必选项，且判断owner信息正确与否，判断</w:t>
      </w:r>
      <w:r w:rsidR="00F07436" w:rsidRPr="00CC02E5">
        <w:rPr>
          <w:rFonts w:asciiTheme="minorEastAsia" w:eastAsiaTheme="minorEastAsia" w:hAnsiTheme="minorEastAsia" w:hint="eastAsia"/>
          <w:bCs/>
          <w:sz w:val="21"/>
          <w:szCs w:val="21"/>
          <w:lang w:eastAsia="zh-CN"/>
        </w:rPr>
        <w:t>grantee</w:t>
      </w:r>
      <w:r w:rsidRPr="00CC02E5">
        <w:rPr>
          <w:rFonts w:asciiTheme="minorEastAsia" w:eastAsiaTheme="minorEastAsia" w:hAnsiTheme="minorEastAsia" w:hint="eastAsia"/>
          <w:bCs/>
          <w:sz w:val="21"/>
          <w:szCs w:val="21"/>
          <w:lang w:eastAsia="zh-CN"/>
        </w:rPr>
        <w:t>是否存在，判断permission取值是否符合定义值。可以同时对一个用户put多个权限，将以列表中最后一个权限为准。</w:t>
      </w:r>
      <w:r w:rsidRPr="00CC02E5">
        <w:rPr>
          <w:rFonts w:asciiTheme="minorEastAsia" w:eastAsiaTheme="minorEastAsia" w:hAnsiTheme="minorEastAsia" w:hint="eastAsia"/>
          <w:iCs/>
          <w:sz w:val="21"/>
          <w:szCs w:val="21"/>
          <w:lang w:eastAsia="zh-CN"/>
        </w:rPr>
        <w:t>权限定义参见4.1章节。</w:t>
      </w:r>
    </w:p>
    <w:p w:rsidR="0088677D" w:rsidRPr="00CC02E5" w:rsidRDefault="0088677D" w:rsidP="00E970D8">
      <w:pPr>
        <w:spacing w:line="360" w:lineRule="auto"/>
        <w:ind w:firstLine="422"/>
        <w:rPr>
          <w:rFonts w:asciiTheme="minorEastAsia" w:eastAsiaTheme="minorEastAsia" w:hAnsiTheme="minorEastAsia"/>
          <w:b/>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PUT</w:t>
      </w:r>
      <w:r w:rsidRPr="00CC02E5">
        <w:rPr>
          <w:rFonts w:asciiTheme="minorEastAsia" w:eastAsiaTheme="minorEastAsia" w:hAnsiTheme="minorEastAsia"/>
          <w:i/>
          <w:sz w:val="21"/>
          <w:szCs w:val="21"/>
          <w:lang w:eastAsia="zh-CN"/>
        </w:rPr>
        <w:t xml:space="preserve"> /ContainerName</w:t>
      </w:r>
      <w:proofErr w:type="gramStart"/>
      <w:r w:rsidRPr="00CC02E5">
        <w:rPr>
          <w:rFonts w:asciiTheme="minorEastAsia" w:eastAsiaTheme="minorEastAsia" w:hAnsiTheme="minorEastAsia"/>
          <w:i/>
          <w:sz w:val="21"/>
          <w:szCs w:val="21"/>
          <w:lang w:eastAsia="zh-CN"/>
        </w:rPr>
        <w:t>?acl</w:t>
      </w:r>
      <w:proofErr w:type="gramEnd"/>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Authorization: </w:t>
      </w:r>
      <w:r w:rsidRPr="00CC02E5">
        <w:rPr>
          <w:rFonts w:asciiTheme="minorEastAsia" w:eastAsiaTheme="minorEastAsia" w:hAnsiTheme="minorEastAsia"/>
          <w:i/>
          <w:sz w:val="21"/>
          <w:szCs w:val="21"/>
          <w:lang w:eastAsia="zh-CN"/>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&lt;AccessControlPolicy&gt;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&lt;Owner&gt;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&lt;UserID&gt;</w:t>
      </w:r>
      <w:r w:rsidRPr="00CC02E5">
        <w:rPr>
          <w:rFonts w:asciiTheme="minorEastAsia" w:eastAsiaTheme="minorEastAsia" w:hAnsiTheme="minorEastAsia"/>
          <w:sz w:val="21"/>
          <w:szCs w:val="21"/>
          <w:lang w:eastAsia="zh-CN"/>
        </w:rPr>
        <w:t>owner</w:t>
      </w:r>
      <w:r w:rsidRPr="00CC02E5">
        <w:rPr>
          <w:rFonts w:asciiTheme="minorEastAsia" w:eastAsiaTheme="minorEastAsia" w:hAnsiTheme="minorEastAsia"/>
          <w:sz w:val="21"/>
          <w:szCs w:val="21"/>
        </w:rPr>
        <w:t>&lt;/UserID&gt;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&lt;/Owner&gt;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&lt;AccessControlList&gt;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&lt;GranteeID&gt;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&lt;ID&gt;ID&lt;/ID&gt;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&lt;/GranteeID&gt;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&lt;Permission&gt;Permission&lt;/Permission&gt;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&lt;/AccessControlList&gt;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&lt;/AccessControlPolicy&gt;</w:t>
      </w:r>
    </w:p>
    <w:p w:rsidR="004F445D" w:rsidRPr="00CC02E5" w:rsidRDefault="004F445D" w:rsidP="00E970D8">
      <w:pPr>
        <w:spacing w:line="360" w:lineRule="auto"/>
        <w:ind w:firstLine="420"/>
        <w:rPr>
          <w:rFonts w:asciiTheme="minorEastAsia" w:eastAsiaTheme="minorEastAsia" w:hAnsiTheme="minorEastAsia"/>
          <w:sz w:val="21"/>
          <w:szCs w:val="21"/>
        </w:rPr>
      </w:pPr>
    </w:p>
    <w:p w:rsidR="006518EB" w:rsidRPr="00CC02E5" w:rsidRDefault="0088677D" w:rsidP="00E970D8">
      <w:pPr>
        <w:pStyle w:val="4"/>
        <w:spacing w:line="360" w:lineRule="auto"/>
        <w:rPr>
          <w:lang w:eastAsia="zh-CN"/>
        </w:rPr>
      </w:pPr>
      <w:bookmarkStart w:id="69" w:name="_Toc252356954"/>
      <w:bookmarkStart w:id="70" w:name="_Toc293648287"/>
      <w:bookmarkStart w:id="71" w:name="_Toc294698452"/>
      <w:bookmarkEnd w:id="68"/>
      <w:r w:rsidRPr="00CC02E5">
        <w:rPr>
          <w:rFonts w:hint="eastAsia"/>
          <w:lang w:eastAsia="zh-CN"/>
        </w:rPr>
        <w:lastRenderedPageBreak/>
        <w:t>获取容器权限</w:t>
      </w:r>
      <w:bookmarkStart w:id="72" w:name="_Toc252356955"/>
      <w:bookmarkEnd w:id="69"/>
      <w:bookmarkEnd w:id="70"/>
      <w:bookmarkEnd w:id="71"/>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用户获取容器的访问权限控制列表（ACL）。只有对容器有READ_ACP访问权限的用户才能获取结果</w:t>
      </w:r>
      <w:r w:rsidR="006B1C09" w:rsidRPr="00CC02E5">
        <w:rPr>
          <w:rFonts w:asciiTheme="minorEastAsia" w:eastAsiaTheme="minorEastAsia" w:hAnsiTheme="minorEastAsia" w:hint="eastAsia"/>
          <w:iCs/>
          <w:sz w:val="21"/>
          <w:szCs w:val="21"/>
          <w:lang w:eastAsia="zh-CN"/>
        </w:rPr>
        <w:t>（目前仅支持桶的owner有READ_ACP,WRITE_ACP权限）</w:t>
      </w:r>
      <w:r w:rsidRPr="00CC02E5">
        <w:rPr>
          <w:rFonts w:asciiTheme="minorEastAsia" w:eastAsiaTheme="minorEastAsia" w:hAnsiTheme="minorEastAsia" w:hint="eastAsia"/>
          <w:iCs/>
          <w:sz w:val="21"/>
          <w:szCs w:val="21"/>
          <w:lang w:eastAsia="zh-CN"/>
        </w:rPr>
        <w:t>。操作方法采用GET操作，操作目标资源由“/</w:t>
      </w:r>
      <w:r w:rsidRPr="00CC02E5">
        <w:rPr>
          <w:rFonts w:asciiTheme="minorEastAsia" w:eastAsiaTheme="minorEastAsia" w:hAnsiTheme="minorEastAsia"/>
          <w:iCs/>
          <w:sz w:val="21"/>
          <w:szCs w:val="21"/>
          <w:lang w:eastAsia="zh-CN"/>
        </w:rPr>
        <w:t>ContainerName?acl</w:t>
      </w:r>
      <w:r w:rsidRPr="00CC02E5">
        <w:rPr>
          <w:rFonts w:asciiTheme="minorEastAsia" w:eastAsiaTheme="minorEastAsia" w:hAnsiTheme="minorEastAsia" w:hint="eastAsia"/>
          <w:iCs/>
          <w:sz w:val="21"/>
          <w:szCs w:val="21"/>
          <w:lang w:eastAsia="zh-CN"/>
        </w:rPr>
        <w:t>”组成的URI表示，其中“</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”为容器名称，“</w:t>
      </w:r>
      <w:r w:rsidRPr="00CC02E5">
        <w:rPr>
          <w:rFonts w:asciiTheme="minorEastAsia" w:eastAsiaTheme="minorEastAsia" w:hAnsiTheme="minorEastAsia"/>
          <w:iCs/>
          <w:sz w:val="21"/>
          <w:szCs w:val="21"/>
          <w:lang w:eastAsia="zh-CN"/>
        </w:rPr>
        <w:t>acl</w:t>
      </w:r>
      <w:r w:rsidRPr="00CC02E5">
        <w:rPr>
          <w:rFonts w:asciiTheme="minorEastAsia" w:eastAsiaTheme="minorEastAsia" w:hAnsiTheme="minorEastAsia" w:hint="eastAsia"/>
          <w:iCs/>
          <w:sz w:val="21"/>
          <w:szCs w:val="21"/>
          <w:lang w:eastAsia="zh-CN"/>
        </w:rPr>
        <w:t>”指明本操作的目标为访问控制列表。下面是一个获取容器</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访问控制列表的请求消息：</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GET </w:t>
      </w:r>
      <w:r w:rsidRPr="00CC02E5">
        <w:rPr>
          <w:rFonts w:asciiTheme="minorEastAsia" w:eastAsiaTheme="minorEastAsia" w:hAnsiTheme="minorEastAsia"/>
          <w:i/>
          <w:sz w:val="21"/>
          <w:szCs w:val="21"/>
          <w:lang w:eastAsia="zh-CN"/>
        </w:rPr>
        <w:t>/ContainerName</w:t>
      </w:r>
      <w:proofErr w:type="gramStart"/>
      <w:r w:rsidRPr="00CC02E5">
        <w:rPr>
          <w:rFonts w:asciiTheme="minorEastAsia" w:eastAsiaTheme="minorEastAsia" w:hAnsiTheme="minorEastAsia"/>
          <w:i/>
          <w:sz w:val="21"/>
          <w:szCs w:val="21"/>
          <w:lang w:eastAsia="zh-CN"/>
        </w:rPr>
        <w:t>?acl</w:t>
      </w:r>
      <w:proofErr w:type="gramEnd"/>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Authorization: </w:t>
      </w:r>
      <w:r w:rsidRPr="00CC02E5">
        <w:rPr>
          <w:rFonts w:asciiTheme="minorEastAsia" w:eastAsiaTheme="minorEastAsia" w:hAnsiTheme="minorEastAsia"/>
          <w:i/>
          <w:sz w:val="21"/>
          <w:szCs w:val="21"/>
          <w:lang w:eastAsia="zh-CN"/>
        </w:rPr>
        <w:t>CMCC bf2529f47e655e31365a:gy6GnBjw9/+3N9sfCI/K90G5RCo=</w:t>
      </w:r>
    </w:p>
    <w:bookmarkEnd w:id="72"/>
    <w:p w:rsidR="008E719C" w:rsidRPr="00CC02E5" w:rsidRDefault="008E719C" w:rsidP="00E970D8">
      <w:pPr>
        <w:spacing w:line="360" w:lineRule="auto"/>
        <w:ind w:firstLine="420"/>
        <w:rPr>
          <w:rFonts w:asciiTheme="minorEastAsia" w:eastAsiaTheme="minorEastAsia" w:hAnsiTheme="minorEastAsia"/>
          <w:kern w:val="2"/>
          <w:sz w:val="21"/>
          <w:szCs w:val="21"/>
          <w:lang w:eastAsia="zh-CN"/>
        </w:rPr>
      </w:pPr>
    </w:p>
    <w:p w:rsidR="008E719C" w:rsidRPr="00CC02E5" w:rsidRDefault="008E719C" w:rsidP="00E970D8">
      <w:pPr>
        <w:pStyle w:val="4"/>
        <w:spacing w:line="360" w:lineRule="auto"/>
      </w:pPr>
      <w:r w:rsidRPr="00CC02E5">
        <w:rPr>
          <w:rFonts w:hint="eastAsia"/>
        </w:rPr>
        <w:t>获取容器中对象</w:t>
      </w:r>
      <w:r w:rsidRPr="00CC02E5">
        <w:rPr>
          <w:rFonts w:hint="eastAsia"/>
          <w:lang w:eastAsia="zh-CN"/>
        </w:rPr>
        <w:t>列表</w:t>
      </w:r>
    </w:p>
    <w:p w:rsidR="0088677D" w:rsidRPr="00CC02E5" w:rsidRDefault="006B1C09" w:rsidP="00E970D8">
      <w:pPr>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GetBucketAcl结果与最后一次PutBucketAcl的值一致，如果没有设置其他用户权限，则响应消息里仅显示</w:t>
      </w:r>
      <w:r w:rsidR="00981642" w:rsidRPr="00CC02E5">
        <w:rPr>
          <w:rFonts w:asciiTheme="minorEastAsia" w:eastAsiaTheme="minorEastAsia" w:hAnsiTheme="minorEastAsia" w:hint="eastAsia"/>
          <w:sz w:val="21"/>
          <w:szCs w:val="21"/>
        </w:rPr>
        <w:t>owner</w:t>
      </w:r>
      <w:r w:rsidRPr="00CC02E5">
        <w:rPr>
          <w:rFonts w:asciiTheme="minorEastAsia" w:eastAsiaTheme="minorEastAsia" w:hAnsiTheme="minorEastAsia" w:hint="eastAsia"/>
          <w:sz w:val="21"/>
          <w:szCs w:val="21"/>
        </w:rPr>
        <w:t>信息。</w:t>
      </w:r>
    </w:p>
    <w:p w:rsidR="0088677D" w:rsidRPr="00CC02E5" w:rsidRDefault="00883D0C" w:rsidP="00E970D8">
      <w:pPr>
        <w:spacing w:line="360" w:lineRule="auto"/>
        <w:ind w:firstLine="420"/>
        <w:rPr>
          <w:rFonts w:asciiTheme="minorEastAsia" w:eastAsiaTheme="minorEastAsia" w:hAnsiTheme="minorEastAsia"/>
          <w:iCs/>
          <w:sz w:val="21"/>
          <w:szCs w:val="21"/>
          <w:lang w:eastAsia="zh-CN"/>
        </w:rPr>
      </w:pPr>
      <w:bookmarkStart w:id="73" w:name="_Toc252356974"/>
      <w:bookmarkStart w:id="74" w:name="_Toc293648293"/>
      <w:proofErr w:type="gramStart"/>
      <w:r w:rsidRPr="00CC02E5">
        <w:rPr>
          <w:rFonts w:asciiTheme="minorEastAsia" w:eastAsiaTheme="minorEastAsia" w:hAnsiTheme="minorEastAsia" w:hint="eastAsia"/>
          <w:iCs/>
          <w:sz w:val="21"/>
          <w:szCs w:val="21"/>
          <w:lang w:eastAsia="zh-CN"/>
        </w:rPr>
        <w:t>对桶有</w:t>
      </w:r>
      <w:proofErr w:type="gramEnd"/>
      <w:r w:rsidRPr="00CC02E5">
        <w:rPr>
          <w:rFonts w:asciiTheme="minorEastAsia" w:eastAsiaTheme="minorEastAsia" w:hAnsiTheme="minorEastAsia" w:hint="eastAsia"/>
          <w:iCs/>
          <w:sz w:val="21"/>
          <w:szCs w:val="21"/>
          <w:lang w:eastAsia="zh-CN"/>
        </w:rPr>
        <w:t>读权限的用户</w:t>
      </w:r>
      <w:r w:rsidR="0088677D" w:rsidRPr="00CC02E5">
        <w:rPr>
          <w:rFonts w:asciiTheme="minorEastAsia" w:eastAsiaTheme="minorEastAsia" w:hAnsiTheme="minorEastAsia" w:hint="eastAsia"/>
          <w:iCs/>
          <w:sz w:val="21"/>
          <w:szCs w:val="21"/>
          <w:lang w:eastAsia="zh-CN"/>
        </w:rPr>
        <w:t>获取容器中对象列表，并可通过输入参数</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hint="eastAsia"/>
          <w:sz w:val="21"/>
          <w:szCs w:val="21"/>
          <w:lang w:eastAsia="zh-CN"/>
        </w:rPr>
        <w:t>支持</w:t>
      </w:r>
      <w:r w:rsidRPr="00CC02E5">
        <w:rPr>
          <w:rFonts w:asciiTheme="minorEastAsia" w:eastAsiaTheme="minorEastAsia" w:hAnsiTheme="minorEastAsia"/>
          <w:sz w:val="21"/>
          <w:szCs w:val="21"/>
          <w:lang w:eastAsia="zh-CN"/>
        </w:rPr>
        <w:t>marker</w:t>
      </w:r>
      <w:r w:rsidRPr="00CC02E5">
        <w:rPr>
          <w:rFonts w:asciiTheme="minorEastAsia" w:eastAsiaTheme="minorEastAsia" w:hAnsiTheme="minorEastAsia" w:hint="eastAsia"/>
          <w:sz w:val="21"/>
          <w:szCs w:val="21"/>
          <w:lang w:eastAsia="zh-CN"/>
        </w:rPr>
        <w:t>，prefix，maxResults为过滤参数）</w:t>
      </w:r>
      <w:r w:rsidR="0088677D" w:rsidRPr="00CC02E5">
        <w:rPr>
          <w:rFonts w:asciiTheme="minorEastAsia" w:eastAsiaTheme="minorEastAsia" w:hAnsiTheme="minorEastAsia" w:hint="eastAsia"/>
          <w:iCs/>
          <w:sz w:val="21"/>
          <w:szCs w:val="21"/>
          <w:lang w:eastAsia="zh-CN"/>
        </w:rPr>
        <w:t>对结果集合进行筛选。此操作每次返回指定数量的以字典序排序的对象结果集，但最多不能超过</w:t>
      </w:r>
      <w:r w:rsidR="0088677D" w:rsidRPr="00CC02E5">
        <w:rPr>
          <w:rFonts w:asciiTheme="minorEastAsia" w:eastAsiaTheme="minorEastAsia" w:hAnsiTheme="minorEastAsia"/>
          <w:iCs/>
          <w:sz w:val="21"/>
          <w:szCs w:val="21"/>
          <w:lang w:eastAsia="zh-CN"/>
        </w:rPr>
        <w:t>200</w:t>
      </w:r>
      <w:r w:rsidR="0088677D" w:rsidRPr="00CC02E5">
        <w:rPr>
          <w:rFonts w:asciiTheme="minorEastAsia" w:eastAsiaTheme="minorEastAsia" w:hAnsiTheme="minorEastAsia" w:hint="eastAsia"/>
          <w:iCs/>
          <w:sz w:val="21"/>
          <w:szCs w:val="21"/>
          <w:lang w:eastAsia="zh-CN"/>
        </w:rPr>
        <w:t>条</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hint="eastAsia"/>
          <w:sz w:val="21"/>
          <w:szCs w:val="21"/>
          <w:lang w:eastAsia="zh-CN"/>
        </w:rPr>
        <w:t>返回的最多条数可通过配置文件来配置，默认是</w:t>
      </w:r>
      <w:r w:rsidR="00294A1D" w:rsidRPr="00CC02E5">
        <w:rPr>
          <w:rFonts w:asciiTheme="minorEastAsia" w:eastAsiaTheme="minorEastAsia" w:hAnsiTheme="minorEastAsia" w:hint="eastAsia"/>
          <w:sz w:val="21"/>
          <w:szCs w:val="21"/>
          <w:lang w:eastAsia="zh-CN"/>
        </w:rPr>
        <w:t>200</w:t>
      </w:r>
      <w:r w:rsidRPr="00CC02E5">
        <w:rPr>
          <w:rFonts w:asciiTheme="minorEastAsia" w:eastAsiaTheme="minorEastAsia" w:hAnsiTheme="minorEastAsia" w:hint="eastAsia"/>
          <w:sz w:val="21"/>
          <w:szCs w:val="21"/>
          <w:lang w:eastAsia="zh-CN"/>
        </w:rPr>
        <w:t>条)</w:t>
      </w:r>
      <w:r w:rsidR="0088677D" w:rsidRPr="00CC02E5">
        <w:rPr>
          <w:rFonts w:asciiTheme="minorEastAsia" w:eastAsiaTheme="minorEastAsia" w:hAnsiTheme="minorEastAsia" w:hint="eastAsia"/>
          <w:iCs/>
          <w:sz w:val="21"/>
          <w:szCs w:val="21"/>
          <w:lang w:eastAsia="zh-CN"/>
        </w:rPr>
        <w:t>。只有对容器有</w:t>
      </w:r>
      <w:proofErr w:type="gramStart"/>
      <w:r w:rsidR="0088677D" w:rsidRPr="00CC02E5">
        <w:rPr>
          <w:rFonts w:asciiTheme="minorEastAsia" w:eastAsiaTheme="minorEastAsia" w:hAnsiTheme="minorEastAsia" w:hint="eastAsia"/>
          <w:iCs/>
          <w:sz w:val="21"/>
          <w:szCs w:val="21"/>
          <w:lang w:eastAsia="zh-CN"/>
        </w:rPr>
        <w:t>读访问</w:t>
      </w:r>
      <w:proofErr w:type="gramEnd"/>
      <w:r w:rsidR="0088677D" w:rsidRPr="00CC02E5">
        <w:rPr>
          <w:rFonts w:asciiTheme="minorEastAsia" w:eastAsiaTheme="minorEastAsia" w:hAnsiTheme="minorEastAsia" w:hint="eastAsia"/>
          <w:iCs/>
          <w:sz w:val="21"/>
          <w:szCs w:val="21"/>
          <w:lang w:eastAsia="zh-CN"/>
        </w:rPr>
        <w:t>权限的用户才能获取结果。操作方法采用GET操作，操作目标资源为“</w:t>
      </w:r>
      <w:r w:rsidR="0088677D" w:rsidRPr="00CC02E5">
        <w:rPr>
          <w:rFonts w:asciiTheme="minorEastAsia" w:eastAsiaTheme="minorEastAsia" w:hAnsiTheme="minorEastAsia"/>
          <w:iCs/>
          <w:sz w:val="21"/>
          <w:szCs w:val="21"/>
          <w:lang w:eastAsia="zh-CN"/>
        </w:rPr>
        <w:t>/ContainerName</w:t>
      </w:r>
      <w:r w:rsidR="0088677D" w:rsidRPr="00CC02E5">
        <w:rPr>
          <w:rFonts w:asciiTheme="minorEastAsia" w:eastAsiaTheme="minorEastAsia" w:hAnsiTheme="minorEastAsia" w:hint="eastAsia"/>
          <w:iCs/>
          <w:sz w:val="21"/>
          <w:szCs w:val="21"/>
          <w:lang w:eastAsia="zh-CN"/>
        </w:rPr>
        <w:t>”，其中</w:t>
      </w:r>
      <w:r w:rsidR="0088677D" w:rsidRPr="00CC02E5">
        <w:rPr>
          <w:rFonts w:asciiTheme="minorEastAsia" w:eastAsiaTheme="minorEastAsia" w:hAnsiTheme="minorEastAsia"/>
          <w:iCs/>
          <w:sz w:val="21"/>
          <w:szCs w:val="21"/>
          <w:lang w:eastAsia="zh-CN"/>
        </w:rPr>
        <w:t>ContainerName</w:t>
      </w:r>
      <w:r w:rsidR="0088677D" w:rsidRPr="00CC02E5">
        <w:rPr>
          <w:rFonts w:asciiTheme="minorEastAsia" w:eastAsiaTheme="minorEastAsia" w:hAnsiTheme="minorEastAsia" w:hint="eastAsia"/>
          <w:iCs/>
          <w:sz w:val="21"/>
          <w:szCs w:val="21"/>
          <w:lang w:eastAsia="zh-CN"/>
        </w:rPr>
        <w:t>为容器名称。输入参数包括prefix，delimiter，marker和</w:t>
      </w:r>
      <w:r w:rsidR="0088677D" w:rsidRPr="00CC02E5">
        <w:rPr>
          <w:rFonts w:asciiTheme="minorEastAsia" w:eastAsiaTheme="minorEastAsia" w:hAnsiTheme="minorEastAsia"/>
          <w:iCs/>
          <w:sz w:val="21"/>
          <w:szCs w:val="21"/>
          <w:lang w:eastAsia="zh-CN"/>
        </w:rPr>
        <w:t>maxResult</w:t>
      </w:r>
      <w:r w:rsidR="0088677D" w:rsidRPr="00CC02E5">
        <w:rPr>
          <w:rFonts w:asciiTheme="minorEastAsia" w:eastAsiaTheme="minorEastAsia" w:hAnsiTheme="minorEastAsia" w:hint="eastAsia"/>
          <w:iCs/>
          <w:sz w:val="21"/>
          <w:szCs w:val="21"/>
          <w:lang w:eastAsia="zh-CN"/>
        </w:rPr>
        <w:t>，这几个参数都是可选参数。</w:t>
      </w:r>
    </w:p>
    <w:p w:rsidR="006518EB" w:rsidRPr="00CC02E5" w:rsidRDefault="0088677D" w:rsidP="00E970D8">
      <w:pPr>
        <w:numPr>
          <w:ilvl w:val="0"/>
          <w:numId w:val="52"/>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prefix</w:t>
      </w:r>
      <w:r w:rsidRPr="00CC02E5">
        <w:rPr>
          <w:rFonts w:asciiTheme="minorEastAsia" w:eastAsiaTheme="minorEastAsia" w:hAnsiTheme="minorEastAsia" w:hint="eastAsia"/>
          <w:iCs/>
          <w:sz w:val="21"/>
          <w:szCs w:val="21"/>
          <w:lang w:eastAsia="zh-CN"/>
        </w:rPr>
        <w:t>：此参数规定了返回结果集中对象</w:t>
      </w:r>
      <w:r w:rsidRPr="00CC02E5">
        <w:rPr>
          <w:rFonts w:asciiTheme="minorEastAsia" w:eastAsiaTheme="minorEastAsia" w:hAnsiTheme="minorEastAsia"/>
          <w:iCs/>
          <w:sz w:val="21"/>
          <w:szCs w:val="21"/>
          <w:lang w:eastAsia="zh-CN"/>
        </w:rPr>
        <w:t>URI</w:t>
      </w:r>
      <w:r w:rsidRPr="00CC02E5">
        <w:rPr>
          <w:rFonts w:asciiTheme="minorEastAsia" w:eastAsiaTheme="minorEastAsia" w:hAnsiTheme="minorEastAsia" w:hint="eastAsia"/>
          <w:iCs/>
          <w:sz w:val="21"/>
          <w:szCs w:val="21"/>
          <w:lang w:eastAsia="zh-CN"/>
        </w:rPr>
        <w:t>的前缀</w:t>
      </w:r>
    </w:p>
    <w:p w:rsidR="006518EB" w:rsidRPr="00CC02E5" w:rsidRDefault="0088677D" w:rsidP="00E970D8">
      <w:pPr>
        <w:numPr>
          <w:ilvl w:val="0"/>
          <w:numId w:val="52"/>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iCs/>
          <w:sz w:val="21"/>
          <w:szCs w:val="21"/>
          <w:lang w:eastAsia="zh-CN"/>
        </w:rPr>
        <w:t>maxResults</w:t>
      </w:r>
      <w:r w:rsidRPr="00CC02E5">
        <w:rPr>
          <w:rFonts w:asciiTheme="minorEastAsia" w:eastAsiaTheme="minorEastAsia" w:hAnsiTheme="minorEastAsia" w:hint="eastAsia"/>
          <w:iCs/>
          <w:sz w:val="21"/>
          <w:szCs w:val="21"/>
          <w:lang w:eastAsia="zh-CN"/>
        </w:rPr>
        <w:t>：此参数规定了返回结果集的对象数量上限。如果满足参数的结果</w:t>
      </w:r>
      <w:proofErr w:type="gramStart"/>
      <w:r w:rsidRPr="00CC02E5">
        <w:rPr>
          <w:rFonts w:asciiTheme="minorEastAsia" w:eastAsiaTheme="minorEastAsia" w:hAnsiTheme="minorEastAsia" w:hint="eastAsia"/>
          <w:iCs/>
          <w:sz w:val="21"/>
          <w:szCs w:val="21"/>
          <w:lang w:eastAsia="zh-CN"/>
        </w:rPr>
        <w:t>集对象</w:t>
      </w:r>
      <w:proofErr w:type="gramEnd"/>
      <w:r w:rsidRPr="00CC02E5">
        <w:rPr>
          <w:rFonts w:asciiTheme="minorEastAsia" w:eastAsiaTheme="minorEastAsia" w:hAnsiTheme="minorEastAsia" w:hint="eastAsia"/>
          <w:iCs/>
          <w:sz w:val="21"/>
          <w:szCs w:val="21"/>
          <w:lang w:eastAsia="zh-CN"/>
        </w:rPr>
        <w:t>数量超过</w:t>
      </w:r>
      <w:r w:rsidRPr="00CC02E5">
        <w:rPr>
          <w:rFonts w:asciiTheme="minorEastAsia" w:eastAsiaTheme="minorEastAsia" w:hAnsiTheme="minorEastAsia"/>
          <w:iCs/>
          <w:sz w:val="21"/>
          <w:szCs w:val="21"/>
          <w:lang w:eastAsia="zh-CN"/>
        </w:rPr>
        <w:t>maxResults</w:t>
      </w:r>
      <w:r w:rsidRPr="00CC02E5">
        <w:rPr>
          <w:rFonts w:asciiTheme="minorEastAsia" w:eastAsiaTheme="minorEastAsia" w:hAnsiTheme="minorEastAsia" w:hint="eastAsia"/>
          <w:iCs/>
          <w:sz w:val="21"/>
          <w:szCs w:val="21"/>
          <w:lang w:eastAsia="zh-CN"/>
        </w:rPr>
        <w:t>值，超出的部分将会被截断，同时在返回体中设置截断标签</w:t>
      </w:r>
      <w:r w:rsidR="007A6174" w:rsidRPr="00CC02E5">
        <w:rPr>
          <w:rFonts w:asciiTheme="minorEastAsia" w:eastAsiaTheme="minorEastAsia" w:hAnsiTheme="minorEastAsia" w:hint="eastAsia"/>
          <w:iCs/>
          <w:sz w:val="21"/>
          <w:szCs w:val="21"/>
          <w:lang w:eastAsia="zh-CN"/>
        </w:rPr>
        <w:t>isTruncated为true</w:t>
      </w:r>
      <w:r w:rsidRPr="00CC02E5">
        <w:rPr>
          <w:rFonts w:asciiTheme="minorEastAsia" w:eastAsiaTheme="minorEastAsia" w:hAnsiTheme="minorEastAsia" w:hint="eastAsia"/>
          <w:iCs/>
          <w:sz w:val="21"/>
          <w:szCs w:val="21"/>
          <w:lang w:eastAsia="zh-CN"/>
        </w:rPr>
        <w:t>。</w:t>
      </w:r>
      <w:r w:rsidR="00EB4022" w:rsidRPr="00CC02E5">
        <w:rPr>
          <w:rFonts w:asciiTheme="minorEastAsia" w:eastAsiaTheme="minorEastAsia" w:hAnsiTheme="minorEastAsia" w:hint="eastAsia"/>
          <w:sz w:val="21"/>
          <w:szCs w:val="21"/>
        </w:rPr>
        <w:t>如果maxResults取值为0或者负数返回全部对象列表。</w:t>
      </w:r>
    </w:p>
    <w:p w:rsidR="006518EB" w:rsidRPr="00CC02E5" w:rsidRDefault="0088677D" w:rsidP="00E970D8">
      <w:pPr>
        <w:numPr>
          <w:ilvl w:val="0"/>
          <w:numId w:val="52"/>
        </w:num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marker</w:t>
      </w:r>
      <w:r w:rsidRPr="00CC02E5">
        <w:rPr>
          <w:rFonts w:asciiTheme="minorEastAsia" w:eastAsiaTheme="minorEastAsia" w:hAnsiTheme="minorEastAsia" w:hint="eastAsia"/>
          <w:iCs/>
          <w:sz w:val="21"/>
          <w:szCs w:val="21"/>
          <w:lang w:eastAsia="zh-CN"/>
        </w:rPr>
        <w:t>：此参数指定了对象</w:t>
      </w:r>
      <w:r w:rsidRPr="00CC02E5">
        <w:rPr>
          <w:rFonts w:asciiTheme="minorEastAsia" w:eastAsiaTheme="minorEastAsia" w:hAnsiTheme="minorEastAsia"/>
          <w:iCs/>
          <w:sz w:val="21"/>
          <w:szCs w:val="21"/>
          <w:lang w:eastAsia="zh-CN"/>
        </w:rPr>
        <w:t>URI</w:t>
      </w:r>
      <w:r w:rsidRPr="00CC02E5">
        <w:rPr>
          <w:rFonts w:asciiTheme="minorEastAsia" w:eastAsiaTheme="minorEastAsia" w:hAnsiTheme="minorEastAsia" w:hint="eastAsia"/>
          <w:iCs/>
          <w:sz w:val="21"/>
          <w:szCs w:val="21"/>
          <w:lang w:eastAsia="zh-CN"/>
        </w:rPr>
        <w:t>的起始值（marker类似一个基于字符串类型的游标）。对于一次不能返回所有符合查询条件的请求（由于受到了</w:t>
      </w:r>
      <w:r w:rsidRPr="00CC02E5">
        <w:rPr>
          <w:rFonts w:asciiTheme="minorEastAsia" w:eastAsiaTheme="minorEastAsia" w:hAnsiTheme="minorEastAsia"/>
          <w:iCs/>
          <w:sz w:val="21"/>
          <w:szCs w:val="21"/>
          <w:lang w:eastAsia="zh-CN"/>
        </w:rPr>
        <w:t>maxResults</w:t>
      </w:r>
      <w:r w:rsidRPr="00CC02E5">
        <w:rPr>
          <w:rFonts w:asciiTheme="minorEastAsia" w:eastAsiaTheme="minorEastAsia" w:hAnsiTheme="minorEastAsia" w:hint="eastAsia"/>
          <w:iCs/>
          <w:sz w:val="21"/>
          <w:szCs w:val="21"/>
          <w:lang w:eastAsia="zh-CN"/>
        </w:rPr>
        <w:t>的限制），客户端可以通过设</w:t>
      </w:r>
      <w:r w:rsidRPr="00CC02E5">
        <w:rPr>
          <w:rFonts w:asciiTheme="minorEastAsia" w:eastAsiaTheme="minorEastAsia" w:hAnsiTheme="minorEastAsia" w:hint="eastAsia"/>
          <w:iCs/>
          <w:sz w:val="21"/>
          <w:szCs w:val="21"/>
          <w:lang w:eastAsia="zh-CN"/>
        </w:rPr>
        <w:lastRenderedPageBreak/>
        <w:t>置</w:t>
      </w:r>
      <w:r w:rsidRPr="00CC02E5">
        <w:rPr>
          <w:rFonts w:asciiTheme="minorEastAsia" w:eastAsiaTheme="minorEastAsia" w:hAnsiTheme="minorEastAsia"/>
          <w:iCs/>
          <w:sz w:val="21"/>
          <w:szCs w:val="21"/>
          <w:lang w:eastAsia="zh-CN"/>
        </w:rPr>
        <w:t>marker</w:t>
      </w:r>
      <w:r w:rsidRPr="00CC02E5">
        <w:rPr>
          <w:rFonts w:asciiTheme="minorEastAsia" w:eastAsiaTheme="minorEastAsia" w:hAnsiTheme="minorEastAsia" w:hint="eastAsia"/>
          <w:iCs/>
          <w:sz w:val="21"/>
          <w:szCs w:val="21"/>
          <w:lang w:eastAsia="zh-CN"/>
        </w:rPr>
        <w:t>为上次调用请求的最后一个对象ID值，使得该次调用请求从上次调用请求的最后一个对象ID值的下一个位置进行继传。</w:t>
      </w:r>
    </w:p>
    <w:p w:rsidR="006518EB" w:rsidRPr="00CC02E5" w:rsidRDefault="0088677D" w:rsidP="00E970D8">
      <w:pPr>
        <w:numPr>
          <w:ilvl w:val="0"/>
          <w:numId w:val="52"/>
        </w:numPr>
        <w:spacing w:line="360" w:lineRule="auto"/>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delimiter：此参数为分隔符，返回结果集以delimiter字符作为终止符来过滤。结果集查找中没有找到delimiter的对象作为对象列表返回，找到delimiter的对象，将对象的前缀提取出来作为</w:t>
      </w:r>
      <w:r w:rsidRPr="00CC02E5">
        <w:rPr>
          <w:rFonts w:asciiTheme="minorEastAsia" w:eastAsiaTheme="minorEastAsia" w:hAnsiTheme="minorEastAsia"/>
          <w:iCs/>
          <w:sz w:val="21"/>
          <w:szCs w:val="21"/>
        </w:rPr>
        <w:t>CommonPrefix</w:t>
      </w:r>
      <w:r w:rsidRPr="00CC02E5">
        <w:rPr>
          <w:rFonts w:asciiTheme="minorEastAsia" w:eastAsiaTheme="minorEastAsia" w:hAnsiTheme="minorEastAsia" w:hint="eastAsia"/>
          <w:iCs/>
          <w:sz w:val="21"/>
          <w:szCs w:val="21"/>
        </w:rPr>
        <w:t>来返回。</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0"/>
        <w:rPr>
          <w:rFonts w:asciiTheme="minorEastAsia" w:eastAsiaTheme="minorEastAsia" w:hAnsiTheme="minorEastAsia"/>
          <w:iCs/>
          <w:sz w:val="21"/>
          <w:szCs w:val="21"/>
        </w:rPr>
      </w:pPr>
      <w:r w:rsidRPr="00CC02E5">
        <w:rPr>
          <w:rFonts w:asciiTheme="minorEastAsia" w:eastAsiaTheme="minorEastAsia" w:hAnsiTheme="minorEastAsia" w:hint="eastAsia"/>
          <w:iCs/>
          <w:sz w:val="21"/>
          <w:szCs w:val="21"/>
        </w:rPr>
        <w:t>下面是一个获取容器</w:t>
      </w:r>
      <w:r w:rsidRPr="00CC02E5">
        <w:rPr>
          <w:rFonts w:asciiTheme="minorEastAsia" w:eastAsiaTheme="minorEastAsia" w:hAnsiTheme="minorEastAsia"/>
          <w:iCs/>
          <w:sz w:val="21"/>
          <w:szCs w:val="21"/>
        </w:rPr>
        <w:t>ContainerName</w:t>
      </w:r>
      <w:r w:rsidRPr="00CC02E5">
        <w:rPr>
          <w:rFonts w:asciiTheme="minorEastAsia" w:eastAsiaTheme="minorEastAsia" w:hAnsiTheme="minorEastAsia" w:hint="eastAsia"/>
          <w:iCs/>
          <w:sz w:val="21"/>
          <w:szCs w:val="21"/>
        </w:rPr>
        <w:t>对象列表的请求消息：</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GET </w:t>
      </w:r>
      <w:r w:rsidRPr="00CC02E5">
        <w:rPr>
          <w:rFonts w:asciiTheme="minorEastAsia" w:eastAsiaTheme="minorEastAsia" w:hAnsiTheme="minorEastAsia"/>
          <w:i/>
          <w:sz w:val="21"/>
          <w:szCs w:val="21"/>
        </w:rPr>
        <w:t>/ContainerName</w:t>
      </w:r>
      <w:proofErr w:type="gramStart"/>
      <w:r w:rsidRPr="00CC02E5">
        <w:rPr>
          <w:rFonts w:asciiTheme="minorEastAsia" w:eastAsiaTheme="minorEastAsia" w:hAnsiTheme="minorEastAsia"/>
          <w:sz w:val="21"/>
          <w:szCs w:val="21"/>
        </w:rPr>
        <w:t>?prefix</w:t>
      </w:r>
      <w:proofErr w:type="gramEnd"/>
      <w:r w:rsidRPr="00CC02E5">
        <w:rPr>
          <w:rFonts w:asciiTheme="minorEastAsia" w:eastAsiaTheme="minorEastAsia" w:hAnsiTheme="minorEastAsia"/>
          <w:sz w:val="21"/>
          <w:szCs w:val="21"/>
        </w:rPr>
        <w:t>=</w:t>
      </w:r>
      <w:r w:rsidRPr="00CC02E5">
        <w:rPr>
          <w:rFonts w:asciiTheme="minorEastAsia" w:eastAsiaTheme="minorEastAsia" w:hAnsiTheme="minorEastAsia"/>
          <w:i/>
          <w:sz w:val="21"/>
          <w:szCs w:val="21"/>
        </w:rPr>
        <w:t>prefix</w:t>
      </w:r>
      <w:r w:rsidRPr="00CC02E5">
        <w:rPr>
          <w:rFonts w:asciiTheme="minorEastAsia" w:eastAsiaTheme="minorEastAsia" w:hAnsiTheme="minorEastAsia"/>
          <w:sz w:val="21"/>
          <w:szCs w:val="21"/>
        </w:rPr>
        <w:t>&amp;maxResults=</w:t>
      </w:r>
      <w:r w:rsidRPr="00CC02E5">
        <w:rPr>
          <w:rFonts w:asciiTheme="minorEastAsia" w:eastAsiaTheme="minorEastAsia" w:hAnsiTheme="minorEastAsia"/>
          <w:i/>
          <w:sz w:val="21"/>
          <w:szCs w:val="21"/>
        </w:rPr>
        <w:t>maxResults</w:t>
      </w:r>
      <w:r w:rsidRPr="00CC02E5">
        <w:rPr>
          <w:rFonts w:asciiTheme="minorEastAsia" w:eastAsiaTheme="minorEastAsia" w:hAnsiTheme="minorEastAsia"/>
          <w:sz w:val="21"/>
          <w:szCs w:val="21"/>
        </w:rPr>
        <w:t>&amp;marker=</w:t>
      </w:r>
      <w:r w:rsidRPr="00CC02E5">
        <w:rPr>
          <w:rFonts w:asciiTheme="minorEastAsia" w:eastAsiaTheme="minorEastAsia" w:hAnsiTheme="minorEastAsia"/>
          <w:i/>
          <w:sz w:val="21"/>
          <w:szCs w:val="21"/>
        </w:rPr>
        <w:t>marker</w:t>
      </w:r>
      <w:r w:rsidRPr="00CC02E5">
        <w:rPr>
          <w:rFonts w:asciiTheme="minorEastAsia" w:eastAsiaTheme="minorEastAsia" w:hAnsiTheme="minorEastAsia"/>
          <w:sz w:val="21"/>
          <w:szCs w:val="21"/>
        </w:rPr>
        <w:t xml:space="preserve"> </w:t>
      </w:r>
      <w:r w:rsidRPr="00CC02E5">
        <w:rPr>
          <w:rFonts w:asciiTheme="minorEastAsia" w:eastAsiaTheme="minorEastAsia" w:hAnsiTheme="minorEastAsia"/>
          <w:sz w:val="21"/>
          <w:szCs w:val="21"/>
          <w:lang w:eastAsia="zh-CN"/>
        </w:rPr>
        <w:t>&amp;delimiter=/</w:t>
      </w:r>
      <w:r w:rsidRPr="00CC02E5">
        <w:rPr>
          <w:rFonts w:asciiTheme="minorEastAsia" w:eastAsiaTheme="minorEastAsia" w:hAnsiTheme="minorEastAsia"/>
          <w:sz w:val="21"/>
          <w:szCs w:val="21"/>
        </w:rPr>
        <w:t>HTTP/1.1</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3D0C" w:rsidRPr="00CC02E5" w:rsidRDefault="0088677D" w:rsidP="00E970D8">
      <w:pPr>
        <w:shd w:val="clear" w:color="auto" w:fill="D9D9D9"/>
        <w:spacing w:line="360" w:lineRule="auto"/>
        <w:ind w:firstLine="420"/>
        <w:rPr>
          <w:rFonts w:asciiTheme="minorEastAsia" w:eastAsiaTheme="minorEastAsia" w:hAnsiTheme="minorEastAsia"/>
          <w:bCs/>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2C349F" w:rsidRPr="00CC02E5" w:rsidRDefault="002C349F" w:rsidP="00E970D8">
      <w:pPr>
        <w:pStyle w:val="af6"/>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容器</w:t>
      </w:r>
      <w:r w:rsidR="00D617FF" w:rsidRPr="00CC02E5">
        <w:rPr>
          <w:rFonts w:asciiTheme="minorEastAsia" w:eastAsiaTheme="minorEastAsia" w:hAnsiTheme="minorEastAsia" w:hint="eastAsia"/>
          <w:sz w:val="21"/>
          <w:szCs w:val="21"/>
          <w:lang w:eastAsia="zh-CN"/>
        </w:rPr>
        <w:t>如果</w:t>
      </w:r>
      <w:r w:rsidRPr="00CC02E5">
        <w:rPr>
          <w:rFonts w:asciiTheme="minorEastAsia" w:eastAsiaTheme="minorEastAsia" w:hAnsiTheme="minorEastAsia" w:hint="eastAsia"/>
          <w:sz w:val="21"/>
          <w:szCs w:val="21"/>
          <w:lang w:eastAsia="zh-CN"/>
        </w:rPr>
        <w:t>能被匿名用户读</w:t>
      </w:r>
      <w:r w:rsidR="00D617FF" w:rsidRPr="00CC02E5">
        <w:rPr>
          <w:rFonts w:asciiTheme="minorEastAsia" w:eastAsiaTheme="minorEastAsia" w:hAnsiTheme="minorEastAsia" w:hint="eastAsia"/>
          <w:sz w:val="21"/>
          <w:szCs w:val="21"/>
          <w:lang w:eastAsia="zh-CN"/>
        </w:rPr>
        <w:t>访问，</w:t>
      </w:r>
      <w:r w:rsidR="002107D2" w:rsidRPr="00CC02E5">
        <w:rPr>
          <w:rFonts w:asciiTheme="minorEastAsia" w:eastAsiaTheme="minorEastAsia" w:hAnsiTheme="minorEastAsia" w:hint="eastAsia"/>
          <w:sz w:val="21"/>
          <w:szCs w:val="21"/>
          <w:lang w:eastAsia="zh-CN"/>
        </w:rPr>
        <w:t>则也能被注册用户</w:t>
      </w:r>
      <w:r w:rsidR="007D5F11" w:rsidRPr="00CC02E5">
        <w:rPr>
          <w:rFonts w:asciiTheme="minorEastAsia" w:eastAsiaTheme="minorEastAsia" w:hAnsiTheme="minorEastAsia" w:hint="eastAsia"/>
          <w:sz w:val="21"/>
          <w:szCs w:val="21"/>
          <w:lang w:eastAsia="zh-CN"/>
        </w:rPr>
        <w:t>访问。</w:t>
      </w:r>
      <w:r w:rsidRPr="00CC02E5">
        <w:rPr>
          <w:rFonts w:asciiTheme="minorEastAsia" w:eastAsiaTheme="minorEastAsia" w:hAnsiTheme="minorEastAsia" w:hint="eastAsia"/>
          <w:sz w:val="21"/>
          <w:szCs w:val="21"/>
          <w:lang w:eastAsia="zh-CN"/>
        </w:rPr>
        <w:t>匿名用户访问注册用户有读权限的容器会失败。</w:t>
      </w:r>
    </w:p>
    <w:p w:rsidR="002C349F" w:rsidRPr="00CC02E5" w:rsidRDefault="002C349F" w:rsidP="00E970D8">
      <w:pPr>
        <w:spacing w:line="360" w:lineRule="auto"/>
        <w:ind w:left="420"/>
        <w:rPr>
          <w:rFonts w:asciiTheme="minorEastAsia" w:eastAsiaTheme="minorEastAsia" w:hAnsiTheme="minorEastAsia"/>
          <w:sz w:val="21"/>
          <w:szCs w:val="21"/>
          <w:lang w:eastAsia="zh-CN"/>
        </w:rPr>
      </w:pPr>
    </w:p>
    <w:p w:rsidR="006518EB" w:rsidRPr="00CC02E5" w:rsidRDefault="0088677D" w:rsidP="00E970D8">
      <w:pPr>
        <w:pStyle w:val="3"/>
        <w:spacing w:line="360" w:lineRule="auto"/>
        <w:rPr>
          <w:lang w:eastAsia="zh-CN"/>
        </w:rPr>
      </w:pPr>
      <w:bookmarkStart w:id="75" w:name="_Toc294698454"/>
      <w:bookmarkStart w:id="76" w:name="_Toc356898825"/>
      <w:bookmarkEnd w:id="73"/>
      <w:r w:rsidRPr="00CC02E5">
        <w:rPr>
          <w:rFonts w:hint="eastAsia"/>
        </w:rPr>
        <w:t>对象操作接口描述</w:t>
      </w:r>
      <w:bookmarkEnd w:id="74"/>
      <w:bookmarkEnd w:id="75"/>
      <w:bookmarkEnd w:id="76"/>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用户发起对象操作前必须要有合法的签名密钥标识和签名密钥。</w:t>
      </w:r>
    </w:p>
    <w:p w:rsidR="006518EB" w:rsidRPr="00CC02E5" w:rsidRDefault="0088677D" w:rsidP="00E970D8">
      <w:pPr>
        <w:pStyle w:val="4"/>
        <w:spacing w:line="360" w:lineRule="auto"/>
      </w:pPr>
      <w:bookmarkStart w:id="77" w:name="_Toc252356976"/>
      <w:bookmarkStart w:id="78" w:name="_Toc293648294"/>
      <w:bookmarkStart w:id="79" w:name="_Toc294698455"/>
      <w:r w:rsidRPr="00CC02E5">
        <w:rPr>
          <w:rFonts w:hint="eastAsia"/>
          <w:lang w:eastAsia="zh-CN"/>
        </w:rPr>
        <w:t>创建</w:t>
      </w:r>
      <w:r w:rsidRPr="00CC02E5">
        <w:rPr>
          <w:rFonts w:hint="eastAsia"/>
        </w:rPr>
        <w:t>对象</w:t>
      </w:r>
      <w:bookmarkEnd w:id="77"/>
      <w:bookmarkEnd w:id="78"/>
      <w:bookmarkEnd w:id="79"/>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根据指定的URI创建一个对象，对象存储系统中的对象必须属于一个特定的容器，用户创建对象前必须对该对象所属容器有写权限。</w:t>
      </w:r>
      <w:r w:rsidRPr="00CC02E5">
        <w:rPr>
          <w:rFonts w:asciiTheme="minorEastAsia" w:eastAsiaTheme="minorEastAsia" w:hAnsiTheme="minorEastAsia" w:hint="eastAsia"/>
          <w:bCs/>
          <w:sz w:val="21"/>
          <w:szCs w:val="21"/>
          <w:lang w:eastAsia="zh-CN"/>
        </w:rPr>
        <w:t>对象有key，数据和元数据信息，对象的key在桶中是唯一的（多次上传同名的对象，后来上传的会覆盖之前上传的）。</w:t>
      </w:r>
      <w:r w:rsidRPr="00CC02E5">
        <w:rPr>
          <w:rFonts w:asciiTheme="minorEastAsia" w:eastAsiaTheme="minorEastAsia" w:hAnsiTheme="minorEastAsia" w:hint="eastAsia"/>
          <w:iCs/>
          <w:sz w:val="21"/>
          <w:szCs w:val="21"/>
          <w:lang w:eastAsia="zh-CN"/>
        </w:rPr>
        <w:t>创建对象操作方法为PUT方法，操作目标资源为“</w:t>
      </w:r>
      <w:r w:rsidRPr="00CC02E5">
        <w:rPr>
          <w:rFonts w:asciiTheme="minorEastAsia" w:eastAsiaTheme="minorEastAsia" w:hAnsiTheme="minorEastAsia"/>
          <w:iCs/>
          <w:sz w:val="21"/>
          <w:szCs w:val="21"/>
          <w:lang w:eastAsia="zh-CN"/>
        </w:rPr>
        <w:t>/ContainerName/ObjectName</w:t>
      </w:r>
      <w:r w:rsidRPr="00CC02E5">
        <w:rPr>
          <w:rFonts w:asciiTheme="minorEastAsia" w:eastAsiaTheme="minorEastAsia" w:hAnsiTheme="minorEastAsia" w:hint="eastAsia"/>
          <w:iCs/>
          <w:sz w:val="21"/>
          <w:szCs w:val="21"/>
          <w:lang w:eastAsia="zh-CN"/>
        </w:rPr>
        <w:t>”，其中</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为容器名称，</w:t>
      </w:r>
      <w:r w:rsidRPr="00CC02E5">
        <w:rPr>
          <w:rFonts w:asciiTheme="minorEastAsia" w:eastAsiaTheme="minorEastAsia" w:hAnsiTheme="minorEastAsia"/>
          <w:iCs/>
          <w:sz w:val="21"/>
          <w:szCs w:val="21"/>
          <w:lang w:eastAsia="zh-CN"/>
        </w:rPr>
        <w:t>ObjectName</w:t>
      </w:r>
      <w:r w:rsidRPr="00CC02E5">
        <w:rPr>
          <w:rFonts w:asciiTheme="minorEastAsia" w:eastAsiaTheme="minorEastAsia" w:hAnsiTheme="minorEastAsia" w:hint="eastAsia"/>
          <w:iCs/>
          <w:sz w:val="21"/>
          <w:szCs w:val="21"/>
          <w:lang w:eastAsia="zh-CN"/>
        </w:rPr>
        <w:t>为对象名称。下面是在容器</w:t>
      </w:r>
      <w:r w:rsidRPr="00CC02E5">
        <w:rPr>
          <w:rFonts w:asciiTheme="minorEastAsia" w:eastAsiaTheme="minorEastAsia" w:hAnsiTheme="minorEastAsia"/>
          <w:iCs/>
          <w:sz w:val="21"/>
          <w:szCs w:val="21"/>
          <w:lang w:eastAsia="zh-CN"/>
        </w:rPr>
        <w:t>ContainerName</w:t>
      </w:r>
      <w:r w:rsidRPr="00CC02E5">
        <w:rPr>
          <w:rFonts w:asciiTheme="minorEastAsia" w:eastAsiaTheme="minorEastAsia" w:hAnsiTheme="minorEastAsia" w:hint="eastAsia"/>
          <w:iCs/>
          <w:sz w:val="21"/>
          <w:szCs w:val="21"/>
          <w:lang w:eastAsia="zh-CN"/>
        </w:rPr>
        <w:t>中创建对象</w:t>
      </w:r>
      <w:r w:rsidRPr="00CC02E5">
        <w:rPr>
          <w:rFonts w:asciiTheme="minorEastAsia" w:eastAsiaTheme="minorEastAsia" w:hAnsiTheme="minorEastAsia"/>
          <w:iCs/>
          <w:sz w:val="21"/>
          <w:szCs w:val="21"/>
          <w:lang w:eastAsia="zh-CN"/>
        </w:rPr>
        <w:t>ObjectName</w:t>
      </w:r>
      <w:r w:rsidRPr="00CC02E5">
        <w:rPr>
          <w:rFonts w:asciiTheme="minorEastAsia" w:eastAsiaTheme="minorEastAsia" w:hAnsiTheme="minorEastAsia" w:hint="eastAsia"/>
          <w:iCs/>
          <w:sz w:val="21"/>
          <w:szCs w:val="21"/>
          <w:lang w:eastAsia="zh-CN"/>
        </w:rPr>
        <w:t>的请求消息：</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PUT </w:t>
      </w:r>
      <w:r w:rsidRPr="00CC02E5">
        <w:rPr>
          <w:rFonts w:asciiTheme="minorEastAsia" w:eastAsiaTheme="minorEastAsia" w:hAnsiTheme="minorEastAsia"/>
          <w:i/>
          <w:sz w:val="21"/>
          <w:szCs w:val="21"/>
          <w:lang w:eastAsia="zh-CN"/>
        </w:rPr>
        <w:t>/ContainerName/ObjectName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pStyle w:val="af6"/>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iCs/>
          <w:sz w:val="21"/>
          <w:szCs w:val="21"/>
          <w:lang w:eastAsia="zh-CN"/>
        </w:rPr>
        <w:t>创建对象的时候可以同时设置对象的访问控制模式，</w:t>
      </w:r>
      <w:r w:rsidR="003C04F5" w:rsidRPr="00CC02E5">
        <w:rPr>
          <w:rFonts w:asciiTheme="minorEastAsia" w:eastAsiaTheme="minorEastAsia" w:hAnsiTheme="minorEastAsia" w:hint="eastAsia"/>
          <w:sz w:val="21"/>
          <w:szCs w:val="21"/>
          <w:lang w:eastAsia="zh-CN"/>
        </w:rPr>
        <w:t>通过消息头x-cmcc-acl添加，</w:t>
      </w:r>
      <w:r w:rsidRPr="00CC02E5">
        <w:rPr>
          <w:rFonts w:asciiTheme="minorEastAsia" w:eastAsiaTheme="minorEastAsia" w:hAnsiTheme="minorEastAsia" w:hint="eastAsia"/>
          <w:iCs/>
          <w:sz w:val="21"/>
          <w:szCs w:val="21"/>
          <w:lang w:eastAsia="zh-CN"/>
        </w:rPr>
        <w:t>常见的访问控制模式的定义参见4.3章节。下面的请求消息是创建对象</w:t>
      </w:r>
      <w:r w:rsidRPr="00CC02E5">
        <w:rPr>
          <w:rFonts w:asciiTheme="minorEastAsia" w:eastAsiaTheme="minorEastAsia" w:hAnsiTheme="minorEastAsia"/>
          <w:iCs/>
          <w:sz w:val="21"/>
          <w:szCs w:val="21"/>
          <w:lang w:eastAsia="zh-CN"/>
        </w:rPr>
        <w:t>ObjectName</w:t>
      </w:r>
      <w:r w:rsidRPr="00CC02E5">
        <w:rPr>
          <w:rFonts w:asciiTheme="minorEastAsia" w:eastAsiaTheme="minorEastAsia" w:hAnsiTheme="minorEastAsia" w:hint="eastAsia"/>
          <w:iCs/>
          <w:sz w:val="21"/>
          <w:szCs w:val="21"/>
          <w:lang w:eastAsia="zh-CN"/>
        </w:rPr>
        <w:t>时，同时设置对象的访问控制模式为匿名用户可读。</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PUT </w:t>
      </w:r>
      <w:r w:rsidRPr="00CC02E5">
        <w:rPr>
          <w:rFonts w:asciiTheme="minorEastAsia" w:eastAsiaTheme="minorEastAsia" w:hAnsiTheme="minorEastAsia"/>
          <w:i/>
          <w:sz w:val="21"/>
          <w:szCs w:val="21"/>
        </w:rPr>
        <w:t>/ContainerName/ObjectName</w:t>
      </w:r>
      <w:r w:rsidRPr="00CC02E5">
        <w:rPr>
          <w:rFonts w:asciiTheme="minorEastAsia" w:eastAsiaTheme="minorEastAsia" w:hAnsiTheme="minorEastAsia"/>
          <w:sz w:val="21"/>
          <w:szCs w:val="21"/>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w:t>
      </w:r>
      <w:proofErr w:type="gramStart"/>
      <w:r w:rsidRPr="00CC02E5">
        <w:rPr>
          <w:rFonts w:asciiTheme="minorEastAsia" w:eastAsiaTheme="minorEastAsia" w:hAnsiTheme="minorEastAsia"/>
          <w:sz w:val="21"/>
          <w:szCs w:val="21"/>
        </w:rPr>
        <w:t>x-cmcc-acl</w:t>
      </w:r>
      <w:proofErr w:type="gramEnd"/>
      <w:r w:rsidRPr="00CC02E5">
        <w:rPr>
          <w:rFonts w:asciiTheme="minorEastAsia" w:eastAsiaTheme="minorEastAsia" w:hAnsiTheme="minorEastAsia"/>
          <w:sz w:val="21"/>
          <w:szCs w:val="21"/>
        </w:rPr>
        <w:t>":"anonymous-read"</w:t>
      </w:r>
    </w:p>
    <w:p w:rsidR="0088677D" w:rsidRPr="00CC02E5" w:rsidRDefault="0088677D" w:rsidP="00E970D8">
      <w:pPr>
        <w:spacing w:line="360" w:lineRule="auto"/>
        <w:ind w:firstLine="420"/>
        <w:rPr>
          <w:rFonts w:asciiTheme="minorEastAsia" w:eastAsiaTheme="minorEastAsia" w:hAnsiTheme="minorEastAsia"/>
          <w:iCs/>
          <w:sz w:val="21"/>
          <w:szCs w:val="21"/>
        </w:rPr>
      </w:pPr>
    </w:p>
    <w:p w:rsidR="0088677D" w:rsidRPr="00CC02E5" w:rsidRDefault="0088677D"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创建对象的时候还可以同时设置对象的元数据，用户定义元数据参见3.1.2.2章节。下面的请求消息是创建对象</w:t>
      </w:r>
      <w:r w:rsidRPr="00CC02E5">
        <w:rPr>
          <w:rFonts w:asciiTheme="minorEastAsia" w:eastAsiaTheme="minorEastAsia" w:hAnsiTheme="minorEastAsia"/>
          <w:iCs/>
          <w:sz w:val="21"/>
          <w:szCs w:val="21"/>
          <w:lang w:eastAsia="zh-CN"/>
        </w:rPr>
        <w:t>ObjectName</w:t>
      </w:r>
      <w:r w:rsidRPr="00CC02E5">
        <w:rPr>
          <w:rFonts w:asciiTheme="minorEastAsia" w:eastAsiaTheme="minorEastAsia" w:hAnsiTheme="minorEastAsia" w:hint="eastAsia"/>
          <w:iCs/>
          <w:sz w:val="21"/>
          <w:szCs w:val="21"/>
          <w:lang w:eastAsia="zh-CN"/>
        </w:rPr>
        <w:t>时，同时设置了一组元数据，元数据名称为key</w:t>
      </w:r>
      <w:r w:rsidRPr="00CC02E5">
        <w:rPr>
          <w:rFonts w:asciiTheme="minorEastAsia" w:eastAsiaTheme="minorEastAsia" w:hAnsiTheme="minorEastAsia"/>
          <w:iCs/>
          <w:sz w:val="21"/>
          <w:szCs w:val="21"/>
          <w:lang w:eastAsia="zh-CN"/>
        </w:rPr>
        <w:t>1</w:t>
      </w:r>
      <w:r w:rsidRPr="00CC02E5">
        <w:rPr>
          <w:rFonts w:asciiTheme="minorEastAsia" w:eastAsiaTheme="minorEastAsia" w:hAnsiTheme="minorEastAsia" w:hint="eastAsia"/>
          <w:iCs/>
          <w:sz w:val="21"/>
          <w:szCs w:val="21"/>
          <w:lang w:eastAsia="zh-CN"/>
        </w:rPr>
        <w:t>，值为value</w:t>
      </w:r>
      <w:r w:rsidRPr="00CC02E5">
        <w:rPr>
          <w:rFonts w:asciiTheme="minorEastAsia" w:eastAsiaTheme="minorEastAsia" w:hAnsiTheme="minorEastAsia"/>
          <w:iCs/>
          <w:sz w:val="21"/>
          <w:szCs w:val="21"/>
          <w:lang w:eastAsia="zh-CN"/>
        </w:rPr>
        <w:t>1</w:t>
      </w:r>
      <w:r w:rsidRPr="00CC02E5">
        <w:rPr>
          <w:rFonts w:asciiTheme="minorEastAsia" w:eastAsiaTheme="minorEastAsia" w:hAnsiTheme="minorEastAsia" w:hint="eastAsia"/>
          <w:iCs/>
          <w:sz w:val="21"/>
          <w:szCs w:val="21"/>
          <w:lang w:eastAsia="zh-CN"/>
        </w:rPr>
        <w:t>。</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PUT </w:t>
      </w:r>
      <w:r w:rsidRPr="00CC02E5">
        <w:rPr>
          <w:rFonts w:asciiTheme="minorEastAsia" w:eastAsiaTheme="minorEastAsia" w:hAnsiTheme="minorEastAsia"/>
          <w:i/>
          <w:sz w:val="21"/>
          <w:szCs w:val="21"/>
        </w:rPr>
        <w:t>/ContainerName/ObjectName</w:t>
      </w:r>
      <w:r w:rsidRPr="00CC02E5">
        <w:rPr>
          <w:rFonts w:asciiTheme="minorEastAsia" w:eastAsiaTheme="minorEastAsia" w:hAnsiTheme="minorEastAsia"/>
          <w:sz w:val="21"/>
          <w:szCs w:val="21"/>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proofErr w:type="gramStart"/>
      <w:r w:rsidRPr="00CC02E5">
        <w:rPr>
          <w:rFonts w:asciiTheme="minorEastAsia" w:eastAsiaTheme="minorEastAsia" w:hAnsiTheme="minorEastAsia"/>
          <w:sz w:val="21"/>
          <w:szCs w:val="21"/>
        </w:rPr>
        <w:t>" x</w:t>
      </w:r>
      <w:proofErr w:type="gramEnd"/>
      <w:r w:rsidRPr="00CC02E5">
        <w:rPr>
          <w:rFonts w:asciiTheme="minorEastAsia" w:eastAsiaTheme="minorEastAsia" w:hAnsiTheme="minorEastAsia"/>
          <w:sz w:val="21"/>
          <w:szCs w:val="21"/>
        </w:rPr>
        <w:t>-cmcc-usermeta-</w:t>
      </w:r>
      <w:r w:rsidRPr="00CC02E5">
        <w:rPr>
          <w:rFonts w:asciiTheme="minorEastAsia" w:eastAsiaTheme="minorEastAsia" w:hAnsiTheme="minorEastAsia"/>
          <w:sz w:val="21"/>
          <w:szCs w:val="21"/>
          <w:lang w:eastAsia="zh-CN"/>
        </w:rPr>
        <w:t>key1</w:t>
      </w:r>
      <w:r w:rsidRPr="00CC02E5">
        <w:rPr>
          <w:rFonts w:asciiTheme="minorEastAsia" w:eastAsiaTheme="minorEastAsia" w:hAnsiTheme="minorEastAsia"/>
          <w:sz w:val="21"/>
          <w:szCs w:val="21"/>
        </w:rPr>
        <w:t xml:space="preserve"> ":"</w:t>
      </w:r>
      <w:r w:rsidRPr="00CC02E5">
        <w:rPr>
          <w:rFonts w:asciiTheme="minorEastAsia" w:eastAsiaTheme="minorEastAsia" w:hAnsiTheme="minorEastAsia"/>
          <w:sz w:val="21"/>
          <w:szCs w:val="21"/>
          <w:lang w:eastAsia="zh-CN"/>
        </w:rPr>
        <w:t>value1</w:t>
      </w:r>
      <w:r w:rsidRPr="00CC02E5">
        <w:rPr>
          <w:rFonts w:asciiTheme="minorEastAsia" w:eastAsiaTheme="minorEastAsia" w:hAnsiTheme="minorEastAsia"/>
          <w:sz w:val="21"/>
          <w:szCs w:val="21"/>
        </w:rPr>
        <w:t>"</w:t>
      </w:r>
    </w:p>
    <w:p w:rsidR="00883D0C" w:rsidRPr="00CC02E5" w:rsidRDefault="00883D0C" w:rsidP="00E970D8">
      <w:pPr>
        <w:spacing w:line="360" w:lineRule="auto"/>
        <w:ind w:firstLine="420"/>
        <w:rPr>
          <w:rFonts w:asciiTheme="minorEastAsia" w:eastAsiaTheme="minorEastAsia" w:hAnsiTheme="minorEastAsia"/>
          <w:sz w:val="21"/>
          <w:szCs w:val="21"/>
        </w:rPr>
      </w:pPr>
    </w:p>
    <w:p w:rsidR="006947CD" w:rsidRPr="00CC02E5" w:rsidRDefault="006947CD" w:rsidP="00E970D8">
      <w:pPr>
        <w:overflowPunct/>
        <w:autoSpaceDE/>
        <w:autoSpaceDN/>
        <w:adjustRightInd/>
        <w:spacing w:after="0" w:line="360" w:lineRule="auto"/>
        <w:ind w:left="420" w:firstLineChars="200" w:firstLine="420"/>
        <w:jc w:val="both"/>
        <w:textAlignment w:val="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lastRenderedPageBreak/>
        <w:t>通过该操作上</w:t>
      </w:r>
      <w:proofErr w:type="gramStart"/>
      <w:r w:rsidRPr="00CC02E5">
        <w:rPr>
          <w:rFonts w:asciiTheme="minorEastAsia" w:eastAsiaTheme="minorEastAsia" w:hAnsiTheme="minorEastAsia" w:hint="eastAsia"/>
          <w:sz w:val="21"/>
          <w:szCs w:val="21"/>
          <w:lang w:eastAsia="zh-CN"/>
        </w:rPr>
        <w:t>传对象</w:t>
      </w:r>
      <w:proofErr w:type="gramEnd"/>
      <w:r w:rsidRPr="00CC02E5">
        <w:rPr>
          <w:rFonts w:asciiTheme="minorEastAsia" w:eastAsiaTheme="minorEastAsia" w:hAnsiTheme="minorEastAsia" w:hint="eastAsia"/>
          <w:sz w:val="21"/>
          <w:szCs w:val="21"/>
          <w:lang w:eastAsia="zh-CN"/>
        </w:rPr>
        <w:t>大小限制为5GB，超过5GB需要用MultiPart上传，元数据的大小限制为2KB。</w:t>
      </w:r>
    </w:p>
    <w:p w:rsidR="006518EB" w:rsidRPr="00CC02E5" w:rsidRDefault="0088677D" w:rsidP="00E970D8">
      <w:pPr>
        <w:pStyle w:val="4"/>
        <w:spacing w:line="360" w:lineRule="auto"/>
      </w:pPr>
      <w:bookmarkStart w:id="80" w:name="_Toc252356982"/>
      <w:bookmarkStart w:id="81" w:name="_Toc293648297"/>
      <w:bookmarkStart w:id="82" w:name="_Toc294166732"/>
      <w:bookmarkStart w:id="83" w:name="_Toc294698456"/>
      <w:bookmarkStart w:id="84" w:name="_Toc252356979"/>
      <w:r w:rsidRPr="00CC02E5">
        <w:rPr>
          <w:rFonts w:hint="eastAsia"/>
        </w:rPr>
        <w:t>删除对象</w:t>
      </w:r>
      <w:bookmarkEnd w:id="80"/>
      <w:bookmarkEnd w:id="81"/>
      <w:bookmarkEnd w:id="82"/>
      <w:bookmarkEnd w:id="83"/>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删除指定的URI的对象，用户删除对象前必须对该对象所属的容器具有写权限。操作方法采用DELETE操作，操作目标资源为“</w:t>
      </w:r>
      <w:r w:rsidRPr="00CC02E5">
        <w:rPr>
          <w:rFonts w:asciiTheme="minorEastAsia" w:eastAsiaTheme="minorEastAsia" w:hAnsiTheme="minorEastAsia"/>
          <w:sz w:val="21"/>
          <w:szCs w:val="21"/>
          <w:lang w:eastAsia="zh-CN"/>
        </w:rPr>
        <w:t>/ContainerName/ObjectName</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为对象名称。下面是删除容器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的请求消息：</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DELETE </w:t>
      </w:r>
      <w:r w:rsidRPr="00CC02E5">
        <w:rPr>
          <w:rFonts w:asciiTheme="minorEastAsia" w:eastAsiaTheme="minorEastAsia" w:hAnsiTheme="minorEastAsia"/>
          <w:i/>
          <w:sz w:val="21"/>
          <w:szCs w:val="21"/>
          <w:lang w:eastAsia="zh-CN"/>
        </w:rPr>
        <w:t>/ContainerName/ObjectName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1305BE" w:rsidRPr="00CC02E5" w:rsidRDefault="001305BE" w:rsidP="00E970D8">
      <w:pPr>
        <w:spacing w:line="360" w:lineRule="auto"/>
        <w:ind w:firstLine="420"/>
        <w:rPr>
          <w:rFonts w:asciiTheme="minorEastAsia" w:eastAsiaTheme="minorEastAsia" w:hAnsiTheme="minorEastAsia"/>
          <w:i/>
          <w:sz w:val="21"/>
          <w:szCs w:val="21"/>
          <w:lang w:eastAsia="zh-CN"/>
        </w:rPr>
      </w:pPr>
    </w:p>
    <w:p w:rsidR="00883D0C" w:rsidRPr="00CC02E5" w:rsidRDefault="00883D0C" w:rsidP="00E970D8">
      <w:pPr>
        <w:overflowPunct/>
        <w:autoSpaceDE/>
        <w:autoSpaceDN/>
        <w:adjustRightInd/>
        <w:spacing w:after="0" w:line="360" w:lineRule="auto"/>
        <w:ind w:left="360"/>
        <w:jc w:val="both"/>
        <w:textAlignment w:val="auto"/>
        <w:rPr>
          <w:rFonts w:asciiTheme="minorEastAsia" w:eastAsiaTheme="minorEastAsia" w:hAnsiTheme="minorEastAsia"/>
          <w:bCs/>
          <w:sz w:val="21"/>
          <w:szCs w:val="21"/>
          <w:lang w:eastAsia="zh-CN"/>
        </w:rPr>
      </w:pPr>
      <w:proofErr w:type="gramStart"/>
      <w:r w:rsidRPr="00CC02E5">
        <w:rPr>
          <w:rFonts w:asciiTheme="minorEastAsia" w:eastAsiaTheme="minorEastAsia" w:hAnsiTheme="minorEastAsia" w:hint="eastAsia"/>
          <w:sz w:val="21"/>
          <w:szCs w:val="21"/>
          <w:lang w:eastAsia="zh-CN"/>
        </w:rPr>
        <w:t>对桶有</w:t>
      </w:r>
      <w:proofErr w:type="gramEnd"/>
      <w:r w:rsidRPr="00CC02E5">
        <w:rPr>
          <w:rFonts w:asciiTheme="minorEastAsia" w:eastAsiaTheme="minorEastAsia" w:hAnsiTheme="minorEastAsia" w:hint="eastAsia"/>
          <w:sz w:val="21"/>
          <w:szCs w:val="21"/>
          <w:lang w:eastAsia="zh-CN"/>
        </w:rPr>
        <w:t>WRITE权限的用户可以删除该桶里的对象，包括该用户上传的和别的用户上传的对象；</w:t>
      </w:r>
    </w:p>
    <w:p w:rsidR="006518EB" w:rsidRPr="00CC02E5" w:rsidRDefault="0088677D" w:rsidP="00E970D8">
      <w:pPr>
        <w:pStyle w:val="4"/>
        <w:spacing w:line="360" w:lineRule="auto"/>
      </w:pPr>
      <w:bookmarkStart w:id="85" w:name="_Toc293648300"/>
      <w:bookmarkStart w:id="86" w:name="_Toc294166739"/>
      <w:bookmarkStart w:id="87" w:name="_Toc294698457"/>
      <w:r w:rsidRPr="00CC02E5">
        <w:rPr>
          <w:rFonts w:hint="eastAsia"/>
        </w:rPr>
        <w:t>获取对象</w:t>
      </w:r>
      <w:bookmarkEnd w:id="84"/>
      <w:bookmarkEnd w:id="85"/>
      <w:bookmarkEnd w:id="86"/>
      <w:bookmarkEnd w:id="87"/>
    </w:p>
    <w:p w:rsidR="006518EB"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根据指定的URI读取一个对象的数据，用户获取对象前必须对该对象具有读权限。操作方法采用GET方法，操作目标资源为“</w:t>
      </w:r>
      <w:r w:rsidRPr="00CC02E5">
        <w:rPr>
          <w:rFonts w:asciiTheme="minorEastAsia" w:eastAsiaTheme="minorEastAsia" w:hAnsiTheme="minorEastAsia"/>
          <w:sz w:val="21"/>
          <w:szCs w:val="21"/>
          <w:lang w:eastAsia="zh-CN"/>
        </w:rPr>
        <w:t>/ContainerName/ObjectName</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w:t>
      </w:r>
      <w:r w:rsidR="006F765D" w:rsidRPr="00CC02E5">
        <w:rPr>
          <w:rFonts w:asciiTheme="minorEastAsia" w:eastAsiaTheme="minorEastAsia" w:hAnsiTheme="minorEastAsia" w:hint="eastAsia"/>
          <w:bCs/>
          <w:sz w:val="21"/>
          <w:szCs w:val="21"/>
          <w:lang w:eastAsia="zh-CN"/>
        </w:rPr>
        <w:t>响应消息中返回对象数据长度，类型，具体数据。</w:t>
      </w:r>
      <w:r w:rsidRPr="00CC02E5">
        <w:rPr>
          <w:rFonts w:asciiTheme="minorEastAsia" w:eastAsiaTheme="minorEastAsia" w:hAnsiTheme="minorEastAsia" w:hint="eastAsia"/>
          <w:bCs/>
          <w:sz w:val="21"/>
          <w:szCs w:val="21"/>
          <w:lang w:eastAsia="zh-CN"/>
        </w:rPr>
        <w:t>该操作支持参数If-Match/If-None-Match,If-Modified-Since/If-Unmodified-Since。</w:t>
      </w:r>
      <w:r w:rsidRPr="00CC02E5">
        <w:rPr>
          <w:rFonts w:asciiTheme="minorEastAsia" w:eastAsiaTheme="minorEastAsia" w:hAnsiTheme="minorEastAsia" w:hint="eastAsia"/>
          <w:sz w:val="21"/>
          <w:szCs w:val="21"/>
          <w:lang w:eastAsia="zh-CN"/>
        </w:rPr>
        <w:t>对象的Etag如果与If-Match取值相同，则读取对象成功，如果不同返回</w:t>
      </w:r>
      <w:proofErr w:type="gramStart"/>
      <w:r w:rsidRPr="00CC02E5">
        <w:rPr>
          <w:rFonts w:asciiTheme="minorEastAsia" w:eastAsiaTheme="minorEastAsia" w:hAnsiTheme="minorEastAsia"/>
          <w:sz w:val="21"/>
          <w:szCs w:val="21"/>
          <w:lang w:eastAsia="zh-CN"/>
        </w:rPr>
        <w:t>”</w:t>
      </w:r>
      <w:proofErr w:type="gramEnd"/>
      <w:r w:rsidRPr="00CC02E5">
        <w:rPr>
          <w:rFonts w:asciiTheme="minorEastAsia" w:eastAsiaTheme="minorEastAsia" w:hAnsiTheme="minorEastAsia" w:hint="eastAsia"/>
          <w:sz w:val="21"/>
          <w:szCs w:val="21"/>
          <w:lang w:eastAsia="zh-CN"/>
        </w:rPr>
        <w:t>Precondition-Failed</w:t>
      </w:r>
      <w:proofErr w:type="gramStart"/>
      <w:r w:rsidRPr="00CC02E5">
        <w:rPr>
          <w:rFonts w:asciiTheme="minorEastAsia" w:eastAsiaTheme="minorEastAsia" w:hAnsiTheme="minorEastAsia"/>
          <w:sz w:val="21"/>
          <w:szCs w:val="21"/>
          <w:lang w:eastAsia="zh-CN"/>
        </w:rPr>
        <w:t>”</w:t>
      </w:r>
      <w:proofErr w:type="gramEnd"/>
      <w:r w:rsidRPr="00CC02E5">
        <w:rPr>
          <w:rFonts w:asciiTheme="minorEastAsia" w:eastAsiaTheme="minorEastAsia" w:hAnsiTheme="minorEastAsia" w:hint="eastAsia"/>
          <w:sz w:val="21"/>
          <w:szCs w:val="21"/>
          <w:lang w:eastAsia="zh-CN"/>
        </w:rPr>
        <w:t>;对象的修改时间如果大于If-Modified-Since则读取对象成功，反之则返回</w:t>
      </w:r>
      <w:r w:rsidR="007B577C" w:rsidRPr="00CC02E5">
        <w:rPr>
          <w:rFonts w:asciiTheme="minorEastAsia" w:eastAsiaTheme="minorEastAsia" w:hAnsiTheme="minorEastAsia" w:hint="eastAsia"/>
          <w:sz w:val="21"/>
          <w:szCs w:val="21"/>
          <w:lang w:eastAsia="zh-CN"/>
        </w:rPr>
        <w:t>失败。</w:t>
      </w:r>
      <w:r w:rsidRPr="00CC02E5">
        <w:rPr>
          <w:rFonts w:asciiTheme="minorEastAsia" w:eastAsiaTheme="minorEastAsia" w:hAnsiTheme="minorEastAsia" w:hint="eastAsia"/>
          <w:sz w:val="21"/>
          <w:szCs w:val="21"/>
          <w:lang w:eastAsia="zh-CN"/>
        </w:rPr>
        <w:t>下面是获取容器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的请求消息：</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GET </w:t>
      </w:r>
      <w:r w:rsidRPr="00CC02E5">
        <w:rPr>
          <w:rFonts w:asciiTheme="minorEastAsia" w:eastAsiaTheme="minorEastAsia" w:hAnsiTheme="minorEastAsia"/>
          <w:i/>
          <w:sz w:val="21"/>
          <w:szCs w:val="21"/>
          <w:lang w:eastAsia="zh-CN"/>
        </w:rPr>
        <w:t>/ContainerName/ObjectName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20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20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lastRenderedPageBreak/>
        <w:t xml:space="preserve">Authorization: </w:t>
      </w:r>
      <w:r w:rsidRPr="00CC02E5">
        <w:rPr>
          <w:rFonts w:asciiTheme="minorEastAsia" w:eastAsiaTheme="minorEastAsia" w:hAnsiTheme="minorEastAsia"/>
          <w:i/>
          <w:sz w:val="21"/>
          <w:szCs w:val="21"/>
          <w:lang w:eastAsia="zh-CN"/>
        </w:rPr>
        <w:t>CMCC bf2529f47e655e31365a:gy6GnBjw9/+3N9sfCI/K90G5RCo=</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Range</w:t>
      </w:r>
      <w:proofErr w:type="gramStart"/>
      <w:r w:rsidRPr="00CC02E5">
        <w:rPr>
          <w:rFonts w:asciiTheme="minorEastAsia" w:eastAsiaTheme="minorEastAsia" w:hAnsiTheme="minorEastAsia"/>
          <w:sz w:val="21"/>
          <w:szCs w:val="21"/>
          <w:lang w:eastAsia="zh-CN"/>
        </w:rPr>
        <w:t>:bytes</w:t>
      </w:r>
      <w:proofErr w:type="gramEnd"/>
      <w:r w:rsidRPr="00CC02E5">
        <w:rPr>
          <w:rFonts w:asciiTheme="minorEastAsia" w:eastAsiaTheme="minorEastAsia" w:hAnsiTheme="minorEastAsia"/>
          <w:sz w:val="21"/>
          <w:szCs w:val="21"/>
          <w:lang w:eastAsia="zh-CN"/>
        </w:rPr>
        <w:t>=</w:t>
      </w:r>
      <w:r w:rsidR="007A6174" w:rsidRPr="00CC02E5">
        <w:rPr>
          <w:rFonts w:asciiTheme="minorEastAsia" w:eastAsiaTheme="minorEastAsia" w:hAnsiTheme="minorEastAsia" w:hint="eastAsia"/>
          <w:sz w:val="21"/>
          <w:szCs w:val="21"/>
          <w:lang w:eastAsia="zh-CN"/>
        </w:rPr>
        <w:t>start-end</w:t>
      </w:r>
    </w:p>
    <w:p w:rsidR="008E719C" w:rsidRPr="00CC02E5" w:rsidRDefault="007A6174" w:rsidP="00E970D8">
      <w:pPr>
        <w:spacing w:line="360" w:lineRule="auto"/>
        <w:ind w:firstLine="20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Range</w:t>
      </w:r>
      <w:r w:rsidRPr="00CC02E5">
        <w:rPr>
          <w:rFonts w:asciiTheme="minorEastAsia" w:eastAsiaTheme="minorEastAsia" w:hAnsiTheme="minorEastAsia" w:hint="eastAsia"/>
          <w:sz w:val="21"/>
          <w:szCs w:val="21"/>
          <w:lang w:eastAsia="zh-CN"/>
        </w:rPr>
        <w:t>表示获取对象的字节大小范围，需要满足</w:t>
      </w:r>
      <w:r w:rsidRPr="00CC02E5">
        <w:rPr>
          <w:rFonts w:asciiTheme="minorEastAsia" w:eastAsiaTheme="minorEastAsia" w:hAnsiTheme="minorEastAsia"/>
          <w:sz w:val="21"/>
          <w:szCs w:val="21"/>
          <w:lang w:eastAsia="zh-CN"/>
        </w:rPr>
        <w:t>start&gt;=0, end&gt;=start,</w:t>
      </w:r>
      <w:r w:rsidRPr="00CC02E5">
        <w:rPr>
          <w:rFonts w:asciiTheme="minorEastAsia" w:eastAsiaTheme="minorEastAsia" w:hAnsiTheme="minorEastAsia" w:hint="eastAsia"/>
          <w:sz w:val="21"/>
          <w:szCs w:val="21"/>
          <w:lang w:eastAsia="zh-CN"/>
        </w:rPr>
        <w:t>当</w:t>
      </w:r>
      <w:r w:rsidRPr="00CC02E5">
        <w:rPr>
          <w:rFonts w:asciiTheme="minorEastAsia" w:eastAsiaTheme="minorEastAsia" w:hAnsiTheme="minorEastAsia"/>
          <w:sz w:val="21"/>
          <w:szCs w:val="21"/>
          <w:lang w:eastAsia="zh-CN"/>
        </w:rPr>
        <w:t>end</w:t>
      </w:r>
      <w:r w:rsidRPr="00CC02E5">
        <w:rPr>
          <w:rFonts w:asciiTheme="minorEastAsia" w:eastAsiaTheme="minorEastAsia" w:hAnsiTheme="minorEastAsia" w:hint="eastAsia"/>
          <w:sz w:val="21"/>
          <w:szCs w:val="21"/>
          <w:lang w:eastAsia="zh-CN"/>
        </w:rPr>
        <w:t>超过对象的长度大小时返回对象的最大长度。</w:t>
      </w:r>
    </w:p>
    <w:p w:rsidR="006518EB" w:rsidRPr="00CC02E5" w:rsidRDefault="0088677D" w:rsidP="00E970D8">
      <w:pPr>
        <w:pStyle w:val="4"/>
        <w:spacing w:line="360" w:lineRule="auto"/>
      </w:pPr>
      <w:bookmarkStart w:id="88" w:name="_Toc293648303"/>
      <w:bookmarkStart w:id="89" w:name="_Toc294166745"/>
      <w:bookmarkStart w:id="90" w:name="_Toc294698458"/>
      <w:r w:rsidRPr="00CC02E5">
        <w:rPr>
          <w:rFonts w:hint="eastAsia"/>
        </w:rPr>
        <w:t>获取对象</w:t>
      </w:r>
      <w:bookmarkEnd w:id="88"/>
      <w:r w:rsidRPr="00CC02E5">
        <w:rPr>
          <w:rFonts w:hint="eastAsia"/>
          <w:lang w:eastAsia="zh-CN"/>
        </w:rPr>
        <w:t>属性</w:t>
      </w:r>
      <w:bookmarkEnd w:id="89"/>
      <w:bookmarkEnd w:id="90"/>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根据指定的URI读取某个对象的属性值，获取对象属性前必须对该对象具有读权限。操作方法有两种，一种是采用GET方法，操作目标资源为“</w:t>
      </w:r>
      <w:r w:rsidRPr="00CC02E5">
        <w:rPr>
          <w:rFonts w:asciiTheme="minorEastAsia" w:eastAsiaTheme="minorEastAsia" w:hAnsiTheme="minorEastAsia"/>
          <w:sz w:val="21"/>
          <w:szCs w:val="21"/>
          <w:lang w:eastAsia="zh-CN"/>
        </w:rPr>
        <w:t>/ContainerName/ObjectName?meta</w:t>
      </w:r>
      <w:r w:rsidRPr="00CC02E5">
        <w:rPr>
          <w:rFonts w:asciiTheme="minorEastAsia" w:eastAsiaTheme="minorEastAsia" w:hAnsiTheme="minorEastAsia" w:hint="eastAsia"/>
          <w:sz w:val="21"/>
          <w:szCs w:val="21"/>
          <w:lang w:eastAsia="zh-CN"/>
        </w:rPr>
        <w:t>”。另外一种是采用HEAD方法，操作目标资源为“</w:t>
      </w:r>
      <w:r w:rsidRPr="00CC02E5">
        <w:rPr>
          <w:rFonts w:asciiTheme="minorEastAsia" w:eastAsiaTheme="minorEastAsia" w:hAnsiTheme="minorEastAsia"/>
          <w:sz w:val="21"/>
          <w:szCs w:val="21"/>
          <w:lang w:eastAsia="zh-CN"/>
        </w:rPr>
        <w:t>/ContainerName/ObjectName</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为对象名称，meta表示对象属性。下面是获取容器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属性的请求消息，有两种方法：</w:t>
      </w:r>
    </w:p>
    <w:p w:rsidR="0088677D" w:rsidRPr="00CC02E5" w:rsidRDefault="0088677D" w:rsidP="00E970D8">
      <w:pPr>
        <w:spacing w:line="360" w:lineRule="auto"/>
        <w:ind w:firstLine="420"/>
        <w:rPr>
          <w:rFonts w:asciiTheme="minorEastAsia" w:eastAsiaTheme="minorEastAsia" w:hAnsiTheme="minorEastAsia"/>
          <w:sz w:val="21"/>
          <w:szCs w:val="21"/>
          <w:lang w:eastAsia="zh-CN"/>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方法</w:t>
      </w:r>
      <w:proofErr w:type="gramStart"/>
      <w:r w:rsidRPr="00CC02E5">
        <w:rPr>
          <w:rFonts w:asciiTheme="minorEastAsia" w:eastAsiaTheme="minorEastAsia" w:hAnsiTheme="minorEastAsia" w:hint="eastAsia"/>
          <w:sz w:val="21"/>
          <w:szCs w:val="21"/>
          <w:lang w:eastAsia="zh-CN"/>
        </w:rPr>
        <w:t>一</w:t>
      </w:r>
      <w:proofErr w:type="gramEnd"/>
      <w:r w:rsidRPr="00CC02E5">
        <w:rPr>
          <w:rFonts w:asciiTheme="minorEastAsia" w:eastAsiaTheme="minorEastAsia" w:hAnsiTheme="minorEastAsia" w:hint="eastAsia"/>
          <w:sz w:val="21"/>
          <w:szCs w:val="21"/>
          <w:lang w:eastAsia="zh-CN"/>
        </w:rPr>
        <w:t>：使用GET方法。</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GET </w:t>
      </w:r>
      <w:r w:rsidRPr="00CC02E5">
        <w:rPr>
          <w:rFonts w:asciiTheme="minorEastAsia" w:eastAsiaTheme="minorEastAsia" w:hAnsiTheme="minorEastAsia"/>
          <w:i/>
          <w:sz w:val="21"/>
          <w:szCs w:val="21"/>
          <w:lang w:eastAsia="zh-CN"/>
        </w:rPr>
        <w:t>/ContainerName/ObjectName</w:t>
      </w:r>
      <w:proofErr w:type="gramStart"/>
      <w:r w:rsidRPr="00CC02E5">
        <w:rPr>
          <w:rFonts w:asciiTheme="minorEastAsia" w:eastAsiaTheme="minorEastAsia" w:hAnsiTheme="minorEastAsia"/>
          <w:i/>
          <w:sz w:val="21"/>
          <w:szCs w:val="21"/>
          <w:lang w:eastAsia="zh-CN"/>
        </w:rPr>
        <w:t>?meta</w:t>
      </w:r>
      <w:proofErr w:type="gramEnd"/>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pacing w:line="360" w:lineRule="auto"/>
        <w:ind w:firstLine="422"/>
        <w:rPr>
          <w:rFonts w:asciiTheme="minorEastAsia" w:eastAsiaTheme="minorEastAsia" w:hAnsiTheme="minorEastAsia"/>
          <w:b/>
          <w:sz w:val="21"/>
          <w:szCs w:val="21"/>
        </w:rPr>
      </w:pP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方法二：使用HEAD方法。</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HEAD</w:t>
      </w:r>
      <w:r w:rsidRPr="00CC02E5">
        <w:rPr>
          <w:rFonts w:asciiTheme="minorEastAsia" w:eastAsiaTheme="minorEastAsia" w:hAnsiTheme="minorEastAsia"/>
          <w:i/>
          <w:sz w:val="21"/>
          <w:szCs w:val="21"/>
          <w:lang w:eastAsia="zh-CN"/>
        </w:rPr>
        <w:t xml:space="preserve"> /ContainerName/ObjectName</w:t>
      </w:r>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6518EB" w:rsidRPr="00CC02E5" w:rsidRDefault="0088677D" w:rsidP="00E970D8">
      <w:pPr>
        <w:pStyle w:val="4"/>
        <w:spacing w:line="360" w:lineRule="auto"/>
        <w:rPr>
          <w:b w:val="0"/>
        </w:rPr>
      </w:pPr>
      <w:bookmarkStart w:id="91" w:name="_Toc294166751"/>
      <w:bookmarkStart w:id="92" w:name="_Toc294698459"/>
      <w:r w:rsidRPr="00CC02E5">
        <w:rPr>
          <w:rFonts w:hint="eastAsia"/>
        </w:rPr>
        <w:lastRenderedPageBreak/>
        <w:t>设置对象属性</w:t>
      </w:r>
      <w:bookmarkEnd w:id="91"/>
      <w:bookmarkEnd w:id="92"/>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根据指定的URI设置该对象的用户自定义属性值，设置对象属性前</w:t>
      </w:r>
      <w:proofErr w:type="gramStart"/>
      <w:r w:rsidRPr="00CC02E5">
        <w:rPr>
          <w:rFonts w:asciiTheme="minorEastAsia" w:eastAsiaTheme="minorEastAsia" w:hAnsiTheme="minorEastAsia" w:hint="eastAsia"/>
          <w:sz w:val="21"/>
          <w:szCs w:val="21"/>
          <w:lang w:eastAsia="zh-CN"/>
        </w:rPr>
        <w:t>必须并</w:t>
      </w:r>
      <w:proofErr w:type="gramEnd"/>
      <w:r w:rsidRPr="00CC02E5">
        <w:rPr>
          <w:rFonts w:asciiTheme="minorEastAsia" w:eastAsiaTheme="minorEastAsia" w:hAnsiTheme="minorEastAsia" w:hint="eastAsia"/>
          <w:sz w:val="21"/>
          <w:szCs w:val="21"/>
          <w:lang w:eastAsia="zh-CN"/>
        </w:rPr>
        <w:t>对该对象的容器具有写权限。操作方法为PUT方法，操作目标资源为“</w:t>
      </w:r>
      <w:r w:rsidRPr="00CC02E5">
        <w:rPr>
          <w:rFonts w:asciiTheme="minorEastAsia" w:eastAsiaTheme="minorEastAsia" w:hAnsiTheme="minorEastAsia"/>
          <w:sz w:val="21"/>
          <w:szCs w:val="21"/>
          <w:lang w:eastAsia="zh-CN"/>
        </w:rPr>
        <w:t>/ContainerName/ObjectName?meta</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为对象名称，meta表示对象属性。下面是设置容器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属性的请求消息，消息中设置了一组元数据，元数据名称为key1，值为value1。用户可通过消息头</w:t>
      </w:r>
      <w:r w:rsidRPr="00CC02E5">
        <w:rPr>
          <w:rFonts w:asciiTheme="minorEastAsia" w:eastAsiaTheme="minorEastAsia" w:hAnsiTheme="minorEastAsia"/>
          <w:sz w:val="21"/>
          <w:szCs w:val="21"/>
          <w:lang w:eastAsia="zh-CN"/>
        </w:rPr>
        <w:t>x-cmcc-usermeta-*</w:t>
      </w:r>
      <w:r w:rsidRPr="00CC02E5">
        <w:rPr>
          <w:rFonts w:asciiTheme="minorEastAsia" w:eastAsiaTheme="minorEastAsia" w:hAnsiTheme="minorEastAsia" w:hint="eastAsia"/>
          <w:sz w:val="21"/>
          <w:szCs w:val="21"/>
          <w:lang w:eastAsia="zh-CN"/>
        </w:rPr>
        <w:t>方式写入对象元数据，也可在上</w:t>
      </w:r>
      <w:proofErr w:type="gramStart"/>
      <w:r w:rsidRPr="00CC02E5">
        <w:rPr>
          <w:rFonts w:asciiTheme="minorEastAsia" w:eastAsiaTheme="minorEastAsia" w:hAnsiTheme="minorEastAsia" w:hint="eastAsia"/>
          <w:sz w:val="21"/>
          <w:szCs w:val="21"/>
          <w:lang w:eastAsia="zh-CN"/>
        </w:rPr>
        <w:t>传对象</w:t>
      </w:r>
      <w:proofErr w:type="gramEnd"/>
      <w:r w:rsidRPr="00CC02E5">
        <w:rPr>
          <w:rFonts w:asciiTheme="minorEastAsia" w:eastAsiaTheme="minorEastAsia" w:hAnsiTheme="minorEastAsia" w:hint="eastAsia"/>
          <w:sz w:val="21"/>
          <w:szCs w:val="21"/>
          <w:lang w:eastAsia="zh-CN"/>
        </w:rPr>
        <w:t>的时候写入元数据；关键字需严格匹配，否则自动过滤掉；Meta值最大为2kb</w:t>
      </w:r>
      <w:r w:rsidR="00C6553C" w:rsidRPr="00CC02E5">
        <w:rPr>
          <w:rFonts w:asciiTheme="minorEastAsia" w:eastAsiaTheme="minorEastAsia" w:hAnsiTheme="minorEastAsia" w:hint="eastAsia"/>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PUT </w:t>
      </w:r>
      <w:r w:rsidRPr="00CC02E5">
        <w:rPr>
          <w:rFonts w:asciiTheme="minorEastAsia" w:eastAsiaTheme="minorEastAsia" w:hAnsiTheme="minorEastAsia"/>
          <w:i/>
          <w:sz w:val="21"/>
          <w:szCs w:val="21"/>
          <w:lang w:eastAsia="zh-CN"/>
        </w:rPr>
        <w:t>/ContainerName/ObjectName</w:t>
      </w:r>
      <w:proofErr w:type="gramStart"/>
      <w:r w:rsidRPr="00CC02E5">
        <w:rPr>
          <w:rFonts w:asciiTheme="minorEastAsia" w:eastAsiaTheme="minorEastAsia" w:hAnsiTheme="minorEastAsia"/>
          <w:i/>
          <w:sz w:val="21"/>
          <w:szCs w:val="21"/>
          <w:lang w:eastAsia="zh-CN"/>
        </w:rPr>
        <w:t>?meta</w:t>
      </w:r>
      <w:proofErr w:type="gramEnd"/>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proofErr w:type="gramStart"/>
      <w:r w:rsidRPr="00CC02E5">
        <w:rPr>
          <w:rFonts w:asciiTheme="minorEastAsia" w:eastAsiaTheme="minorEastAsia" w:hAnsiTheme="minorEastAsia"/>
          <w:sz w:val="21"/>
          <w:szCs w:val="21"/>
        </w:rPr>
        <w:t>" x</w:t>
      </w:r>
      <w:proofErr w:type="gramEnd"/>
      <w:r w:rsidRPr="00CC02E5">
        <w:rPr>
          <w:rFonts w:asciiTheme="minorEastAsia" w:eastAsiaTheme="minorEastAsia" w:hAnsiTheme="minorEastAsia"/>
          <w:sz w:val="21"/>
          <w:szCs w:val="21"/>
        </w:rPr>
        <w:t>-cmcc-usermeta-</w:t>
      </w:r>
      <w:r w:rsidRPr="00CC02E5">
        <w:rPr>
          <w:rFonts w:asciiTheme="minorEastAsia" w:eastAsiaTheme="minorEastAsia" w:hAnsiTheme="minorEastAsia"/>
          <w:sz w:val="21"/>
          <w:szCs w:val="21"/>
          <w:lang w:eastAsia="zh-CN"/>
        </w:rPr>
        <w:t>key1</w:t>
      </w:r>
      <w:r w:rsidRPr="00CC02E5">
        <w:rPr>
          <w:rFonts w:asciiTheme="minorEastAsia" w:eastAsiaTheme="minorEastAsia" w:hAnsiTheme="minorEastAsia"/>
          <w:sz w:val="21"/>
          <w:szCs w:val="21"/>
        </w:rPr>
        <w:t xml:space="preserve"> ":"</w:t>
      </w:r>
      <w:r w:rsidRPr="00CC02E5">
        <w:rPr>
          <w:rFonts w:asciiTheme="minorEastAsia" w:eastAsiaTheme="minorEastAsia" w:hAnsiTheme="minorEastAsia"/>
          <w:sz w:val="21"/>
          <w:szCs w:val="21"/>
          <w:lang w:eastAsia="zh-CN"/>
        </w:rPr>
        <w:t>value1</w:t>
      </w:r>
      <w:r w:rsidRPr="00CC02E5">
        <w:rPr>
          <w:rFonts w:asciiTheme="minorEastAsia" w:eastAsiaTheme="minorEastAsia" w:hAnsiTheme="minorEastAsia"/>
          <w:sz w:val="21"/>
          <w:szCs w:val="21"/>
        </w:rPr>
        <w:t>"</w:t>
      </w:r>
    </w:p>
    <w:p w:rsidR="00223C58" w:rsidRPr="00CC02E5" w:rsidRDefault="00223C58" w:rsidP="00E970D8">
      <w:pPr>
        <w:numPr>
          <w:ilvl w:val="0"/>
          <w:numId w:val="34"/>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proofErr w:type="gramStart"/>
      <w:r w:rsidRPr="00CC02E5">
        <w:rPr>
          <w:rFonts w:asciiTheme="minorEastAsia" w:eastAsiaTheme="minorEastAsia" w:hAnsiTheme="minorEastAsia" w:hint="eastAsia"/>
          <w:sz w:val="21"/>
          <w:szCs w:val="21"/>
          <w:lang w:eastAsia="zh-CN"/>
        </w:rPr>
        <w:t>对桶有</w:t>
      </w:r>
      <w:proofErr w:type="gramEnd"/>
      <w:r w:rsidRPr="00CC02E5">
        <w:rPr>
          <w:rFonts w:asciiTheme="minorEastAsia" w:eastAsiaTheme="minorEastAsia" w:hAnsiTheme="minorEastAsia" w:hint="eastAsia"/>
          <w:sz w:val="21"/>
          <w:szCs w:val="21"/>
          <w:lang w:eastAsia="zh-CN"/>
        </w:rPr>
        <w:t>WRITE权限的用户可以桶里的对象进行PutObjectMeta（写元数据）操作</w:t>
      </w:r>
    </w:p>
    <w:p w:rsidR="00223C58" w:rsidRPr="00CC02E5" w:rsidRDefault="00223C58" w:rsidP="00E970D8">
      <w:pPr>
        <w:numPr>
          <w:ilvl w:val="0"/>
          <w:numId w:val="34"/>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用户可通过消息头</w:t>
      </w:r>
      <w:r w:rsidRPr="00CC02E5">
        <w:rPr>
          <w:rFonts w:asciiTheme="minorEastAsia" w:eastAsiaTheme="minorEastAsia" w:hAnsiTheme="minorEastAsia"/>
          <w:sz w:val="21"/>
          <w:szCs w:val="21"/>
          <w:lang w:eastAsia="zh-CN"/>
        </w:rPr>
        <w:t>x-cmcc-usermeta-*</w:t>
      </w:r>
      <w:r w:rsidRPr="00CC02E5">
        <w:rPr>
          <w:rFonts w:asciiTheme="minorEastAsia" w:eastAsiaTheme="minorEastAsia" w:hAnsiTheme="minorEastAsia" w:hint="eastAsia"/>
          <w:sz w:val="21"/>
          <w:szCs w:val="21"/>
          <w:lang w:eastAsia="zh-CN"/>
        </w:rPr>
        <w:t>方式写入对象元数据，也可在上</w:t>
      </w:r>
      <w:proofErr w:type="gramStart"/>
      <w:r w:rsidRPr="00CC02E5">
        <w:rPr>
          <w:rFonts w:asciiTheme="minorEastAsia" w:eastAsiaTheme="minorEastAsia" w:hAnsiTheme="minorEastAsia" w:hint="eastAsia"/>
          <w:sz w:val="21"/>
          <w:szCs w:val="21"/>
          <w:lang w:eastAsia="zh-CN"/>
        </w:rPr>
        <w:t>传对象</w:t>
      </w:r>
      <w:proofErr w:type="gramEnd"/>
      <w:r w:rsidRPr="00CC02E5">
        <w:rPr>
          <w:rFonts w:asciiTheme="minorEastAsia" w:eastAsiaTheme="minorEastAsia" w:hAnsiTheme="minorEastAsia" w:hint="eastAsia"/>
          <w:sz w:val="21"/>
          <w:szCs w:val="21"/>
          <w:lang w:eastAsia="zh-CN"/>
        </w:rPr>
        <w:t>的时候写入元数据；关键字需严格匹配，否则自动过滤掉。</w:t>
      </w:r>
    </w:p>
    <w:p w:rsidR="00223C58" w:rsidRPr="00CC02E5" w:rsidRDefault="00223C58" w:rsidP="00E970D8">
      <w:pPr>
        <w:numPr>
          <w:ilvl w:val="0"/>
          <w:numId w:val="34"/>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Meta值最大为2kb</w:t>
      </w:r>
      <w:r w:rsidR="00C6553C" w:rsidRPr="00CC02E5">
        <w:rPr>
          <w:rFonts w:asciiTheme="minorEastAsia" w:eastAsiaTheme="minorEastAsia" w:hAnsiTheme="minorEastAsia" w:hint="eastAsia"/>
          <w:sz w:val="21"/>
          <w:szCs w:val="21"/>
          <w:lang w:eastAsia="zh-CN"/>
        </w:rPr>
        <w:t>。</w:t>
      </w:r>
    </w:p>
    <w:p w:rsidR="0088677D" w:rsidRPr="00CC02E5" w:rsidRDefault="0088677D" w:rsidP="00E970D8">
      <w:pPr>
        <w:spacing w:line="360" w:lineRule="auto"/>
        <w:rPr>
          <w:rFonts w:asciiTheme="minorEastAsia" w:eastAsiaTheme="minorEastAsia" w:hAnsiTheme="minorEastAsia"/>
          <w:sz w:val="21"/>
          <w:szCs w:val="21"/>
        </w:rPr>
      </w:pPr>
    </w:p>
    <w:p w:rsidR="006518EB" w:rsidRPr="00CC02E5" w:rsidRDefault="0088677D" w:rsidP="00E970D8">
      <w:pPr>
        <w:pStyle w:val="4"/>
        <w:spacing w:line="360" w:lineRule="auto"/>
      </w:pPr>
      <w:bookmarkStart w:id="93" w:name="_Toc294698460"/>
      <w:r w:rsidRPr="00CC02E5">
        <w:rPr>
          <w:rFonts w:hint="eastAsia"/>
          <w:lang w:eastAsia="zh-CN"/>
        </w:rPr>
        <w:t>获取对象权限</w:t>
      </w:r>
      <w:bookmarkEnd w:id="93"/>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获取对象访问控制列表的操作，返回信息包含指定对象的访问控制列表信息。用户必须拥有对指定对象READ_</w:t>
      </w:r>
      <w:r w:rsidRPr="00CC02E5">
        <w:rPr>
          <w:rFonts w:asciiTheme="minorEastAsia" w:eastAsiaTheme="minorEastAsia" w:hAnsiTheme="minorEastAsia"/>
          <w:sz w:val="21"/>
          <w:szCs w:val="21"/>
          <w:lang w:eastAsia="zh-CN"/>
        </w:rPr>
        <w:t>ACP</w:t>
      </w:r>
      <w:r w:rsidRPr="00CC02E5">
        <w:rPr>
          <w:rFonts w:asciiTheme="minorEastAsia" w:eastAsiaTheme="minorEastAsia" w:hAnsiTheme="minorEastAsia" w:hint="eastAsia"/>
          <w:sz w:val="21"/>
          <w:szCs w:val="21"/>
          <w:lang w:eastAsia="zh-CN"/>
        </w:rPr>
        <w:t>的权限</w:t>
      </w:r>
      <w:r w:rsidR="00135A26" w:rsidRPr="00CC02E5">
        <w:rPr>
          <w:rFonts w:asciiTheme="minorEastAsia" w:eastAsiaTheme="minorEastAsia" w:hAnsiTheme="minorEastAsia" w:hint="eastAsia"/>
          <w:sz w:val="21"/>
          <w:szCs w:val="21"/>
          <w:lang w:eastAsia="zh-CN"/>
        </w:rPr>
        <w:t>（目前仅支持对象的owner有READ_ACP,WRITE_ACP的权限）</w:t>
      </w:r>
      <w:r w:rsidRPr="00CC02E5">
        <w:rPr>
          <w:rFonts w:asciiTheme="minorEastAsia" w:eastAsiaTheme="minorEastAsia" w:hAnsiTheme="minorEastAsia" w:hint="eastAsia"/>
          <w:sz w:val="21"/>
          <w:szCs w:val="21"/>
          <w:lang w:eastAsia="zh-CN"/>
        </w:rPr>
        <w:t>，才能执行获取对象</w:t>
      </w:r>
      <w:r w:rsidRPr="00CC02E5">
        <w:rPr>
          <w:rFonts w:asciiTheme="minorEastAsia" w:eastAsiaTheme="minorEastAsia" w:hAnsiTheme="minorEastAsia"/>
          <w:sz w:val="21"/>
          <w:szCs w:val="21"/>
          <w:lang w:eastAsia="zh-CN"/>
        </w:rPr>
        <w:t>ACL</w:t>
      </w:r>
      <w:r w:rsidRPr="00CC02E5">
        <w:rPr>
          <w:rFonts w:asciiTheme="minorEastAsia" w:eastAsiaTheme="minorEastAsia" w:hAnsiTheme="minorEastAsia" w:hint="eastAsia"/>
          <w:sz w:val="21"/>
          <w:szCs w:val="21"/>
          <w:lang w:eastAsia="zh-CN"/>
        </w:rPr>
        <w:t>的操作。操作方法采用GET操作，操作目标资源为“</w:t>
      </w:r>
      <w:r w:rsidRPr="00CC02E5">
        <w:rPr>
          <w:rFonts w:asciiTheme="minorEastAsia" w:eastAsiaTheme="minorEastAsia" w:hAnsiTheme="minorEastAsia"/>
          <w:sz w:val="21"/>
          <w:szCs w:val="21"/>
          <w:lang w:eastAsia="zh-CN"/>
        </w:rPr>
        <w:t>/ContainerName/ObjectName?acl</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w:t>
      </w:r>
      <w:r w:rsidRPr="00CC02E5">
        <w:rPr>
          <w:rFonts w:asciiTheme="minorEastAsia" w:eastAsiaTheme="minorEastAsia" w:hAnsiTheme="minorEastAsia"/>
          <w:sz w:val="21"/>
          <w:szCs w:val="21"/>
          <w:lang w:eastAsia="zh-CN"/>
        </w:rPr>
        <w:t>acl</w:t>
      </w:r>
      <w:r w:rsidRPr="00CC02E5">
        <w:rPr>
          <w:rFonts w:asciiTheme="minorEastAsia" w:eastAsiaTheme="minorEastAsia" w:hAnsiTheme="minorEastAsia" w:hint="eastAsia"/>
          <w:sz w:val="21"/>
          <w:szCs w:val="21"/>
          <w:lang w:eastAsia="zh-CN"/>
        </w:rPr>
        <w:t>表示访问控制列表。下面是获取容器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的访问控制列表的请求消息</w:t>
      </w:r>
      <w:r w:rsidR="00743FD0" w:rsidRPr="00CC02E5">
        <w:rPr>
          <w:rFonts w:asciiTheme="minorEastAsia" w:eastAsiaTheme="minorEastAsia" w:hAnsiTheme="minorEastAsia" w:hint="eastAsia"/>
          <w:sz w:val="21"/>
          <w:szCs w:val="21"/>
          <w:lang w:eastAsia="zh-CN"/>
        </w:rPr>
        <w:t>：</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GET </w:t>
      </w:r>
      <w:r w:rsidRPr="00CC02E5">
        <w:rPr>
          <w:rFonts w:asciiTheme="minorEastAsia" w:eastAsiaTheme="minorEastAsia" w:hAnsiTheme="minorEastAsia"/>
          <w:i/>
          <w:sz w:val="21"/>
          <w:szCs w:val="21"/>
          <w:lang w:eastAsia="zh-CN"/>
        </w:rPr>
        <w:t>/ContainertName/ObjectName</w:t>
      </w:r>
      <w:proofErr w:type="gramStart"/>
      <w:r w:rsidRPr="00CC02E5">
        <w:rPr>
          <w:rFonts w:asciiTheme="minorEastAsia" w:eastAsiaTheme="minorEastAsia" w:hAnsiTheme="minorEastAsia"/>
          <w:i/>
          <w:sz w:val="21"/>
          <w:szCs w:val="21"/>
          <w:lang w:eastAsia="zh-CN"/>
        </w:rPr>
        <w:t>?acl</w:t>
      </w:r>
      <w:proofErr w:type="gramEnd"/>
      <w:r w:rsidRPr="00CC02E5">
        <w:rPr>
          <w:rFonts w:asciiTheme="minorEastAsia" w:eastAsiaTheme="minorEastAsia" w:hAnsiTheme="minorEastAsia"/>
          <w:sz w:val="21"/>
          <w:szCs w:val="21"/>
          <w:lang w:eastAsia="zh-CN"/>
        </w:rPr>
        <w:t xml:space="preserve"> HTTP/1.1</w:t>
      </w:r>
    </w:p>
    <w:p w:rsidR="0088677D" w:rsidRPr="00CC02E5" w:rsidRDefault="0088677D" w:rsidP="00E970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textAlignment w:val="top"/>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lastRenderedPageBreak/>
        <w:t xml:space="preserve">Authorization: </w:t>
      </w:r>
      <w:r w:rsidRPr="00CC02E5">
        <w:rPr>
          <w:rFonts w:asciiTheme="minorEastAsia" w:eastAsiaTheme="minorEastAsia" w:hAnsiTheme="minorEastAsia"/>
          <w:i/>
          <w:sz w:val="21"/>
          <w:szCs w:val="21"/>
          <w:lang w:eastAsia="zh-CN"/>
        </w:rPr>
        <w:t>CMCC bf2529f47e655e31365a:gy6GnBjw9/+3N9sfCI/K90G5RCo=</w:t>
      </w:r>
    </w:p>
    <w:p w:rsidR="00135A26" w:rsidRPr="00CC02E5" w:rsidRDefault="00135A26" w:rsidP="00E970D8">
      <w:pPr>
        <w:numPr>
          <w:ilvl w:val="0"/>
          <w:numId w:val="36"/>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该操作读取的acl列表与之前PutObjectACL里的一致</w:t>
      </w:r>
    </w:p>
    <w:p w:rsidR="00135A26" w:rsidRPr="00CC02E5" w:rsidRDefault="00135A26" w:rsidP="00E970D8">
      <w:pPr>
        <w:numPr>
          <w:ilvl w:val="0"/>
          <w:numId w:val="36"/>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Content-Length是指acl文件的长度</w:t>
      </w:r>
    </w:p>
    <w:p w:rsidR="0088677D" w:rsidRPr="00CC02E5" w:rsidRDefault="0088677D" w:rsidP="00E970D8">
      <w:pPr>
        <w:spacing w:line="360" w:lineRule="auto"/>
        <w:rPr>
          <w:rFonts w:asciiTheme="minorEastAsia" w:eastAsiaTheme="minorEastAsia" w:hAnsiTheme="minorEastAsia"/>
          <w:sz w:val="21"/>
          <w:szCs w:val="21"/>
        </w:rPr>
      </w:pPr>
    </w:p>
    <w:p w:rsidR="006518EB" w:rsidRPr="00CC02E5" w:rsidRDefault="0088677D" w:rsidP="00E970D8">
      <w:pPr>
        <w:pStyle w:val="4"/>
        <w:spacing w:line="360" w:lineRule="auto"/>
      </w:pPr>
      <w:bookmarkStart w:id="94" w:name="_Toc294698461"/>
      <w:r w:rsidRPr="00CC02E5">
        <w:rPr>
          <w:rFonts w:hint="eastAsia"/>
          <w:lang w:eastAsia="zh-CN"/>
        </w:rPr>
        <w:t>设置对象权限</w:t>
      </w:r>
      <w:bookmarkEnd w:id="94"/>
    </w:p>
    <w:p w:rsidR="0088677D" w:rsidRPr="00CC02E5" w:rsidRDefault="0088677D" w:rsidP="00E970D8">
      <w:pPr>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设置对象访问控制列表的操作。用户必须拥有对指定对象WRITE_</w:t>
      </w:r>
      <w:r w:rsidRPr="00CC02E5">
        <w:rPr>
          <w:rFonts w:asciiTheme="minorEastAsia" w:eastAsiaTheme="minorEastAsia" w:hAnsiTheme="minorEastAsia"/>
          <w:sz w:val="21"/>
          <w:szCs w:val="21"/>
          <w:lang w:eastAsia="zh-CN"/>
        </w:rPr>
        <w:t>ACP</w:t>
      </w:r>
      <w:r w:rsidRPr="00CC02E5">
        <w:rPr>
          <w:rFonts w:asciiTheme="minorEastAsia" w:eastAsiaTheme="minorEastAsia" w:hAnsiTheme="minorEastAsia" w:hint="eastAsia"/>
          <w:sz w:val="21"/>
          <w:szCs w:val="21"/>
          <w:lang w:eastAsia="zh-CN"/>
        </w:rPr>
        <w:t>的权限，才能执行设置对象</w:t>
      </w:r>
      <w:r w:rsidRPr="00CC02E5">
        <w:rPr>
          <w:rFonts w:asciiTheme="minorEastAsia" w:eastAsiaTheme="minorEastAsia" w:hAnsiTheme="minorEastAsia"/>
          <w:sz w:val="21"/>
          <w:szCs w:val="21"/>
          <w:lang w:eastAsia="zh-CN"/>
        </w:rPr>
        <w:t>ACL</w:t>
      </w:r>
      <w:r w:rsidRPr="00CC02E5">
        <w:rPr>
          <w:rFonts w:asciiTheme="minorEastAsia" w:eastAsiaTheme="minorEastAsia" w:hAnsiTheme="minorEastAsia" w:hint="eastAsia"/>
          <w:sz w:val="21"/>
          <w:szCs w:val="21"/>
          <w:lang w:eastAsia="zh-CN"/>
        </w:rPr>
        <w:t>的操作</w:t>
      </w:r>
      <w:r w:rsidR="00D653DD" w:rsidRPr="00CC02E5">
        <w:rPr>
          <w:rFonts w:asciiTheme="minorEastAsia" w:eastAsiaTheme="minorEastAsia" w:hAnsiTheme="minorEastAsia" w:hint="eastAsia"/>
          <w:iCs/>
          <w:sz w:val="21"/>
          <w:szCs w:val="21"/>
          <w:lang w:eastAsia="zh-CN"/>
        </w:rPr>
        <w:t>（目前仅支持对象的owner有READ_ACP,WRITE_ACP权限）。</w:t>
      </w:r>
      <w:r w:rsidRPr="00CC02E5">
        <w:rPr>
          <w:rFonts w:asciiTheme="minorEastAsia" w:eastAsiaTheme="minorEastAsia" w:hAnsiTheme="minorEastAsia" w:hint="eastAsia"/>
          <w:sz w:val="21"/>
          <w:szCs w:val="21"/>
          <w:lang w:eastAsia="zh-CN"/>
        </w:rPr>
        <w:t>。操作方法采用PUT操作，操作目标资源为“</w:t>
      </w:r>
      <w:r w:rsidRPr="00CC02E5">
        <w:rPr>
          <w:rFonts w:asciiTheme="minorEastAsia" w:eastAsiaTheme="minorEastAsia" w:hAnsiTheme="minorEastAsia"/>
          <w:sz w:val="21"/>
          <w:szCs w:val="21"/>
          <w:lang w:eastAsia="zh-CN"/>
        </w:rPr>
        <w:t>/ContainerName/ObjectName?acl</w:t>
      </w:r>
      <w:r w:rsidRPr="00CC02E5">
        <w:rPr>
          <w:rFonts w:asciiTheme="minorEastAsia" w:eastAsiaTheme="minorEastAsia" w:hAnsiTheme="minorEastAsia" w:hint="eastAsia"/>
          <w:sz w:val="21"/>
          <w:szCs w:val="21"/>
          <w:lang w:eastAsia="zh-CN"/>
        </w:rPr>
        <w:t>”，其中</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为容器名称，</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为对象名称，</w:t>
      </w:r>
      <w:r w:rsidRPr="00CC02E5">
        <w:rPr>
          <w:rFonts w:asciiTheme="minorEastAsia" w:eastAsiaTheme="minorEastAsia" w:hAnsiTheme="minorEastAsia"/>
          <w:sz w:val="21"/>
          <w:szCs w:val="21"/>
          <w:lang w:eastAsia="zh-CN"/>
        </w:rPr>
        <w:t>acl</w:t>
      </w:r>
      <w:r w:rsidRPr="00CC02E5">
        <w:rPr>
          <w:rFonts w:asciiTheme="minorEastAsia" w:eastAsiaTheme="minorEastAsia" w:hAnsiTheme="minorEastAsia" w:hint="eastAsia"/>
          <w:sz w:val="21"/>
          <w:szCs w:val="21"/>
          <w:lang w:eastAsia="zh-CN"/>
        </w:rPr>
        <w:t>表示访问控制列表。下面是设置容器</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中对象</w:t>
      </w:r>
      <w:r w:rsidRPr="00CC02E5">
        <w:rPr>
          <w:rFonts w:asciiTheme="minorEastAsia" w:eastAsiaTheme="minorEastAsia" w:hAnsiTheme="minorEastAsia"/>
          <w:sz w:val="21"/>
          <w:szCs w:val="21"/>
          <w:lang w:eastAsia="zh-CN"/>
        </w:rPr>
        <w:t>ObjectName</w:t>
      </w:r>
      <w:r w:rsidRPr="00CC02E5">
        <w:rPr>
          <w:rFonts w:asciiTheme="minorEastAsia" w:eastAsiaTheme="minorEastAsia" w:hAnsiTheme="minorEastAsia" w:hint="eastAsia"/>
          <w:sz w:val="21"/>
          <w:szCs w:val="21"/>
          <w:lang w:eastAsia="zh-CN"/>
        </w:rPr>
        <w:t>的访问控制列表的请求消息，消息中需包含对象的拥有者，访问控制列表中可以设置多个访问用户，每个访问用户权限定义包含用户ID和用户权限。权限定义参见4.1章节。可参照</w:t>
      </w:r>
      <w:r w:rsidRPr="00CC02E5">
        <w:rPr>
          <w:rFonts w:asciiTheme="minorEastAsia" w:eastAsiaTheme="minorEastAsia" w:hAnsiTheme="minorEastAsia"/>
          <w:sz w:val="21"/>
          <w:szCs w:val="21"/>
          <w:lang w:eastAsia="zh-CN"/>
        </w:rPr>
        <w:t>PutBucketAcl</w:t>
      </w:r>
      <w:r w:rsidRPr="00CC02E5">
        <w:rPr>
          <w:rFonts w:asciiTheme="minorEastAsia" w:eastAsiaTheme="minorEastAsia" w:hAnsiTheme="minorEastAsia" w:hint="eastAsia"/>
          <w:sz w:val="21"/>
          <w:szCs w:val="21"/>
          <w:lang w:eastAsia="zh-CN"/>
        </w:rPr>
        <w:t>操作</w:t>
      </w:r>
      <w:r w:rsidR="00D60BBB" w:rsidRPr="00CC02E5">
        <w:rPr>
          <w:rFonts w:asciiTheme="minorEastAsia" w:eastAsiaTheme="minorEastAsia" w:hAnsiTheme="minorEastAsia" w:hint="eastAsia"/>
          <w:sz w:val="21"/>
          <w:szCs w:val="21"/>
          <w:lang w:eastAsia="zh-CN"/>
        </w:rPr>
        <w:t>。</w:t>
      </w:r>
    </w:p>
    <w:p w:rsidR="00135A26" w:rsidRPr="00CC02E5" w:rsidRDefault="00135A26" w:rsidP="00E970D8">
      <w:pPr>
        <w:numPr>
          <w:ilvl w:val="0"/>
          <w:numId w:val="37"/>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目前仅支持对象owner对object进行写acl列表操作</w:t>
      </w:r>
    </w:p>
    <w:p w:rsidR="00135A26" w:rsidRPr="00CC02E5" w:rsidRDefault="00135A26" w:rsidP="00E970D8">
      <w:pPr>
        <w:numPr>
          <w:ilvl w:val="0"/>
          <w:numId w:val="37"/>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可以对系统里存在的用户进行赋权限操作</w:t>
      </w:r>
      <w:r w:rsidR="009945AD" w:rsidRPr="00CC02E5">
        <w:rPr>
          <w:rFonts w:asciiTheme="minorEastAsia" w:eastAsiaTheme="minorEastAsia" w:hAnsiTheme="minorEastAsia" w:hint="eastAsia"/>
          <w:sz w:val="21"/>
          <w:szCs w:val="21"/>
          <w:lang w:eastAsia="zh-CN"/>
        </w:rPr>
        <w:t>。</w:t>
      </w:r>
      <w:r w:rsidRPr="00CC02E5">
        <w:rPr>
          <w:rFonts w:asciiTheme="minorEastAsia" w:eastAsiaTheme="minorEastAsia" w:hAnsiTheme="minorEastAsia"/>
          <w:sz w:val="21"/>
          <w:szCs w:val="21"/>
          <w:lang w:eastAsia="zh-CN"/>
        </w:rPr>
        <w:t>A</w:t>
      </w:r>
      <w:r w:rsidRPr="00CC02E5">
        <w:rPr>
          <w:rFonts w:asciiTheme="minorEastAsia" w:eastAsiaTheme="minorEastAsia" w:hAnsiTheme="minorEastAsia" w:hint="eastAsia"/>
          <w:sz w:val="21"/>
          <w:szCs w:val="21"/>
          <w:lang w:eastAsia="zh-CN"/>
        </w:rPr>
        <w:t>cl文件要按照特定的格式，其中的每一项都是必选项，信息不能有误，acl内容大小限制为2kb</w:t>
      </w:r>
      <w:r w:rsidR="009945AD" w:rsidRPr="00CC02E5">
        <w:rPr>
          <w:rFonts w:asciiTheme="minorEastAsia" w:eastAsiaTheme="minorEastAsia" w:hAnsiTheme="minorEastAsia" w:hint="eastAsia"/>
          <w:sz w:val="21"/>
          <w:szCs w:val="21"/>
          <w:lang w:eastAsia="zh-CN"/>
        </w:rPr>
        <w:t>。</w:t>
      </w:r>
    </w:p>
    <w:p w:rsidR="00135A26" w:rsidRPr="00CC02E5" w:rsidRDefault="00135A26" w:rsidP="00E970D8">
      <w:pPr>
        <w:numPr>
          <w:ilvl w:val="0"/>
          <w:numId w:val="37"/>
        </w:numPr>
        <w:overflowPunct/>
        <w:autoSpaceDE/>
        <w:autoSpaceDN/>
        <w:adjustRightInd/>
        <w:spacing w:after="0" w:line="360" w:lineRule="auto"/>
        <w:jc w:val="both"/>
        <w:textAlignment w:val="auto"/>
        <w:rPr>
          <w:rFonts w:asciiTheme="minorEastAsia" w:eastAsiaTheme="minorEastAsia" w:hAnsiTheme="minorEastAsia"/>
          <w:bCs/>
          <w:sz w:val="21"/>
          <w:szCs w:val="21"/>
          <w:lang w:eastAsia="zh-CN"/>
        </w:rPr>
      </w:pPr>
      <w:r w:rsidRPr="00CC02E5">
        <w:rPr>
          <w:rFonts w:asciiTheme="minorEastAsia" w:eastAsiaTheme="minorEastAsia" w:hAnsiTheme="minorEastAsia" w:hint="eastAsia"/>
          <w:sz w:val="21"/>
          <w:szCs w:val="21"/>
          <w:lang w:eastAsia="zh-CN"/>
        </w:rPr>
        <w:t xml:space="preserve">可以对单个用户或者整个用户组赋权限：所有注册用户或者所有匿名用户 </w:t>
      </w:r>
      <w:r w:rsidR="00D60BBB" w:rsidRPr="00CC02E5">
        <w:rPr>
          <w:rFonts w:asciiTheme="minorEastAsia" w:eastAsiaTheme="minorEastAsia" w:hAnsiTheme="minorEastAsia"/>
          <w:sz w:val="21"/>
          <w:szCs w:val="21"/>
          <w:lang w:eastAsia="zh-CN"/>
        </w:rPr>
        <w:t>C</w:t>
      </w:r>
      <w:r w:rsidRPr="00CC02E5">
        <w:rPr>
          <w:rFonts w:asciiTheme="minorEastAsia" w:eastAsiaTheme="minorEastAsia" w:hAnsiTheme="minorEastAsia"/>
          <w:sz w:val="21"/>
          <w:szCs w:val="21"/>
          <w:lang w:eastAsia="zh-CN"/>
        </w:rPr>
        <w:t>MCC-OBS-ALL-REGISTED-USERS</w:t>
      </w:r>
      <w:r w:rsidRPr="00CC02E5">
        <w:rPr>
          <w:rFonts w:asciiTheme="minorEastAsia" w:eastAsiaTheme="minorEastAsia" w:hAnsiTheme="minorEastAsia" w:hint="eastAsia"/>
          <w:sz w:val="21"/>
          <w:szCs w:val="21"/>
          <w:lang w:eastAsia="zh-CN"/>
        </w:rPr>
        <w:t>，</w:t>
      </w:r>
      <w:r w:rsidRPr="00CC02E5">
        <w:rPr>
          <w:rFonts w:asciiTheme="minorEastAsia" w:eastAsiaTheme="minorEastAsia" w:hAnsiTheme="minorEastAsia"/>
          <w:sz w:val="21"/>
          <w:szCs w:val="21"/>
          <w:lang w:eastAsia="zh-CN"/>
        </w:rPr>
        <w:t>CMCC-OBS-ANONYMOUS-USERS</w:t>
      </w:r>
      <w:r w:rsidR="009945AD" w:rsidRPr="00CC02E5">
        <w:rPr>
          <w:rFonts w:asciiTheme="minorEastAsia" w:eastAsiaTheme="minorEastAsia" w:hAnsiTheme="minorEastAsia" w:cs="ËÎÌå" w:hint="eastAsia"/>
          <w:sz w:val="21"/>
          <w:szCs w:val="21"/>
          <w:lang w:eastAsia="zh-CN"/>
        </w:rPr>
        <w: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PUT</w:t>
      </w:r>
      <w:r w:rsidRPr="00CC02E5">
        <w:rPr>
          <w:rFonts w:asciiTheme="minorEastAsia" w:eastAsiaTheme="minorEastAsia" w:hAnsiTheme="minorEastAsia"/>
          <w:i/>
          <w:sz w:val="21"/>
          <w:szCs w:val="21"/>
          <w:lang w:eastAsia="zh-CN"/>
        </w:rPr>
        <w:t xml:space="preserve"> </w:t>
      </w:r>
      <w:bookmarkStart w:id="95" w:name="OLE_LINK8"/>
      <w:bookmarkStart w:id="96" w:name="OLE_LINK9"/>
      <w:r w:rsidRPr="00CC02E5">
        <w:rPr>
          <w:rFonts w:asciiTheme="minorEastAsia" w:eastAsiaTheme="minorEastAsia" w:hAnsiTheme="minorEastAsia"/>
          <w:i/>
          <w:sz w:val="21"/>
          <w:szCs w:val="21"/>
          <w:lang w:eastAsia="zh-CN"/>
        </w:rPr>
        <w:t>/Container/ObjectName</w:t>
      </w:r>
      <w:proofErr w:type="gramStart"/>
      <w:r w:rsidRPr="00CC02E5">
        <w:rPr>
          <w:rFonts w:asciiTheme="minorEastAsia" w:eastAsiaTheme="minorEastAsia" w:hAnsiTheme="minorEastAsia"/>
          <w:i/>
          <w:sz w:val="21"/>
          <w:szCs w:val="21"/>
          <w:lang w:eastAsia="zh-CN"/>
        </w:rPr>
        <w:t>?acl</w:t>
      </w:r>
      <w:bookmarkEnd w:id="95"/>
      <w:bookmarkEnd w:id="96"/>
      <w:proofErr w:type="gramEnd"/>
      <w:r w:rsidRPr="00CC02E5">
        <w:rPr>
          <w:rFonts w:asciiTheme="minorEastAsia" w:eastAsiaTheme="minorEastAsia" w:hAnsiTheme="minorEastAsia"/>
          <w:i/>
          <w:sz w:val="21"/>
          <w:szCs w:val="21"/>
          <w:lang w:eastAsia="zh-CN"/>
        </w:rPr>
        <w:t xml:space="preserve"> </w:t>
      </w:r>
      <w:r w:rsidRPr="00CC02E5">
        <w:rPr>
          <w:rFonts w:asciiTheme="minorEastAsia" w:eastAsiaTheme="minorEastAsia" w:hAnsiTheme="minorEastAsia"/>
          <w:sz w:val="21"/>
          <w:szCs w:val="21"/>
          <w:lang w:eastAsia="zh-CN"/>
        </w:rPr>
        <w:t>HTTP/1.1</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Host: </w:t>
      </w:r>
      <w:r w:rsidRPr="00CC02E5">
        <w:rPr>
          <w:rFonts w:asciiTheme="minorEastAsia" w:eastAsiaTheme="minorEastAsia" w:hAnsiTheme="minorEastAsia"/>
          <w:i/>
          <w:sz w:val="21"/>
          <w:szCs w:val="21"/>
          <w:lang w:eastAsia="zh-CN"/>
        </w:rPr>
        <w:t>obs.chinamobile.com</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Date: </w:t>
      </w:r>
      <w:r w:rsidRPr="00CC02E5">
        <w:rPr>
          <w:rFonts w:asciiTheme="minorEastAsia" w:eastAsiaTheme="minorEastAsia" w:hAnsiTheme="minorEastAsia"/>
          <w:i/>
          <w:sz w:val="21"/>
          <w:szCs w:val="21"/>
          <w:lang w:eastAsia="zh-CN"/>
        </w:rPr>
        <w:t>Wed, 08 Aug 2012 07:35:00 GMT</w:t>
      </w:r>
    </w:p>
    <w:p w:rsidR="0088677D" w:rsidRPr="00CC02E5" w:rsidRDefault="0088677D"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lang w:eastAsia="zh-CN"/>
        </w:rPr>
        <w:t xml:space="preserve">Authorization: </w:t>
      </w:r>
      <w:r w:rsidRPr="00CC02E5">
        <w:rPr>
          <w:rFonts w:asciiTheme="minorEastAsia" w:eastAsiaTheme="minorEastAsia" w:hAnsiTheme="minorEastAsia"/>
          <w:i/>
          <w:sz w:val="21"/>
          <w:szCs w:val="21"/>
          <w:lang w:eastAsia="zh-CN"/>
        </w:rPr>
        <w:t>CMCC bf2529f47e655e31365a:gy6GnBjw9/+3N9sfCI/K90G5RCo=</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&lt;AccessControlPolicy&gt;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&lt;Owner&gt;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&lt;UserID&gt;ID&lt;/UserID&gt;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&lt;/Owner&gt;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&lt;AccessControlList&gt;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&lt;GranteeID&gt;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&lt;ID&gt;ID&lt;/ID&gt;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&lt;/GranteeID&gt;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&lt;Permission&gt;Permission&lt;/Permission&gt;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&lt;/Grant&gt;</w:t>
      </w:r>
    </w:p>
    <w:p w:rsidR="0088677D" w:rsidRPr="00CC02E5" w:rsidRDefault="0088677D"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&lt;/AccessControlList&gt;</w:t>
      </w:r>
    </w:p>
    <w:p w:rsidR="00A92DF0" w:rsidRPr="00CC02E5" w:rsidRDefault="0088677D"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&lt;/AccessControlPolicy&gt;</w:t>
      </w:r>
    </w:p>
    <w:p w:rsidR="00A92DF0" w:rsidRPr="00CC02E5" w:rsidRDefault="00A92DF0" w:rsidP="00E970D8">
      <w:pPr>
        <w:pStyle w:val="3"/>
        <w:spacing w:line="360" w:lineRule="auto"/>
        <w:rPr>
          <w:lang w:eastAsia="zh-CN"/>
        </w:rPr>
      </w:pPr>
      <w:bookmarkStart w:id="97" w:name="_Toc356898826"/>
      <w:r w:rsidRPr="00CC02E5">
        <w:rPr>
          <w:rFonts w:hint="eastAsia"/>
          <w:lang w:eastAsia="zh-CN"/>
        </w:rPr>
        <w:t>MultiPart</w:t>
      </w:r>
      <w:r w:rsidRPr="00CC02E5">
        <w:rPr>
          <w:rFonts w:hint="eastAsia"/>
          <w:lang w:eastAsia="zh-CN"/>
        </w:rPr>
        <w:t>上传</w:t>
      </w:r>
      <w:bookmarkEnd w:id="97"/>
    </w:p>
    <w:p w:rsidR="00D06660" w:rsidRPr="00CC02E5" w:rsidRDefault="0035690E" w:rsidP="00E970D8">
      <w:pPr>
        <w:spacing w:line="360" w:lineRule="auto"/>
        <w:ind w:firstLineChars="250" w:firstLine="525"/>
        <w:rPr>
          <w:rFonts w:asciiTheme="minorEastAsia" w:eastAsiaTheme="minorEastAsia" w:hAnsiTheme="minorEastAsia"/>
          <w:sz w:val="21"/>
          <w:szCs w:val="21"/>
          <w:lang w:eastAsia="zh-CN"/>
        </w:rPr>
      </w:pPr>
      <w:r>
        <w:rPr>
          <w:rFonts w:asciiTheme="minorEastAsia" w:eastAsiaTheme="minorEastAsia" w:hAnsiTheme="minorEastAsia" w:hint="eastAsia"/>
          <w:iCs/>
          <w:sz w:val="21"/>
          <w:szCs w:val="21"/>
          <w:lang w:eastAsia="zh-CN"/>
        </w:rPr>
        <w:t>oNest</w:t>
      </w:r>
      <w:r w:rsidR="00D06660" w:rsidRPr="00CC02E5">
        <w:rPr>
          <w:rFonts w:asciiTheme="minorEastAsia" w:eastAsiaTheme="minorEastAsia" w:hAnsiTheme="minorEastAsia" w:hint="eastAsia"/>
          <w:iCs/>
          <w:sz w:val="21"/>
          <w:szCs w:val="21"/>
          <w:lang w:eastAsia="zh-CN"/>
        </w:rPr>
        <w:t>支持将对象分成多个部分，并行上传。如果对象超过了5G就必须采用MultiPart上传，上</w:t>
      </w:r>
      <w:proofErr w:type="gramStart"/>
      <w:r w:rsidR="00D06660" w:rsidRPr="00CC02E5">
        <w:rPr>
          <w:rFonts w:asciiTheme="minorEastAsia" w:eastAsiaTheme="minorEastAsia" w:hAnsiTheme="minorEastAsia" w:hint="eastAsia"/>
          <w:iCs/>
          <w:sz w:val="21"/>
          <w:szCs w:val="21"/>
          <w:lang w:eastAsia="zh-CN"/>
        </w:rPr>
        <w:t>传最大</w:t>
      </w:r>
      <w:proofErr w:type="gramEnd"/>
      <w:r w:rsidR="00D06660" w:rsidRPr="00CC02E5">
        <w:rPr>
          <w:rFonts w:asciiTheme="minorEastAsia" w:eastAsiaTheme="minorEastAsia" w:hAnsiTheme="minorEastAsia" w:hint="eastAsia"/>
          <w:iCs/>
          <w:sz w:val="21"/>
          <w:szCs w:val="21"/>
          <w:lang w:eastAsia="zh-CN"/>
        </w:rPr>
        <w:t>大小为5T。</w:t>
      </w:r>
    </w:p>
    <w:p w:rsidR="00D06660" w:rsidRPr="00CC02E5" w:rsidRDefault="00A92DF0" w:rsidP="00E970D8">
      <w:pPr>
        <w:pStyle w:val="4"/>
        <w:spacing w:line="360" w:lineRule="auto"/>
        <w:rPr>
          <w:lang w:eastAsia="zh-CN"/>
        </w:rPr>
      </w:pPr>
      <w:r w:rsidRPr="00CC02E5">
        <w:rPr>
          <w:rFonts w:hint="eastAsia"/>
          <w:lang w:eastAsia="zh-CN"/>
        </w:rPr>
        <w:t>初始化</w:t>
      </w:r>
      <w:r w:rsidRPr="00CC02E5">
        <w:rPr>
          <w:rFonts w:hint="eastAsia"/>
          <w:lang w:eastAsia="zh-CN"/>
        </w:rPr>
        <w:t>MultiPart</w:t>
      </w:r>
      <w:r w:rsidRPr="00CC02E5">
        <w:rPr>
          <w:rFonts w:hint="eastAsia"/>
          <w:lang w:eastAsia="zh-CN"/>
        </w:rPr>
        <w:t>上传</w:t>
      </w:r>
    </w:p>
    <w:p w:rsidR="00736700" w:rsidRPr="00CC02E5" w:rsidRDefault="00D06660"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用户使用</w:t>
      </w:r>
      <w:r w:rsidRPr="00CC02E5">
        <w:rPr>
          <w:rFonts w:asciiTheme="minorEastAsia" w:eastAsiaTheme="minorEastAsia" w:hAnsiTheme="minorEastAsia"/>
          <w:iCs/>
          <w:sz w:val="21"/>
          <w:szCs w:val="21"/>
          <w:lang w:eastAsia="zh-CN"/>
        </w:rPr>
        <w:t>MultiPart</w:t>
      </w:r>
      <w:proofErr w:type="gramStart"/>
      <w:r w:rsidRPr="00CC02E5">
        <w:rPr>
          <w:rFonts w:asciiTheme="minorEastAsia" w:eastAsiaTheme="minorEastAsia" w:hAnsiTheme="minorEastAsia" w:hint="eastAsia"/>
          <w:iCs/>
          <w:sz w:val="21"/>
          <w:szCs w:val="21"/>
          <w:lang w:eastAsia="zh-CN"/>
        </w:rPr>
        <w:t>上传前需要</w:t>
      </w:r>
      <w:proofErr w:type="gramEnd"/>
      <w:r w:rsidRPr="00CC02E5">
        <w:rPr>
          <w:rFonts w:asciiTheme="minorEastAsia" w:eastAsiaTheme="minorEastAsia" w:hAnsiTheme="minorEastAsia" w:hint="eastAsia"/>
          <w:iCs/>
          <w:sz w:val="21"/>
          <w:szCs w:val="21"/>
          <w:lang w:eastAsia="zh-CN"/>
        </w:rPr>
        <w:t>先初始化</w:t>
      </w:r>
      <w:r w:rsidRPr="00CC02E5">
        <w:rPr>
          <w:rFonts w:asciiTheme="minorEastAsia" w:eastAsiaTheme="minorEastAsia" w:hAnsiTheme="minorEastAsia"/>
          <w:iCs/>
          <w:sz w:val="21"/>
          <w:szCs w:val="21"/>
          <w:lang w:eastAsia="zh-CN"/>
        </w:rPr>
        <w:t>MultiPart</w:t>
      </w:r>
      <w:r w:rsidRPr="00CC02E5">
        <w:rPr>
          <w:rFonts w:asciiTheme="minorEastAsia" w:eastAsiaTheme="minorEastAsia" w:hAnsiTheme="minorEastAsia" w:hint="eastAsia"/>
          <w:iCs/>
          <w:sz w:val="21"/>
          <w:szCs w:val="21"/>
          <w:lang w:eastAsia="zh-CN"/>
        </w:rPr>
        <w:t>，操作方法采用</w:t>
      </w:r>
      <w:r w:rsidRPr="00CC02E5">
        <w:rPr>
          <w:rFonts w:asciiTheme="minorEastAsia" w:eastAsiaTheme="minorEastAsia" w:hAnsiTheme="minorEastAsia"/>
          <w:iCs/>
          <w:sz w:val="21"/>
          <w:szCs w:val="21"/>
          <w:lang w:eastAsia="zh-CN"/>
        </w:rPr>
        <w:t>POST</w:t>
      </w:r>
      <w:r w:rsidRPr="00CC02E5">
        <w:rPr>
          <w:rFonts w:asciiTheme="minorEastAsia" w:eastAsiaTheme="minorEastAsia" w:hAnsiTheme="minorEastAsia" w:hint="eastAsia"/>
          <w:iCs/>
          <w:sz w:val="21"/>
          <w:szCs w:val="21"/>
          <w:lang w:eastAsia="zh-CN"/>
        </w:rPr>
        <w:t>方法，操作目标资源为“</w:t>
      </w:r>
      <w:r w:rsidRPr="00CC02E5">
        <w:rPr>
          <w:rFonts w:asciiTheme="minorEastAsia" w:eastAsiaTheme="minorEastAsia" w:hAnsiTheme="minorEastAsia"/>
          <w:iCs/>
          <w:sz w:val="21"/>
          <w:szCs w:val="21"/>
          <w:lang w:eastAsia="zh-CN"/>
        </w:rPr>
        <w:t>/bucketname/objectname</w:t>
      </w:r>
      <w:r w:rsidR="003D592F" w:rsidRPr="00CC02E5">
        <w:rPr>
          <w:rFonts w:asciiTheme="minorEastAsia" w:eastAsiaTheme="minorEastAsia" w:hAnsiTheme="minorEastAsia" w:hint="eastAsia"/>
          <w:iCs/>
          <w:sz w:val="21"/>
          <w:szCs w:val="21"/>
          <w:lang w:eastAsia="zh-CN"/>
        </w:rPr>
        <w:t>？</w:t>
      </w:r>
      <w:r w:rsidR="003D592F" w:rsidRPr="00CC02E5">
        <w:rPr>
          <w:rFonts w:asciiTheme="minorEastAsia" w:eastAsiaTheme="minorEastAsia" w:hAnsiTheme="minorEastAsia"/>
          <w:iCs/>
          <w:sz w:val="21"/>
          <w:szCs w:val="21"/>
          <w:lang w:eastAsia="zh-CN"/>
        </w:rPr>
        <w:t>uploads</w:t>
      </w:r>
      <w:r w:rsidRPr="00CC02E5">
        <w:rPr>
          <w:rFonts w:asciiTheme="minorEastAsia" w:eastAsiaTheme="minorEastAsia" w:hAnsiTheme="minorEastAsia" w:hint="eastAsia"/>
          <w:iCs/>
          <w:sz w:val="21"/>
          <w:szCs w:val="21"/>
          <w:lang w:eastAsia="zh-CN"/>
        </w:rPr>
        <w:t>”，</w:t>
      </w:r>
      <w:r w:rsidR="003D592F" w:rsidRPr="00CC02E5">
        <w:rPr>
          <w:rFonts w:asciiTheme="minorEastAsia" w:eastAsiaTheme="minorEastAsia" w:hAnsiTheme="minorEastAsia" w:hint="eastAsia"/>
          <w:iCs/>
          <w:sz w:val="21"/>
          <w:szCs w:val="21"/>
          <w:lang w:eastAsia="zh-CN"/>
        </w:rPr>
        <w:t>其中“</w:t>
      </w:r>
      <w:r w:rsidR="003D592F" w:rsidRPr="00CC02E5">
        <w:rPr>
          <w:rFonts w:asciiTheme="minorEastAsia" w:eastAsiaTheme="minorEastAsia" w:hAnsiTheme="minorEastAsia"/>
          <w:iCs/>
          <w:sz w:val="21"/>
          <w:szCs w:val="21"/>
          <w:lang w:eastAsia="zh-CN"/>
        </w:rPr>
        <w:t>bucketname</w:t>
      </w:r>
      <w:r w:rsidR="003D592F" w:rsidRPr="00CC02E5">
        <w:rPr>
          <w:rFonts w:asciiTheme="minorEastAsia" w:eastAsiaTheme="minorEastAsia" w:hAnsiTheme="minorEastAsia" w:hint="eastAsia"/>
          <w:iCs/>
          <w:sz w:val="21"/>
          <w:szCs w:val="21"/>
          <w:lang w:eastAsia="zh-CN"/>
        </w:rPr>
        <w:t>”是容器名称，“</w:t>
      </w:r>
      <w:r w:rsidR="003D592F" w:rsidRPr="00CC02E5">
        <w:rPr>
          <w:rFonts w:asciiTheme="minorEastAsia" w:eastAsiaTheme="minorEastAsia" w:hAnsiTheme="minorEastAsia"/>
          <w:iCs/>
          <w:sz w:val="21"/>
          <w:szCs w:val="21"/>
          <w:lang w:eastAsia="zh-CN"/>
        </w:rPr>
        <w:t>objectname</w:t>
      </w:r>
      <w:r w:rsidR="003D592F" w:rsidRPr="00CC02E5">
        <w:rPr>
          <w:rFonts w:asciiTheme="minorEastAsia" w:eastAsiaTheme="minorEastAsia" w:hAnsiTheme="minorEastAsia" w:hint="eastAsia"/>
          <w:iCs/>
          <w:sz w:val="21"/>
          <w:szCs w:val="21"/>
          <w:lang w:eastAsia="zh-CN"/>
        </w:rPr>
        <w:t>”是对象名称</w:t>
      </w:r>
      <w:r w:rsidR="00B859B3" w:rsidRPr="00CC02E5">
        <w:rPr>
          <w:rFonts w:asciiTheme="minorEastAsia" w:eastAsiaTheme="minorEastAsia" w:hAnsiTheme="minorEastAsia" w:hint="eastAsia"/>
          <w:iCs/>
          <w:sz w:val="21"/>
          <w:szCs w:val="21"/>
          <w:lang w:eastAsia="zh-CN"/>
        </w:rPr>
        <w:t>，输入参数</w:t>
      </w:r>
      <w:r w:rsidR="00B859B3" w:rsidRPr="00CC02E5">
        <w:rPr>
          <w:rFonts w:asciiTheme="minorEastAsia" w:eastAsiaTheme="minorEastAsia" w:hAnsiTheme="minorEastAsia"/>
          <w:iCs/>
          <w:sz w:val="21"/>
          <w:szCs w:val="21"/>
          <w:lang w:eastAsia="zh-CN"/>
        </w:rPr>
        <w:t>uploads</w:t>
      </w:r>
      <w:r w:rsidR="00B859B3" w:rsidRPr="00CC02E5">
        <w:rPr>
          <w:rFonts w:asciiTheme="minorEastAsia" w:eastAsiaTheme="minorEastAsia" w:hAnsiTheme="minorEastAsia" w:hint="eastAsia"/>
          <w:iCs/>
          <w:sz w:val="21"/>
          <w:szCs w:val="21"/>
          <w:lang w:eastAsia="zh-CN"/>
        </w:rPr>
        <w:t>表示</w:t>
      </w:r>
      <w:r w:rsidR="00B859B3" w:rsidRPr="00CC02E5">
        <w:rPr>
          <w:rFonts w:asciiTheme="minorEastAsia" w:eastAsiaTheme="minorEastAsia" w:hAnsiTheme="minorEastAsia"/>
          <w:iCs/>
          <w:sz w:val="21"/>
          <w:szCs w:val="21"/>
          <w:lang w:eastAsia="zh-CN"/>
        </w:rPr>
        <w:t>MultiPart</w:t>
      </w:r>
      <w:r w:rsidR="00B859B3" w:rsidRPr="00CC02E5">
        <w:rPr>
          <w:rFonts w:asciiTheme="minorEastAsia" w:eastAsiaTheme="minorEastAsia" w:hAnsiTheme="minorEastAsia" w:hint="eastAsia"/>
          <w:iCs/>
          <w:sz w:val="21"/>
          <w:szCs w:val="21"/>
          <w:lang w:eastAsia="zh-CN"/>
        </w:rPr>
        <w:t>上传</w:t>
      </w:r>
      <w:r w:rsidR="00393601" w:rsidRPr="00CC02E5">
        <w:rPr>
          <w:rFonts w:asciiTheme="minorEastAsia" w:eastAsiaTheme="minorEastAsia" w:hAnsiTheme="minorEastAsia" w:hint="eastAsia"/>
          <w:iCs/>
          <w:sz w:val="21"/>
          <w:szCs w:val="21"/>
          <w:lang w:eastAsia="zh-CN"/>
        </w:rPr>
        <w:t>。</w:t>
      </w:r>
      <w:r w:rsidR="00736700" w:rsidRPr="00CC02E5">
        <w:rPr>
          <w:rFonts w:asciiTheme="minorEastAsia" w:eastAsiaTheme="minorEastAsia" w:hAnsiTheme="minorEastAsia" w:hint="eastAsia"/>
          <w:iCs/>
          <w:sz w:val="21"/>
          <w:szCs w:val="21"/>
          <w:lang w:eastAsia="zh-CN"/>
        </w:rPr>
        <w:t>用户需要对容器</w:t>
      </w:r>
      <w:r w:rsidR="00CD650E" w:rsidRPr="00CC02E5">
        <w:rPr>
          <w:rFonts w:asciiTheme="minorEastAsia" w:eastAsiaTheme="minorEastAsia" w:hAnsiTheme="minorEastAsia" w:hint="eastAsia"/>
          <w:iCs/>
          <w:sz w:val="21"/>
          <w:szCs w:val="21"/>
          <w:lang w:eastAsia="zh-CN"/>
        </w:rPr>
        <w:t>“</w:t>
      </w:r>
      <w:r w:rsidR="00CD650E" w:rsidRPr="00CC02E5">
        <w:rPr>
          <w:rFonts w:asciiTheme="minorEastAsia" w:eastAsiaTheme="minorEastAsia" w:hAnsiTheme="minorEastAsia"/>
          <w:iCs/>
          <w:sz w:val="21"/>
          <w:szCs w:val="21"/>
          <w:lang w:eastAsia="zh-CN"/>
        </w:rPr>
        <w:t>bucketname</w:t>
      </w:r>
      <w:r w:rsidR="00CD650E" w:rsidRPr="00CC02E5">
        <w:rPr>
          <w:rFonts w:asciiTheme="minorEastAsia" w:eastAsiaTheme="minorEastAsia" w:hAnsiTheme="minorEastAsia" w:hint="eastAsia"/>
          <w:iCs/>
          <w:sz w:val="21"/>
          <w:szCs w:val="21"/>
          <w:lang w:eastAsia="zh-CN"/>
        </w:rPr>
        <w:t>”</w:t>
      </w:r>
      <w:r w:rsidR="00736700" w:rsidRPr="00CC02E5">
        <w:rPr>
          <w:rFonts w:asciiTheme="minorEastAsia" w:eastAsiaTheme="minorEastAsia" w:hAnsiTheme="minorEastAsia" w:hint="eastAsia"/>
          <w:iCs/>
          <w:sz w:val="21"/>
          <w:szCs w:val="21"/>
          <w:lang w:eastAsia="zh-CN"/>
        </w:rPr>
        <w:t>具有写权限</w:t>
      </w:r>
      <w:r w:rsidR="00393601" w:rsidRPr="00CC02E5">
        <w:rPr>
          <w:rFonts w:asciiTheme="minorEastAsia" w:eastAsiaTheme="minorEastAsia" w:hAnsiTheme="minorEastAsia" w:hint="eastAsia"/>
          <w:iCs/>
          <w:sz w:val="21"/>
          <w:szCs w:val="21"/>
          <w:lang w:eastAsia="zh-CN"/>
        </w:rPr>
        <w:t>，下面是一个初始化</w:t>
      </w:r>
      <w:r w:rsidR="00393601" w:rsidRPr="00CC02E5">
        <w:rPr>
          <w:rFonts w:asciiTheme="minorEastAsia" w:eastAsiaTheme="minorEastAsia" w:hAnsiTheme="minorEastAsia"/>
          <w:iCs/>
          <w:sz w:val="21"/>
          <w:szCs w:val="21"/>
          <w:lang w:eastAsia="zh-CN"/>
        </w:rPr>
        <w:t>MulitPart</w:t>
      </w:r>
      <w:r w:rsidR="00393601" w:rsidRPr="00CC02E5">
        <w:rPr>
          <w:rFonts w:asciiTheme="minorEastAsia" w:eastAsiaTheme="minorEastAsia" w:hAnsiTheme="minorEastAsia" w:hint="eastAsia"/>
          <w:iCs/>
          <w:sz w:val="21"/>
          <w:szCs w:val="21"/>
          <w:lang w:eastAsia="zh-CN"/>
        </w:rPr>
        <w:t>上传的操作请求</w:t>
      </w:r>
      <w:r w:rsidR="00736700" w:rsidRPr="00CC02E5">
        <w:rPr>
          <w:rFonts w:asciiTheme="minorEastAsia" w:eastAsiaTheme="minorEastAsia" w:hAnsiTheme="minorEastAsia" w:hint="eastAsia"/>
          <w:iCs/>
          <w:sz w:val="21"/>
          <w:szCs w:val="21"/>
          <w:lang w:eastAsia="zh-CN"/>
        </w:rPr>
        <w:t>。</w:t>
      </w:r>
    </w:p>
    <w:p w:rsidR="00B859B3" w:rsidRPr="00CC02E5" w:rsidRDefault="00B859B3" w:rsidP="00E970D8">
      <w:pPr>
        <w:spacing w:line="360" w:lineRule="auto"/>
        <w:ind w:firstLineChars="200" w:firstLine="420"/>
        <w:rPr>
          <w:rFonts w:asciiTheme="minorEastAsia" w:eastAsiaTheme="minorEastAsia" w:hAnsiTheme="minorEastAsia"/>
          <w:sz w:val="21"/>
          <w:szCs w:val="21"/>
          <w:lang w:eastAsia="zh-CN"/>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POST /bucketname/objectname</w:t>
      </w:r>
      <w:proofErr w:type="gramStart"/>
      <w:r w:rsidRPr="00CC02E5">
        <w:rPr>
          <w:rFonts w:asciiTheme="minorEastAsia" w:eastAsiaTheme="minorEastAsia" w:hAnsiTheme="minorEastAsia"/>
          <w:sz w:val="21"/>
          <w:szCs w:val="21"/>
        </w:rPr>
        <w:t>?uploads</w:t>
      </w:r>
      <w:proofErr w:type="gramEnd"/>
      <w:r w:rsidRPr="00CC02E5">
        <w:rPr>
          <w:rFonts w:asciiTheme="minorEastAsia" w:eastAsiaTheme="minorEastAsia" w:hAnsiTheme="minorEastAsia"/>
          <w:sz w:val="21"/>
          <w:szCs w:val="21"/>
        </w:rPr>
        <w:t xml:space="preserve">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Content-Length: 0 </w:t>
      </w:r>
    </w:p>
    <w:p w:rsidR="00A92DF0" w:rsidRPr="00CC02E5" w:rsidRDefault="0093546D"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005E07B9" w:rsidRPr="00CC02E5">
        <w:rPr>
          <w:rFonts w:asciiTheme="minorEastAsia" w:eastAsiaTheme="minorEastAsia" w:hAnsiTheme="minorEastAsia" w:hint="eastAsia"/>
          <w:iCs/>
          <w:sz w:val="21"/>
          <w:szCs w:val="21"/>
          <w:lang w:eastAsia="zh-CN"/>
        </w:rPr>
        <w:t>初始化成功，</w:t>
      </w:r>
      <w:r w:rsidRPr="00CC02E5">
        <w:rPr>
          <w:rFonts w:asciiTheme="minorEastAsia" w:eastAsiaTheme="minorEastAsia" w:hAnsiTheme="minorEastAsia" w:hint="eastAsia"/>
          <w:iCs/>
          <w:sz w:val="21"/>
          <w:szCs w:val="21"/>
          <w:lang w:eastAsia="zh-CN"/>
        </w:rPr>
        <w:t>对象存储系统会</w:t>
      </w:r>
      <w:r w:rsidR="00720553" w:rsidRPr="00CC02E5">
        <w:rPr>
          <w:rFonts w:asciiTheme="minorEastAsia" w:eastAsiaTheme="minorEastAsia" w:hAnsiTheme="minorEastAsia" w:hint="eastAsia"/>
          <w:iCs/>
          <w:sz w:val="21"/>
          <w:szCs w:val="21"/>
          <w:lang w:eastAsia="zh-CN"/>
        </w:rPr>
        <w:t>在响应消息中</w:t>
      </w:r>
      <w:r w:rsidR="005E07B9" w:rsidRPr="00CC02E5">
        <w:rPr>
          <w:rFonts w:asciiTheme="minorEastAsia" w:eastAsiaTheme="minorEastAsia" w:hAnsiTheme="minorEastAsia" w:hint="eastAsia"/>
          <w:iCs/>
          <w:sz w:val="21"/>
          <w:szCs w:val="21"/>
          <w:lang w:eastAsia="zh-CN"/>
        </w:rPr>
        <w:t>返回给用户</w:t>
      </w:r>
      <w:r w:rsidRPr="00CC02E5">
        <w:rPr>
          <w:rFonts w:asciiTheme="minorEastAsia" w:eastAsiaTheme="minorEastAsia" w:hAnsiTheme="minorEastAsia" w:hint="eastAsia"/>
          <w:iCs/>
          <w:sz w:val="21"/>
          <w:szCs w:val="21"/>
          <w:lang w:eastAsia="zh-CN"/>
        </w:rPr>
        <w:t>一个</w:t>
      </w:r>
      <w:r w:rsidR="005E07B9" w:rsidRPr="00CC02E5">
        <w:rPr>
          <w:rFonts w:asciiTheme="minorEastAsia" w:eastAsiaTheme="minorEastAsia" w:hAnsiTheme="minorEastAsia"/>
          <w:iCs/>
          <w:sz w:val="21"/>
          <w:szCs w:val="21"/>
          <w:lang w:eastAsia="zh-CN"/>
        </w:rPr>
        <w:t>u</w:t>
      </w:r>
      <w:r w:rsidRPr="00CC02E5">
        <w:rPr>
          <w:rFonts w:asciiTheme="minorEastAsia" w:eastAsiaTheme="minorEastAsia" w:hAnsiTheme="minorEastAsia"/>
          <w:iCs/>
          <w:sz w:val="21"/>
          <w:szCs w:val="21"/>
          <w:lang w:eastAsia="zh-CN"/>
        </w:rPr>
        <w:t>ploadID</w:t>
      </w:r>
      <w:r w:rsidRPr="00CC02E5">
        <w:rPr>
          <w:rFonts w:asciiTheme="minorEastAsia" w:eastAsiaTheme="minorEastAsia" w:hAnsiTheme="minorEastAsia" w:hint="eastAsia"/>
          <w:iCs/>
          <w:sz w:val="21"/>
          <w:szCs w:val="21"/>
          <w:lang w:eastAsia="zh-CN"/>
        </w:rPr>
        <w:t>。</w:t>
      </w:r>
    </w:p>
    <w:p w:rsidR="00A92DF0" w:rsidRPr="00CC02E5" w:rsidRDefault="00A92DF0" w:rsidP="00E970D8">
      <w:pPr>
        <w:pStyle w:val="4"/>
        <w:spacing w:line="360" w:lineRule="auto"/>
        <w:rPr>
          <w:lang w:eastAsia="zh-CN"/>
        </w:rPr>
      </w:pPr>
      <w:r w:rsidRPr="00CC02E5">
        <w:rPr>
          <w:rFonts w:hint="eastAsia"/>
          <w:lang w:eastAsia="zh-CN"/>
        </w:rPr>
        <w:lastRenderedPageBreak/>
        <w:t>上传</w:t>
      </w:r>
      <w:r w:rsidRPr="00CC02E5">
        <w:rPr>
          <w:rFonts w:hint="eastAsia"/>
          <w:lang w:eastAsia="zh-CN"/>
        </w:rPr>
        <w:t>Part</w:t>
      </w:r>
      <w:r w:rsidRPr="00CC02E5">
        <w:rPr>
          <w:rFonts w:hint="eastAsia"/>
          <w:lang w:eastAsia="zh-CN"/>
        </w:rPr>
        <w:t>数据</w:t>
      </w:r>
    </w:p>
    <w:p w:rsidR="00736700" w:rsidRPr="00CC02E5" w:rsidRDefault="00736700"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 xml:space="preserve">    </w:t>
      </w:r>
      <w:r w:rsidR="001A7A7A" w:rsidRPr="00CC02E5">
        <w:rPr>
          <w:rFonts w:asciiTheme="minorEastAsia" w:eastAsiaTheme="minorEastAsia" w:hAnsiTheme="minorEastAsia" w:hint="eastAsia"/>
          <w:iCs/>
          <w:sz w:val="21"/>
          <w:szCs w:val="21"/>
          <w:lang w:eastAsia="zh-CN"/>
        </w:rPr>
        <w:t>根据指定的</w:t>
      </w:r>
      <w:r w:rsidR="001A7A7A" w:rsidRPr="00CC02E5">
        <w:rPr>
          <w:rFonts w:asciiTheme="minorEastAsia" w:eastAsiaTheme="minorEastAsia" w:hAnsiTheme="minorEastAsia"/>
          <w:iCs/>
          <w:sz w:val="21"/>
          <w:szCs w:val="21"/>
          <w:lang w:eastAsia="zh-CN"/>
        </w:rPr>
        <w:t xml:space="preserve">URI </w:t>
      </w:r>
      <w:r w:rsidR="001A7A7A" w:rsidRPr="00CC02E5">
        <w:rPr>
          <w:rFonts w:asciiTheme="minorEastAsia" w:eastAsiaTheme="minorEastAsia" w:hAnsiTheme="minorEastAsia" w:hint="eastAsia"/>
          <w:iCs/>
          <w:sz w:val="21"/>
          <w:szCs w:val="21"/>
          <w:lang w:eastAsia="zh-CN"/>
        </w:rPr>
        <w:t>进行</w:t>
      </w:r>
      <w:r w:rsidR="001A7A7A" w:rsidRPr="00CC02E5">
        <w:rPr>
          <w:rFonts w:asciiTheme="minorEastAsia" w:eastAsiaTheme="minorEastAsia" w:hAnsiTheme="minorEastAsia"/>
          <w:iCs/>
          <w:sz w:val="21"/>
          <w:szCs w:val="21"/>
          <w:lang w:eastAsia="zh-CN"/>
        </w:rPr>
        <w:t xml:space="preserve">part </w:t>
      </w:r>
      <w:r w:rsidR="001A7A7A" w:rsidRPr="00CC02E5">
        <w:rPr>
          <w:rFonts w:asciiTheme="minorEastAsia" w:eastAsiaTheme="minorEastAsia" w:hAnsiTheme="minorEastAsia" w:hint="eastAsia"/>
          <w:iCs/>
          <w:sz w:val="21"/>
          <w:szCs w:val="21"/>
          <w:lang w:eastAsia="zh-CN"/>
        </w:rPr>
        <w:t>数据上传，</w:t>
      </w:r>
      <w:r w:rsidR="005E07B9" w:rsidRPr="00CC02E5">
        <w:rPr>
          <w:rFonts w:asciiTheme="minorEastAsia" w:eastAsiaTheme="minorEastAsia" w:hAnsiTheme="minorEastAsia" w:hint="eastAsia"/>
          <w:iCs/>
          <w:sz w:val="21"/>
          <w:szCs w:val="21"/>
          <w:lang w:eastAsia="zh-CN"/>
        </w:rPr>
        <w:t>操作方法采用</w:t>
      </w:r>
      <w:r w:rsidR="005E07B9" w:rsidRPr="00CC02E5">
        <w:rPr>
          <w:rFonts w:asciiTheme="minorEastAsia" w:eastAsiaTheme="minorEastAsia" w:hAnsiTheme="minorEastAsia"/>
          <w:iCs/>
          <w:sz w:val="21"/>
          <w:szCs w:val="21"/>
          <w:lang w:eastAsia="zh-CN"/>
        </w:rPr>
        <w:t>POST</w:t>
      </w:r>
      <w:r w:rsidR="005E07B9" w:rsidRPr="00CC02E5">
        <w:rPr>
          <w:rFonts w:asciiTheme="minorEastAsia" w:eastAsiaTheme="minorEastAsia" w:hAnsiTheme="minorEastAsia" w:hint="eastAsia"/>
          <w:iCs/>
          <w:sz w:val="21"/>
          <w:szCs w:val="21"/>
          <w:lang w:eastAsia="zh-CN"/>
        </w:rPr>
        <w:t>方法，操作目标资源为“</w:t>
      </w:r>
      <w:r w:rsidR="005E07B9" w:rsidRPr="00CC02E5">
        <w:rPr>
          <w:rFonts w:asciiTheme="minorEastAsia" w:eastAsiaTheme="minorEastAsia" w:hAnsiTheme="minorEastAsia"/>
          <w:iCs/>
          <w:sz w:val="21"/>
          <w:szCs w:val="21"/>
          <w:lang w:eastAsia="zh-CN"/>
        </w:rPr>
        <w:t>/bucketname/objectname</w:t>
      </w:r>
      <w:r w:rsidR="005E07B9" w:rsidRPr="00CC02E5">
        <w:rPr>
          <w:rFonts w:asciiTheme="minorEastAsia" w:eastAsiaTheme="minorEastAsia" w:hAnsiTheme="minorEastAsia" w:hint="eastAsia"/>
          <w:iCs/>
          <w:sz w:val="21"/>
          <w:szCs w:val="21"/>
          <w:lang w:eastAsia="zh-CN"/>
        </w:rPr>
        <w:t>”，</w:t>
      </w:r>
      <w:r w:rsidR="006B0E6A" w:rsidRPr="00CC02E5">
        <w:rPr>
          <w:rFonts w:asciiTheme="minorEastAsia" w:eastAsiaTheme="minorEastAsia" w:hAnsiTheme="minorEastAsia" w:hint="eastAsia"/>
          <w:iCs/>
          <w:sz w:val="21"/>
          <w:szCs w:val="21"/>
          <w:lang w:eastAsia="zh-CN"/>
        </w:rPr>
        <w:t>其中“</w:t>
      </w:r>
      <w:r w:rsidR="006B0E6A" w:rsidRPr="00CC02E5">
        <w:rPr>
          <w:rFonts w:asciiTheme="minorEastAsia" w:eastAsiaTheme="minorEastAsia" w:hAnsiTheme="minorEastAsia"/>
          <w:iCs/>
          <w:sz w:val="21"/>
          <w:szCs w:val="21"/>
          <w:lang w:eastAsia="zh-CN"/>
        </w:rPr>
        <w:t>bucketname</w:t>
      </w:r>
      <w:r w:rsidR="006B0E6A" w:rsidRPr="00CC02E5">
        <w:rPr>
          <w:rFonts w:asciiTheme="minorEastAsia" w:eastAsiaTheme="minorEastAsia" w:hAnsiTheme="minorEastAsia" w:hint="eastAsia"/>
          <w:iCs/>
          <w:sz w:val="21"/>
          <w:szCs w:val="21"/>
          <w:lang w:eastAsia="zh-CN"/>
        </w:rPr>
        <w:t>”是容器名称，“</w:t>
      </w:r>
      <w:r w:rsidR="006B0E6A" w:rsidRPr="00CC02E5">
        <w:rPr>
          <w:rFonts w:asciiTheme="minorEastAsia" w:eastAsiaTheme="minorEastAsia" w:hAnsiTheme="minorEastAsia"/>
          <w:iCs/>
          <w:sz w:val="21"/>
          <w:szCs w:val="21"/>
          <w:lang w:eastAsia="zh-CN"/>
        </w:rPr>
        <w:t>objectname</w:t>
      </w:r>
      <w:r w:rsidR="006B0E6A" w:rsidRPr="00CC02E5">
        <w:rPr>
          <w:rFonts w:asciiTheme="minorEastAsia" w:eastAsiaTheme="minorEastAsia" w:hAnsiTheme="minorEastAsia" w:hint="eastAsia"/>
          <w:iCs/>
          <w:sz w:val="21"/>
          <w:szCs w:val="21"/>
          <w:lang w:eastAsia="zh-CN"/>
        </w:rPr>
        <w:t>”是对象名称</w:t>
      </w:r>
      <w:r w:rsidR="00B859B3" w:rsidRPr="00CC02E5">
        <w:rPr>
          <w:rFonts w:asciiTheme="minorEastAsia" w:eastAsiaTheme="minorEastAsia" w:hAnsiTheme="minorEastAsia" w:hint="eastAsia"/>
          <w:iCs/>
          <w:sz w:val="21"/>
          <w:szCs w:val="21"/>
          <w:lang w:eastAsia="zh-CN"/>
        </w:rPr>
        <w:t>，参数</w:t>
      </w:r>
      <w:r w:rsidR="006B0E6A" w:rsidRPr="00CC02E5">
        <w:rPr>
          <w:rFonts w:asciiTheme="minorEastAsia" w:eastAsiaTheme="minorEastAsia" w:hAnsiTheme="minorEastAsia" w:hint="eastAsia"/>
          <w:iCs/>
          <w:sz w:val="21"/>
          <w:szCs w:val="21"/>
          <w:lang w:eastAsia="zh-CN"/>
        </w:rPr>
        <w:t>“</w:t>
      </w:r>
      <w:r w:rsidR="006B0E6A" w:rsidRPr="00CC02E5">
        <w:rPr>
          <w:rFonts w:asciiTheme="minorEastAsia" w:eastAsiaTheme="minorEastAsia" w:hAnsiTheme="minorEastAsia"/>
          <w:iCs/>
          <w:sz w:val="21"/>
          <w:szCs w:val="21"/>
          <w:lang w:eastAsia="zh-CN"/>
        </w:rPr>
        <w:t>uploadId”</w:t>
      </w:r>
      <w:r w:rsidR="006B0E6A" w:rsidRPr="00CC02E5">
        <w:rPr>
          <w:rFonts w:asciiTheme="minorEastAsia" w:eastAsiaTheme="minorEastAsia" w:hAnsiTheme="minorEastAsia" w:hint="eastAsia"/>
          <w:iCs/>
          <w:sz w:val="21"/>
          <w:szCs w:val="21"/>
          <w:lang w:eastAsia="zh-CN"/>
        </w:rPr>
        <w:t>是是在初始化</w:t>
      </w:r>
      <w:r w:rsidR="006B0E6A" w:rsidRPr="00CC02E5">
        <w:rPr>
          <w:rFonts w:asciiTheme="minorEastAsia" w:eastAsiaTheme="minorEastAsia" w:hAnsiTheme="minorEastAsia"/>
          <w:iCs/>
          <w:sz w:val="21"/>
          <w:szCs w:val="21"/>
          <w:lang w:eastAsia="zh-CN"/>
        </w:rPr>
        <w:t>MultPart</w:t>
      </w:r>
      <w:r w:rsidR="006B0E6A" w:rsidRPr="00CC02E5">
        <w:rPr>
          <w:rFonts w:asciiTheme="minorEastAsia" w:eastAsiaTheme="minorEastAsia" w:hAnsiTheme="minorEastAsia" w:hint="eastAsia"/>
          <w:iCs/>
          <w:sz w:val="21"/>
          <w:szCs w:val="21"/>
          <w:lang w:eastAsia="zh-CN"/>
        </w:rPr>
        <w:t>上传获取到的，</w:t>
      </w:r>
      <w:r w:rsidR="00B859B3" w:rsidRPr="00CC02E5">
        <w:rPr>
          <w:rFonts w:asciiTheme="minorEastAsia" w:eastAsiaTheme="minorEastAsia" w:hAnsiTheme="minorEastAsia" w:hint="eastAsia"/>
          <w:iCs/>
          <w:sz w:val="21"/>
          <w:szCs w:val="21"/>
          <w:lang w:eastAsia="zh-CN"/>
        </w:rPr>
        <w:t>参数</w:t>
      </w:r>
      <w:r w:rsidR="006B0E6A" w:rsidRPr="00CC02E5">
        <w:rPr>
          <w:rFonts w:asciiTheme="minorEastAsia" w:eastAsiaTheme="minorEastAsia" w:hAnsiTheme="minorEastAsia" w:hint="eastAsia"/>
          <w:iCs/>
          <w:sz w:val="21"/>
          <w:szCs w:val="21"/>
          <w:lang w:eastAsia="zh-CN"/>
        </w:rPr>
        <w:t>“</w:t>
      </w:r>
      <w:r w:rsidR="005E07B9" w:rsidRPr="00CC02E5">
        <w:rPr>
          <w:rFonts w:asciiTheme="minorEastAsia" w:eastAsiaTheme="minorEastAsia" w:hAnsiTheme="minorEastAsia"/>
          <w:iCs/>
          <w:sz w:val="21"/>
          <w:szCs w:val="21"/>
          <w:lang w:eastAsia="zh-CN"/>
        </w:rPr>
        <w:t>partNumber</w:t>
      </w:r>
      <w:r w:rsidR="006B0E6A" w:rsidRPr="00CC02E5">
        <w:rPr>
          <w:rFonts w:asciiTheme="minorEastAsia" w:eastAsiaTheme="minorEastAsia" w:hAnsiTheme="minorEastAsia" w:hint="eastAsia"/>
          <w:iCs/>
          <w:sz w:val="21"/>
          <w:szCs w:val="21"/>
          <w:lang w:eastAsia="zh-CN"/>
        </w:rPr>
        <w:t>”</w:t>
      </w:r>
      <w:r w:rsidR="005E07B9" w:rsidRPr="00CC02E5">
        <w:rPr>
          <w:rFonts w:asciiTheme="minorEastAsia" w:eastAsiaTheme="minorEastAsia" w:hAnsiTheme="minorEastAsia" w:hint="eastAsia"/>
          <w:iCs/>
          <w:sz w:val="21"/>
          <w:szCs w:val="21"/>
          <w:lang w:eastAsia="zh-CN"/>
        </w:rPr>
        <w:t>指上传</w:t>
      </w:r>
      <w:r w:rsidR="005E07B9" w:rsidRPr="00CC02E5">
        <w:rPr>
          <w:rFonts w:asciiTheme="minorEastAsia" w:eastAsiaTheme="minorEastAsia" w:hAnsiTheme="minorEastAsia"/>
          <w:iCs/>
          <w:sz w:val="21"/>
          <w:szCs w:val="21"/>
          <w:lang w:eastAsia="zh-CN"/>
        </w:rPr>
        <w:t>Part</w:t>
      </w:r>
      <w:r w:rsidR="005E07B9" w:rsidRPr="00CC02E5">
        <w:rPr>
          <w:rFonts w:asciiTheme="minorEastAsia" w:eastAsiaTheme="minorEastAsia" w:hAnsiTheme="minorEastAsia" w:hint="eastAsia"/>
          <w:iCs/>
          <w:sz w:val="21"/>
          <w:szCs w:val="21"/>
          <w:lang w:eastAsia="zh-CN"/>
        </w:rPr>
        <w:t>的序列号。</w:t>
      </w:r>
      <w:r w:rsidR="00FA77A6" w:rsidRPr="00CC02E5">
        <w:rPr>
          <w:rFonts w:asciiTheme="minorEastAsia" w:eastAsiaTheme="minorEastAsia" w:hAnsiTheme="minorEastAsia" w:hint="eastAsia"/>
          <w:iCs/>
          <w:sz w:val="21"/>
          <w:szCs w:val="21"/>
          <w:lang w:eastAsia="zh-CN"/>
        </w:rPr>
        <w:t>用户需要是进行part 上传初始化的用户，</w:t>
      </w:r>
      <w:r w:rsidR="005E07B9" w:rsidRPr="00CC02E5">
        <w:rPr>
          <w:rFonts w:asciiTheme="minorEastAsia" w:eastAsiaTheme="minorEastAsia" w:hAnsiTheme="minorEastAsia" w:hint="eastAsia"/>
          <w:iCs/>
          <w:sz w:val="21"/>
          <w:szCs w:val="21"/>
          <w:lang w:eastAsia="zh-CN"/>
        </w:rPr>
        <w:t>下面是上传</w:t>
      </w:r>
      <w:r w:rsidR="00AF77C6" w:rsidRPr="00CC02E5">
        <w:rPr>
          <w:rFonts w:asciiTheme="minorEastAsia" w:eastAsiaTheme="minorEastAsia" w:hAnsiTheme="minorEastAsia" w:hint="eastAsia"/>
          <w:iCs/>
          <w:sz w:val="21"/>
          <w:szCs w:val="21"/>
          <w:lang w:eastAsia="zh-CN"/>
        </w:rPr>
        <w:t>两个</w:t>
      </w:r>
      <w:r w:rsidR="005E07B9" w:rsidRPr="00CC02E5">
        <w:rPr>
          <w:rFonts w:asciiTheme="minorEastAsia" w:eastAsiaTheme="minorEastAsia" w:hAnsiTheme="minorEastAsia"/>
          <w:iCs/>
          <w:sz w:val="21"/>
          <w:szCs w:val="21"/>
          <w:lang w:eastAsia="zh-CN"/>
        </w:rPr>
        <w:t>Part</w:t>
      </w:r>
      <w:r w:rsidR="005E07B9" w:rsidRPr="00CC02E5">
        <w:rPr>
          <w:rFonts w:asciiTheme="minorEastAsia" w:eastAsiaTheme="minorEastAsia" w:hAnsiTheme="minorEastAsia" w:hint="eastAsia"/>
          <w:iCs/>
          <w:sz w:val="21"/>
          <w:szCs w:val="21"/>
          <w:lang w:eastAsia="zh-CN"/>
        </w:rPr>
        <w:t>数据的操作请求</w:t>
      </w:r>
      <w:r w:rsidR="00AF77C6" w:rsidRPr="00CC02E5">
        <w:rPr>
          <w:rFonts w:asciiTheme="minorEastAsia" w:eastAsiaTheme="minorEastAsia" w:hAnsiTheme="minorEastAsia" w:hint="eastAsia"/>
          <w:iCs/>
          <w:sz w:val="21"/>
          <w:szCs w:val="21"/>
          <w:lang w:eastAsia="zh-CN"/>
        </w:rPr>
        <w:t>，第一个</w:t>
      </w:r>
      <w:r w:rsidR="00AF77C6" w:rsidRPr="00CC02E5">
        <w:rPr>
          <w:rFonts w:asciiTheme="minorEastAsia" w:eastAsiaTheme="minorEastAsia" w:hAnsiTheme="minorEastAsia"/>
          <w:iCs/>
          <w:sz w:val="21"/>
          <w:szCs w:val="21"/>
          <w:lang w:eastAsia="zh-CN"/>
        </w:rPr>
        <w:t>Part</w:t>
      </w:r>
      <w:r w:rsidR="00AF77C6" w:rsidRPr="00CC02E5">
        <w:rPr>
          <w:rFonts w:asciiTheme="minorEastAsia" w:eastAsiaTheme="minorEastAsia" w:hAnsiTheme="minorEastAsia" w:hint="eastAsia"/>
          <w:iCs/>
          <w:sz w:val="21"/>
          <w:szCs w:val="21"/>
          <w:lang w:eastAsia="zh-CN"/>
        </w:rPr>
        <w:t>的序列号是</w:t>
      </w:r>
      <w:r w:rsidR="00AF77C6" w:rsidRPr="00CC02E5">
        <w:rPr>
          <w:rFonts w:asciiTheme="minorEastAsia" w:eastAsiaTheme="minorEastAsia" w:hAnsiTheme="minorEastAsia"/>
          <w:iCs/>
          <w:sz w:val="21"/>
          <w:szCs w:val="21"/>
          <w:lang w:eastAsia="zh-CN"/>
        </w:rPr>
        <w:t>1</w:t>
      </w:r>
      <w:r w:rsidR="00AF77C6" w:rsidRPr="00CC02E5">
        <w:rPr>
          <w:rFonts w:asciiTheme="minorEastAsia" w:eastAsiaTheme="minorEastAsia" w:hAnsiTheme="minorEastAsia" w:hint="eastAsia"/>
          <w:iCs/>
          <w:sz w:val="21"/>
          <w:szCs w:val="21"/>
          <w:lang w:eastAsia="zh-CN"/>
        </w:rPr>
        <w:t>，第二个</w:t>
      </w:r>
      <w:r w:rsidR="00AF77C6" w:rsidRPr="00CC02E5">
        <w:rPr>
          <w:rFonts w:asciiTheme="minorEastAsia" w:eastAsiaTheme="minorEastAsia" w:hAnsiTheme="minorEastAsia"/>
          <w:iCs/>
          <w:sz w:val="21"/>
          <w:szCs w:val="21"/>
          <w:lang w:eastAsia="zh-CN"/>
        </w:rPr>
        <w:t>Part</w:t>
      </w:r>
      <w:r w:rsidR="00AF77C6" w:rsidRPr="00CC02E5">
        <w:rPr>
          <w:rFonts w:asciiTheme="minorEastAsia" w:eastAsiaTheme="minorEastAsia" w:hAnsiTheme="minorEastAsia" w:hint="eastAsia"/>
          <w:iCs/>
          <w:sz w:val="21"/>
          <w:szCs w:val="21"/>
          <w:lang w:eastAsia="zh-CN"/>
        </w:rPr>
        <w:t>的序列号是</w:t>
      </w:r>
      <w:r w:rsidR="00AF77C6" w:rsidRPr="00CC02E5">
        <w:rPr>
          <w:rFonts w:asciiTheme="minorEastAsia" w:eastAsiaTheme="minorEastAsia" w:hAnsiTheme="minorEastAsia"/>
          <w:iCs/>
          <w:sz w:val="21"/>
          <w:szCs w:val="21"/>
          <w:lang w:eastAsia="zh-CN"/>
        </w:rPr>
        <w:t>2</w:t>
      </w:r>
      <w:r w:rsidR="00B859B3" w:rsidRPr="00CC02E5">
        <w:rPr>
          <w:rFonts w:asciiTheme="minorEastAsia" w:eastAsiaTheme="minorEastAsia" w:hAnsiTheme="minorEastAsia" w:hint="eastAsia"/>
          <w:iCs/>
          <w:sz w:val="21"/>
          <w:szCs w:val="21"/>
          <w:lang w:eastAsia="zh-CN"/>
        </w:rPr>
        <w:t>。</w:t>
      </w:r>
    </w:p>
    <w:p w:rsidR="00B859B3" w:rsidRPr="00CC02E5" w:rsidRDefault="00B859B3" w:rsidP="00E970D8">
      <w:pPr>
        <w:spacing w:line="360" w:lineRule="auto"/>
        <w:ind w:firstLine="420"/>
        <w:rPr>
          <w:rFonts w:asciiTheme="minorEastAsia" w:eastAsiaTheme="minorEastAsia" w:hAnsiTheme="minorEastAsia"/>
          <w:sz w:val="21"/>
          <w:szCs w:val="21"/>
          <w:lang w:eastAsia="zh-CN"/>
        </w:rPr>
      </w:pP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PUT /bucketname/objectname? </w:t>
      </w:r>
      <w:proofErr w:type="gramStart"/>
      <w:r w:rsidRPr="00CC02E5">
        <w:rPr>
          <w:rFonts w:asciiTheme="minorEastAsia" w:eastAsiaTheme="minorEastAsia" w:hAnsiTheme="minorEastAsia"/>
          <w:sz w:val="21"/>
          <w:szCs w:val="21"/>
        </w:rPr>
        <w:t>uploadI</w:t>
      </w:r>
      <w:r w:rsidR="00494885" w:rsidRPr="00CC02E5">
        <w:rPr>
          <w:rFonts w:asciiTheme="minorEastAsia" w:eastAsiaTheme="minorEastAsia" w:hAnsiTheme="minorEastAsia"/>
          <w:sz w:val="21"/>
          <w:szCs w:val="21"/>
        </w:rPr>
        <w:t>d=</w:t>
      </w:r>
      <w:proofErr w:type="gramEnd"/>
      <w:r w:rsidR="00494885" w:rsidRPr="00CC02E5">
        <w:rPr>
          <w:rFonts w:asciiTheme="minorEastAsia" w:eastAsiaTheme="minorEastAsia" w:hAnsiTheme="minorEastAsia"/>
          <w:sz w:val="21"/>
          <w:szCs w:val="21"/>
        </w:rPr>
        <w:t>asdfadfasdfdasdfd&amp;partNumber=1</w:t>
      </w:r>
      <w:r w:rsidRPr="00CC02E5">
        <w:rPr>
          <w:rFonts w:asciiTheme="minorEastAsia" w:eastAsiaTheme="minorEastAsia" w:hAnsiTheme="minorEastAsia"/>
          <w:sz w:val="21"/>
          <w:szCs w:val="21"/>
        </w:rPr>
        <w:t xml:space="preserve"> HTTP/1.1</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11434</w:t>
      </w:r>
    </w:p>
    <w:p w:rsidR="00AF77C6" w:rsidRPr="00CC02E5" w:rsidRDefault="00AF77C6"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[11434 bytes of object data]</w:t>
      </w:r>
    </w:p>
    <w:p w:rsidR="00736700" w:rsidRPr="00CC02E5" w:rsidRDefault="00736700" w:rsidP="00E970D8">
      <w:pPr>
        <w:shd w:val="clear" w:color="auto" w:fill="D9D9D9"/>
        <w:spacing w:line="360" w:lineRule="auto"/>
        <w:ind w:firstLine="420"/>
        <w:rPr>
          <w:rFonts w:asciiTheme="minorEastAsia" w:eastAsiaTheme="minorEastAsia" w:hAnsiTheme="minorEastAsia"/>
          <w:sz w:val="21"/>
          <w:szCs w:val="21"/>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PUT /bucketname/objectname? </w:t>
      </w:r>
      <w:proofErr w:type="gramStart"/>
      <w:r w:rsidRPr="00CC02E5">
        <w:rPr>
          <w:rFonts w:asciiTheme="minorEastAsia" w:eastAsiaTheme="minorEastAsia" w:hAnsiTheme="minorEastAsia"/>
          <w:sz w:val="21"/>
          <w:szCs w:val="21"/>
        </w:rPr>
        <w:t>uploadId=</w:t>
      </w:r>
      <w:proofErr w:type="gramEnd"/>
      <w:r w:rsidRPr="00CC02E5">
        <w:rPr>
          <w:rFonts w:asciiTheme="minorEastAsia" w:eastAsiaTheme="minorEastAsia" w:hAnsiTheme="minorEastAsia"/>
          <w:sz w:val="21"/>
          <w:szCs w:val="21"/>
        </w:rPr>
        <w:t>asdfadfasdfdasdfd&amp;partNumber=2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11434</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[11434 bytes of object data]</w:t>
      </w:r>
    </w:p>
    <w:p w:rsidR="00A92DF0" w:rsidRPr="00CC02E5" w:rsidRDefault="005E07B9"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请求消息的</w:t>
      </w:r>
      <w:r w:rsidRPr="00CC02E5">
        <w:rPr>
          <w:rFonts w:asciiTheme="minorEastAsia" w:eastAsiaTheme="minorEastAsia" w:hAnsiTheme="minorEastAsia"/>
          <w:iCs/>
          <w:sz w:val="21"/>
          <w:szCs w:val="21"/>
          <w:lang w:eastAsia="zh-CN"/>
        </w:rPr>
        <w:t>body</w:t>
      </w:r>
      <w:r w:rsidRPr="00CC02E5">
        <w:rPr>
          <w:rFonts w:asciiTheme="minorEastAsia" w:eastAsiaTheme="minorEastAsia" w:hAnsiTheme="minorEastAsia" w:hint="eastAsia"/>
          <w:iCs/>
          <w:sz w:val="21"/>
          <w:szCs w:val="21"/>
          <w:lang w:eastAsia="zh-CN"/>
        </w:rPr>
        <w:t>部分是</w:t>
      </w:r>
      <w:r w:rsidRPr="00CC02E5">
        <w:rPr>
          <w:rFonts w:asciiTheme="minorEastAsia" w:eastAsiaTheme="minorEastAsia" w:hAnsiTheme="minorEastAsia"/>
          <w:iCs/>
          <w:sz w:val="21"/>
          <w:szCs w:val="21"/>
          <w:lang w:eastAsia="zh-CN"/>
        </w:rPr>
        <w:t>Part</w:t>
      </w:r>
      <w:r w:rsidRPr="00CC02E5">
        <w:rPr>
          <w:rFonts w:asciiTheme="minorEastAsia" w:eastAsiaTheme="minorEastAsia" w:hAnsiTheme="minorEastAsia" w:hint="eastAsia"/>
          <w:iCs/>
          <w:sz w:val="21"/>
          <w:szCs w:val="21"/>
          <w:lang w:eastAsia="zh-CN"/>
        </w:rPr>
        <w:t>的数据。</w:t>
      </w:r>
    </w:p>
    <w:p w:rsidR="005E07B9" w:rsidRPr="00CC02E5" w:rsidRDefault="005E07B9" w:rsidP="00E970D8">
      <w:pPr>
        <w:spacing w:line="360" w:lineRule="auto"/>
        <w:ind w:firstLine="408"/>
        <w:rPr>
          <w:rFonts w:asciiTheme="minorEastAsia" w:eastAsiaTheme="minorEastAsia" w:hAnsiTheme="minorEastAsia"/>
          <w:sz w:val="21"/>
          <w:szCs w:val="21"/>
          <w:lang w:eastAsia="zh-CN"/>
        </w:rPr>
      </w:pPr>
    </w:p>
    <w:p w:rsidR="00A92DF0" w:rsidRPr="00CC02E5" w:rsidRDefault="00A92DF0" w:rsidP="00E970D8">
      <w:pPr>
        <w:pStyle w:val="4"/>
        <w:spacing w:line="360" w:lineRule="auto"/>
        <w:rPr>
          <w:lang w:eastAsia="zh-CN"/>
        </w:rPr>
      </w:pPr>
      <w:r w:rsidRPr="00CC02E5">
        <w:rPr>
          <w:rFonts w:hint="eastAsia"/>
          <w:lang w:eastAsia="zh-CN"/>
        </w:rPr>
        <w:lastRenderedPageBreak/>
        <w:t>完成</w:t>
      </w:r>
      <w:r w:rsidRPr="00CC02E5">
        <w:rPr>
          <w:rFonts w:hint="eastAsia"/>
          <w:lang w:eastAsia="zh-CN"/>
        </w:rPr>
        <w:t>MultiPart</w:t>
      </w:r>
      <w:r w:rsidRPr="00CC02E5">
        <w:rPr>
          <w:rFonts w:hint="eastAsia"/>
          <w:lang w:eastAsia="zh-CN"/>
        </w:rPr>
        <w:t>上传</w:t>
      </w:r>
    </w:p>
    <w:p w:rsidR="005E07B9" w:rsidRPr="00CC02E5" w:rsidRDefault="00E67199"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根据指定的</w:t>
      </w:r>
      <w:r w:rsidRPr="00CC02E5">
        <w:rPr>
          <w:rFonts w:asciiTheme="minorEastAsia" w:eastAsiaTheme="minorEastAsia" w:hAnsiTheme="minorEastAsia"/>
          <w:iCs/>
          <w:sz w:val="21"/>
          <w:szCs w:val="21"/>
          <w:lang w:eastAsia="zh-CN"/>
        </w:rPr>
        <w:t>URI</w:t>
      </w:r>
      <w:r w:rsidRPr="00CC02E5">
        <w:rPr>
          <w:rFonts w:asciiTheme="minorEastAsia" w:eastAsiaTheme="minorEastAsia" w:hAnsiTheme="minorEastAsia" w:hint="eastAsia"/>
          <w:iCs/>
          <w:sz w:val="21"/>
          <w:szCs w:val="21"/>
          <w:lang w:eastAsia="zh-CN"/>
        </w:rPr>
        <w:t>完成指定对象的多</w:t>
      </w:r>
      <w:r w:rsidRPr="00CC02E5">
        <w:rPr>
          <w:rFonts w:asciiTheme="minorEastAsia" w:eastAsiaTheme="minorEastAsia" w:hAnsiTheme="minorEastAsia"/>
          <w:iCs/>
          <w:sz w:val="21"/>
          <w:szCs w:val="21"/>
          <w:lang w:eastAsia="zh-CN"/>
        </w:rPr>
        <w:t xml:space="preserve">part </w:t>
      </w:r>
      <w:r w:rsidRPr="00CC02E5">
        <w:rPr>
          <w:rFonts w:asciiTheme="minorEastAsia" w:eastAsiaTheme="minorEastAsia" w:hAnsiTheme="minorEastAsia" w:hint="eastAsia"/>
          <w:iCs/>
          <w:sz w:val="21"/>
          <w:szCs w:val="21"/>
          <w:lang w:eastAsia="zh-CN"/>
        </w:rPr>
        <w:t>上传操作，</w:t>
      </w:r>
      <w:r w:rsidR="005E07B9" w:rsidRPr="00CC02E5">
        <w:rPr>
          <w:rFonts w:asciiTheme="minorEastAsia" w:eastAsiaTheme="minorEastAsia" w:hAnsiTheme="minorEastAsia" w:hint="eastAsia"/>
          <w:iCs/>
          <w:sz w:val="21"/>
          <w:szCs w:val="21"/>
          <w:lang w:eastAsia="zh-CN"/>
        </w:rPr>
        <w:t>操作方法采用</w:t>
      </w:r>
      <w:r w:rsidR="005E07B9" w:rsidRPr="00CC02E5">
        <w:rPr>
          <w:rFonts w:asciiTheme="minorEastAsia" w:eastAsiaTheme="minorEastAsia" w:hAnsiTheme="minorEastAsia"/>
          <w:iCs/>
          <w:sz w:val="21"/>
          <w:szCs w:val="21"/>
          <w:lang w:eastAsia="zh-CN"/>
        </w:rPr>
        <w:t>POST</w:t>
      </w:r>
      <w:r w:rsidR="005E07B9" w:rsidRPr="00CC02E5">
        <w:rPr>
          <w:rFonts w:asciiTheme="minorEastAsia" w:eastAsiaTheme="minorEastAsia" w:hAnsiTheme="minorEastAsia" w:hint="eastAsia"/>
          <w:iCs/>
          <w:sz w:val="21"/>
          <w:szCs w:val="21"/>
          <w:lang w:eastAsia="zh-CN"/>
        </w:rPr>
        <w:t>方法，操作目标资源为“</w:t>
      </w:r>
      <w:r w:rsidR="005E07B9" w:rsidRPr="00CC02E5">
        <w:rPr>
          <w:rFonts w:asciiTheme="minorEastAsia" w:eastAsiaTheme="minorEastAsia" w:hAnsiTheme="minorEastAsia"/>
          <w:iCs/>
          <w:sz w:val="21"/>
          <w:szCs w:val="21"/>
          <w:lang w:eastAsia="zh-CN"/>
        </w:rPr>
        <w:t>/bucketname/objectname</w:t>
      </w:r>
      <w:r w:rsidR="005E07B9" w:rsidRPr="00CC02E5">
        <w:rPr>
          <w:rFonts w:asciiTheme="minorEastAsia" w:eastAsiaTheme="minorEastAsia" w:hAnsiTheme="minorEastAsia" w:hint="eastAsia"/>
          <w:iCs/>
          <w:sz w:val="21"/>
          <w:szCs w:val="21"/>
          <w:lang w:eastAsia="zh-CN"/>
        </w:rPr>
        <w:t>”，</w:t>
      </w:r>
      <w:r w:rsidR="0014600B" w:rsidRPr="00CC02E5">
        <w:rPr>
          <w:rFonts w:asciiTheme="minorEastAsia" w:eastAsiaTheme="minorEastAsia" w:hAnsiTheme="minorEastAsia" w:hint="eastAsia"/>
          <w:iCs/>
          <w:sz w:val="21"/>
          <w:szCs w:val="21"/>
          <w:lang w:eastAsia="zh-CN"/>
        </w:rPr>
        <w:t>其中“</w:t>
      </w:r>
      <w:r w:rsidR="0014600B" w:rsidRPr="00CC02E5">
        <w:rPr>
          <w:rFonts w:asciiTheme="minorEastAsia" w:eastAsiaTheme="minorEastAsia" w:hAnsiTheme="minorEastAsia"/>
          <w:iCs/>
          <w:sz w:val="21"/>
          <w:szCs w:val="21"/>
          <w:lang w:eastAsia="zh-CN"/>
        </w:rPr>
        <w:t>bucketname</w:t>
      </w:r>
      <w:r w:rsidR="0014600B" w:rsidRPr="00CC02E5">
        <w:rPr>
          <w:rFonts w:asciiTheme="minorEastAsia" w:eastAsiaTheme="minorEastAsia" w:hAnsiTheme="minorEastAsia" w:hint="eastAsia"/>
          <w:iCs/>
          <w:sz w:val="21"/>
          <w:szCs w:val="21"/>
          <w:lang w:eastAsia="zh-CN"/>
        </w:rPr>
        <w:t>”是容器名称，“</w:t>
      </w:r>
      <w:r w:rsidR="0014600B" w:rsidRPr="00CC02E5">
        <w:rPr>
          <w:rFonts w:asciiTheme="minorEastAsia" w:eastAsiaTheme="minorEastAsia" w:hAnsiTheme="minorEastAsia"/>
          <w:iCs/>
          <w:sz w:val="21"/>
          <w:szCs w:val="21"/>
          <w:lang w:eastAsia="zh-CN"/>
        </w:rPr>
        <w:t>objectname</w:t>
      </w:r>
      <w:r w:rsidR="0014600B" w:rsidRPr="00CC02E5">
        <w:rPr>
          <w:rFonts w:asciiTheme="minorEastAsia" w:eastAsiaTheme="minorEastAsia" w:hAnsiTheme="minorEastAsia" w:hint="eastAsia"/>
          <w:iCs/>
          <w:sz w:val="21"/>
          <w:szCs w:val="21"/>
          <w:lang w:eastAsia="zh-CN"/>
        </w:rPr>
        <w:t>”是对象名称，</w:t>
      </w:r>
      <w:r w:rsidR="00B859B3" w:rsidRPr="00CC02E5">
        <w:rPr>
          <w:rFonts w:asciiTheme="minorEastAsia" w:eastAsiaTheme="minorEastAsia" w:hAnsiTheme="minorEastAsia" w:hint="eastAsia"/>
          <w:iCs/>
          <w:sz w:val="21"/>
          <w:szCs w:val="21"/>
          <w:lang w:eastAsia="zh-CN"/>
        </w:rPr>
        <w:t>参数</w:t>
      </w:r>
      <w:r w:rsidR="0014600B" w:rsidRPr="00CC02E5">
        <w:rPr>
          <w:rFonts w:asciiTheme="minorEastAsia" w:eastAsiaTheme="minorEastAsia" w:hAnsiTheme="minorEastAsia" w:hint="eastAsia"/>
          <w:iCs/>
          <w:sz w:val="21"/>
          <w:szCs w:val="21"/>
          <w:lang w:eastAsia="zh-CN"/>
        </w:rPr>
        <w:t>“</w:t>
      </w:r>
      <w:r w:rsidR="0014600B" w:rsidRPr="00CC02E5">
        <w:rPr>
          <w:rFonts w:asciiTheme="minorEastAsia" w:eastAsiaTheme="minorEastAsia" w:hAnsiTheme="minorEastAsia"/>
          <w:iCs/>
          <w:sz w:val="21"/>
          <w:szCs w:val="21"/>
          <w:lang w:eastAsia="zh-CN"/>
        </w:rPr>
        <w:t>uploadId”</w:t>
      </w:r>
      <w:r w:rsidR="0014600B" w:rsidRPr="00CC02E5">
        <w:rPr>
          <w:rFonts w:asciiTheme="minorEastAsia" w:eastAsiaTheme="minorEastAsia" w:hAnsiTheme="minorEastAsia" w:hint="eastAsia"/>
          <w:iCs/>
          <w:sz w:val="21"/>
          <w:szCs w:val="21"/>
          <w:lang w:eastAsia="zh-CN"/>
        </w:rPr>
        <w:t>是在初始化</w:t>
      </w:r>
      <w:r w:rsidR="0014600B" w:rsidRPr="00CC02E5">
        <w:rPr>
          <w:rFonts w:asciiTheme="minorEastAsia" w:eastAsiaTheme="minorEastAsia" w:hAnsiTheme="minorEastAsia"/>
          <w:iCs/>
          <w:sz w:val="21"/>
          <w:szCs w:val="21"/>
          <w:lang w:eastAsia="zh-CN"/>
        </w:rPr>
        <w:t>MultPart</w:t>
      </w:r>
      <w:r w:rsidR="0014600B" w:rsidRPr="00CC02E5">
        <w:rPr>
          <w:rFonts w:asciiTheme="minorEastAsia" w:eastAsiaTheme="minorEastAsia" w:hAnsiTheme="minorEastAsia" w:hint="eastAsia"/>
          <w:iCs/>
          <w:sz w:val="21"/>
          <w:szCs w:val="21"/>
          <w:lang w:eastAsia="zh-CN"/>
        </w:rPr>
        <w:t>上传获取到的。</w:t>
      </w:r>
      <w:r w:rsidR="00C96404" w:rsidRPr="00CC02E5">
        <w:rPr>
          <w:rFonts w:asciiTheme="minorEastAsia" w:eastAsiaTheme="minorEastAsia" w:hAnsiTheme="minorEastAsia" w:hint="eastAsia"/>
          <w:iCs/>
          <w:sz w:val="21"/>
          <w:szCs w:val="21"/>
          <w:lang w:eastAsia="zh-CN"/>
        </w:rPr>
        <w:t>用户需要是进行</w:t>
      </w:r>
      <w:r w:rsidR="00393601" w:rsidRPr="00CC02E5">
        <w:rPr>
          <w:rFonts w:asciiTheme="minorEastAsia" w:eastAsiaTheme="minorEastAsia" w:hAnsiTheme="minorEastAsia" w:hint="eastAsia"/>
          <w:iCs/>
          <w:sz w:val="21"/>
          <w:szCs w:val="21"/>
          <w:lang w:eastAsia="zh-CN"/>
        </w:rPr>
        <w:t>part</w:t>
      </w:r>
      <w:r w:rsidR="00C96404" w:rsidRPr="00CC02E5">
        <w:rPr>
          <w:rFonts w:asciiTheme="minorEastAsia" w:eastAsiaTheme="minorEastAsia" w:hAnsiTheme="minorEastAsia" w:hint="eastAsia"/>
          <w:iCs/>
          <w:sz w:val="21"/>
          <w:szCs w:val="21"/>
          <w:lang w:eastAsia="zh-CN"/>
        </w:rPr>
        <w:t>上传初始化的用户，</w:t>
      </w:r>
      <w:r w:rsidR="0014600B" w:rsidRPr="00CC02E5">
        <w:rPr>
          <w:rFonts w:asciiTheme="minorEastAsia" w:eastAsiaTheme="minorEastAsia" w:hAnsiTheme="minorEastAsia" w:hint="eastAsia"/>
          <w:iCs/>
          <w:sz w:val="21"/>
          <w:szCs w:val="21"/>
          <w:lang w:eastAsia="zh-CN"/>
        </w:rPr>
        <w:t>下面是完成</w:t>
      </w:r>
      <w:r w:rsidR="0014600B" w:rsidRPr="00CC02E5">
        <w:rPr>
          <w:rFonts w:asciiTheme="minorEastAsia" w:eastAsiaTheme="minorEastAsia" w:hAnsiTheme="minorEastAsia"/>
          <w:iCs/>
          <w:sz w:val="21"/>
          <w:szCs w:val="21"/>
          <w:lang w:eastAsia="zh-CN"/>
        </w:rPr>
        <w:t>MultiPart</w:t>
      </w:r>
      <w:r w:rsidR="0014600B" w:rsidRPr="00CC02E5">
        <w:rPr>
          <w:rFonts w:asciiTheme="minorEastAsia" w:eastAsiaTheme="minorEastAsia" w:hAnsiTheme="minorEastAsia" w:hint="eastAsia"/>
          <w:iCs/>
          <w:sz w:val="21"/>
          <w:szCs w:val="21"/>
          <w:lang w:eastAsia="zh-CN"/>
        </w:rPr>
        <w:t>上传的操作请求，消息中</w:t>
      </w:r>
      <w:r w:rsidR="00FA77A6" w:rsidRPr="00CC02E5">
        <w:rPr>
          <w:rFonts w:asciiTheme="minorEastAsia" w:eastAsiaTheme="minorEastAsia" w:hAnsiTheme="minorEastAsia" w:hint="eastAsia"/>
          <w:iCs/>
          <w:sz w:val="21"/>
          <w:szCs w:val="21"/>
          <w:lang w:eastAsia="zh-CN"/>
        </w:rPr>
        <w:t>指定完成了序列号为</w:t>
      </w:r>
      <w:r w:rsidR="00FA77A6" w:rsidRPr="00CC02E5">
        <w:rPr>
          <w:rFonts w:asciiTheme="minorEastAsia" w:eastAsiaTheme="minorEastAsia" w:hAnsiTheme="minorEastAsia"/>
          <w:iCs/>
          <w:sz w:val="21"/>
          <w:szCs w:val="21"/>
          <w:lang w:eastAsia="zh-CN"/>
        </w:rPr>
        <w:t>1</w:t>
      </w:r>
      <w:r w:rsidR="00FA77A6" w:rsidRPr="00CC02E5">
        <w:rPr>
          <w:rFonts w:asciiTheme="minorEastAsia" w:eastAsiaTheme="minorEastAsia" w:hAnsiTheme="minorEastAsia" w:hint="eastAsia"/>
          <w:iCs/>
          <w:sz w:val="21"/>
          <w:szCs w:val="21"/>
          <w:lang w:eastAsia="zh-CN"/>
        </w:rPr>
        <w:t>和序列号为</w:t>
      </w:r>
      <w:r w:rsidR="00FA77A6" w:rsidRPr="00CC02E5">
        <w:rPr>
          <w:rFonts w:asciiTheme="minorEastAsia" w:eastAsiaTheme="minorEastAsia" w:hAnsiTheme="minorEastAsia"/>
          <w:iCs/>
          <w:sz w:val="21"/>
          <w:szCs w:val="21"/>
          <w:lang w:eastAsia="zh-CN"/>
        </w:rPr>
        <w:t>2</w:t>
      </w:r>
      <w:r w:rsidR="00FA77A6" w:rsidRPr="00CC02E5">
        <w:rPr>
          <w:rFonts w:asciiTheme="minorEastAsia" w:eastAsiaTheme="minorEastAsia" w:hAnsiTheme="minorEastAsia" w:hint="eastAsia"/>
          <w:iCs/>
          <w:sz w:val="21"/>
          <w:szCs w:val="21"/>
          <w:lang w:eastAsia="zh-CN"/>
        </w:rPr>
        <w:t>的两个</w:t>
      </w:r>
      <w:r w:rsidR="00FA77A6" w:rsidRPr="00CC02E5">
        <w:rPr>
          <w:rFonts w:asciiTheme="minorEastAsia" w:eastAsiaTheme="minorEastAsia" w:hAnsiTheme="minorEastAsia"/>
          <w:iCs/>
          <w:sz w:val="21"/>
          <w:szCs w:val="21"/>
          <w:lang w:eastAsia="zh-CN"/>
        </w:rPr>
        <w:t>Part</w:t>
      </w:r>
      <w:r w:rsidR="00FA77A6" w:rsidRPr="00CC02E5">
        <w:rPr>
          <w:rFonts w:asciiTheme="minorEastAsia" w:eastAsiaTheme="minorEastAsia" w:hAnsiTheme="minorEastAsia" w:hint="eastAsia"/>
          <w:iCs/>
          <w:sz w:val="21"/>
          <w:szCs w:val="21"/>
          <w:lang w:eastAsia="zh-CN"/>
        </w:rPr>
        <w:t>。</w:t>
      </w:r>
    </w:p>
    <w:p w:rsidR="00B859B3" w:rsidRPr="00CC02E5" w:rsidRDefault="00B859B3" w:rsidP="00E970D8">
      <w:pPr>
        <w:spacing w:line="360" w:lineRule="auto"/>
        <w:ind w:firstLineChars="200" w:firstLine="420"/>
        <w:rPr>
          <w:rFonts w:asciiTheme="minorEastAsia" w:eastAsiaTheme="minorEastAsia" w:hAnsiTheme="minorEastAsia"/>
          <w:sz w:val="21"/>
          <w:szCs w:val="21"/>
          <w:lang w:eastAsia="zh-CN"/>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POST /bucketname/objectname? </w:t>
      </w:r>
      <w:proofErr w:type="gramStart"/>
      <w:r w:rsidRPr="00CC02E5">
        <w:rPr>
          <w:rFonts w:asciiTheme="minorEastAsia" w:eastAsiaTheme="minorEastAsia" w:hAnsiTheme="minorEastAsia"/>
          <w:sz w:val="21"/>
          <w:szCs w:val="21"/>
        </w:rPr>
        <w:t>uploadId=</w:t>
      </w:r>
      <w:proofErr w:type="gramEnd"/>
      <w:r w:rsidRPr="00CC02E5">
        <w:rPr>
          <w:rFonts w:asciiTheme="minorEastAsia" w:eastAsiaTheme="minorEastAsia" w:hAnsiTheme="minorEastAsia"/>
          <w:sz w:val="21"/>
          <w:szCs w:val="21"/>
        </w:rPr>
        <w:t>asdfadfasdfdasdfd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xxx</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proofErr w:type="gramStart"/>
      <w:r w:rsidRPr="00CC02E5">
        <w:rPr>
          <w:rFonts w:asciiTheme="minorEastAsia" w:eastAsiaTheme="minorEastAsia" w:hAnsiTheme="minorEastAsia"/>
          <w:sz w:val="21"/>
          <w:szCs w:val="21"/>
        </w:rPr>
        <w:t>&lt;?xml</w:t>
      </w:r>
      <w:proofErr w:type="gramEnd"/>
      <w:r w:rsidRPr="00CC02E5">
        <w:rPr>
          <w:rFonts w:asciiTheme="minorEastAsia" w:eastAsiaTheme="minorEastAsia" w:hAnsiTheme="minorEastAsia"/>
          <w:sz w:val="21"/>
          <w:szCs w:val="21"/>
        </w:rPr>
        <w:t xml:space="preserve"> version="1.0" encoding="UTF-8" standalone="yes"?&gt;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&lt;CompleteMultipartUpload&gt;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&lt;Part&gt;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&lt;PartNumber&gt;1&lt;/PartNumber&gt;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&lt;ETag&gt;b2ad2b9d86219e71598f7768de524423&lt;/ETag&gt;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&lt;/Part&gt;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&lt;Part&gt;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&lt;PartNumber&gt;2&lt;/PartNumber&gt;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r>
      <w:r w:rsidRPr="00CC02E5">
        <w:rPr>
          <w:rFonts w:asciiTheme="minorEastAsia" w:eastAsiaTheme="minorEastAsia" w:hAnsiTheme="minorEastAsia"/>
          <w:sz w:val="21"/>
          <w:szCs w:val="21"/>
        </w:rPr>
        <w:tab/>
        <w:t>&lt;ETag&gt;9a274b15f3b4723dd24ae9b7a1e570f3&lt;/ETag&gt;</w:t>
      </w:r>
    </w:p>
    <w:p w:rsidR="003D592F"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b/>
        <w:t>&lt;/Part&gt;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&lt;/CompleteMultipartUpload&gt;</w:t>
      </w:r>
    </w:p>
    <w:p w:rsidR="00A92DF0" w:rsidRPr="00CC02E5" w:rsidRDefault="00A92DF0" w:rsidP="00E970D8">
      <w:pPr>
        <w:spacing w:line="360" w:lineRule="auto"/>
        <w:rPr>
          <w:rFonts w:asciiTheme="minorEastAsia" w:eastAsiaTheme="minorEastAsia" w:hAnsiTheme="minorEastAsia"/>
          <w:sz w:val="21"/>
          <w:szCs w:val="21"/>
          <w:lang w:eastAsia="zh-CN"/>
        </w:rPr>
      </w:pPr>
    </w:p>
    <w:p w:rsidR="00A92DF0" w:rsidRPr="00CC02E5" w:rsidRDefault="00A92DF0" w:rsidP="00E970D8">
      <w:pPr>
        <w:pStyle w:val="4"/>
        <w:spacing w:line="360" w:lineRule="auto"/>
        <w:rPr>
          <w:lang w:eastAsia="zh-CN"/>
        </w:rPr>
      </w:pPr>
      <w:r w:rsidRPr="00CC02E5">
        <w:rPr>
          <w:rFonts w:hint="eastAsia"/>
          <w:lang w:eastAsia="zh-CN"/>
        </w:rPr>
        <w:lastRenderedPageBreak/>
        <w:t>取消</w:t>
      </w:r>
      <w:r w:rsidRPr="00CC02E5">
        <w:rPr>
          <w:rFonts w:hint="eastAsia"/>
          <w:lang w:eastAsia="zh-CN"/>
        </w:rPr>
        <w:t>MultiPart</w:t>
      </w:r>
      <w:r w:rsidRPr="00CC02E5">
        <w:rPr>
          <w:rFonts w:hint="eastAsia"/>
          <w:lang w:eastAsia="zh-CN"/>
        </w:rPr>
        <w:t>上传</w:t>
      </w:r>
    </w:p>
    <w:p w:rsidR="00FA77A6" w:rsidRPr="00CC02E5" w:rsidRDefault="00B859B3"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根据指定的</w:t>
      </w:r>
      <w:r w:rsidRPr="00CC02E5">
        <w:rPr>
          <w:rFonts w:asciiTheme="minorEastAsia" w:eastAsiaTheme="minorEastAsia" w:hAnsiTheme="minorEastAsia"/>
          <w:iCs/>
          <w:sz w:val="21"/>
          <w:szCs w:val="21"/>
          <w:lang w:eastAsia="zh-CN"/>
        </w:rPr>
        <w:t>URI</w:t>
      </w:r>
      <w:r w:rsidRPr="00CC02E5">
        <w:rPr>
          <w:rFonts w:asciiTheme="minorEastAsia" w:eastAsiaTheme="minorEastAsia" w:hAnsiTheme="minorEastAsia" w:hint="eastAsia"/>
          <w:iCs/>
          <w:sz w:val="21"/>
          <w:szCs w:val="21"/>
          <w:lang w:eastAsia="zh-CN"/>
        </w:rPr>
        <w:t>取消指定对象的多</w:t>
      </w:r>
      <w:r w:rsidRPr="00CC02E5">
        <w:rPr>
          <w:rFonts w:asciiTheme="minorEastAsia" w:eastAsiaTheme="minorEastAsia" w:hAnsiTheme="minorEastAsia"/>
          <w:iCs/>
          <w:sz w:val="21"/>
          <w:szCs w:val="21"/>
          <w:lang w:eastAsia="zh-CN"/>
        </w:rPr>
        <w:t xml:space="preserve">part </w:t>
      </w:r>
      <w:r w:rsidRPr="00CC02E5">
        <w:rPr>
          <w:rFonts w:asciiTheme="minorEastAsia" w:eastAsiaTheme="minorEastAsia" w:hAnsiTheme="minorEastAsia" w:hint="eastAsia"/>
          <w:iCs/>
          <w:sz w:val="21"/>
          <w:szCs w:val="21"/>
          <w:lang w:eastAsia="zh-CN"/>
        </w:rPr>
        <w:t>上传操作，</w:t>
      </w:r>
      <w:r w:rsidR="00FA77A6" w:rsidRPr="00CC02E5">
        <w:rPr>
          <w:rFonts w:asciiTheme="minorEastAsia" w:eastAsiaTheme="minorEastAsia" w:hAnsiTheme="minorEastAsia" w:hint="eastAsia"/>
          <w:iCs/>
          <w:sz w:val="21"/>
          <w:szCs w:val="21"/>
          <w:lang w:eastAsia="zh-CN"/>
        </w:rPr>
        <w:t>操作方法采用</w:t>
      </w:r>
      <w:r w:rsidR="00FA77A6" w:rsidRPr="00CC02E5">
        <w:rPr>
          <w:rFonts w:asciiTheme="minorEastAsia" w:eastAsiaTheme="minorEastAsia" w:hAnsiTheme="minorEastAsia"/>
          <w:iCs/>
          <w:sz w:val="21"/>
          <w:szCs w:val="21"/>
          <w:lang w:eastAsia="zh-CN"/>
        </w:rPr>
        <w:t>DELETE</w:t>
      </w:r>
      <w:r w:rsidR="00FA77A6" w:rsidRPr="00CC02E5">
        <w:rPr>
          <w:rFonts w:asciiTheme="minorEastAsia" w:eastAsiaTheme="minorEastAsia" w:hAnsiTheme="minorEastAsia" w:hint="eastAsia"/>
          <w:iCs/>
          <w:sz w:val="21"/>
          <w:szCs w:val="21"/>
          <w:lang w:eastAsia="zh-CN"/>
        </w:rPr>
        <w:t>方法，操作目标资源为“</w:t>
      </w:r>
      <w:r w:rsidR="00FA77A6" w:rsidRPr="00CC02E5">
        <w:rPr>
          <w:rFonts w:asciiTheme="minorEastAsia" w:eastAsiaTheme="minorEastAsia" w:hAnsiTheme="minorEastAsia"/>
          <w:iCs/>
          <w:sz w:val="21"/>
          <w:szCs w:val="21"/>
          <w:lang w:eastAsia="zh-CN"/>
        </w:rPr>
        <w:t>/bucketname/objectname</w:t>
      </w:r>
      <w:r w:rsidR="00FA77A6" w:rsidRPr="00CC02E5">
        <w:rPr>
          <w:rFonts w:asciiTheme="minorEastAsia" w:eastAsiaTheme="minorEastAsia" w:hAnsiTheme="minorEastAsia" w:hint="eastAsia"/>
          <w:iCs/>
          <w:sz w:val="21"/>
          <w:szCs w:val="21"/>
          <w:lang w:eastAsia="zh-CN"/>
        </w:rPr>
        <w:t>”，其中“</w:t>
      </w:r>
      <w:r w:rsidR="00FA77A6" w:rsidRPr="00CC02E5">
        <w:rPr>
          <w:rFonts w:asciiTheme="minorEastAsia" w:eastAsiaTheme="minorEastAsia" w:hAnsiTheme="minorEastAsia"/>
          <w:iCs/>
          <w:sz w:val="21"/>
          <w:szCs w:val="21"/>
          <w:lang w:eastAsia="zh-CN"/>
        </w:rPr>
        <w:t>bucketname</w:t>
      </w:r>
      <w:r w:rsidR="00FA77A6" w:rsidRPr="00CC02E5">
        <w:rPr>
          <w:rFonts w:asciiTheme="minorEastAsia" w:eastAsiaTheme="minorEastAsia" w:hAnsiTheme="minorEastAsia" w:hint="eastAsia"/>
          <w:iCs/>
          <w:sz w:val="21"/>
          <w:szCs w:val="21"/>
          <w:lang w:eastAsia="zh-CN"/>
        </w:rPr>
        <w:t>”是容器名称，“</w:t>
      </w:r>
      <w:r w:rsidR="00FA77A6" w:rsidRPr="00CC02E5">
        <w:rPr>
          <w:rFonts w:asciiTheme="minorEastAsia" w:eastAsiaTheme="minorEastAsia" w:hAnsiTheme="minorEastAsia"/>
          <w:iCs/>
          <w:sz w:val="21"/>
          <w:szCs w:val="21"/>
          <w:lang w:eastAsia="zh-CN"/>
        </w:rPr>
        <w:t>objectname</w:t>
      </w:r>
      <w:r w:rsidR="00FA77A6" w:rsidRPr="00CC02E5">
        <w:rPr>
          <w:rFonts w:asciiTheme="minorEastAsia" w:eastAsiaTheme="minorEastAsia" w:hAnsiTheme="minorEastAsia" w:hint="eastAsia"/>
          <w:iCs/>
          <w:sz w:val="21"/>
          <w:szCs w:val="21"/>
          <w:lang w:eastAsia="zh-CN"/>
        </w:rPr>
        <w:t>”是对象名称，</w:t>
      </w:r>
      <w:r w:rsidRPr="00CC02E5">
        <w:rPr>
          <w:rFonts w:asciiTheme="minorEastAsia" w:eastAsiaTheme="minorEastAsia" w:hAnsiTheme="minorEastAsia" w:hint="eastAsia"/>
          <w:iCs/>
          <w:sz w:val="21"/>
          <w:szCs w:val="21"/>
          <w:lang w:eastAsia="zh-CN"/>
        </w:rPr>
        <w:t>参数</w:t>
      </w:r>
      <w:r w:rsidR="00FA77A6" w:rsidRPr="00CC02E5">
        <w:rPr>
          <w:rFonts w:asciiTheme="minorEastAsia" w:eastAsiaTheme="minorEastAsia" w:hAnsiTheme="minorEastAsia" w:hint="eastAsia"/>
          <w:iCs/>
          <w:sz w:val="21"/>
          <w:szCs w:val="21"/>
          <w:lang w:eastAsia="zh-CN"/>
        </w:rPr>
        <w:t>“</w:t>
      </w:r>
      <w:r w:rsidR="00FA77A6" w:rsidRPr="00CC02E5">
        <w:rPr>
          <w:rFonts w:asciiTheme="minorEastAsia" w:eastAsiaTheme="minorEastAsia" w:hAnsiTheme="minorEastAsia"/>
          <w:iCs/>
          <w:sz w:val="21"/>
          <w:szCs w:val="21"/>
          <w:lang w:eastAsia="zh-CN"/>
        </w:rPr>
        <w:t>uploadId”</w:t>
      </w:r>
      <w:r w:rsidR="00FA77A6" w:rsidRPr="00CC02E5">
        <w:rPr>
          <w:rFonts w:asciiTheme="minorEastAsia" w:eastAsiaTheme="minorEastAsia" w:hAnsiTheme="minorEastAsia" w:hint="eastAsia"/>
          <w:iCs/>
          <w:sz w:val="21"/>
          <w:szCs w:val="21"/>
          <w:lang w:eastAsia="zh-CN"/>
        </w:rPr>
        <w:t>是在初始化</w:t>
      </w:r>
      <w:r w:rsidR="00FA77A6" w:rsidRPr="00CC02E5">
        <w:rPr>
          <w:rFonts w:asciiTheme="minorEastAsia" w:eastAsiaTheme="minorEastAsia" w:hAnsiTheme="minorEastAsia"/>
          <w:iCs/>
          <w:sz w:val="21"/>
          <w:szCs w:val="21"/>
          <w:lang w:eastAsia="zh-CN"/>
        </w:rPr>
        <w:t>MultPart</w:t>
      </w:r>
      <w:r w:rsidR="00FA77A6" w:rsidRPr="00CC02E5">
        <w:rPr>
          <w:rFonts w:asciiTheme="minorEastAsia" w:eastAsiaTheme="minorEastAsia" w:hAnsiTheme="minorEastAsia" w:hint="eastAsia"/>
          <w:iCs/>
          <w:sz w:val="21"/>
          <w:szCs w:val="21"/>
          <w:lang w:eastAsia="zh-CN"/>
        </w:rPr>
        <w:t>上传获取到的。用户需要是进行</w:t>
      </w:r>
      <w:r w:rsidR="00341A06" w:rsidRPr="00CC02E5">
        <w:rPr>
          <w:rFonts w:asciiTheme="minorEastAsia" w:eastAsiaTheme="minorEastAsia" w:hAnsiTheme="minorEastAsia" w:hint="eastAsia"/>
          <w:iCs/>
          <w:sz w:val="21"/>
          <w:szCs w:val="21"/>
          <w:lang w:eastAsia="zh-CN"/>
        </w:rPr>
        <w:t>part</w:t>
      </w:r>
      <w:r w:rsidR="00FA77A6" w:rsidRPr="00CC02E5">
        <w:rPr>
          <w:rFonts w:asciiTheme="minorEastAsia" w:eastAsiaTheme="minorEastAsia" w:hAnsiTheme="minorEastAsia" w:hint="eastAsia"/>
          <w:iCs/>
          <w:sz w:val="21"/>
          <w:szCs w:val="21"/>
          <w:lang w:eastAsia="zh-CN"/>
        </w:rPr>
        <w:t>上传初始化的用户或者容器的所有者，下面是取消</w:t>
      </w:r>
      <w:r w:rsidR="00FA77A6" w:rsidRPr="00CC02E5">
        <w:rPr>
          <w:rFonts w:asciiTheme="minorEastAsia" w:eastAsiaTheme="minorEastAsia" w:hAnsiTheme="minorEastAsia"/>
          <w:iCs/>
          <w:sz w:val="21"/>
          <w:szCs w:val="21"/>
          <w:lang w:eastAsia="zh-CN"/>
        </w:rPr>
        <w:t>MultiPart</w:t>
      </w:r>
      <w:r w:rsidR="00FA77A6" w:rsidRPr="00CC02E5">
        <w:rPr>
          <w:rFonts w:asciiTheme="minorEastAsia" w:eastAsiaTheme="minorEastAsia" w:hAnsiTheme="minorEastAsia" w:hint="eastAsia"/>
          <w:iCs/>
          <w:sz w:val="21"/>
          <w:szCs w:val="21"/>
          <w:lang w:eastAsia="zh-CN"/>
        </w:rPr>
        <w:t>上传的操作请求。</w:t>
      </w:r>
    </w:p>
    <w:p w:rsidR="00B859B3" w:rsidRPr="00CC02E5" w:rsidRDefault="00B859B3" w:rsidP="00E970D8">
      <w:pPr>
        <w:spacing w:line="360" w:lineRule="auto"/>
        <w:ind w:firstLineChars="200" w:firstLine="420"/>
        <w:rPr>
          <w:rFonts w:asciiTheme="minorEastAsia" w:eastAsiaTheme="minorEastAsia" w:hAnsiTheme="minorEastAsia"/>
          <w:sz w:val="21"/>
          <w:szCs w:val="21"/>
          <w:lang w:eastAsia="zh-CN"/>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DELETE /bucketname/objectname? </w:t>
      </w:r>
      <w:proofErr w:type="gramStart"/>
      <w:r w:rsidRPr="00CC02E5">
        <w:rPr>
          <w:rFonts w:asciiTheme="minorEastAsia" w:eastAsiaTheme="minorEastAsia" w:hAnsiTheme="minorEastAsia"/>
          <w:sz w:val="21"/>
          <w:szCs w:val="21"/>
        </w:rPr>
        <w:t>uploadId=</w:t>
      </w:r>
      <w:proofErr w:type="gramEnd"/>
      <w:r w:rsidRPr="00CC02E5">
        <w:rPr>
          <w:rFonts w:asciiTheme="minorEastAsia" w:eastAsiaTheme="minorEastAsia" w:hAnsiTheme="minorEastAsia"/>
          <w:sz w:val="21"/>
          <w:szCs w:val="21"/>
        </w:rPr>
        <w:t>asdfadfasdfdasdfd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0</w:t>
      </w:r>
    </w:p>
    <w:p w:rsidR="00A92DF0" w:rsidRPr="00CC02E5" w:rsidRDefault="00A92DF0" w:rsidP="00E970D8">
      <w:pPr>
        <w:spacing w:line="360" w:lineRule="auto"/>
        <w:rPr>
          <w:rFonts w:asciiTheme="minorEastAsia" w:eastAsiaTheme="minorEastAsia" w:hAnsiTheme="minorEastAsia"/>
          <w:sz w:val="21"/>
          <w:szCs w:val="21"/>
          <w:lang w:eastAsia="zh-CN"/>
        </w:rPr>
      </w:pPr>
    </w:p>
    <w:p w:rsidR="00A92DF0" w:rsidRPr="00CC02E5" w:rsidRDefault="00A92DF0" w:rsidP="00E970D8">
      <w:pPr>
        <w:pStyle w:val="4"/>
        <w:spacing w:line="360" w:lineRule="auto"/>
        <w:rPr>
          <w:lang w:eastAsia="zh-CN"/>
        </w:rPr>
      </w:pPr>
      <w:r w:rsidRPr="00CC02E5">
        <w:rPr>
          <w:rFonts w:hint="eastAsia"/>
          <w:lang w:eastAsia="zh-CN"/>
        </w:rPr>
        <w:t>列出</w:t>
      </w:r>
      <w:r w:rsidRPr="00CC02E5">
        <w:rPr>
          <w:rFonts w:hint="eastAsia"/>
          <w:lang w:eastAsia="zh-CN"/>
        </w:rPr>
        <w:t>MultiPart</w:t>
      </w:r>
      <w:r w:rsidRPr="00CC02E5">
        <w:rPr>
          <w:rFonts w:hint="eastAsia"/>
          <w:lang w:eastAsia="zh-CN"/>
        </w:rPr>
        <w:t>上</w:t>
      </w:r>
      <w:proofErr w:type="gramStart"/>
      <w:r w:rsidRPr="00CC02E5">
        <w:rPr>
          <w:rFonts w:hint="eastAsia"/>
          <w:lang w:eastAsia="zh-CN"/>
        </w:rPr>
        <w:t>传对象</w:t>
      </w:r>
      <w:proofErr w:type="gramEnd"/>
      <w:r w:rsidRPr="00CC02E5">
        <w:rPr>
          <w:rFonts w:hint="eastAsia"/>
          <w:lang w:eastAsia="zh-CN"/>
        </w:rPr>
        <w:t>的</w:t>
      </w:r>
      <w:r w:rsidRPr="00CC02E5">
        <w:rPr>
          <w:rFonts w:hint="eastAsia"/>
          <w:lang w:eastAsia="zh-CN"/>
        </w:rPr>
        <w:t>Part</w:t>
      </w:r>
      <w:r w:rsidRPr="00CC02E5">
        <w:rPr>
          <w:rFonts w:hint="eastAsia"/>
          <w:lang w:eastAsia="zh-CN"/>
        </w:rPr>
        <w:t>列表</w:t>
      </w:r>
    </w:p>
    <w:p w:rsidR="00341A06" w:rsidRPr="00CC02E5" w:rsidRDefault="008B6A9A"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根据指定的</w:t>
      </w:r>
      <w:r w:rsidRPr="00CC02E5">
        <w:rPr>
          <w:rFonts w:asciiTheme="minorEastAsia" w:eastAsiaTheme="minorEastAsia" w:hAnsiTheme="minorEastAsia"/>
          <w:iCs/>
          <w:sz w:val="21"/>
          <w:szCs w:val="21"/>
          <w:lang w:eastAsia="zh-CN"/>
        </w:rPr>
        <w:t xml:space="preserve">URI </w:t>
      </w:r>
      <w:r w:rsidRPr="00CC02E5">
        <w:rPr>
          <w:rFonts w:asciiTheme="minorEastAsia" w:eastAsiaTheme="minorEastAsia" w:hAnsiTheme="minorEastAsia" w:hint="eastAsia"/>
          <w:iCs/>
          <w:sz w:val="21"/>
          <w:szCs w:val="21"/>
          <w:lang w:eastAsia="zh-CN"/>
        </w:rPr>
        <w:t>列出使用</w:t>
      </w:r>
      <w:r w:rsidRPr="00CC02E5">
        <w:rPr>
          <w:rFonts w:asciiTheme="minorEastAsia" w:eastAsiaTheme="minorEastAsia" w:hAnsiTheme="minorEastAsia"/>
          <w:iCs/>
          <w:sz w:val="21"/>
          <w:szCs w:val="21"/>
          <w:lang w:eastAsia="zh-CN"/>
        </w:rPr>
        <w:t>MultiPart Upload</w:t>
      </w:r>
      <w:r w:rsidRPr="00CC02E5">
        <w:rPr>
          <w:rFonts w:asciiTheme="minorEastAsia" w:eastAsiaTheme="minorEastAsia" w:hAnsiTheme="minorEastAsia" w:hint="eastAsia"/>
          <w:iCs/>
          <w:sz w:val="21"/>
          <w:szCs w:val="21"/>
          <w:lang w:eastAsia="zh-CN"/>
        </w:rPr>
        <w:t>模式上传，且未完成的指定</w:t>
      </w:r>
      <w:r w:rsidRPr="00CC02E5">
        <w:rPr>
          <w:rFonts w:asciiTheme="minorEastAsia" w:eastAsiaTheme="minorEastAsia" w:hAnsiTheme="minorEastAsia"/>
          <w:iCs/>
          <w:sz w:val="21"/>
          <w:szCs w:val="21"/>
          <w:lang w:eastAsia="zh-CN"/>
        </w:rPr>
        <w:t>Object</w:t>
      </w:r>
      <w:r w:rsidRPr="00CC02E5">
        <w:rPr>
          <w:rFonts w:asciiTheme="minorEastAsia" w:eastAsiaTheme="minorEastAsia" w:hAnsiTheme="minorEastAsia" w:hint="eastAsia"/>
          <w:iCs/>
          <w:sz w:val="21"/>
          <w:szCs w:val="21"/>
          <w:lang w:eastAsia="zh-CN"/>
        </w:rPr>
        <w:t>的</w:t>
      </w:r>
      <w:r w:rsidRPr="00CC02E5">
        <w:rPr>
          <w:rFonts w:asciiTheme="minorEastAsia" w:eastAsiaTheme="minorEastAsia" w:hAnsiTheme="minorEastAsia"/>
          <w:iCs/>
          <w:sz w:val="21"/>
          <w:szCs w:val="21"/>
          <w:lang w:eastAsia="zh-CN"/>
        </w:rPr>
        <w:t>part</w:t>
      </w:r>
      <w:r w:rsidRPr="00CC02E5">
        <w:rPr>
          <w:rFonts w:asciiTheme="minorEastAsia" w:eastAsiaTheme="minorEastAsia" w:hAnsiTheme="minorEastAsia" w:hint="eastAsia"/>
          <w:iCs/>
          <w:sz w:val="21"/>
          <w:szCs w:val="21"/>
          <w:lang w:eastAsia="zh-CN"/>
        </w:rPr>
        <w:t>列表，</w:t>
      </w:r>
      <w:r w:rsidR="00341A06" w:rsidRPr="00CC02E5">
        <w:rPr>
          <w:rFonts w:asciiTheme="minorEastAsia" w:eastAsiaTheme="minorEastAsia" w:hAnsiTheme="minorEastAsia" w:hint="eastAsia"/>
          <w:iCs/>
          <w:sz w:val="21"/>
          <w:szCs w:val="21"/>
          <w:lang w:eastAsia="zh-CN"/>
        </w:rPr>
        <w:t>操作方法采用</w:t>
      </w:r>
      <w:r w:rsidR="00341A06" w:rsidRPr="00CC02E5">
        <w:rPr>
          <w:rFonts w:asciiTheme="minorEastAsia" w:eastAsiaTheme="minorEastAsia" w:hAnsiTheme="minorEastAsia"/>
          <w:iCs/>
          <w:sz w:val="21"/>
          <w:szCs w:val="21"/>
          <w:lang w:eastAsia="zh-CN"/>
        </w:rPr>
        <w:t>GET</w:t>
      </w:r>
      <w:r w:rsidR="00341A06" w:rsidRPr="00CC02E5">
        <w:rPr>
          <w:rFonts w:asciiTheme="minorEastAsia" w:eastAsiaTheme="minorEastAsia" w:hAnsiTheme="minorEastAsia" w:hint="eastAsia"/>
          <w:iCs/>
          <w:sz w:val="21"/>
          <w:szCs w:val="21"/>
          <w:lang w:eastAsia="zh-CN"/>
        </w:rPr>
        <w:t>方法，操作目标资源为“</w:t>
      </w:r>
      <w:r w:rsidR="00341A06" w:rsidRPr="00CC02E5">
        <w:rPr>
          <w:rFonts w:asciiTheme="minorEastAsia" w:eastAsiaTheme="minorEastAsia" w:hAnsiTheme="minorEastAsia"/>
          <w:iCs/>
          <w:sz w:val="21"/>
          <w:szCs w:val="21"/>
          <w:lang w:eastAsia="zh-CN"/>
        </w:rPr>
        <w:t>/bucketname/objectname</w:t>
      </w:r>
      <w:r w:rsidR="00341A06" w:rsidRPr="00CC02E5">
        <w:rPr>
          <w:rFonts w:asciiTheme="minorEastAsia" w:eastAsiaTheme="minorEastAsia" w:hAnsiTheme="minorEastAsia" w:hint="eastAsia"/>
          <w:iCs/>
          <w:sz w:val="21"/>
          <w:szCs w:val="21"/>
          <w:lang w:eastAsia="zh-CN"/>
        </w:rPr>
        <w:t>”，其中“</w:t>
      </w:r>
      <w:r w:rsidR="00341A06" w:rsidRPr="00CC02E5">
        <w:rPr>
          <w:rFonts w:asciiTheme="minorEastAsia" w:eastAsiaTheme="minorEastAsia" w:hAnsiTheme="minorEastAsia"/>
          <w:iCs/>
          <w:sz w:val="21"/>
          <w:szCs w:val="21"/>
          <w:lang w:eastAsia="zh-CN"/>
        </w:rPr>
        <w:t>bucketname</w:t>
      </w:r>
      <w:r w:rsidR="00341A06" w:rsidRPr="00CC02E5">
        <w:rPr>
          <w:rFonts w:asciiTheme="minorEastAsia" w:eastAsiaTheme="minorEastAsia" w:hAnsiTheme="minorEastAsia" w:hint="eastAsia"/>
          <w:iCs/>
          <w:sz w:val="21"/>
          <w:szCs w:val="21"/>
          <w:lang w:eastAsia="zh-CN"/>
        </w:rPr>
        <w:t>”是容器名称，“</w:t>
      </w:r>
      <w:r w:rsidR="00341A06" w:rsidRPr="00CC02E5">
        <w:rPr>
          <w:rFonts w:asciiTheme="minorEastAsia" w:eastAsiaTheme="minorEastAsia" w:hAnsiTheme="minorEastAsia"/>
          <w:iCs/>
          <w:sz w:val="21"/>
          <w:szCs w:val="21"/>
          <w:lang w:eastAsia="zh-CN"/>
        </w:rPr>
        <w:t>objectname</w:t>
      </w:r>
      <w:r w:rsidR="00341A06" w:rsidRPr="00CC02E5">
        <w:rPr>
          <w:rFonts w:asciiTheme="minorEastAsia" w:eastAsiaTheme="minorEastAsia" w:hAnsiTheme="minorEastAsia" w:hint="eastAsia"/>
          <w:iCs/>
          <w:sz w:val="21"/>
          <w:szCs w:val="21"/>
          <w:lang w:eastAsia="zh-CN"/>
        </w:rPr>
        <w:t>”是对象名称，</w:t>
      </w:r>
      <w:r w:rsidR="00B859B3" w:rsidRPr="00CC02E5">
        <w:rPr>
          <w:rFonts w:asciiTheme="minorEastAsia" w:eastAsiaTheme="minorEastAsia" w:hAnsiTheme="minorEastAsia" w:hint="eastAsia"/>
          <w:iCs/>
          <w:sz w:val="21"/>
          <w:szCs w:val="21"/>
          <w:lang w:eastAsia="zh-CN"/>
        </w:rPr>
        <w:t>参数</w:t>
      </w:r>
      <w:r w:rsidR="00341A06" w:rsidRPr="00CC02E5">
        <w:rPr>
          <w:rFonts w:asciiTheme="minorEastAsia" w:eastAsiaTheme="minorEastAsia" w:hAnsiTheme="minorEastAsia" w:hint="eastAsia"/>
          <w:iCs/>
          <w:sz w:val="21"/>
          <w:szCs w:val="21"/>
          <w:lang w:eastAsia="zh-CN"/>
        </w:rPr>
        <w:t>“</w:t>
      </w:r>
      <w:r w:rsidR="00341A06" w:rsidRPr="00CC02E5">
        <w:rPr>
          <w:rFonts w:asciiTheme="minorEastAsia" w:eastAsiaTheme="minorEastAsia" w:hAnsiTheme="minorEastAsia"/>
          <w:iCs/>
          <w:sz w:val="21"/>
          <w:szCs w:val="21"/>
          <w:lang w:eastAsia="zh-CN"/>
        </w:rPr>
        <w:t>uploadId”</w:t>
      </w:r>
      <w:r w:rsidR="00341A06" w:rsidRPr="00CC02E5">
        <w:rPr>
          <w:rFonts w:asciiTheme="minorEastAsia" w:eastAsiaTheme="minorEastAsia" w:hAnsiTheme="minorEastAsia" w:hint="eastAsia"/>
          <w:iCs/>
          <w:sz w:val="21"/>
          <w:szCs w:val="21"/>
          <w:lang w:eastAsia="zh-CN"/>
        </w:rPr>
        <w:t>是在初始化</w:t>
      </w:r>
      <w:r w:rsidR="00341A06" w:rsidRPr="00CC02E5">
        <w:rPr>
          <w:rFonts w:asciiTheme="minorEastAsia" w:eastAsiaTheme="minorEastAsia" w:hAnsiTheme="minorEastAsia"/>
          <w:iCs/>
          <w:sz w:val="21"/>
          <w:szCs w:val="21"/>
          <w:lang w:eastAsia="zh-CN"/>
        </w:rPr>
        <w:t>MultPart</w:t>
      </w:r>
      <w:r w:rsidR="00341A06" w:rsidRPr="00CC02E5">
        <w:rPr>
          <w:rFonts w:asciiTheme="minorEastAsia" w:eastAsiaTheme="minorEastAsia" w:hAnsiTheme="minorEastAsia" w:hint="eastAsia"/>
          <w:iCs/>
          <w:sz w:val="21"/>
          <w:szCs w:val="21"/>
          <w:lang w:eastAsia="zh-CN"/>
        </w:rPr>
        <w:t>上传获取到的，</w:t>
      </w:r>
      <w:r w:rsidR="00B859B3" w:rsidRPr="00CC02E5">
        <w:rPr>
          <w:rFonts w:asciiTheme="minorEastAsia" w:eastAsiaTheme="minorEastAsia" w:hAnsiTheme="minorEastAsia" w:hint="eastAsia"/>
          <w:iCs/>
          <w:sz w:val="21"/>
          <w:szCs w:val="21"/>
          <w:lang w:eastAsia="zh-CN"/>
        </w:rPr>
        <w:t>参数</w:t>
      </w:r>
      <w:r w:rsidR="00341A06" w:rsidRPr="00CC02E5">
        <w:rPr>
          <w:rFonts w:asciiTheme="minorEastAsia" w:eastAsiaTheme="minorEastAsia" w:hAnsiTheme="minorEastAsia" w:hint="eastAsia"/>
          <w:iCs/>
          <w:sz w:val="21"/>
          <w:szCs w:val="21"/>
          <w:lang w:eastAsia="zh-CN"/>
        </w:rPr>
        <w:t>“</w:t>
      </w:r>
      <w:r w:rsidR="00341A06" w:rsidRPr="00CC02E5">
        <w:rPr>
          <w:rFonts w:asciiTheme="minorEastAsia" w:eastAsiaTheme="minorEastAsia" w:hAnsiTheme="minorEastAsia"/>
          <w:iCs/>
          <w:sz w:val="21"/>
          <w:szCs w:val="21"/>
          <w:lang w:eastAsia="zh-CN"/>
        </w:rPr>
        <w:t>part-number-marker</w:t>
      </w:r>
      <w:r w:rsidR="00341A06" w:rsidRPr="00CC02E5">
        <w:rPr>
          <w:rFonts w:asciiTheme="minorEastAsia" w:eastAsiaTheme="minorEastAsia" w:hAnsiTheme="minorEastAsia" w:hint="eastAsia"/>
          <w:iCs/>
          <w:sz w:val="21"/>
          <w:szCs w:val="21"/>
          <w:lang w:eastAsia="zh-CN"/>
        </w:rPr>
        <w:t>”是</w:t>
      </w:r>
      <w:r w:rsidR="00341A06" w:rsidRPr="00CC02E5">
        <w:rPr>
          <w:rFonts w:asciiTheme="minorEastAsia" w:eastAsiaTheme="minorEastAsia" w:hAnsiTheme="minorEastAsia"/>
          <w:iCs/>
          <w:sz w:val="21"/>
          <w:szCs w:val="21"/>
          <w:lang w:eastAsia="zh-CN"/>
        </w:rPr>
        <w:t>Part</w:t>
      </w:r>
      <w:r w:rsidR="00341A06" w:rsidRPr="00CC02E5">
        <w:rPr>
          <w:rFonts w:asciiTheme="minorEastAsia" w:eastAsiaTheme="minorEastAsia" w:hAnsiTheme="minorEastAsia" w:hint="eastAsia"/>
          <w:iCs/>
          <w:sz w:val="21"/>
          <w:szCs w:val="21"/>
          <w:lang w:eastAsia="zh-CN"/>
        </w:rPr>
        <w:t>的起始值，</w:t>
      </w:r>
      <w:r w:rsidR="00B859B3" w:rsidRPr="00CC02E5">
        <w:rPr>
          <w:rFonts w:asciiTheme="minorEastAsia" w:eastAsiaTheme="minorEastAsia" w:hAnsiTheme="minorEastAsia" w:hint="eastAsia"/>
          <w:iCs/>
          <w:sz w:val="21"/>
          <w:szCs w:val="21"/>
          <w:lang w:eastAsia="zh-CN"/>
        </w:rPr>
        <w:t>参数</w:t>
      </w:r>
      <w:r w:rsidR="00341A06" w:rsidRPr="00CC02E5">
        <w:rPr>
          <w:rFonts w:asciiTheme="minorEastAsia" w:eastAsiaTheme="minorEastAsia" w:hAnsiTheme="minorEastAsia" w:hint="eastAsia"/>
          <w:iCs/>
          <w:sz w:val="21"/>
          <w:szCs w:val="21"/>
          <w:lang w:eastAsia="zh-CN"/>
        </w:rPr>
        <w:t>“</w:t>
      </w:r>
      <w:r w:rsidR="00341A06" w:rsidRPr="00CC02E5">
        <w:rPr>
          <w:rFonts w:asciiTheme="minorEastAsia" w:eastAsiaTheme="minorEastAsia" w:hAnsiTheme="minorEastAsia"/>
          <w:iCs/>
          <w:sz w:val="21"/>
          <w:szCs w:val="21"/>
          <w:lang w:eastAsia="zh-CN"/>
        </w:rPr>
        <w:t>max_parts</w:t>
      </w:r>
      <w:r w:rsidR="00341A06" w:rsidRPr="00CC02E5">
        <w:rPr>
          <w:rFonts w:asciiTheme="minorEastAsia" w:eastAsiaTheme="minorEastAsia" w:hAnsiTheme="minorEastAsia" w:hint="eastAsia"/>
          <w:iCs/>
          <w:sz w:val="21"/>
          <w:szCs w:val="21"/>
          <w:lang w:eastAsia="zh-CN"/>
        </w:rPr>
        <w:t>”是返回结果集的</w:t>
      </w:r>
      <w:r w:rsidR="00341A06" w:rsidRPr="00CC02E5">
        <w:rPr>
          <w:rFonts w:asciiTheme="minorEastAsia" w:eastAsiaTheme="minorEastAsia" w:hAnsiTheme="minorEastAsia"/>
          <w:iCs/>
          <w:sz w:val="21"/>
          <w:szCs w:val="21"/>
          <w:lang w:eastAsia="zh-CN"/>
        </w:rPr>
        <w:t>part</w:t>
      </w:r>
      <w:r w:rsidR="00341A06" w:rsidRPr="00CC02E5">
        <w:rPr>
          <w:rFonts w:asciiTheme="minorEastAsia" w:eastAsiaTheme="minorEastAsia" w:hAnsiTheme="minorEastAsia" w:hint="eastAsia"/>
          <w:iCs/>
          <w:sz w:val="21"/>
          <w:szCs w:val="21"/>
          <w:lang w:eastAsia="zh-CN"/>
        </w:rPr>
        <w:t>数量上限。</w:t>
      </w:r>
      <w:r w:rsidRPr="00CC02E5">
        <w:rPr>
          <w:rFonts w:asciiTheme="minorEastAsia" w:eastAsiaTheme="minorEastAsia" w:hAnsiTheme="minorEastAsia" w:hint="eastAsia"/>
          <w:iCs/>
          <w:sz w:val="21"/>
          <w:szCs w:val="21"/>
          <w:lang w:eastAsia="zh-CN"/>
        </w:rPr>
        <w:t>用户需要是进行part 上传初始化的用户或者容器的所有者</w:t>
      </w:r>
      <w:r w:rsidR="00341A06" w:rsidRPr="00CC02E5">
        <w:rPr>
          <w:rFonts w:asciiTheme="minorEastAsia" w:eastAsiaTheme="minorEastAsia" w:hAnsiTheme="minorEastAsia" w:hint="eastAsia"/>
          <w:iCs/>
          <w:sz w:val="21"/>
          <w:szCs w:val="21"/>
          <w:lang w:eastAsia="zh-CN"/>
        </w:rPr>
        <w:t>，下面是</w:t>
      </w:r>
      <w:r w:rsidRPr="00CC02E5">
        <w:rPr>
          <w:rFonts w:asciiTheme="minorEastAsia" w:eastAsiaTheme="minorEastAsia" w:hAnsiTheme="minorEastAsia" w:hint="eastAsia"/>
          <w:iCs/>
          <w:sz w:val="21"/>
          <w:szCs w:val="21"/>
          <w:lang w:eastAsia="zh-CN"/>
        </w:rPr>
        <w:t>列出</w:t>
      </w:r>
      <w:r w:rsidR="00341A06" w:rsidRPr="00CC02E5">
        <w:rPr>
          <w:rFonts w:asciiTheme="minorEastAsia" w:eastAsiaTheme="minorEastAsia" w:hAnsiTheme="minorEastAsia"/>
          <w:iCs/>
          <w:sz w:val="21"/>
          <w:szCs w:val="21"/>
          <w:lang w:eastAsia="zh-CN"/>
        </w:rPr>
        <w:t>MultiPart</w:t>
      </w:r>
      <w:r w:rsidR="00341A06" w:rsidRPr="00CC02E5">
        <w:rPr>
          <w:rFonts w:asciiTheme="minorEastAsia" w:eastAsiaTheme="minorEastAsia" w:hAnsiTheme="minorEastAsia" w:hint="eastAsia"/>
          <w:iCs/>
          <w:sz w:val="21"/>
          <w:szCs w:val="21"/>
          <w:lang w:eastAsia="zh-CN"/>
        </w:rPr>
        <w:t>上</w:t>
      </w:r>
      <w:proofErr w:type="gramStart"/>
      <w:r w:rsidR="00341A06" w:rsidRPr="00CC02E5">
        <w:rPr>
          <w:rFonts w:asciiTheme="minorEastAsia" w:eastAsiaTheme="minorEastAsia" w:hAnsiTheme="minorEastAsia" w:hint="eastAsia"/>
          <w:iCs/>
          <w:sz w:val="21"/>
          <w:szCs w:val="21"/>
          <w:lang w:eastAsia="zh-CN"/>
        </w:rPr>
        <w:t>传</w:t>
      </w:r>
      <w:r w:rsidRPr="00CC02E5">
        <w:rPr>
          <w:rFonts w:asciiTheme="minorEastAsia" w:eastAsiaTheme="minorEastAsia" w:hAnsiTheme="minorEastAsia" w:hint="eastAsia"/>
          <w:iCs/>
          <w:sz w:val="21"/>
          <w:szCs w:val="21"/>
          <w:lang w:eastAsia="zh-CN"/>
        </w:rPr>
        <w:t>对象</w:t>
      </w:r>
      <w:proofErr w:type="gramEnd"/>
      <w:r w:rsidRPr="00CC02E5">
        <w:rPr>
          <w:rFonts w:asciiTheme="minorEastAsia" w:eastAsiaTheme="minorEastAsia" w:hAnsiTheme="minorEastAsia" w:hint="eastAsia"/>
          <w:iCs/>
          <w:sz w:val="21"/>
          <w:szCs w:val="21"/>
          <w:lang w:eastAsia="zh-CN"/>
        </w:rPr>
        <w:t>的</w:t>
      </w:r>
      <w:r w:rsidRPr="00CC02E5">
        <w:rPr>
          <w:rFonts w:asciiTheme="minorEastAsia" w:eastAsiaTheme="minorEastAsia" w:hAnsiTheme="minorEastAsia"/>
          <w:iCs/>
          <w:sz w:val="21"/>
          <w:szCs w:val="21"/>
          <w:lang w:eastAsia="zh-CN"/>
        </w:rPr>
        <w:t>Part</w:t>
      </w:r>
      <w:r w:rsidRPr="00CC02E5">
        <w:rPr>
          <w:rFonts w:asciiTheme="minorEastAsia" w:eastAsiaTheme="minorEastAsia" w:hAnsiTheme="minorEastAsia" w:hint="eastAsia"/>
          <w:iCs/>
          <w:sz w:val="21"/>
          <w:szCs w:val="21"/>
          <w:lang w:eastAsia="zh-CN"/>
        </w:rPr>
        <w:t>列表</w:t>
      </w:r>
      <w:r w:rsidR="00341A06" w:rsidRPr="00CC02E5">
        <w:rPr>
          <w:rFonts w:asciiTheme="minorEastAsia" w:eastAsiaTheme="minorEastAsia" w:hAnsiTheme="minorEastAsia" w:hint="eastAsia"/>
          <w:iCs/>
          <w:sz w:val="21"/>
          <w:szCs w:val="21"/>
          <w:lang w:eastAsia="zh-CN"/>
        </w:rPr>
        <w:t>的操作请求</w:t>
      </w:r>
      <w:r w:rsidR="00B859B3" w:rsidRPr="00CC02E5">
        <w:rPr>
          <w:rFonts w:asciiTheme="minorEastAsia" w:eastAsiaTheme="minorEastAsia" w:hAnsiTheme="minorEastAsia" w:hint="eastAsia"/>
          <w:iCs/>
          <w:sz w:val="21"/>
          <w:szCs w:val="21"/>
          <w:lang w:eastAsia="zh-CN"/>
        </w:rPr>
        <w:t>。</w:t>
      </w:r>
    </w:p>
    <w:p w:rsidR="00736700" w:rsidRPr="00CC02E5" w:rsidRDefault="00736700" w:rsidP="00E970D8">
      <w:pPr>
        <w:spacing w:line="360" w:lineRule="auto"/>
        <w:rPr>
          <w:rFonts w:asciiTheme="minorEastAsia" w:eastAsiaTheme="minorEastAsia" w:hAnsiTheme="minorEastAsia"/>
          <w:sz w:val="21"/>
          <w:szCs w:val="21"/>
          <w:lang w:eastAsia="zh-CN"/>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GET /bucketname/objectname? </w:t>
      </w:r>
      <w:proofErr w:type="gramStart"/>
      <w:r w:rsidRPr="00CC02E5">
        <w:rPr>
          <w:rFonts w:asciiTheme="minorEastAsia" w:eastAsiaTheme="minorEastAsia" w:hAnsiTheme="minorEastAsia"/>
          <w:sz w:val="21"/>
          <w:szCs w:val="21"/>
        </w:rPr>
        <w:t>uploadId=</w:t>
      </w:r>
      <w:proofErr w:type="gramEnd"/>
      <w:r w:rsidRPr="00CC02E5">
        <w:rPr>
          <w:rFonts w:asciiTheme="minorEastAsia" w:eastAsiaTheme="minorEastAsia" w:hAnsiTheme="minorEastAsia"/>
          <w:sz w:val="21"/>
          <w:szCs w:val="21"/>
        </w:rPr>
        <w:t>asdfadfasdfdasdfd</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&amp;part-number-marker=someMarker&amp;max_parts =num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xxx</w:t>
      </w:r>
    </w:p>
    <w:p w:rsidR="00A92DF0" w:rsidRPr="00CC02E5" w:rsidRDefault="00A92DF0" w:rsidP="00E970D8">
      <w:pPr>
        <w:spacing w:line="360" w:lineRule="auto"/>
        <w:rPr>
          <w:rFonts w:asciiTheme="minorEastAsia" w:eastAsiaTheme="minorEastAsia" w:hAnsiTheme="minorEastAsia"/>
          <w:sz w:val="21"/>
          <w:szCs w:val="21"/>
          <w:lang w:eastAsia="zh-CN"/>
        </w:rPr>
      </w:pPr>
    </w:p>
    <w:p w:rsidR="00A92DF0" w:rsidRPr="00CC02E5" w:rsidRDefault="00A92DF0" w:rsidP="00E970D8">
      <w:pPr>
        <w:pStyle w:val="4"/>
        <w:spacing w:line="360" w:lineRule="auto"/>
        <w:rPr>
          <w:lang w:eastAsia="zh-CN"/>
        </w:rPr>
      </w:pPr>
      <w:r w:rsidRPr="00CC02E5">
        <w:rPr>
          <w:rFonts w:hint="eastAsia"/>
          <w:lang w:eastAsia="zh-CN"/>
        </w:rPr>
        <w:t>获取容器中未上传完对象列表</w:t>
      </w:r>
    </w:p>
    <w:p w:rsidR="00736700" w:rsidRPr="00CC02E5" w:rsidRDefault="00736700" w:rsidP="00E970D8">
      <w:pPr>
        <w:spacing w:line="360" w:lineRule="auto"/>
        <w:ind w:firstLineChars="250" w:firstLine="525"/>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根据指定的</w:t>
      </w:r>
      <w:r w:rsidRPr="00CC02E5">
        <w:rPr>
          <w:rFonts w:asciiTheme="minorEastAsia" w:eastAsiaTheme="minorEastAsia" w:hAnsiTheme="minorEastAsia"/>
          <w:iCs/>
          <w:sz w:val="21"/>
          <w:szCs w:val="21"/>
          <w:lang w:eastAsia="zh-CN"/>
        </w:rPr>
        <w:t>URI</w:t>
      </w:r>
      <w:r w:rsidRPr="00CC02E5">
        <w:rPr>
          <w:rFonts w:asciiTheme="minorEastAsia" w:eastAsiaTheme="minorEastAsia" w:hAnsiTheme="minorEastAsia" w:hint="eastAsia"/>
          <w:iCs/>
          <w:sz w:val="21"/>
          <w:szCs w:val="21"/>
          <w:lang w:eastAsia="zh-CN"/>
        </w:rPr>
        <w:t>获取容器中使用</w:t>
      </w:r>
      <w:r w:rsidRPr="00CC02E5">
        <w:rPr>
          <w:rFonts w:asciiTheme="minorEastAsia" w:eastAsiaTheme="minorEastAsia" w:hAnsiTheme="minorEastAsia"/>
          <w:iCs/>
          <w:sz w:val="21"/>
          <w:szCs w:val="21"/>
          <w:lang w:eastAsia="zh-CN"/>
        </w:rPr>
        <w:t>MultiPart Upload</w:t>
      </w:r>
      <w:r w:rsidRPr="00CC02E5">
        <w:rPr>
          <w:rFonts w:asciiTheme="minorEastAsia" w:eastAsiaTheme="minorEastAsia" w:hAnsiTheme="minorEastAsia" w:hint="eastAsia"/>
          <w:iCs/>
          <w:sz w:val="21"/>
          <w:szCs w:val="21"/>
          <w:lang w:eastAsia="zh-CN"/>
        </w:rPr>
        <w:t>模式上传，且未完成的</w:t>
      </w:r>
      <w:r w:rsidRPr="00CC02E5">
        <w:rPr>
          <w:rFonts w:asciiTheme="minorEastAsia" w:eastAsiaTheme="minorEastAsia" w:hAnsiTheme="minorEastAsia"/>
          <w:iCs/>
          <w:sz w:val="21"/>
          <w:szCs w:val="21"/>
          <w:lang w:eastAsia="zh-CN"/>
        </w:rPr>
        <w:t>Object</w:t>
      </w:r>
      <w:r w:rsidRPr="00CC02E5">
        <w:rPr>
          <w:rFonts w:asciiTheme="minorEastAsia" w:eastAsiaTheme="minorEastAsia" w:hAnsiTheme="minorEastAsia" w:hint="eastAsia"/>
          <w:iCs/>
          <w:sz w:val="21"/>
          <w:szCs w:val="21"/>
          <w:lang w:eastAsia="zh-CN"/>
        </w:rPr>
        <w:t>列表。</w:t>
      </w:r>
      <w:r w:rsidR="00B859B3" w:rsidRPr="00CC02E5">
        <w:rPr>
          <w:rFonts w:asciiTheme="minorEastAsia" w:eastAsiaTheme="minorEastAsia" w:hAnsiTheme="minorEastAsia" w:hint="eastAsia"/>
          <w:iCs/>
          <w:sz w:val="21"/>
          <w:szCs w:val="21"/>
          <w:lang w:eastAsia="zh-CN"/>
        </w:rPr>
        <w:t>操作方法采用</w:t>
      </w:r>
      <w:r w:rsidR="00B859B3" w:rsidRPr="00CC02E5">
        <w:rPr>
          <w:rFonts w:asciiTheme="minorEastAsia" w:eastAsiaTheme="minorEastAsia" w:hAnsiTheme="minorEastAsia"/>
          <w:iCs/>
          <w:sz w:val="21"/>
          <w:szCs w:val="21"/>
          <w:lang w:eastAsia="zh-CN"/>
        </w:rPr>
        <w:t>GET</w:t>
      </w:r>
      <w:r w:rsidR="00B859B3" w:rsidRPr="00CC02E5">
        <w:rPr>
          <w:rFonts w:asciiTheme="minorEastAsia" w:eastAsiaTheme="minorEastAsia" w:hAnsiTheme="minorEastAsia" w:hint="eastAsia"/>
          <w:iCs/>
          <w:sz w:val="21"/>
          <w:szCs w:val="21"/>
          <w:lang w:eastAsia="zh-CN"/>
        </w:rPr>
        <w:t>方法，操作目标资源为“</w:t>
      </w:r>
      <w:r w:rsidR="00B859B3" w:rsidRPr="00CC02E5">
        <w:rPr>
          <w:rFonts w:asciiTheme="minorEastAsia" w:eastAsiaTheme="minorEastAsia" w:hAnsiTheme="minorEastAsia"/>
          <w:iCs/>
          <w:sz w:val="21"/>
          <w:szCs w:val="21"/>
          <w:lang w:eastAsia="zh-CN"/>
        </w:rPr>
        <w:t>/bucketname</w:t>
      </w:r>
      <w:r w:rsidR="00B859B3" w:rsidRPr="00CC02E5">
        <w:rPr>
          <w:rFonts w:asciiTheme="minorEastAsia" w:eastAsiaTheme="minorEastAsia" w:hAnsiTheme="minorEastAsia" w:hint="eastAsia"/>
          <w:iCs/>
          <w:sz w:val="21"/>
          <w:szCs w:val="21"/>
          <w:lang w:eastAsia="zh-CN"/>
        </w:rPr>
        <w:t>”，其中“</w:t>
      </w:r>
      <w:r w:rsidR="00B859B3" w:rsidRPr="00CC02E5">
        <w:rPr>
          <w:rFonts w:asciiTheme="minorEastAsia" w:eastAsiaTheme="minorEastAsia" w:hAnsiTheme="minorEastAsia"/>
          <w:iCs/>
          <w:sz w:val="21"/>
          <w:szCs w:val="21"/>
          <w:lang w:eastAsia="zh-CN"/>
        </w:rPr>
        <w:t>bucketname</w:t>
      </w:r>
      <w:r w:rsidR="00B859B3" w:rsidRPr="00CC02E5">
        <w:rPr>
          <w:rFonts w:asciiTheme="minorEastAsia" w:eastAsiaTheme="minorEastAsia" w:hAnsiTheme="minorEastAsia" w:hint="eastAsia"/>
          <w:iCs/>
          <w:sz w:val="21"/>
          <w:szCs w:val="21"/>
          <w:lang w:eastAsia="zh-CN"/>
        </w:rPr>
        <w:t>”是容器名称，参数</w:t>
      </w:r>
      <w:r w:rsidR="00B859B3" w:rsidRPr="00CC02E5">
        <w:rPr>
          <w:rFonts w:asciiTheme="minorEastAsia" w:eastAsiaTheme="minorEastAsia" w:hAnsiTheme="minorEastAsia"/>
          <w:iCs/>
          <w:sz w:val="21"/>
          <w:szCs w:val="21"/>
          <w:lang w:eastAsia="zh-CN"/>
        </w:rPr>
        <w:t>uploads</w:t>
      </w:r>
      <w:r w:rsidR="00B859B3" w:rsidRPr="00CC02E5">
        <w:rPr>
          <w:rFonts w:asciiTheme="minorEastAsia" w:eastAsiaTheme="minorEastAsia" w:hAnsiTheme="minorEastAsia" w:hint="eastAsia"/>
          <w:iCs/>
          <w:sz w:val="21"/>
          <w:szCs w:val="21"/>
          <w:lang w:eastAsia="zh-CN"/>
        </w:rPr>
        <w:t>表示</w:t>
      </w:r>
      <w:r w:rsidR="00B859B3" w:rsidRPr="00CC02E5">
        <w:rPr>
          <w:rFonts w:asciiTheme="minorEastAsia" w:eastAsiaTheme="minorEastAsia" w:hAnsiTheme="minorEastAsia"/>
          <w:iCs/>
          <w:sz w:val="21"/>
          <w:szCs w:val="21"/>
          <w:lang w:eastAsia="zh-CN"/>
        </w:rPr>
        <w:t>MultiPart</w:t>
      </w:r>
      <w:r w:rsidR="00B859B3" w:rsidRPr="00CC02E5">
        <w:rPr>
          <w:rFonts w:asciiTheme="minorEastAsia" w:eastAsiaTheme="minorEastAsia" w:hAnsiTheme="minorEastAsia" w:hint="eastAsia"/>
          <w:iCs/>
          <w:sz w:val="21"/>
          <w:szCs w:val="21"/>
          <w:lang w:eastAsia="zh-CN"/>
        </w:rPr>
        <w:t>上传，</w:t>
      </w:r>
      <w:r w:rsidR="00791115" w:rsidRPr="00CC02E5">
        <w:rPr>
          <w:rFonts w:asciiTheme="minorEastAsia" w:eastAsiaTheme="minorEastAsia" w:hAnsiTheme="minorEastAsia" w:hint="eastAsia"/>
          <w:iCs/>
          <w:sz w:val="21"/>
          <w:szCs w:val="21"/>
          <w:lang w:eastAsia="zh-CN"/>
        </w:rPr>
        <w:t>参数</w:t>
      </w:r>
      <w:r w:rsidR="00B859B3" w:rsidRPr="00CC02E5">
        <w:rPr>
          <w:rFonts w:asciiTheme="minorEastAsia" w:eastAsiaTheme="minorEastAsia" w:hAnsiTheme="minorEastAsia" w:hint="eastAsia"/>
          <w:iCs/>
          <w:sz w:val="21"/>
          <w:szCs w:val="21"/>
          <w:lang w:eastAsia="zh-CN"/>
        </w:rPr>
        <w:t>“</w:t>
      </w:r>
      <w:r w:rsidR="00B859B3" w:rsidRPr="00CC02E5">
        <w:rPr>
          <w:rFonts w:asciiTheme="minorEastAsia" w:eastAsiaTheme="minorEastAsia" w:hAnsiTheme="minorEastAsia"/>
          <w:iCs/>
          <w:sz w:val="21"/>
          <w:szCs w:val="21"/>
          <w:lang w:eastAsia="zh-CN"/>
        </w:rPr>
        <w:t>key-marker”</w:t>
      </w:r>
      <w:r w:rsidR="00791115" w:rsidRPr="00CC02E5">
        <w:rPr>
          <w:rFonts w:asciiTheme="minorEastAsia" w:eastAsiaTheme="minorEastAsia" w:hAnsiTheme="minorEastAsia" w:hint="eastAsia"/>
          <w:iCs/>
          <w:sz w:val="21"/>
          <w:szCs w:val="21"/>
          <w:lang w:eastAsia="zh-CN"/>
        </w:rPr>
        <w:t>指定了对象</w:t>
      </w:r>
      <w:r w:rsidR="00791115" w:rsidRPr="00CC02E5">
        <w:rPr>
          <w:rFonts w:asciiTheme="minorEastAsia" w:eastAsiaTheme="minorEastAsia" w:hAnsiTheme="minorEastAsia"/>
          <w:iCs/>
          <w:sz w:val="21"/>
          <w:szCs w:val="21"/>
          <w:lang w:eastAsia="zh-CN"/>
        </w:rPr>
        <w:t>URI</w:t>
      </w:r>
      <w:r w:rsidR="00791115" w:rsidRPr="00CC02E5">
        <w:rPr>
          <w:rFonts w:asciiTheme="minorEastAsia" w:eastAsiaTheme="minorEastAsia" w:hAnsiTheme="minorEastAsia" w:hint="eastAsia"/>
          <w:iCs/>
          <w:sz w:val="21"/>
          <w:szCs w:val="21"/>
          <w:lang w:eastAsia="zh-CN"/>
        </w:rPr>
        <w:t>的起始值</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参数</w:t>
      </w:r>
      <w:r w:rsidR="00B859B3" w:rsidRPr="00CC02E5">
        <w:rPr>
          <w:rFonts w:asciiTheme="minorEastAsia" w:eastAsiaTheme="minorEastAsia" w:hAnsiTheme="minorEastAsia" w:hint="eastAsia"/>
          <w:iCs/>
          <w:sz w:val="21"/>
          <w:szCs w:val="21"/>
          <w:lang w:eastAsia="zh-CN"/>
        </w:rPr>
        <w:t>“</w:t>
      </w:r>
      <w:r w:rsidR="00B859B3" w:rsidRPr="00CC02E5">
        <w:rPr>
          <w:rFonts w:asciiTheme="minorEastAsia" w:eastAsiaTheme="minorEastAsia" w:hAnsiTheme="minorEastAsia"/>
          <w:iCs/>
          <w:sz w:val="21"/>
          <w:szCs w:val="21"/>
          <w:lang w:eastAsia="zh-CN"/>
        </w:rPr>
        <w:t>upload-id-marker</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iCs/>
          <w:sz w:val="21"/>
          <w:szCs w:val="21"/>
          <w:lang w:eastAsia="zh-CN"/>
        </w:rPr>
        <w:t xml:space="preserve"> </w:t>
      </w:r>
      <w:r w:rsidR="00791115" w:rsidRPr="00CC02E5">
        <w:rPr>
          <w:rFonts w:asciiTheme="minorEastAsia" w:eastAsiaTheme="minorEastAsia" w:hAnsiTheme="minorEastAsia" w:hint="eastAsia"/>
          <w:iCs/>
          <w:sz w:val="21"/>
          <w:szCs w:val="21"/>
          <w:lang w:eastAsia="zh-CN"/>
        </w:rPr>
        <w:t>指定了对象</w:t>
      </w:r>
      <w:r w:rsidR="00791115" w:rsidRPr="00CC02E5">
        <w:rPr>
          <w:rFonts w:asciiTheme="minorEastAsia" w:eastAsiaTheme="minorEastAsia" w:hAnsiTheme="minorEastAsia"/>
          <w:iCs/>
          <w:sz w:val="21"/>
          <w:szCs w:val="21"/>
          <w:lang w:eastAsia="zh-CN"/>
        </w:rPr>
        <w:t>UploadID</w:t>
      </w:r>
      <w:r w:rsidR="00791115" w:rsidRPr="00CC02E5">
        <w:rPr>
          <w:rFonts w:asciiTheme="minorEastAsia" w:eastAsiaTheme="minorEastAsia" w:hAnsiTheme="minorEastAsia" w:hint="eastAsia"/>
          <w:iCs/>
          <w:sz w:val="21"/>
          <w:szCs w:val="21"/>
          <w:lang w:eastAsia="zh-CN"/>
        </w:rPr>
        <w:t>的起始值</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参数</w:t>
      </w:r>
      <w:r w:rsidR="00B859B3" w:rsidRPr="00CC02E5">
        <w:rPr>
          <w:rFonts w:asciiTheme="minorEastAsia" w:eastAsiaTheme="minorEastAsia" w:hAnsiTheme="minorEastAsia" w:hint="eastAsia"/>
          <w:iCs/>
          <w:sz w:val="21"/>
          <w:szCs w:val="21"/>
          <w:lang w:eastAsia="zh-CN"/>
        </w:rPr>
        <w:t>“</w:t>
      </w:r>
      <w:r w:rsidR="00B859B3" w:rsidRPr="00CC02E5">
        <w:rPr>
          <w:rFonts w:asciiTheme="minorEastAsia" w:eastAsiaTheme="minorEastAsia" w:hAnsiTheme="minorEastAsia"/>
          <w:iCs/>
          <w:sz w:val="21"/>
          <w:szCs w:val="21"/>
          <w:lang w:eastAsia="zh-CN"/>
        </w:rPr>
        <w:t>delimiter</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是分隔符</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参数</w:t>
      </w:r>
      <w:r w:rsidR="00B859B3" w:rsidRPr="00CC02E5">
        <w:rPr>
          <w:rFonts w:asciiTheme="minorEastAsia" w:eastAsiaTheme="minorEastAsia" w:hAnsiTheme="minorEastAsia" w:hint="eastAsia"/>
          <w:iCs/>
          <w:sz w:val="21"/>
          <w:szCs w:val="21"/>
          <w:lang w:eastAsia="zh-CN"/>
        </w:rPr>
        <w:t>“</w:t>
      </w:r>
      <w:r w:rsidR="00B859B3" w:rsidRPr="00CC02E5">
        <w:rPr>
          <w:rFonts w:asciiTheme="minorEastAsia" w:eastAsiaTheme="minorEastAsia" w:hAnsiTheme="minorEastAsia"/>
          <w:iCs/>
          <w:sz w:val="21"/>
          <w:szCs w:val="21"/>
          <w:lang w:eastAsia="zh-CN"/>
        </w:rPr>
        <w:t>prefix=</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规定了返回结果集中对象</w:t>
      </w:r>
      <w:r w:rsidR="00791115" w:rsidRPr="00CC02E5">
        <w:rPr>
          <w:rFonts w:asciiTheme="minorEastAsia" w:eastAsiaTheme="minorEastAsia" w:hAnsiTheme="minorEastAsia"/>
          <w:iCs/>
          <w:sz w:val="21"/>
          <w:szCs w:val="21"/>
          <w:lang w:eastAsia="zh-CN"/>
        </w:rPr>
        <w:t>URI</w:t>
      </w:r>
      <w:r w:rsidR="00791115" w:rsidRPr="00CC02E5">
        <w:rPr>
          <w:rFonts w:asciiTheme="minorEastAsia" w:eastAsiaTheme="minorEastAsia" w:hAnsiTheme="minorEastAsia" w:hint="eastAsia"/>
          <w:iCs/>
          <w:sz w:val="21"/>
          <w:szCs w:val="21"/>
          <w:lang w:eastAsia="zh-CN"/>
        </w:rPr>
        <w:t>的前缀</w:t>
      </w:r>
      <w:r w:rsidR="00B859B3" w:rsidRPr="00CC02E5">
        <w:rPr>
          <w:rFonts w:asciiTheme="minorEastAsia" w:eastAsiaTheme="minorEastAsia" w:hAnsiTheme="minorEastAsia" w:hint="eastAsia"/>
          <w:iCs/>
          <w:sz w:val="21"/>
          <w:szCs w:val="21"/>
          <w:lang w:eastAsia="zh-CN"/>
        </w:rPr>
        <w:t>，</w:t>
      </w:r>
      <w:r w:rsidR="00791115" w:rsidRPr="00CC02E5">
        <w:rPr>
          <w:rFonts w:asciiTheme="minorEastAsia" w:eastAsiaTheme="minorEastAsia" w:hAnsiTheme="minorEastAsia" w:hint="eastAsia"/>
          <w:iCs/>
          <w:sz w:val="21"/>
          <w:szCs w:val="21"/>
          <w:lang w:eastAsia="zh-CN"/>
        </w:rPr>
        <w:t>参数</w:t>
      </w:r>
      <w:r w:rsidR="00B859B3" w:rsidRPr="00CC02E5">
        <w:rPr>
          <w:rFonts w:asciiTheme="minorEastAsia" w:eastAsiaTheme="minorEastAsia" w:hAnsiTheme="minorEastAsia" w:hint="eastAsia"/>
          <w:iCs/>
          <w:sz w:val="21"/>
          <w:szCs w:val="21"/>
          <w:lang w:eastAsia="zh-CN"/>
        </w:rPr>
        <w:t>“</w:t>
      </w:r>
      <w:r w:rsidR="00B859B3" w:rsidRPr="00CC02E5">
        <w:rPr>
          <w:rFonts w:asciiTheme="minorEastAsia" w:eastAsiaTheme="minorEastAsia" w:hAnsiTheme="minorEastAsia"/>
          <w:iCs/>
          <w:sz w:val="21"/>
          <w:szCs w:val="21"/>
          <w:lang w:eastAsia="zh-CN"/>
        </w:rPr>
        <w:t>max-uploads</w:t>
      </w:r>
      <w:r w:rsidR="00791115" w:rsidRPr="00CC02E5">
        <w:rPr>
          <w:rFonts w:asciiTheme="minorEastAsia" w:eastAsiaTheme="minorEastAsia" w:hAnsiTheme="minorEastAsia" w:hint="eastAsia"/>
          <w:iCs/>
          <w:sz w:val="21"/>
          <w:szCs w:val="21"/>
          <w:lang w:eastAsia="zh-CN"/>
        </w:rPr>
        <w:t>”规定了返回结果集的对象数量上限</w:t>
      </w:r>
      <w:r w:rsidRPr="00CC02E5">
        <w:rPr>
          <w:rFonts w:asciiTheme="minorEastAsia" w:eastAsiaTheme="minorEastAsia" w:hAnsiTheme="minorEastAsia" w:hint="eastAsia"/>
          <w:iCs/>
          <w:sz w:val="21"/>
          <w:szCs w:val="21"/>
          <w:lang w:eastAsia="zh-CN"/>
        </w:rPr>
        <w:t>。</w:t>
      </w:r>
      <w:r w:rsidR="00CC4294" w:rsidRPr="00CC02E5">
        <w:rPr>
          <w:rFonts w:asciiTheme="minorEastAsia" w:eastAsiaTheme="minorEastAsia" w:hAnsiTheme="minorEastAsia" w:hint="eastAsia"/>
          <w:iCs/>
          <w:sz w:val="21"/>
          <w:szCs w:val="21"/>
          <w:lang w:eastAsia="zh-CN"/>
        </w:rPr>
        <w:t>下面是获取容器“</w:t>
      </w:r>
      <w:r w:rsidR="00CC4294" w:rsidRPr="00CC02E5">
        <w:rPr>
          <w:rFonts w:asciiTheme="minorEastAsia" w:eastAsiaTheme="minorEastAsia" w:hAnsiTheme="minorEastAsia"/>
          <w:iCs/>
          <w:sz w:val="21"/>
          <w:szCs w:val="21"/>
          <w:lang w:eastAsia="zh-CN"/>
        </w:rPr>
        <w:t>bucketname</w:t>
      </w:r>
      <w:r w:rsidR="00CC4294" w:rsidRPr="00CC02E5">
        <w:rPr>
          <w:rFonts w:asciiTheme="minorEastAsia" w:eastAsiaTheme="minorEastAsia" w:hAnsiTheme="minorEastAsia" w:hint="eastAsia"/>
          <w:iCs/>
          <w:sz w:val="21"/>
          <w:szCs w:val="21"/>
          <w:lang w:eastAsia="zh-CN"/>
        </w:rPr>
        <w:t>”未上传完对象列表的操作请求：</w:t>
      </w:r>
    </w:p>
    <w:p w:rsidR="00736700" w:rsidRPr="00CC02E5" w:rsidRDefault="00736700" w:rsidP="00E970D8">
      <w:pPr>
        <w:spacing w:line="360" w:lineRule="auto"/>
        <w:rPr>
          <w:rFonts w:asciiTheme="minorEastAsia" w:eastAsiaTheme="minorEastAsia" w:hAnsiTheme="minorEastAsia"/>
          <w:sz w:val="21"/>
          <w:szCs w:val="21"/>
          <w:lang w:eastAsia="zh-CN"/>
        </w:rPr>
      </w:pP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GET /bucketname</w:t>
      </w:r>
      <w:proofErr w:type="gramStart"/>
      <w:r w:rsidRPr="00CC02E5">
        <w:rPr>
          <w:rFonts w:asciiTheme="minorEastAsia" w:eastAsiaTheme="minorEastAsia" w:hAnsiTheme="minorEastAsia"/>
          <w:sz w:val="21"/>
          <w:szCs w:val="21"/>
          <w:lang w:eastAsia="zh-CN"/>
        </w:rPr>
        <w:t>?uploads</w:t>
      </w:r>
      <w:proofErr w:type="gramEnd"/>
      <w:r w:rsidRPr="00CC02E5">
        <w:rPr>
          <w:rFonts w:asciiTheme="minorEastAsia" w:eastAsiaTheme="minorEastAsia" w:hAnsiTheme="minorEastAsia"/>
          <w:sz w:val="21"/>
          <w:szCs w:val="21"/>
          <w:lang w:eastAsia="zh-CN"/>
        </w:rPr>
        <w:t>&amp;key-marker=somemarker&amp;upload-id-marker= somemarker&amp;delimiter=/&amp;prefix=europe/max-uploads=num HTTP/1.1</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Host: obs.chinamobile.com</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Date: Wed, 12 Oct 2009 17:50:00 GMT</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 CMCC 15B4D3461F177624206A:xQE0diMbLRepdf3YB+FIEXAMPLE=</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Content-Type: text/plain</w:t>
      </w:r>
    </w:p>
    <w:p w:rsidR="00A92DF0" w:rsidRPr="00CC02E5" w:rsidRDefault="00A92DF0"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Content-Length: xxx</w:t>
      </w:r>
    </w:p>
    <w:p w:rsidR="00A92DF0" w:rsidRPr="00CC02E5" w:rsidRDefault="00A92DF0" w:rsidP="00E970D8">
      <w:pPr>
        <w:spacing w:line="360" w:lineRule="auto"/>
        <w:ind w:firstLineChars="250" w:firstLine="525"/>
        <w:rPr>
          <w:rFonts w:asciiTheme="minorEastAsia" w:eastAsiaTheme="minorEastAsia" w:hAnsiTheme="minorEastAsia"/>
          <w:sz w:val="21"/>
          <w:szCs w:val="21"/>
          <w:lang w:eastAsia="zh-CN"/>
        </w:rPr>
      </w:pPr>
    </w:p>
    <w:p w:rsidR="00971B82" w:rsidRPr="00CC02E5" w:rsidRDefault="00971B82" w:rsidP="00E970D8">
      <w:pPr>
        <w:pStyle w:val="3"/>
        <w:spacing w:line="360" w:lineRule="auto"/>
        <w:rPr>
          <w:lang w:eastAsia="zh-CN"/>
        </w:rPr>
      </w:pPr>
      <w:bookmarkStart w:id="98" w:name="_Toc356898827"/>
      <w:r w:rsidRPr="00CC02E5">
        <w:rPr>
          <w:rFonts w:hint="eastAsia"/>
          <w:lang w:eastAsia="zh-CN"/>
        </w:rPr>
        <w:t>统计接口描述</w:t>
      </w:r>
      <w:bookmarkEnd w:id="98"/>
    </w:p>
    <w:p w:rsidR="007F22E9" w:rsidRPr="00CC02E5" w:rsidRDefault="007F22E9" w:rsidP="00E970D8">
      <w:pPr>
        <w:pStyle w:val="4"/>
        <w:spacing w:line="360" w:lineRule="auto"/>
        <w:rPr>
          <w:lang w:eastAsia="zh-CN"/>
        </w:rPr>
      </w:pPr>
      <w:r w:rsidRPr="00CC02E5">
        <w:rPr>
          <w:rFonts w:hint="eastAsia"/>
          <w:lang w:eastAsia="zh-CN"/>
        </w:rPr>
        <w:t>统计规则</w:t>
      </w:r>
    </w:p>
    <w:p w:rsidR="007F22E9" w:rsidRPr="00CC02E5" w:rsidRDefault="00F14081"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规则一</w:t>
      </w:r>
    </w:p>
    <w:p w:rsidR="007F22E9" w:rsidRPr="00CC02E5" w:rsidRDefault="007F22E9" w:rsidP="00E970D8">
      <w:pPr>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lastRenderedPageBreak/>
        <w:t>成功的操作，是都进行记录的。失败时在什么情况下进行记录，可以转换成操作进行到哪一步之后进行记录，下面进行说明。</w:t>
      </w:r>
    </w:p>
    <w:p w:rsidR="007F22E9" w:rsidRPr="00CC02E5" w:rsidRDefault="007F22E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统计涉及到的操作有</w:t>
      </w:r>
      <w:r w:rsidRPr="00CC02E5">
        <w:rPr>
          <w:rFonts w:asciiTheme="minorEastAsia" w:eastAsiaTheme="minorEastAsia" w:hAnsiTheme="minorEastAsia"/>
          <w:sz w:val="21"/>
          <w:szCs w:val="21"/>
        </w:rPr>
        <w:t>Putobject</w:t>
      </w:r>
      <w:r w:rsidRPr="00CC02E5">
        <w:rPr>
          <w:rFonts w:asciiTheme="minorEastAsia" w:eastAsiaTheme="minorEastAsia" w:hAnsiTheme="minorEastAsia" w:hint="eastAsia"/>
          <w:sz w:val="21"/>
          <w:szCs w:val="21"/>
        </w:rPr>
        <w:t>、</w:t>
      </w:r>
      <w:r w:rsidRPr="00CC02E5">
        <w:rPr>
          <w:rFonts w:asciiTheme="minorEastAsia" w:eastAsiaTheme="minorEastAsia" w:hAnsiTheme="minorEastAsia"/>
          <w:sz w:val="21"/>
          <w:szCs w:val="21"/>
        </w:rPr>
        <w:t>Getobject</w:t>
      </w:r>
      <w:r w:rsidRPr="00CC02E5">
        <w:rPr>
          <w:rFonts w:asciiTheme="minorEastAsia" w:eastAsiaTheme="minorEastAsia" w:hAnsiTheme="minorEastAsia" w:hint="eastAsia"/>
          <w:sz w:val="21"/>
          <w:szCs w:val="21"/>
        </w:rPr>
        <w:t>、</w:t>
      </w:r>
      <w:r w:rsidRPr="00CC02E5">
        <w:rPr>
          <w:rFonts w:asciiTheme="minorEastAsia" w:eastAsiaTheme="minorEastAsia" w:hAnsiTheme="minorEastAsia"/>
          <w:sz w:val="21"/>
          <w:szCs w:val="21"/>
        </w:rPr>
        <w:t>Delobject</w:t>
      </w:r>
      <w:r w:rsidRPr="00CC02E5">
        <w:rPr>
          <w:rFonts w:asciiTheme="minorEastAsia" w:eastAsiaTheme="minorEastAsia" w:hAnsiTheme="minorEastAsia" w:hint="eastAsia"/>
          <w:sz w:val="21"/>
          <w:szCs w:val="21"/>
        </w:rPr>
        <w:t>、</w:t>
      </w:r>
      <w:r w:rsidRPr="00CC02E5">
        <w:rPr>
          <w:rFonts w:asciiTheme="minorEastAsia" w:eastAsiaTheme="minorEastAsia" w:hAnsiTheme="minorEastAsia"/>
          <w:sz w:val="21"/>
          <w:szCs w:val="21"/>
        </w:rPr>
        <w:t>Complete Multipart Upload</w:t>
      </w:r>
      <w:r w:rsidRPr="00CC02E5">
        <w:rPr>
          <w:rFonts w:asciiTheme="minorEastAsia" w:eastAsiaTheme="minorEastAsia" w:hAnsiTheme="minorEastAsia" w:hint="eastAsia"/>
          <w:sz w:val="21"/>
          <w:szCs w:val="21"/>
        </w:rPr>
        <w:t>。</w:t>
      </w:r>
    </w:p>
    <w:p w:rsidR="007F22E9" w:rsidRPr="00CC02E5" w:rsidRDefault="007F22E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操作的一般性顺序：</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hint="eastAsia"/>
          <w:sz w:val="21"/>
          <w:szCs w:val="21"/>
          <w:lang w:eastAsia="zh-CN"/>
        </w:rPr>
        <w:t>1</w:t>
      </w:r>
      <w:proofErr w:type="gramStart"/>
      <w:r w:rsidRPr="00CC02E5">
        <w:rPr>
          <w:rFonts w:asciiTheme="minorEastAsia" w:eastAsiaTheme="minorEastAsia" w:hAnsiTheme="minorEastAsia" w:hint="eastAsia"/>
          <w:sz w:val="21"/>
          <w:szCs w:val="21"/>
          <w:lang w:eastAsia="zh-CN"/>
        </w:rPr>
        <w:t xml:space="preserve">,  </w:t>
      </w:r>
      <w:r w:rsidRPr="00CC02E5">
        <w:rPr>
          <w:rFonts w:asciiTheme="minorEastAsia" w:eastAsiaTheme="minorEastAsia" w:hAnsiTheme="minorEastAsia" w:hint="eastAsia"/>
          <w:sz w:val="21"/>
          <w:szCs w:val="21"/>
        </w:rPr>
        <w:t>用户认证</w:t>
      </w:r>
      <w:proofErr w:type="gramEnd"/>
      <w:r w:rsidRPr="00CC02E5">
        <w:rPr>
          <w:rFonts w:asciiTheme="minorEastAsia" w:eastAsiaTheme="minorEastAsia" w:hAnsiTheme="minorEastAsia" w:hint="eastAsia"/>
          <w:sz w:val="21"/>
          <w:szCs w:val="21"/>
        </w:rPr>
        <w:t>。</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sz w:val="21"/>
          <w:szCs w:val="21"/>
        </w:rPr>
        <w:t>2</w:t>
      </w:r>
      <w:r w:rsidRPr="00CC02E5">
        <w:rPr>
          <w:rFonts w:asciiTheme="minorEastAsia" w:eastAsiaTheme="minorEastAsia" w:hAnsiTheme="minorEastAsia" w:hint="eastAsia"/>
          <w:sz w:val="21"/>
          <w:szCs w:val="21"/>
        </w:rPr>
        <w:t>、检查</w:t>
      </w:r>
      <w:r w:rsidRPr="00CC02E5">
        <w:rPr>
          <w:rFonts w:asciiTheme="minorEastAsia" w:eastAsiaTheme="minorEastAsia" w:hAnsiTheme="minorEastAsia"/>
          <w:sz w:val="21"/>
          <w:szCs w:val="21"/>
        </w:rPr>
        <w:t>bucket</w:t>
      </w:r>
      <w:r w:rsidRPr="00CC02E5">
        <w:rPr>
          <w:rFonts w:asciiTheme="minorEastAsia" w:eastAsiaTheme="minorEastAsia" w:hAnsiTheme="minorEastAsia" w:hint="eastAsia"/>
          <w:sz w:val="21"/>
          <w:szCs w:val="21"/>
        </w:rPr>
        <w:t>是否存在，以及用户是否挂起。</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sz w:val="21"/>
          <w:szCs w:val="21"/>
        </w:rPr>
        <w:t>3</w:t>
      </w:r>
      <w:r w:rsidRPr="00CC02E5">
        <w:rPr>
          <w:rFonts w:asciiTheme="minorEastAsia" w:eastAsiaTheme="minorEastAsia" w:hAnsiTheme="minorEastAsia" w:hint="eastAsia"/>
          <w:sz w:val="21"/>
          <w:szCs w:val="21"/>
        </w:rPr>
        <w:t>、检查</w:t>
      </w:r>
      <w:r w:rsidRPr="00CC02E5">
        <w:rPr>
          <w:rFonts w:asciiTheme="minorEastAsia" w:eastAsiaTheme="minorEastAsia" w:hAnsiTheme="minorEastAsia"/>
          <w:sz w:val="21"/>
          <w:szCs w:val="21"/>
        </w:rPr>
        <w:t>object</w:t>
      </w:r>
      <w:r w:rsidRPr="00CC02E5">
        <w:rPr>
          <w:rFonts w:asciiTheme="minorEastAsia" w:eastAsiaTheme="minorEastAsia" w:hAnsiTheme="minorEastAsia" w:hint="eastAsia"/>
          <w:sz w:val="21"/>
          <w:szCs w:val="21"/>
        </w:rPr>
        <w:t>或者</w:t>
      </w:r>
      <w:r w:rsidRPr="00CC02E5">
        <w:rPr>
          <w:rFonts w:asciiTheme="minorEastAsia" w:eastAsiaTheme="minorEastAsia" w:hAnsiTheme="minorEastAsia"/>
          <w:sz w:val="21"/>
          <w:szCs w:val="21"/>
        </w:rPr>
        <w:t xml:space="preserve">uploadingObj </w:t>
      </w:r>
      <w:r w:rsidRPr="00CC02E5">
        <w:rPr>
          <w:rFonts w:asciiTheme="minorEastAsia" w:eastAsiaTheme="minorEastAsia" w:hAnsiTheme="minorEastAsia" w:hint="eastAsia"/>
          <w:sz w:val="21"/>
          <w:szCs w:val="21"/>
        </w:rPr>
        <w:t>是否存在（</w:t>
      </w:r>
      <w:r w:rsidRPr="00CC02E5">
        <w:rPr>
          <w:rFonts w:asciiTheme="minorEastAsia" w:eastAsiaTheme="minorEastAsia" w:hAnsiTheme="minorEastAsia"/>
          <w:sz w:val="21"/>
          <w:szCs w:val="21"/>
        </w:rPr>
        <w:t xml:space="preserve">Putobject </w:t>
      </w:r>
      <w:r w:rsidRPr="00CC02E5">
        <w:rPr>
          <w:rFonts w:asciiTheme="minorEastAsia" w:eastAsiaTheme="minorEastAsia" w:hAnsiTheme="minorEastAsia" w:hint="eastAsia"/>
          <w:sz w:val="21"/>
          <w:szCs w:val="21"/>
        </w:rPr>
        <w:t>不需检查）。</w:t>
      </w:r>
    </w:p>
    <w:p w:rsidR="007F22E9" w:rsidRPr="00CC02E5" w:rsidRDefault="007F22E9" w:rsidP="00E970D8">
      <w:pPr>
        <w:spacing w:line="360" w:lineRule="auto"/>
        <w:ind w:leftChars="200" w:left="40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4</w:t>
      </w:r>
      <w:r w:rsidRPr="00CC02E5">
        <w:rPr>
          <w:rFonts w:asciiTheme="minorEastAsia" w:eastAsiaTheme="minorEastAsia" w:hAnsiTheme="minorEastAsia" w:hint="eastAsia"/>
          <w:sz w:val="21"/>
          <w:szCs w:val="21"/>
          <w:lang w:eastAsia="zh-CN"/>
        </w:rPr>
        <w:t>、检查用户是否有操作权限。</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由于统计要填入有意义的</w:t>
      </w:r>
      <w:r w:rsidRPr="00CC02E5">
        <w:rPr>
          <w:rFonts w:asciiTheme="minorEastAsia" w:eastAsiaTheme="minorEastAsia" w:hAnsiTheme="minorEastAsia"/>
          <w:sz w:val="21"/>
          <w:szCs w:val="21"/>
        </w:rPr>
        <w:t>BucketName objectName UserName</w:t>
      </w:r>
      <w:r w:rsidRPr="00CC02E5">
        <w:rPr>
          <w:rFonts w:asciiTheme="minorEastAsia" w:eastAsiaTheme="minorEastAsia" w:hAnsiTheme="minorEastAsia" w:hint="eastAsia"/>
          <w:sz w:val="21"/>
          <w:szCs w:val="21"/>
        </w:rPr>
        <w:t>。</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如果要形成一条有意义的记录，至少需要知道操作中有价值的</w:t>
      </w:r>
      <w:r w:rsidRPr="00CC02E5">
        <w:rPr>
          <w:rFonts w:asciiTheme="minorEastAsia" w:eastAsiaTheme="minorEastAsia" w:hAnsiTheme="minorEastAsia"/>
          <w:sz w:val="21"/>
          <w:szCs w:val="21"/>
        </w:rPr>
        <w:t xml:space="preserve">bucket </w:t>
      </w:r>
      <w:r w:rsidRPr="00CC02E5">
        <w:rPr>
          <w:rFonts w:asciiTheme="minorEastAsia" w:eastAsiaTheme="minorEastAsia" w:hAnsiTheme="minorEastAsia" w:hint="eastAsia"/>
          <w:sz w:val="21"/>
          <w:szCs w:val="21"/>
        </w:rPr>
        <w:t>和</w:t>
      </w:r>
      <w:r w:rsidRPr="00CC02E5">
        <w:rPr>
          <w:rFonts w:asciiTheme="minorEastAsia" w:eastAsiaTheme="minorEastAsia" w:hAnsiTheme="minorEastAsia"/>
          <w:sz w:val="21"/>
          <w:szCs w:val="21"/>
        </w:rPr>
        <w:t>object</w:t>
      </w:r>
      <w:r w:rsidRPr="00CC02E5">
        <w:rPr>
          <w:rFonts w:asciiTheme="minorEastAsia" w:eastAsiaTheme="minorEastAsia" w:hAnsiTheme="minorEastAsia" w:hint="eastAsia"/>
          <w:sz w:val="21"/>
          <w:szCs w:val="21"/>
        </w:rPr>
        <w:t>。</w:t>
      </w:r>
    </w:p>
    <w:p w:rsidR="007F22E9" w:rsidRPr="00CC02E5" w:rsidRDefault="007F22E9" w:rsidP="00E970D8">
      <w:pPr>
        <w:spacing w:line="360" w:lineRule="auto"/>
        <w:ind w:leftChars="200" w:left="40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所以规则如下：</w:t>
      </w:r>
    </w:p>
    <w:p w:rsidR="007F22E9" w:rsidRPr="00CC02E5" w:rsidRDefault="007F22E9" w:rsidP="00E970D8">
      <w:pPr>
        <w:spacing w:line="360" w:lineRule="auto"/>
        <w:ind w:leftChars="200" w:left="40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Putobject</w:t>
      </w:r>
      <w:r w:rsidRPr="00CC02E5">
        <w:rPr>
          <w:rFonts w:asciiTheme="minorEastAsia" w:eastAsiaTheme="minorEastAsia" w:hAnsiTheme="minorEastAsia" w:hint="eastAsia"/>
          <w:sz w:val="21"/>
          <w:szCs w:val="21"/>
          <w:lang w:eastAsia="zh-CN"/>
        </w:rPr>
        <w:t>时，向一个不存在的</w:t>
      </w:r>
      <w:r w:rsidRPr="00CC02E5">
        <w:rPr>
          <w:rFonts w:asciiTheme="minorEastAsia" w:eastAsiaTheme="minorEastAsia" w:hAnsiTheme="minorEastAsia"/>
          <w:sz w:val="21"/>
          <w:szCs w:val="21"/>
          <w:lang w:eastAsia="zh-CN"/>
        </w:rPr>
        <w:t xml:space="preserve">bucket </w:t>
      </w:r>
      <w:r w:rsidRPr="00CC02E5">
        <w:rPr>
          <w:rFonts w:asciiTheme="minorEastAsia" w:eastAsiaTheme="minorEastAsia" w:hAnsiTheme="minorEastAsia" w:hint="eastAsia"/>
          <w:sz w:val="21"/>
          <w:szCs w:val="21"/>
          <w:lang w:eastAsia="zh-CN"/>
        </w:rPr>
        <w:t>进行</w:t>
      </w:r>
      <w:r w:rsidRPr="00CC02E5">
        <w:rPr>
          <w:rFonts w:asciiTheme="minorEastAsia" w:eastAsiaTheme="minorEastAsia" w:hAnsiTheme="minorEastAsia"/>
          <w:sz w:val="21"/>
          <w:szCs w:val="21"/>
          <w:lang w:eastAsia="zh-CN"/>
        </w:rPr>
        <w:t xml:space="preserve">put </w:t>
      </w:r>
      <w:r w:rsidRPr="00CC02E5">
        <w:rPr>
          <w:rFonts w:asciiTheme="minorEastAsia" w:eastAsiaTheme="minorEastAsia" w:hAnsiTheme="minorEastAsia" w:hint="eastAsia"/>
          <w:sz w:val="21"/>
          <w:szCs w:val="21"/>
          <w:lang w:eastAsia="zh-CN"/>
        </w:rPr>
        <w:t>不做记录。</w:t>
      </w:r>
      <w:r w:rsidRPr="00CC02E5">
        <w:rPr>
          <w:rFonts w:asciiTheme="minorEastAsia" w:eastAsiaTheme="minorEastAsia" w:hAnsiTheme="minorEastAsia"/>
          <w:sz w:val="21"/>
          <w:szCs w:val="21"/>
          <w:lang w:eastAsia="zh-CN"/>
        </w:rPr>
        <w:t>Bucket</w:t>
      </w:r>
      <w:r w:rsidRPr="00CC02E5">
        <w:rPr>
          <w:rFonts w:asciiTheme="minorEastAsia" w:eastAsiaTheme="minorEastAsia" w:hAnsiTheme="minorEastAsia" w:hint="eastAsia"/>
          <w:sz w:val="21"/>
          <w:szCs w:val="21"/>
          <w:lang w:eastAsia="zh-CN"/>
        </w:rPr>
        <w:t>确认存在后发生错误，进行统计。</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sz w:val="21"/>
          <w:szCs w:val="21"/>
          <w:lang w:eastAsia="zh-CN"/>
        </w:rPr>
        <w:t xml:space="preserve"> </w:t>
      </w:r>
      <w:r w:rsidRPr="00CC02E5">
        <w:rPr>
          <w:rFonts w:asciiTheme="minorEastAsia" w:eastAsiaTheme="minorEastAsia" w:hAnsiTheme="minorEastAsia"/>
          <w:sz w:val="21"/>
          <w:szCs w:val="21"/>
        </w:rPr>
        <w:t xml:space="preserve">Getobject </w:t>
      </w:r>
      <w:r w:rsidRPr="00CC02E5">
        <w:rPr>
          <w:rFonts w:asciiTheme="minorEastAsia" w:eastAsiaTheme="minorEastAsia" w:hAnsiTheme="minorEastAsia" w:hint="eastAsia"/>
          <w:sz w:val="21"/>
          <w:szCs w:val="21"/>
        </w:rPr>
        <w:t>时，</w:t>
      </w:r>
      <w:r w:rsidRPr="00CC02E5">
        <w:rPr>
          <w:rFonts w:asciiTheme="minorEastAsia" w:eastAsiaTheme="minorEastAsia" w:hAnsiTheme="minorEastAsia"/>
          <w:sz w:val="21"/>
          <w:szCs w:val="21"/>
        </w:rPr>
        <w:t xml:space="preserve">get </w:t>
      </w:r>
      <w:r w:rsidRPr="00CC02E5">
        <w:rPr>
          <w:rFonts w:asciiTheme="minorEastAsia" w:eastAsiaTheme="minorEastAsia" w:hAnsiTheme="minorEastAsia" w:hint="eastAsia"/>
          <w:sz w:val="21"/>
          <w:szCs w:val="21"/>
        </w:rPr>
        <w:t>一个不存在的</w:t>
      </w:r>
      <w:r w:rsidRPr="00CC02E5">
        <w:rPr>
          <w:rFonts w:asciiTheme="minorEastAsia" w:eastAsiaTheme="minorEastAsia" w:hAnsiTheme="minorEastAsia"/>
          <w:sz w:val="21"/>
          <w:szCs w:val="21"/>
        </w:rPr>
        <w:t xml:space="preserve">object </w:t>
      </w:r>
      <w:r w:rsidRPr="00CC02E5">
        <w:rPr>
          <w:rFonts w:asciiTheme="minorEastAsia" w:eastAsiaTheme="minorEastAsia" w:hAnsiTheme="minorEastAsia" w:hint="eastAsia"/>
          <w:sz w:val="21"/>
          <w:szCs w:val="21"/>
        </w:rPr>
        <w:t>不做记录。</w:t>
      </w:r>
      <w:r w:rsidRPr="00CC02E5">
        <w:rPr>
          <w:rFonts w:asciiTheme="minorEastAsia" w:eastAsiaTheme="minorEastAsia" w:hAnsiTheme="minorEastAsia"/>
          <w:sz w:val="21"/>
          <w:szCs w:val="21"/>
        </w:rPr>
        <w:t>Bucket</w:t>
      </w:r>
      <w:r w:rsidRPr="00CC02E5">
        <w:rPr>
          <w:rFonts w:asciiTheme="minorEastAsia" w:eastAsiaTheme="minorEastAsia" w:hAnsiTheme="minorEastAsia" w:hint="eastAsia"/>
          <w:sz w:val="21"/>
          <w:szCs w:val="21"/>
        </w:rPr>
        <w:t>和</w:t>
      </w:r>
      <w:r w:rsidRPr="00CC02E5">
        <w:rPr>
          <w:rFonts w:asciiTheme="minorEastAsia" w:eastAsiaTheme="minorEastAsia" w:hAnsiTheme="minorEastAsia"/>
          <w:sz w:val="21"/>
          <w:szCs w:val="21"/>
        </w:rPr>
        <w:t xml:space="preserve">object </w:t>
      </w:r>
      <w:r w:rsidRPr="00CC02E5">
        <w:rPr>
          <w:rFonts w:asciiTheme="minorEastAsia" w:eastAsiaTheme="minorEastAsia" w:hAnsiTheme="minorEastAsia" w:hint="eastAsia"/>
          <w:sz w:val="21"/>
          <w:szCs w:val="21"/>
        </w:rPr>
        <w:t>都确定存在后发生错误，进行记录。</w:t>
      </w:r>
    </w:p>
    <w:p w:rsidR="007F22E9" w:rsidRPr="00CC02E5" w:rsidRDefault="007F22E9" w:rsidP="00E970D8">
      <w:pPr>
        <w:spacing w:line="360" w:lineRule="auto"/>
        <w:ind w:leftChars="200" w:left="40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 Delobject </w:t>
      </w:r>
      <w:r w:rsidRPr="00CC02E5">
        <w:rPr>
          <w:rFonts w:asciiTheme="minorEastAsia" w:eastAsiaTheme="minorEastAsia" w:hAnsiTheme="minorEastAsia" w:hint="eastAsia"/>
          <w:sz w:val="21"/>
          <w:szCs w:val="21"/>
        </w:rPr>
        <w:t>时，删除一个不存在的</w:t>
      </w:r>
      <w:r w:rsidRPr="00CC02E5">
        <w:rPr>
          <w:rFonts w:asciiTheme="minorEastAsia" w:eastAsiaTheme="minorEastAsia" w:hAnsiTheme="minorEastAsia"/>
          <w:sz w:val="21"/>
          <w:szCs w:val="21"/>
        </w:rPr>
        <w:t xml:space="preserve">object </w:t>
      </w:r>
      <w:r w:rsidRPr="00CC02E5">
        <w:rPr>
          <w:rFonts w:asciiTheme="minorEastAsia" w:eastAsiaTheme="minorEastAsia" w:hAnsiTheme="minorEastAsia" w:hint="eastAsia"/>
          <w:sz w:val="21"/>
          <w:szCs w:val="21"/>
        </w:rPr>
        <w:t>不做记录。</w:t>
      </w:r>
      <w:r w:rsidRPr="00CC02E5">
        <w:rPr>
          <w:rFonts w:asciiTheme="minorEastAsia" w:eastAsiaTheme="minorEastAsia" w:hAnsiTheme="minorEastAsia"/>
          <w:sz w:val="21"/>
          <w:szCs w:val="21"/>
        </w:rPr>
        <w:t>Bucket</w:t>
      </w:r>
      <w:r w:rsidRPr="00CC02E5">
        <w:rPr>
          <w:rFonts w:asciiTheme="minorEastAsia" w:eastAsiaTheme="minorEastAsia" w:hAnsiTheme="minorEastAsia" w:hint="eastAsia"/>
          <w:sz w:val="21"/>
          <w:szCs w:val="21"/>
        </w:rPr>
        <w:t>和</w:t>
      </w:r>
      <w:r w:rsidRPr="00CC02E5">
        <w:rPr>
          <w:rFonts w:asciiTheme="minorEastAsia" w:eastAsiaTheme="minorEastAsia" w:hAnsiTheme="minorEastAsia"/>
          <w:sz w:val="21"/>
          <w:szCs w:val="21"/>
        </w:rPr>
        <w:t xml:space="preserve">object </w:t>
      </w:r>
      <w:r w:rsidRPr="00CC02E5">
        <w:rPr>
          <w:rFonts w:asciiTheme="minorEastAsia" w:eastAsiaTheme="minorEastAsia" w:hAnsiTheme="minorEastAsia" w:hint="eastAsia"/>
          <w:sz w:val="21"/>
          <w:szCs w:val="21"/>
        </w:rPr>
        <w:t>都确定存在后发生错误，进行记录。</w:t>
      </w:r>
    </w:p>
    <w:p w:rsidR="007F22E9" w:rsidRPr="00CC02E5" w:rsidRDefault="007F22E9" w:rsidP="00E970D8">
      <w:pPr>
        <w:spacing w:line="360" w:lineRule="auto"/>
        <w:ind w:leftChars="200" w:left="40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Complete Multipart Upload </w:t>
      </w:r>
      <w:r w:rsidRPr="00CC02E5">
        <w:rPr>
          <w:rFonts w:asciiTheme="minorEastAsia" w:eastAsiaTheme="minorEastAsia" w:hAnsiTheme="minorEastAsia" w:hint="eastAsia"/>
          <w:sz w:val="21"/>
          <w:szCs w:val="21"/>
        </w:rPr>
        <w:t>时，如果不存在一个对应的</w:t>
      </w:r>
      <w:r w:rsidRPr="00CC02E5">
        <w:rPr>
          <w:rFonts w:asciiTheme="minorEastAsia" w:eastAsiaTheme="minorEastAsia" w:hAnsiTheme="minorEastAsia"/>
          <w:sz w:val="21"/>
          <w:szCs w:val="21"/>
        </w:rPr>
        <w:t xml:space="preserve">uploadingObj </w:t>
      </w:r>
      <w:r w:rsidRPr="00CC02E5">
        <w:rPr>
          <w:rFonts w:asciiTheme="minorEastAsia" w:eastAsiaTheme="minorEastAsia" w:hAnsiTheme="minorEastAsia" w:hint="eastAsia"/>
          <w:sz w:val="21"/>
          <w:szCs w:val="21"/>
        </w:rPr>
        <w:t>，不做记录。</w:t>
      </w:r>
      <w:r w:rsidRPr="00CC02E5">
        <w:rPr>
          <w:rFonts w:asciiTheme="minorEastAsia" w:eastAsiaTheme="minorEastAsia" w:hAnsiTheme="minorEastAsia"/>
          <w:sz w:val="21"/>
          <w:szCs w:val="21"/>
        </w:rPr>
        <w:t>Bucket</w:t>
      </w:r>
      <w:r w:rsidRPr="00CC02E5">
        <w:rPr>
          <w:rFonts w:asciiTheme="minorEastAsia" w:eastAsiaTheme="minorEastAsia" w:hAnsiTheme="minorEastAsia" w:hint="eastAsia"/>
          <w:sz w:val="21"/>
          <w:szCs w:val="21"/>
        </w:rPr>
        <w:t>和</w:t>
      </w:r>
      <w:r w:rsidRPr="00CC02E5">
        <w:rPr>
          <w:rFonts w:asciiTheme="minorEastAsia" w:eastAsiaTheme="minorEastAsia" w:hAnsiTheme="minorEastAsia"/>
          <w:sz w:val="21"/>
          <w:szCs w:val="21"/>
        </w:rPr>
        <w:t>uploadingObj</w:t>
      </w:r>
      <w:r w:rsidRPr="00CC02E5">
        <w:rPr>
          <w:rFonts w:asciiTheme="minorEastAsia" w:eastAsiaTheme="minorEastAsia" w:hAnsiTheme="minorEastAsia" w:hint="eastAsia"/>
          <w:sz w:val="21"/>
          <w:szCs w:val="21"/>
        </w:rPr>
        <w:t>都确定存在后发生错误，进行记录。</w:t>
      </w:r>
    </w:p>
    <w:p w:rsidR="007F22E9" w:rsidRPr="00CC02E5" w:rsidRDefault="007F22E9" w:rsidP="00E970D8">
      <w:pPr>
        <w:spacing w:line="360" w:lineRule="auto"/>
        <w:ind w:firstLineChars="250" w:firstLine="525"/>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注：由于认证是在</w:t>
      </w:r>
      <w:r w:rsidRPr="00CC02E5">
        <w:rPr>
          <w:rFonts w:asciiTheme="minorEastAsia" w:eastAsiaTheme="minorEastAsia" w:hAnsiTheme="minorEastAsia"/>
          <w:sz w:val="21"/>
          <w:szCs w:val="21"/>
          <w:lang w:eastAsia="zh-CN"/>
        </w:rPr>
        <w:t xml:space="preserve">bucket </w:t>
      </w:r>
      <w:r w:rsidRPr="00CC02E5">
        <w:rPr>
          <w:rFonts w:asciiTheme="minorEastAsia" w:eastAsiaTheme="minorEastAsia" w:hAnsiTheme="minorEastAsia" w:hint="eastAsia"/>
          <w:sz w:val="21"/>
          <w:szCs w:val="21"/>
          <w:lang w:eastAsia="zh-CN"/>
        </w:rPr>
        <w:t>检查之前。所以认证错误是不记录的。</w:t>
      </w:r>
    </w:p>
    <w:p w:rsidR="007F22E9" w:rsidRPr="00CC02E5" w:rsidRDefault="007F22E9" w:rsidP="00E970D8">
      <w:pPr>
        <w:spacing w:line="360" w:lineRule="auto"/>
        <w:rPr>
          <w:rFonts w:asciiTheme="minorEastAsia" w:eastAsiaTheme="minorEastAsia" w:hAnsiTheme="minorEastAsia"/>
          <w:sz w:val="21"/>
          <w:szCs w:val="21"/>
          <w:lang w:eastAsia="zh-CN"/>
        </w:rPr>
      </w:pPr>
    </w:p>
    <w:p w:rsidR="007F22E9" w:rsidRPr="00CC02E5" w:rsidRDefault="00F14081"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b/>
          <w:sz w:val="21"/>
          <w:szCs w:val="21"/>
          <w:lang w:eastAsia="zh-CN"/>
        </w:rPr>
        <w:t>规则二</w:t>
      </w:r>
    </w:p>
    <w:p w:rsidR="007F22E9" w:rsidRPr="00CC02E5" w:rsidRDefault="007F22E9" w:rsidP="00E970D8">
      <w:pPr>
        <w:spacing w:line="360" w:lineRule="auto"/>
        <w:ind w:left="576"/>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成功则都进行记录，失败只记录产生了流量的操作。</w:t>
      </w:r>
    </w:p>
    <w:p w:rsidR="007F22E9" w:rsidRPr="00CC02E5" w:rsidRDefault="007F22E9" w:rsidP="00E970D8">
      <w:pPr>
        <w:spacing w:line="360" w:lineRule="auto"/>
        <w:ind w:left="576"/>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Putobject </w:t>
      </w:r>
      <w:r w:rsidRPr="00CC02E5">
        <w:rPr>
          <w:rFonts w:asciiTheme="minorEastAsia" w:eastAsiaTheme="minorEastAsia" w:hAnsiTheme="minorEastAsia" w:hint="eastAsia"/>
          <w:sz w:val="21"/>
          <w:szCs w:val="21"/>
        </w:rPr>
        <w:t>失败时，查看上传流量的大小。如果大于</w:t>
      </w:r>
      <w:r w:rsidRPr="00CC02E5">
        <w:rPr>
          <w:rFonts w:asciiTheme="minorEastAsia" w:eastAsiaTheme="minorEastAsia" w:hAnsiTheme="minorEastAsia"/>
          <w:sz w:val="21"/>
          <w:szCs w:val="21"/>
        </w:rPr>
        <w:t xml:space="preserve">0 </w:t>
      </w:r>
      <w:r w:rsidRPr="00CC02E5">
        <w:rPr>
          <w:rFonts w:asciiTheme="minorEastAsia" w:eastAsiaTheme="minorEastAsia" w:hAnsiTheme="minorEastAsia" w:hint="eastAsia"/>
          <w:sz w:val="21"/>
          <w:szCs w:val="21"/>
        </w:rPr>
        <w:t>进行记录。</w:t>
      </w:r>
    </w:p>
    <w:p w:rsidR="007F22E9" w:rsidRPr="00CC02E5" w:rsidRDefault="007F22E9" w:rsidP="00E970D8">
      <w:pPr>
        <w:spacing w:line="360" w:lineRule="auto"/>
        <w:ind w:left="576"/>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Getobject </w:t>
      </w:r>
      <w:r w:rsidRPr="00CC02E5">
        <w:rPr>
          <w:rFonts w:asciiTheme="minorEastAsia" w:eastAsiaTheme="minorEastAsia" w:hAnsiTheme="minorEastAsia" w:hint="eastAsia"/>
          <w:sz w:val="21"/>
          <w:szCs w:val="21"/>
        </w:rPr>
        <w:t>失败时，查看下载流量的大小，如果大于</w:t>
      </w:r>
      <w:r w:rsidRPr="00CC02E5">
        <w:rPr>
          <w:rFonts w:asciiTheme="minorEastAsia" w:eastAsiaTheme="minorEastAsia" w:hAnsiTheme="minorEastAsia"/>
          <w:sz w:val="21"/>
          <w:szCs w:val="21"/>
        </w:rPr>
        <w:t>0</w:t>
      </w:r>
      <w:r w:rsidRPr="00CC02E5">
        <w:rPr>
          <w:rFonts w:asciiTheme="minorEastAsia" w:eastAsiaTheme="minorEastAsia" w:hAnsiTheme="minorEastAsia" w:hint="eastAsia"/>
          <w:sz w:val="21"/>
          <w:szCs w:val="21"/>
        </w:rPr>
        <w:t>，进行记录。</w:t>
      </w:r>
    </w:p>
    <w:p w:rsidR="007F22E9" w:rsidRPr="00CC02E5" w:rsidRDefault="007F22E9" w:rsidP="00E970D8">
      <w:pPr>
        <w:spacing w:line="360" w:lineRule="auto"/>
        <w:ind w:left="576"/>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Delobject</w:t>
      </w:r>
      <w:r w:rsidRPr="00CC02E5">
        <w:rPr>
          <w:rFonts w:asciiTheme="minorEastAsia" w:eastAsiaTheme="minorEastAsia" w:hAnsiTheme="minorEastAsia" w:hint="eastAsia"/>
          <w:sz w:val="21"/>
          <w:szCs w:val="21"/>
        </w:rPr>
        <w:t>失败时，不记录。</w:t>
      </w:r>
    </w:p>
    <w:p w:rsidR="007F22E9" w:rsidRPr="00CC02E5" w:rsidRDefault="007F22E9" w:rsidP="00E970D8">
      <w:pPr>
        <w:spacing w:line="360" w:lineRule="auto"/>
        <w:ind w:left="576"/>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Complete Multipart Upload </w:t>
      </w:r>
      <w:r w:rsidRPr="00CC02E5">
        <w:rPr>
          <w:rFonts w:asciiTheme="minorEastAsia" w:eastAsiaTheme="minorEastAsia" w:hAnsiTheme="minorEastAsia" w:hint="eastAsia"/>
          <w:sz w:val="21"/>
          <w:szCs w:val="21"/>
        </w:rPr>
        <w:t>失败时，不记录。</w:t>
      </w:r>
    </w:p>
    <w:p w:rsidR="007F22E9" w:rsidRPr="00CC02E5" w:rsidRDefault="007F22E9" w:rsidP="00E970D8">
      <w:pPr>
        <w:spacing w:line="360" w:lineRule="auto"/>
        <w:ind w:left="576"/>
        <w:rPr>
          <w:rFonts w:asciiTheme="minorEastAsia" w:eastAsiaTheme="minorEastAsia" w:hAnsiTheme="minorEastAsia"/>
          <w:sz w:val="21"/>
          <w:szCs w:val="21"/>
          <w:lang w:eastAsia="zh-CN"/>
        </w:rPr>
      </w:pPr>
    </w:p>
    <w:p w:rsidR="007F22E9" w:rsidRPr="00CC02E5" w:rsidRDefault="00F14081"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其他规则</w:t>
      </w:r>
    </w:p>
    <w:p w:rsidR="007F22E9" w:rsidRPr="00CC02E5" w:rsidRDefault="007F22E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UserName</w:t>
      </w:r>
    </w:p>
    <w:p w:rsidR="007F22E9" w:rsidRPr="00CC02E5" w:rsidRDefault="007F22E9" w:rsidP="00E970D8">
      <w:pPr>
        <w:spacing w:line="360" w:lineRule="auto"/>
        <w:ind w:left="576"/>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现在</w:t>
      </w:r>
      <w:r w:rsidRPr="00CC02E5">
        <w:rPr>
          <w:rFonts w:asciiTheme="minorEastAsia" w:eastAsiaTheme="minorEastAsia" w:hAnsiTheme="minorEastAsia"/>
          <w:sz w:val="21"/>
          <w:szCs w:val="21"/>
        </w:rPr>
        <w:t xml:space="preserve">Log </w:t>
      </w:r>
      <w:r w:rsidRPr="00CC02E5">
        <w:rPr>
          <w:rFonts w:asciiTheme="minorEastAsia" w:eastAsiaTheme="minorEastAsia" w:hAnsiTheme="minorEastAsia" w:hint="eastAsia"/>
          <w:sz w:val="21"/>
          <w:szCs w:val="21"/>
        </w:rPr>
        <w:t>中的</w:t>
      </w:r>
      <w:r w:rsidRPr="00CC02E5">
        <w:rPr>
          <w:rFonts w:asciiTheme="minorEastAsia" w:eastAsiaTheme="minorEastAsia" w:hAnsiTheme="minorEastAsia"/>
          <w:sz w:val="21"/>
          <w:szCs w:val="21"/>
        </w:rPr>
        <w:t>owner </w:t>
      </w:r>
      <w:r w:rsidRPr="00CC02E5">
        <w:rPr>
          <w:rFonts w:asciiTheme="minorEastAsia" w:eastAsiaTheme="minorEastAsia" w:hAnsiTheme="minorEastAsia" w:hint="eastAsia"/>
          <w:sz w:val="21"/>
          <w:szCs w:val="21"/>
        </w:rPr>
        <w:t>都是设置</w:t>
      </w:r>
      <w:r w:rsidRPr="00CC02E5">
        <w:rPr>
          <w:rFonts w:asciiTheme="minorEastAsia" w:eastAsiaTheme="minorEastAsia" w:hAnsiTheme="minorEastAsia"/>
          <w:sz w:val="21"/>
          <w:szCs w:val="21"/>
        </w:rPr>
        <w:t>bucket Owner</w:t>
      </w:r>
      <w:r w:rsidRPr="00CC02E5">
        <w:rPr>
          <w:rFonts w:asciiTheme="minorEastAsia" w:eastAsiaTheme="minorEastAsia" w:hAnsiTheme="minorEastAsia" w:hint="eastAsia"/>
          <w:sz w:val="21"/>
          <w:szCs w:val="21"/>
        </w:rPr>
        <w:t>。流量都是记录在</w:t>
      </w:r>
      <w:r w:rsidRPr="00CC02E5">
        <w:rPr>
          <w:rFonts w:asciiTheme="minorEastAsia" w:eastAsiaTheme="minorEastAsia" w:hAnsiTheme="minorEastAsia"/>
          <w:sz w:val="21"/>
          <w:szCs w:val="21"/>
        </w:rPr>
        <w:t xml:space="preserve">bucket Owner </w:t>
      </w:r>
      <w:r w:rsidRPr="00CC02E5">
        <w:rPr>
          <w:rFonts w:asciiTheme="minorEastAsia" w:eastAsiaTheme="minorEastAsia" w:hAnsiTheme="minorEastAsia" w:hint="eastAsia"/>
          <w:sz w:val="21"/>
          <w:szCs w:val="21"/>
        </w:rPr>
        <w:t>下。</w:t>
      </w:r>
    </w:p>
    <w:p w:rsidR="007F22E9" w:rsidRPr="00CC02E5" w:rsidRDefault="007F22E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ObjectSize</w:t>
      </w:r>
    </w:p>
    <w:p w:rsidR="007F22E9" w:rsidRPr="00CC02E5" w:rsidRDefault="007F22E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Log </w:t>
      </w:r>
      <w:r w:rsidRPr="00CC02E5">
        <w:rPr>
          <w:rFonts w:asciiTheme="minorEastAsia" w:eastAsiaTheme="minorEastAsia" w:hAnsiTheme="minorEastAsia" w:hint="eastAsia"/>
          <w:sz w:val="21"/>
          <w:szCs w:val="21"/>
          <w:lang w:eastAsia="zh-CN"/>
        </w:rPr>
        <w:t>中的</w:t>
      </w:r>
      <w:r w:rsidRPr="00CC02E5">
        <w:rPr>
          <w:rFonts w:asciiTheme="minorEastAsia" w:eastAsiaTheme="minorEastAsia" w:hAnsiTheme="minorEastAsia"/>
          <w:sz w:val="21"/>
          <w:szCs w:val="21"/>
          <w:lang w:eastAsia="zh-CN"/>
        </w:rPr>
        <w:t xml:space="preserve">ObjectSize </w:t>
      </w:r>
      <w:r w:rsidRPr="00CC02E5">
        <w:rPr>
          <w:rFonts w:asciiTheme="minorEastAsia" w:eastAsiaTheme="minorEastAsia" w:hAnsiTheme="minorEastAsia" w:hint="eastAsia"/>
          <w:sz w:val="21"/>
          <w:szCs w:val="21"/>
          <w:lang w:eastAsia="zh-CN"/>
        </w:rPr>
        <w:t>在成功时，记录对象的实际大小。失败时记录传输的数据大小。</w:t>
      </w:r>
    </w:p>
    <w:p w:rsidR="007F22E9" w:rsidRPr="00CC02E5" w:rsidRDefault="007F22E9" w:rsidP="00E970D8">
      <w:pPr>
        <w:spacing w:line="360" w:lineRule="auto"/>
        <w:ind w:firstLineChars="200" w:firstLine="420"/>
        <w:rPr>
          <w:rFonts w:asciiTheme="minorEastAsia" w:eastAsiaTheme="minorEastAsia" w:hAnsiTheme="minorEastAsia"/>
          <w:sz w:val="21"/>
          <w:szCs w:val="21"/>
          <w:lang w:eastAsia="zh-CN"/>
        </w:rPr>
      </w:pPr>
    </w:p>
    <w:p w:rsidR="00971B82" w:rsidRPr="00CC02E5" w:rsidRDefault="00971B82" w:rsidP="00E970D8">
      <w:pPr>
        <w:pStyle w:val="4"/>
        <w:spacing w:line="360" w:lineRule="auto"/>
        <w:rPr>
          <w:lang w:eastAsia="zh-CN"/>
        </w:rPr>
      </w:pPr>
      <w:r w:rsidRPr="00CC02E5">
        <w:rPr>
          <w:rFonts w:hint="eastAsia"/>
          <w:lang w:eastAsia="zh-CN"/>
        </w:rPr>
        <w:t>获取用户空间统计</w:t>
      </w:r>
    </w:p>
    <w:p w:rsidR="00971B82" w:rsidRPr="00CC02E5" w:rsidRDefault="00971B82"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获取指定用户的空间统计，包括用户的使用空间，用户的容器个数和对象个数。操作方法采用GET方法，操作目标资源为“/rest/”，</w:t>
      </w:r>
      <w:r w:rsidR="00501FA9" w:rsidRPr="00CC02E5">
        <w:rPr>
          <w:rFonts w:asciiTheme="minorEastAsia" w:eastAsiaTheme="minorEastAsia" w:hAnsiTheme="minorEastAsia" w:hint="eastAsia"/>
          <w:iCs/>
          <w:sz w:val="21"/>
          <w:szCs w:val="21"/>
          <w:lang w:eastAsia="zh-CN"/>
        </w:rPr>
        <w:t>参数</w:t>
      </w:r>
      <w:r w:rsidR="00501FA9" w:rsidRPr="00CC02E5">
        <w:rPr>
          <w:rFonts w:asciiTheme="minorEastAsia" w:eastAsiaTheme="minorEastAsia" w:hAnsiTheme="minorEastAsia" w:hint="eastAsia"/>
          <w:sz w:val="21"/>
          <w:szCs w:val="21"/>
          <w:lang w:eastAsia="zh-CN"/>
        </w:rPr>
        <w:t>userstat表示用户空间统计，参数user指定用户ID，</w:t>
      </w:r>
      <w:r w:rsidRPr="00CC02E5">
        <w:rPr>
          <w:rFonts w:asciiTheme="minorEastAsia" w:eastAsiaTheme="minorEastAsia" w:hAnsiTheme="minorEastAsia" w:hint="eastAsia"/>
          <w:iCs/>
          <w:sz w:val="21"/>
          <w:szCs w:val="21"/>
          <w:lang w:eastAsia="zh-CN"/>
        </w:rPr>
        <w:t>下面是获取用户空间统计的请求消息：</w:t>
      </w:r>
    </w:p>
    <w:p w:rsidR="00971B82" w:rsidRPr="00CC02E5" w:rsidRDefault="00971B82" w:rsidP="00E970D8">
      <w:pPr>
        <w:spacing w:line="360" w:lineRule="auto"/>
        <w:rPr>
          <w:rFonts w:asciiTheme="minorEastAsia" w:eastAsiaTheme="minorEastAsia" w:hAnsiTheme="minorEastAsia"/>
          <w:sz w:val="21"/>
          <w:szCs w:val="21"/>
          <w:lang w:eastAsia="zh-CN"/>
        </w:rPr>
      </w:pP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GET /</w:t>
      </w:r>
      <w:r w:rsidRPr="00CC02E5">
        <w:rPr>
          <w:rFonts w:asciiTheme="minorEastAsia" w:eastAsiaTheme="minorEastAsia" w:hAnsiTheme="minorEastAsia" w:hint="eastAsia"/>
          <w:sz w:val="21"/>
          <w:szCs w:val="21"/>
          <w:lang w:eastAsia="zh-CN"/>
        </w:rPr>
        <w:t>rest/</w:t>
      </w:r>
      <w:proofErr w:type="gramStart"/>
      <w:r w:rsidRPr="00CC02E5">
        <w:rPr>
          <w:rFonts w:asciiTheme="minorEastAsia" w:eastAsiaTheme="minorEastAsia" w:hAnsiTheme="minorEastAsia" w:hint="eastAsia"/>
          <w:sz w:val="21"/>
          <w:szCs w:val="21"/>
          <w:lang w:eastAsia="zh-CN"/>
        </w:rPr>
        <w:t>?userstat</w:t>
      </w:r>
      <w:proofErr w:type="gramEnd"/>
      <w:r w:rsidRPr="00CC02E5">
        <w:rPr>
          <w:rFonts w:asciiTheme="minorEastAsia" w:eastAsiaTheme="minorEastAsia" w:hAnsiTheme="minorEastAsia" w:hint="eastAsia"/>
          <w:sz w:val="21"/>
          <w:szCs w:val="21"/>
          <w:lang w:eastAsia="zh-CN"/>
        </w:rPr>
        <w:t xml:space="preserve">&amp;user=UserID </w:t>
      </w:r>
      <w:r w:rsidRPr="00CC02E5">
        <w:rPr>
          <w:rFonts w:asciiTheme="minorEastAsia" w:eastAsiaTheme="minorEastAsia" w:hAnsiTheme="minorEastAsia"/>
          <w:sz w:val="21"/>
          <w:szCs w:val="21"/>
        </w:rPr>
        <w:t>HTTP/1.1</w:t>
      </w: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971B82" w:rsidRPr="00CC02E5" w:rsidRDefault="00971B82"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971B82" w:rsidRPr="00CC02E5" w:rsidRDefault="00971B82" w:rsidP="00E970D8">
      <w:pPr>
        <w:spacing w:line="360" w:lineRule="auto"/>
        <w:rPr>
          <w:rFonts w:asciiTheme="minorEastAsia" w:eastAsiaTheme="minorEastAsia" w:hAnsiTheme="minorEastAsia"/>
          <w:sz w:val="21"/>
          <w:szCs w:val="21"/>
          <w:lang w:eastAsia="zh-CN"/>
        </w:rPr>
      </w:pPr>
    </w:p>
    <w:p w:rsidR="00971B82" w:rsidRPr="00CC02E5" w:rsidRDefault="00971B82" w:rsidP="00E970D8">
      <w:pPr>
        <w:pStyle w:val="4"/>
        <w:spacing w:line="360" w:lineRule="auto"/>
        <w:rPr>
          <w:lang w:eastAsia="zh-CN"/>
        </w:rPr>
      </w:pPr>
      <w:r w:rsidRPr="00CC02E5">
        <w:rPr>
          <w:rFonts w:hint="eastAsia"/>
          <w:lang w:eastAsia="zh-CN"/>
        </w:rPr>
        <w:t>获取容器统计</w:t>
      </w:r>
    </w:p>
    <w:p w:rsidR="00971B82" w:rsidRPr="00CC02E5" w:rsidRDefault="00971B82"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获取指定容器的统计，包括容器的使用空间，容器内的对象个数。操作方法采用GET方法，操作目标资源为“/rest/”，</w:t>
      </w:r>
      <w:r w:rsidR="00501FA9" w:rsidRPr="00CC02E5">
        <w:rPr>
          <w:rFonts w:asciiTheme="minorEastAsia" w:eastAsiaTheme="minorEastAsia" w:hAnsiTheme="minorEastAsia" w:hint="eastAsia"/>
          <w:iCs/>
          <w:sz w:val="21"/>
          <w:szCs w:val="21"/>
          <w:lang w:eastAsia="zh-CN"/>
        </w:rPr>
        <w:t>参数</w:t>
      </w:r>
      <w:r w:rsidR="00501FA9" w:rsidRPr="00CC02E5">
        <w:rPr>
          <w:rFonts w:asciiTheme="minorEastAsia" w:eastAsiaTheme="minorEastAsia" w:hAnsiTheme="minorEastAsia" w:hint="eastAsia"/>
          <w:sz w:val="21"/>
          <w:szCs w:val="21"/>
          <w:lang w:eastAsia="zh-CN"/>
        </w:rPr>
        <w:t>bucketstat表示容器统计，参数bucket指定容器名称，</w:t>
      </w:r>
      <w:r w:rsidRPr="00CC02E5">
        <w:rPr>
          <w:rFonts w:asciiTheme="minorEastAsia" w:eastAsiaTheme="minorEastAsia" w:hAnsiTheme="minorEastAsia" w:hint="eastAsia"/>
          <w:iCs/>
          <w:sz w:val="21"/>
          <w:szCs w:val="21"/>
          <w:lang w:eastAsia="zh-CN"/>
        </w:rPr>
        <w:t>下面是获取用容器统计的请求消息：</w:t>
      </w:r>
    </w:p>
    <w:p w:rsidR="00971B82" w:rsidRPr="00CC02E5" w:rsidRDefault="00971B82" w:rsidP="00E970D8">
      <w:pPr>
        <w:spacing w:line="360" w:lineRule="auto"/>
        <w:rPr>
          <w:rFonts w:asciiTheme="minorEastAsia" w:eastAsiaTheme="minorEastAsia" w:hAnsiTheme="minorEastAsia"/>
          <w:sz w:val="21"/>
          <w:szCs w:val="21"/>
          <w:lang w:eastAsia="zh-CN"/>
        </w:rPr>
      </w:pP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GET /</w:t>
      </w:r>
      <w:r w:rsidRPr="00CC02E5">
        <w:rPr>
          <w:rFonts w:asciiTheme="minorEastAsia" w:eastAsiaTheme="minorEastAsia" w:hAnsiTheme="minorEastAsia" w:hint="eastAsia"/>
          <w:sz w:val="21"/>
          <w:szCs w:val="21"/>
          <w:lang w:eastAsia="zh-CN"/>
        </w:rPr>
        <w:t>rest/</w:t>
      </w:r>
      <w:proofErr w:type="gramStart"/>
      <w:r w:rsidRPr="00CC02E5">
        <w:rPr>
          <w:rFonts w:asciiTheme="minorEastAsia" w:eastAsiaTheme="minorEastAsia" w:hAnsiTheme="minorEastAsia" w:hint="eastAsia"/>
          <w:sz w:val="21"/>
          <w:szCs w:val="21"/>
          <w:lang w:eastAsia="zh-CN"/>
        </w:rPr>
        <w:t>?bucketstat</w:t>
      </w:r>
      <w:proofErr w:type="gramEnd"/>
      <w:r w:rsidRPr="00CC02E5">
        <w:rPr>
          <w:rFonts w:asciiTheme="minorEastAsia" w:eastAsiaTheme="minorEastAsia" w:hAnsiTheme="minorEastAsia" w:hint="eastAsia"/>
          <w:sz w:val="21"/>
          <w:szCs w:val="21"/>
          <w:lang w:eastAsia="zh-CN"/>
        </w:rPr>
        <w:t>&amp;bucket=</w:t>
      </w:r>
      <w:r w:rsidRPr="00CC02E5">
        <w:rPr>
          <w:rFonts w:asciiTheme="minorEastAsia" w:eastAsiaTheme="minorEastAsia" w:hAnsiTheme="minorEastAsia"/>
          <w:sz w:val="21"/>
          <w:szCs w:val="21"/>
          <w:lang w:eastAsia="zh-CN"/>
        </w:rPr>
        <w:t>ContainerName</w:t>
      </w:r>
      <w:r w:rsidRPr="00CC02E5">
        <w:rPr>
          <w:rFonts w:asciiTheme="minorEastAsia" w:eastAsiaTheme="minorEastAsia" w:hAnsiTheme="minorEastAsia" w:hint="eastAsia"/>
          <w:sz w:val="21"/>
          <w:szCs w:val="21"/>
          <w:lang w:eastAsia="zh-CN"/>
        </w:rPr>
        <w:t xml:space="preserve"> </w:t>
      </w:r>
      <w:r w:rsidRPr="00CC02E5">
        <w:rPr>
          <w:rFonts w:asciiTheme="minorEastAsia" w:eastAsiaTheme="minorEastAsia" w:hAnsiTheme="minorEastAsia"/>
          <w:sz w:val="21"/>
          <w:szCs w:val="21"/>
          <w:lang w:eastAsia="zh-CN"/>
        </w:rPr>
        <w:t>H</w:t>
      </w:r>
      <w:r w:rsidRPr="00CC02E5">
        <w:rPr>
          <w:rFonts w:asciiTheme="minorEastAsia" w:eastAsiaTheme="minorEastAsia" w:hAnsiTheme="minorEastAsia"/>
          <w:sz w:val="21"/>
          <w:szCs w:val="21"/>
        </w:rPr>
        <w:t>TTP/1.1</w:t>
      </w: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rPr>
      </w:pPr>
      <w:r w:rsidRPr="00CC02E5">
        <w:rPr>
          <w:rFonts w:asciiTheme="minorEastAsia" w:eastAsiaTheme="minorEastAsia" w:hAnsiTheme="minorEastAsia"/>
          <w:sz w:val="21"/>
          <w:szCs w:val="21"/>
        </w:rPr>
        <w:t xml:space="preserve">Host: </w:t>
      </w:r>
      <w:r w:rsidRPr="00CC02E5">
        <w:rPr>
          <w:rFonts w:asciiTheme="minorEastAsia" w:eastAsiaTheme="minorEastAsia" w:hAnsiTheme="minorEastAsia"/>
          <w:i/>
          <w:sz w:val="21"/>
          <w:szCs w:val="21"/>
        </w:rPr>
        <w:t>obs.chinamobile.com</w:t>
      </w:r>
    </w:p>
    <w:p w:rsidR="00971B82" w:rsidRPr="00CC02E5" w:rsidRDefault="00971B82"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 xml:space="preserve">Date: </w:t>
      </w:r>
      <w:r w:rsidRPr="00CC02E5">
        <w:rPr>
          <w:rFonts w:asciiTheme="minorEastAsia" w:eastAsiaTheme="minorEastAsia" w:hAnsiTheme="minorEastAsia"/>
          <w:i/>
          <w:sz w:val="21"/>
          <w:szCs w:val="21"/>
          <w:lang w:eastAsia="zh-CN"/>
        </w:rPr>
        <w:t>Wed, 08 Aug 2012 07:35:00 GMT</w:t>
      </w:r>
    </w:p>
    <w:p w:rsidR="00971B82" w:rsidRPr="00CC02E5" w:rsidRDefault="00971B82" w:rsidP="00E970D8">
      <w:pPr>
        <w:shd w:val="clear" w:color="auto" w:fill="D9D9D9"/>
        <w:spacing w:line="360" w:lineRule="auto"/>
        <w:ind w:firstLine="420"/>
        <w:rPr>
          <w:rFonts w:asciiTheme="minorEastAsia" w:eastAsiaTheme="minorEastAsia" w:hAnsiTheme="minorEastAsia"/>
          <w:i/>
          <w:sz w:val="21"/>
          <w:szCs w:val="21"/>
          <w:lang w:eastAsia="zh-CN"/>
        </w:rPr>
      </w:pPr>
      <w:r w:rsidRPr="00CC02E5">
        <w:rPr>
          <w:rFonts w:asciiTheme="minorEastAsia" w:eastAsiaTheme="minorEastAsia" w:hAnsiTheme="minorEastAsia"/>
          <w:sz w:val="21"/>
          <w:szCs w:val="21"/>
        </w:rPr>
        <w:t xml:space="preserve">Authorization: </w:t>
      </w:r>
      <w:r w:rsidRPr="00CC02E5">
        <w:rPr>
          <w:rFonts w:asciiTheme="minorEastAsia" w:eastAsiaTheme="minorEastAsia" w:hAnsiTheme="minorEastAsia"/>
          <w:i/>
          <w:sz w:val="21"/>
          <w:szCs w:val="21"/>
        </w:rPr>
        <w:t>CMCC bf2529f47e655e31365a:gy6GnBjw9/+3N9sfCI/K90G5RCo=</w:t>
      </w:r>
    </w:p>
    <w:p w:rsidR="00971B82" w:rsidRPr="00CC02E5" w:rsidRDefault="00971B82" w:rsidP="00E970D8">
      <w:pPr>
        <w:spacing w:line="360" w:lineRule="auto"/>
        <w:rPr>
          <w:rFonts w:asciiTheme="minorEastAsia" w:eastAsiaTheme="minorEastAsia" w:hAnsiTheme="minorEastAsia"/>
          <w:sz w:val="21"/>
          <w:szCs w:val="21"/>
          <w:lang w:eastAsia="zh-CN"/>
        </w:rPr>
      </w:pPr>
    </w:p>
    <w:p w:rsidR="00BB4742" w:rsidRPr="00CC02E5" w:rsidRDefault="00BB4742" w:rsidP="00E970D8">
      <w:pPr>
        <w:pStyle w:val="1"/>
        <w:spacing w:line="360" w:lineRule="auto"/>
        <w:rPr>
          <w:lang w:eastAsia="zh-CN"/>
        </w:rPr>
      </w:pPr>
      <w:bookmarkStart w:id="99" w:name="_Toc356898828"/>
      <w:r w:rsidRPr="00CC02E5">
        <w:rPr>
          <w:rFonts w:hint="eastAsia"/>
          <w:lang w:eastAsia="zh-CN"/>
        </w:rPr>
        <w:lastRenderedPageBreak/>
        <w:t>运营管理平台</w:t>
      </w:r>
      <w:bookmarkEnd w:id="99"/>
    </w:p>
    <w:p w:rsidR="00BB4742" w:rsidRPr="00CC02E5" w:rsidRDefault="008B5712" w:rsidP="00E970D8">
      <w:pPr>
        <w:spacing w:line="360" w:lineRule="auto"/>
        <w:ind w:firstLine="400"/>
        <w:rPr>
          <w:rFonts w:asciiTheme="minorEastAsia" w:eastAsiaTheme="minorEastAsia" w:hAnsiTheme="minorEastAsia"/>
          <w:iCs/>
          <w:sz w:val="21"/>
          <w:szCs w:val="21"/>
          <w:lang w:eastAsia="zh-CN"/>
        </w:rPr>
      </w:pPr>
      <w:r>
        <w:rPr>
          <w:rFonts w:asciiTheme="minorEastAsia" w:eastAsiaTheme="minorEastAsia" w:hAnsiTheme="minorEastAsia" w:hint="eastAsia"/>
          <w:iCs/>
          <w:sz w:val="21"/>
          <w:szCs w:val="21"/>
          <w:lang w:eastAsia="zh-CN"/>
        </w:rPr>
        <w:t>云存储</w:t>
      </w:r>
      <w:r w:rsidR="00BB4742" w:rsidRPr="00CC02E5">
        <w:rPr>
          <w:rFonts w:asciiTheme="minorEastAsia" w:eastAsiaTheme="minorEastAsia" w:hAnsiTheme="minorEastAsia" w:hint="eastAsia"/>
          <w:iCs/>
          <w:sz w:val="21"/>
          <w:szCs w:val="21"/>
          <w:lang w:eastAsia="zh-CN"/>
        </w:rPr>
        <w:t>提供运营管理平台，采用</w:t>
      </w:r>
      <w:r w:rsidR="00BB4742" w:rsidRPr="00CC02E5">
        <w:rPr>
          <w:rFonts w:asciiTheme="minorEastAsia" w:eastAsiaTheme="minorEastAsia" w:hAnsiTheme="minorEastAsia"/>
          <w:iCs/>
          <w:sz w:val="21"/>
          <w:szCs w:val="21"/>
          <w:lang w:eastAsia="zh-CN"/>
        </w:rPr>
        <w:t>soap</w:t>
      </w:r>
      <w:r w:rsidR="00BB4742" w:rsidRPr="00CC02E5">
        <w:rPr>
          <w:rFonts w:asciiTheme="minorEastAsia" w:eastAsiaTheme="minorEastAsia" w:hAnsiTheme="minorEastAsia" w:hint="eastAsia"/>
          <w:iCs/>
          <w:sz w:val="21"/>
          <w:szCs w:val="21"/>
          <w:lang w:eastAsia="zh-CN"/>
        </w:rPr>
        <w:t>协议通讯，支持用户的管理和用户的访问凭证管理。</w:t>
      </w:r>
    </w:p>
    <w:p w:rsidR="00BB4742" w:rsidRPr="00CC02E5" w:rsidRDefault="00BB4742" w:rsidP="00E970D8">
      <w:pPr>
        <w:pStyle w:val="2"/>
        <w:spacing w:line="360" w:lineRule="auto"/>
      </w:pPr>
      <w:bookmarkStart w:id="100" w:name="_Toc294100217"/>
      <w:bookmarkStart w:id="101" w:name="_Toc294698464"/>
      <w:bookmarkStart w:id="102" w:name="_Toc356898829"/>
      <w:r w:rsidRPr="00CC02E5">
        <w:rPr>
          <w:rFonts w:hint="eastAsia"/>
        </w:rPr>
        <w:t>接口定义</w:t>
      </w:r>
      <w:bookmarkEnd w:id="100"/>
      <w:bookmarkEnd w:id="101"/>
      <w:bookmarkEnd w:id="102"/>
    </w:p>
    <w:p w:rsidR="00BB4742" w:rsidRPr="00CC02E5" w:rsidRDefault="00BB4742" w:rsidP="00E970D8">
      <w:pPr>
        <w:pStyle w:val="3"/>
        <w:spacing w:line="360" w:lineRule="auto"/>
      </w:pPr>
      <w:bookmarkStart w:id="103" w:name="_Toc294100218"/>
      <w:bookmarkStart w:id="104" w:name="_Toc294698465"/>
      <w:bookmarkStart w:id="105" w:name="_Toc356898830"/>
      <w:r w:rsidRPr="00CC02E5">
        <w:rPr>
          <w:rFonts w:hint="eastAsia"/>
        </w:rPr>
        <w:t>协议形式</w:t>
      </w:r>
      <w:bookmarkEnd w:id="103"/>
      <w:bookmarkEnd w:id="104"/>
      <w:bookmarkEnd w:id="105"/>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通信双方采用一问一答的通讯机制，即一次请求对应于一次应答。</w:t>
      </w:r>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一般情况，通信双方之间的消息发送后等待</w:t>
      </w:r>
      <w:r w:rsidRPr="00CC02E5">
        <w:rPr>
          <w:rFonts w:asciiTheme="minorEastAsia" w:eastAsiaTheme="minorEastAsia" w:hAnsiTheme="minorEastAsia"/>
          <w:iCs/>
          <w:sz w:val="21"/>
          <w:szCs w:val="21"/>
          <w:lang w:eastAsia="zh-CN"/>
        </w:rPr>
        <w:t>T</w:t>
      </w:r>
      <w:r w:rsidRPr="00CC02E5">
        <w:rPr>
          <w:rFonts w:asciiTheme="minorEastAsia" w:eastAsiaTheme="minorEastAsia" w:hAnsiTheme="minorEastAsia" w:hint="eastAsia"/>
          <w:iCs/>
          <w:sz w:val="21"/>
          <w:szCs w:val="21"/>
          <w:lang w:eastAsia="zh-CN"/>
        </w:rPr>
        <w:t>秒后未收到响应，应立即重发，再连续发送</w:t>
      </w:r>
      <w:r w:rsidRPr="00CC02E5">
        <w:rPr>
          <w:rFonts w:asciiTheme="minorEastAsia" w:eastAsiaTheme="minorEastAsia" w:hAnsiTheme="minorEastAsia"/>
          <w:iCs/>
          <w:sz w:val="21"/>
          <w:szCs w:val="21"/>
          <w:lang w:eastAsia="zh-CN"/>
        </w:rPr>
        <w:t>N-1</w:t>
      </w:r>
      <w:r w:rsidRPr="00CC02E5">
        <w:rPr>
          <w:rFonts w:asciiTheme="minorEastAsia" w:eastAsiaTheme="minorEastAsia" w:hAnsiTheme="minorEastAsia" w:hint="eastAsia"/>
          <w:iCs/>
          <w:sz w:val="21"/>
          <w:szCs w:val="21"/>
          <w:lang w:eastAsia="zh-CN"/>
        </w:rPr>
        <w:t>次后仍未得到响应则停发。现阶段建议取值为：</w:t>
      </w:r>
      <w:r w:rsidRPr="00CC02E5">
        <w:rPr>
          <w:rFonts w:asciiTheme="minorEastAsia" w:eastAsiaTheme="minorEastAsia" w:hAnsiTheme="minorEastAsia"/>
          <w:iCs/>
          <w:sz w:val="21"/>
          <w:szCs w:val="21"/>
          <w:lang w:eastAsia="zh-CN"/>
        </w:rPr>
        <w:t>T=60</w:t>
      </w:r>
      <w:r w:rsidRPr="00CC02E5">
        <w:rPr>
          <w:rFonts w:asciiTheme="minorEastAsia" w:eastAsiaTheme="minorEastAsia" w:hAnsiTheme="minorEastAsia" w:hint="eastAsia"/>
          <w:iCs/>
          <w:sz w:val="21"/>
          <w:szCs w:val="21"/>
          <w:lang w:eastAsia="zh-CN"/>
        </w:rPr>
        <w:t>秒，</w:t>
      </w:r>
      <w:r w:rsidRPr="00CC02E5">
        <w:rPr>
          <w:rFonts w:asciiTheme="minorEastAsia" w:eastAsiaTheme="minorEastAsia" w:hAnsiTheme="minorEastAsia"/>
          <w:iCs/>
          <w:sz w:val="21"/>
          <w:szCs w:val="21"/>
          <w:lang w:eastAsia="zh-CN"/>
        </w:rPr>
        <w:t>N=3</w:t>
      </w:r>
      <w:r w:rsidRPr="00CC02E5">
        <w:rPr>
          <w:rFonts w:asciiTheme="minorEastAsia" w:eastAsiaTheme="minorEastAsia" w:hAnsiTheme="minorEastAsia" w:hint="eastAsia"/>
          <w:iCs/>
          <w:sz w:val="21"/>
          <w:szCs w:val="21"/>
          <w:lang w:eastAsia="zh-CN"/>
        </w:rPr>
        <w:t>。</w:t>
      </w:r>
    </w:p>
    <w:p w:rsidR="00BB4742" w:rsidRPr="00CC02E5" w:rsidRDefault="00BB4742" w:rsidP="00E970D8">
      <w:pPr>
        <w:pStyle w:val="3"/>
        <w:spacing w:line="360" w:lineRule="auto"/>
      </w:pPr>
      <w:bookmarkStart w:id="106" w:name="_Toc294698466"/>
      <w:bookmarkStart w:id="107" w:name="_Toc356898831"/>
      <w:r w:rsidRPr="00CC02E5">
        <w:rPr>
          <w:rFonts w:hint="eastAsia"/>
        </w:rPr>
        <w:t>日期与</w:t>
      </w:r>
      <w:r w:rsidRPr="00CC02E5">
        <w:t>时间表示规范</w:t>
      </w:r>
      <w:bookmarkEnd w:id="106"/>
      <w:bookmarkEnd w:id="107"/>
    </w:p>
    <w:p w:rsidR="00BB4742" w:rsidRPr="00CC02E5" w:rsidRDefault="00BB4742" w:rsidP="00E970D8">
      <w:pPr>
        <w:pStyle w:val="affffa"/>
        <w:numPr>
          <w:ilvl w:val="0"/>
          <w:numId w:val="59"/>
        </w:numPr>
        <w:spacing w:after="0" w:line="360" w:lineRule="auto"/>
        <w:ind w:firstLineChars="0"/>
        <w:rPr>
          <w:rFonts w:asciiTheme="minorEastAsia" w:eastAsiaTheme="minorEastAsia" w:hAnsiTheme="minorEastAsia"/>
          <w:szCs w:val="21"/>
        </w:rPr>
      </w:pPr>
      <w:r w:rsidRPr="00CC02E5">
        <w:rPr>
          <w:rFonts w:asciiTheme="minorEastAsia" w:eastAsiaTheme="minorEastAsia" w:hAnsiTheme="minorEastAsia" w:hint="eastAsia"/>
          <w:szCs w:val="21"/>
        </w:rPr>
        <w:t>日期与时间</w:t>
      </w:r>
    </w:p>
    <w:p w:rsidR="00BB4742" w:rsidRPr="00CC02E5" w:rsidRDefault="00BB4742" w:rsidP="00E970D8">
      <w:pPr>
        <w:numPr>
          <w:ilvl w:val="7"/>
          <w:numId w:val="0"/>
        </w:numPr>
        <w:spacing w:after="0" w:line="360" w:lineRule="auto"/>
        <w:ind w:left="1276" w:hanging="1276"/>
        <w:rPr>
          <w:rFonts w:asciiTheme="minorEastAsia" w:eastAsiaTheme="minorEastAsia" w:hAnsiTheme="minorEastAsia"/>
          <w:sz w:val="21"/>
          <w:szCs w:val="21"/>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45"/>
        <w:gridCol w:w="1602"/>
      </w:tblGrid>
      <w:tr w:rsidR="00BB4742" w:rsidRPr="00CC02E5" w:rsidTr="008F2E96">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年</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yyyy</w:t>
            </w:r>
          </w:p>
        </w:tc>
      </w:tr>
      <w:tr w:rsidR="00BB4742" w:rsidRPr="00CC02E5" w:rsidTr="008F2E96">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月</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mm</w:t>
            </w:r>
          </w:p>
        </w:tc>
      </w:tr>
      <w:tr w:rsidR="00BB4742" w:rsidRPr="00CC02E5" w:rsidTr="008F2E96">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日</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dd</w:t>
            </w:r>
          </w:p>
        </w:tc>
      </w:tr>
      <w:tr w:rsidR="00BB4742" w:rsidRPr="00CC02E5" w:rsidTr="008F2E96">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时</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hh(24小时制)</w:t>
            </w:r>
          </w:p>
        </w:tc>
      </w:tr>
      <w:tr w:rsidR="00BB4742" w:rsidRPr="00CC02E5" w:rsidTr="008F2E96">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分</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nn</w:t>
            </w:r>
          </w:p>
        </w:tc>
      </w:tr>
      <w:tr w:rsidR="00BB4742" w:rsidRPr="00CC02E5" w:rsidTr="008F2E96">
        <w:trPr>
          <w:trHeight w:val="327"/>
        </w:trPr>
        <w:tc>
          <w:tcPr>
            <w:tcW w:w="945"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秒</w:t>
            </w:r>
          </w:p>
        </w:tc>
        <w:tc>
          <w:tcPr>
            <w:tcW w:w="160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ss</w:t>
            </w:r>
          </w:p>
        </w:tc>
      </w:tr>
    </w:tbl>
    <w:p w:rsidR="00BB4742" w:rsidRPr="00CC02E5" w:rsidRDefault="00BB4742" w:rsidP="00E970D8">
      <w:pPr>
        <w:spacing w:line="360" w:lineRule="auto"/>
        <w:ind w:firstLine="540"/>
        <w:rPr>
          <w:rFonts w:asciiTheme="minorEastAsia" w:eastAsiaTheme="minorEastAsia" w:hAnsiTheme="minorEastAsia"/>
          <w:sz w:val="21"/>
          <w:szCs w:val="21"/>
        </w:rPr>
      </w:pPr>
    </w:p>
    <w:p w:rsidR="00BB4742" w:rsidRPr="00CC02E5" w:rsidRDefault="00BB4742" w:rsidP="00E970D8">
      <w:pPr>
        <w:pStyle w:val="affffa"/>
        <w:numPr>
          <w:ilvl w:val="0"/>
          <w:numId w:val="59"/>
        </w:numPr>
        <w:spacing w:after="0" w:line="360" w:lineRule="auto"/>
        <w:ind w:firstLineChars="0"/>
        <w:rPr>
          <w:rFonts w:asciiTheme="minorEastAsia" w:eastAsiaTheme="minorEastAsia" w:hAnsiTheme="minorEastAsia"/>
          <w:szCs w:val="21"/>
        </w:rPr>
      </w:pPr>
      <w:r w:rsidRPr="00CC02E5">
        <w:rPr>
          <w:rFonts w:asciiTheme="minorEastAsia" w:eastAsiaTheme="minorEastAsia" w:hAnsiTheme="minorEastAsia" w:hint="eastAsia"/>
          <w:szCs w:val="21"/>
        </w:rPr>
        <w:t>日期时间分隔符定义</w:t>
      </w:r>
    </w:p>
    <w:p w:rsidR="00BB4742" w:rsidRPr="00CC02E5" w:rsidRDefault="00BB4742" w:rsidP="00E970D8">
      <w:pPr>
        <w:numPr>
          <w:ilvl w:val="7"/>
          <w:numId w:val="0"/>
        </w:numPr>
        <w:spacing w:after="0" w:line="360" w:lineRule="auto"/>
        <w:ind w:left="1276" w:hanging="1276"/>
        <w:rPr>
          <w:rFonts w:asciiTheme="minorEastAsia" w:eastAsiaTheme="minorEastAsia" w:hAnsiTheme="minorEastAsia"/>
          <w:sz w:val="21"/>
          <w:szCs w:val="21"/>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6"/>
        <w:gridCol w:w="1984"/>
      </w:tblGrid>
      <w:tr w:rsidR="00BB4742" w:rsidRPr="00CC02E5" w:rsidTr="008F2E96">
        <w:tc>
          <w:tcPr>
            <w:tcW w:w="2076"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日期分隔符</w:t>
            </w:r>
          </w:p>
        </w:tc>
        <w:tc>
          <w:tcPr>
            <w:tcW w:w="1984"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w:t>
            </w:r>
          </w:p>
        </w:tc>
      </w:tr>
      <w:tr w:rsidR="00BB4742" w:rsidRPr="00CC02E5" w:rsidTr="008F2E96">
        <w:tc>
          <w:tcPr>
            <w:tcW w:w="2076"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时间分隔符</w:t>
            </w:r>
          </w:p>
        </w:tc>
        <w:tc>
          <w:tcPr>
            <w:tcW w:w="1984"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w:t>
            </w:r>
          </w:p>
        </w:tc>
      </w:tr>
      <w:tr w:rsidR="00BB4742" w:rsidRPr="00CC02E5" w:rsidTr="008F2E96">
        <w:tc>
          <w:tcPr>
            <w:tcW w:w="2076"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lastRenderedPageBreak/>
              <w:t>日期与时间分隔符</w:t>
            </w:r>
          </w:p>
        </w:tc>
        <w:tc>
          <w:tcPr>
            <w:tcW w:w="1984"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一个半角空格</w:t>
            </w:r>
          </w:p>
        </w:tc>
      </w:tr>
    </w:tbl>
    <w:p w:rsidR="00BB4742" w:rsidRPr="00CC02E5" w:rsidRDefault="00BB4742" w:rsidP="00E970D8">
      <w:pPr>
        <w:spacing w:line="360" w:lineRule="auto"/>
        <w:ind w:firstLine="540"/>
        <w:rPr>
          <w:rFonts w:asciiTheme="minorEastAsia" w:eastAsiaTheme="minorEastAsia" w:hAnsiTheme="minorEastAsia"/>
          <w:sz w:val="21"/>
          <w:szCs w:val="21"/>
        </w:rPr>
      </w:pPr>
    </w:p>
    <w:p w:rsidR="00BB4742" w:rsidRPr="00CC02E5" w:rsidRDefault="00BB4742" w:rsidP="00E970D8">
      <w:pPr>
        <w:pStyle w:val="affffa"/>
        <w:numPr>
          <w:ilvl w:val="0"/>
          <w:numId w:val="59"/>
        </w:numPr>
        <w:spacing w:after="0" w:line="360" w:lineRule="auto"/>
        <w:ind w:firstLineChars="0"/>
        <w:rPr>
          <w:rFonts w:asciiTheme="minorEastAsia" w:eastAsiaTheme="minorEastAsia" w:hAnsiTheme="minorEastAsia"/>
          <w:szCs w:val="21"/>
        </w:rPr>
      </w:pPr>
      <w:r w:rsidRPr="00CC02E5">
        <w:rPr>
          <w:rFonts w:asciiTheme="minorEastAsia" w:eastAsiaTheme="minorEastAsia" w:hAnsiTheme="minorEastAsia" w:hint="eastAsia"/>
          <w:szCs w:val="21"/>
        </w:rPr>
        <w:t>示例</w:t>
      </w:r>
    </w:p>
    <w:p w:rsidR="00BB4742" w:rsidRPr="00CC02E5" w:rsidRDefault="00BB4742" w:rsidP="00E970D8">
      <w:pPr>
        <w:pStyle w:val="affffa"/>
        <w:spacing w:line="360" w:lineRule="auto"/>
        <w:ind w:firstLine="210"/>
        <w:rPr>
          <w:rFonts w:asciiTheme="minorEastAsia" w:eastAsiaTheme="minorEastAsia" w:hAnsiTheme="minorEastAsia"/>
          <w:szCs w:val="21"/>
        </w:rPr>
      </w:pPr>
      <w:r w:rsidRPr="00CC02E5">
        <w:rPr>
          <w:rFonts w:asciiTheme="minorEastAsia" w:eastAsiaTheme="minorEastAsia" w:hAnsiTheme="minorEastAsia" w:hint="eastAsia"/>
          <w:szCs w:val="21"/>
        </w:rPr>
        <w:t>例如：</w:t>
      </w:r>
      <w:r w:rsidRPr="00CC02E5">
        <w:rPr>
          <w:rFonts w:asciiTheme="minorEastAsia" w:eastAsiaTheme="minorEastAsia" w:hAnsiTheme="minorEastAsia"/>
          <w:szCs w:val="21"/>
        </w:rPr>
        <w:t>2005年12月9日 21时01分39秒表示为：  2005-12-09 21:01:39</w:t>
      </w:r>
    </w:p>
    <w:p w:rsidR="00BB4742" w:rsidRPr="00CC02E5" w:rsidRDefault="00BB4742" w:rsidP="00E970D8">
      <w:pPr>
        <w:pStyle w:val="3"/>
        <w:spacing w:line="360" w:lineRule="auto"/>
      </w:pPr>
      <w:bookmarkStart w:id="108" w:name="_Toc356898832"/>
      <w:bookmarkStart w:id="109" w:name="_Toc294100226"/>
      <w:bookmarkStart w:id="110" w:name="_Toc294698467"/>
      <w:r w:rsidRPr="00CC02E5">
        <w:rPr>
          <w:rFonts w:hint="eastAsia"/>
        </w:rPr>
        <w:t>错误码</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235"/>
        <w:gridCol w:w="3118"/>
        <w:gridCol w:w="2978"/>
      </w:tblGrid>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Code</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Result Code</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描述</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0</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OK</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操作成功</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500</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Internal Error</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服务器内部错误</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501</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Authentication Failure</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认证失败</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502</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User Exists</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用户已经存在</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503</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Access Key Exists</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签名密钥标识已经存在</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504</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User Not Exists</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用户不存在</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505</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color w:val="000000"/>
                <w:kern w:val="0"/>
                <w:szCs w:val="21"/>
              </w:rPr>
              <w:t>User Disabled</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olor w:val="000000"/>
                <w:szCs w:val="21"/>
              </w:rPr>
            </w:pPr>
            <w:r w:rsidRPr="00CC02E5">
              <w:rPr>
                <w:rFonts w:asciiTheme="minorEastAsia" w:eastAsiaTheme="minorEastAsia" w:hAnsiTheme="minorEastAsia" w:cs="Arial" w:hint="eastAsia"/>
                <w:color w:val="000000"/>
                <w:kern w:val="0"/>
                <w:szCs w:val="21"/>
              </w:rPr>
              <w:t>用户暂停</w:t>
            </w:r>
          </w:p>
        </w:tc>
      </w:tr>
      <w:tr w:rsidR="005B2032" w:rsidRPr="00CC02E5" w:rsidTr="008F2E96">
        <w:tc>
          <w:tcPr>
            <w:tcW w:w="2235"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507</w:t>
            </w:r>
          </w:p>
        </w:tc>
        <w:tc>
          <w:tcPr>
            <w:tcW w:w="311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UserID Exists</w:t>
            </w:r>
          </w:p>
        </w:tc>
        <w:tc>
          <w:tcPr>
            <w:tcW w:w="297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用户ID已经存在</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520</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Capacity</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容量配额无效</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521</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User ID</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用户ID无效</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522</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Access Key</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签名密钥标识无效</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523</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Secret Key</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签名密钥无效</w:t>
            </w:r>
          </w:p>
        </w:tc>
      </w:tr>
      <w:tr w:rsidR="00BB4742" w:rsidRPr="00CC02E5" w:rsidTr="008F2E96">
        <w:tc>
          <w:tcPr>
            <w:tcW w:w="2235"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524</w:t>
            </w:r>
          </w:p>
        </w:tc>
        <w:tc>
          <w:tcPr>
            <w:tcW w:w="311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Status</w:t>
            </w:r>
          </w:p>
        </w:tc>
        <w:tc>
          <w:tcPr>
            <w:tcW w:w="2978" w:type="dxa"/>
            <w:shd w:val="clear" w:color="auto" w:fill="FFFFFF"/>
            <w:vAlign w:val="center"/>
          </w:tcPr>
          <w:p w:rsidR="00BB4742" w:rsidRPr="00CC02E5" w:rsidRDefault="00BB474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用户状态无效</w:t>
            </w:r>
          </w:p>
        </w:tc>
      </w:tr>
      <w:tr w:rsidR="005B2032" w:rsidRPr="00CC02E5" w:rsidTr="008F2E96">
        <w:tc>
          <w:tcPr>
            <w:tcW w:w="2235"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525</w:t>
            </w:r>
          </w:p>
        </w:tc>
        <w:tc>
          <w:tcPr>
            <w:tcW w:w="311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ModifyFlag</w:t>
            </w:r>
          </w:p>
        </w:tc>
        <w:tc>
          <w:tcPr>
            <w:tcW w:w="297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修改标识无效</w:t>
            </w:r>
          </w:p>
        </w:tc>
      </w:tr>
      <w:tr w:rsidR="005B2032" w:rsidRPr="00CC02E5" w:rsidTr="008F2E96">
        <w:tc>
          <w:tcPr>
            <w:tcW w:w="2235"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526</w:t>
            </w:r>
          </w:p>
        </w:tc>
        <w:tc>
          <w:tcPr>
            <w:tcW w:w="311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Invalid MonitorFlag</w:t>
            </w:r>
          </w:p>
        </w:tc>
        <w:tc>
          <w:tcPr>
            <w:tcW w:w="297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t>监控标识无效</w:t>
            </w:r>
          </w:p>
        </w:tc>
      </w:tr>
      <w:tr w:rsidR="005B2032" w:rsidRPr="00CC02E5" w:rsidTr="008F2E96">
        <w:tc>
          <w:tcPr>
            <w:tcW w:w="2235"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553</w:t>
            </w:r>
          </w:p>
        </w:tc>
        <w:tc>
          <w:tcPr>
            <w:tcW w:w="311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color w:val="000000"/>
                <w:kern w:val="0"/>
                <w:szCs w:val="21"/>
              </w:rPr>
              <w:t xml:space="preserve">Execeed AccessKey Max </w:t>
            </w:r>
            <w:r w:rsidRPr="00CC02E5">
              <w:rPr>
                <w:rFonts w:asciiTheme="minorEastAsia" w:eastAsiaTheme="minorEastAsia" w:hAnsiTheme="minorEastAsia" w:cs="Arial"/>
                <w:color w:val="000000"/>
                <w:kern w:val="0"/>
                <w:szCs w:val="21"/>
              </w:rPr>
              <w:lastRenderedPageBreak/>
              <w:t>Number</w:t>
            </w:r>
          </w:p>
        </w:tc>
        <w:tc>
          <w:tcPr>
            <w:tcW w:w="2978" w:type="dxa"/>
            <w:shd w:val="clear" w:color="auto" w:fill="FFFFFF"/>
            <w:vAlign w:val="center"/>
          </w:tcPr>
          <w:p w:rsidR="005B2032" w:rsidRPr="00CC02E5" w:rsidRDefault="005B2032" w:rsidP="00E970D8">
            <w:pPr>
              <w:pStyle w:val="affffa"/>
              <w:overflowPunct w:val="0"/>
              <w:autoSpaceDE w:val="0"/>
              <w:autoSpaceDN w:val="0"/>
              <w:adjustRightInd w:val="0"/>
              <w:spacing w:line="360" w:lineRule="auto"/>
              <w:ind w:firstLineChars="0" w:firstLine="0"/>
              <w:textAlignment w:val="baseline"/>
              <w:rPr>
                <w:rFonts w:asciiTheme="minorEastAsia" w:eastAsiaTheme="minorEastAsia" w:hAnsiTheme="minorEastAsia" w:cs="Arial"/>
                <w:color w:val="000000"/>
                <w:kern w:val="0"/>
                <w:szCs w:val="21"/>
              </w:rPr>
            </w:pPr>
            <w:r w:rsidRPr="00CC02E5">
              <w:rPr>
                <w:rFonts w:asciiTheme="minorEastAsia" w:eastAsiaTheme="minorEastAsia" w:hAnsiTheme="minorEastAsia" w:cs="Arial" w:hint="eastAsia"/>
                <w:color w:val="000000"/>
                <w:kern w:val="0"/>
                <w:szCs w:val="21"/>
              </w:rPr>
              <w:lastRenderedPageBreak/>
              <w:t>签名密钥超过最大个数</w:t>
            </w:r>
          </w:p>
        </w:tc>
      </w:tr>
    </w:tbl>
    <w:p w:rsidR="00BB4742" w:rsidRPr="00CC02E5" w:rsidRDefault="00BB4742" w:rsidP="00E970D8">
      <w:pPr>
        <w:spacing w:line="360" w:lineRule="auto"/>
        <w:rPr>
          <w:rFonts w:asciiTheme="minorEastAsia" w:eastAsiaTheme="minorEastAsia" w:hAnsiTheme="minorEastAsia"/>
          <w:sz w:val="21"/>
          <w:szCs w:val="21"/>
          <w:lang w:eastAsia="zh-CN"/>
        </w:rPr>
      </w:pPr>
    </w:p>
    <w:p w:rsidR="00BB4742" w:rsidRPr="00CC02E5" w:rsidRDefault="00BB4742" w:rsidP="00E970D8">
      <w:pPr>
        <w:pStyle w:val="3"/>
        <w:spacing w:line="360" w:lineRule="auto"/>
      </w:pPr>
      <w:bookmarkStart w:id="111" w:name="_Toc356898833"/>
      <w:r w:rsidRPr="00CC02E5">
        <w:rPr>
          <w:rFonts w:hint="eastAsia"/>
        </w:rPr>
        <w:t>接口描述</w:t>
      </w:r>
      <w:bookmarkEnd w:id="109"/>
      <w:bookmarkEnd w:id="110"/>
      <w:bookmarkEnd w:id="111"/>
    </w:p>
    <w:p w:rsidR="00BB4742" w:rsidRPr="00CC02E5" w:rsidRDefault="00BB4742" w:rsidP="00E970D8">
      <w:pPr>
        <w:pStyle w:val="affffa"/>
        <w:spacing w:line="360" w:lineRule="auto"/>
        <w:ind w:firstLineChars="202" w:firstLine="426"/>
        <w:rPr>
          <w:rFonts w:asciiTheme="minorEastAsia" w:eastAsiaTheme="minorEastAsia" w:hAnsiTheme="minorEastAsia"/>
          <w:b/>
          <w:bCs/>
          <w:szCs w:val="21"/>
        </w:rPr>
      </w:pPr>
      <w:r w:rsidRPr="00CC02E5">
        <w:rPr>
          <w:rFonts w:asciiTheme="minorEastAsia" w:eastAsiaTheme="minorEastAsia" w:hAnsiTheme="minorEastAsia"/>
          <w:b/>
          <w:bCs/>
          <w:szCs w:val="21"/>
        </w:rPr>
        <w:t>SOAP- Common Elements</w:t>
      </w:r>
      <w:r w:rsidRPr="00CC02E5">
        <w:rPr>
          <w:rFonts w:asciiTheme="minorEastAsia" w:eastAsiaTheme="minorEastAsia" w:hAnsiTheme="minorEastAsia" w:hint="eastAsia"/>
          <w:b/>
          <w:bCs/>
          <w:szCs w:val="21"/>
        </w:rPr>
        <w:t>请求头</w:t>
      </w:r>
    </w:p>
    <w:p w:rsidR="00BB4742" w:rsidRPr="00CC02E5" w:rsidRDefault="00BB4742" w:rsidP="00E970D8">
      <w:pPr>
        <w:pStyle w:val="affffa"/>
        <w:spacing w:line="360" w:lineRule="auto"/>
        <w:ind w:firstLineChars="202" w:firstLine="424"/>
        <w:rPr>
          <w:rFonts w:asciiTheme="minorEastAsia" w:eastAsiaTheme="minorEastAsia" w:hAnsiTheme="minorEastAsia"/>
          <w:szCs w:val="21"/>
        </w:rPr>
      </w:pPr>
      <w:r w:rsidRPr="00CC02E5">
        <w:rPr>
          <w:rFonts w:asciiTheme="minorEastAsia" w:eastAsiaTheme="minorEastAsia" w:hAnsiTheme="minorEastAsia" w:hint="eastAsia"/>
          <w:szCs w:val="21"/>
        </w:rPr>
        <w:t>鉴</w:t>
      </w:r>
      <w:proofErr w:type="gramStart"/>
      <w:r w:rsidRPr="00CC02E5">
        <w:rPr>
          <w:rFonts w:asciiTheme="minorEastAsia" w:eastAsiaTheme="minorEastAsia" w:hAnsiTheme="minorEastAsia" w:hint="eastAsia"/>
          <w:szCs w:val="21"/>
        </w:rPr>
        <w:t>权访问</w:t>
      </w:r>
      <w:proofErr w:type="gramEnd"/>
      <w:r w:rsidRPr="00CC02E5">
        <w:rPr>
          <w:rFonts w:asciiTheme="minorEastAsia" w:eastAsiaTheme="minorEastAsia" w:hAnsiTheme="minorEastAsia" w:hint="eastAsia"/>
          <w:szCs w:val="21"/>
        </w:rPr>
        <w:t>参数包括四部分内容：</w:t>
      </w:r>
      <w:r w:rsidRPr="00CC02E5">
        <w:rPr>
          <w:rFonts w:asciiTheme="minorEastAsia" w:eastAsiaTheme="minorEastAsia" w:hAnsiTheme="minorEastAsia"/>
          <w:szCs w:val="21"/>
        </w:rPr>
        <w:t xml:space="preserve"> Timestamp</w:t>
      </w:r>
      <w:r w:rsidRPr="00CC02E5">
        <w:rPr>
          <w:rFonts w:asciiTheme="minorEastAsia" w:eastAsiaTheme="minorEastAsia" w:hAnsiTheme="minorEastAsia" w:hint="eastAsia"/>
          <w:szCs w:val="21"/>
        </w:rPr>
        <w:t>、</w:t>
      </w:r>
      <w:r w:rsidRPr="00CC02E5">
        <w:rPr>
          <w:rFonts w:asciiTheme="minorEastAsia" w:eastAsiaTheme="minorEastAsia" w:hAnsiTheme="minorEastAsia"/>
          <w:szCs w:val="21"/>
        </w:rPr>
        <w:t>TransactionID:</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81"/>
        <w:gridCol w:w="1581"/>
        <w:gridCol w:w="1191"/>
        <w:gridCol w:w="4392"/>
      </w:tblGrid>
      <w:tr w:rsidR="00BB4742" w:rsidRPr="00CC02E5" w:rsidTr="008F2E96">
        <w:tc>
          <w:tcPr>
            <w:tcW w:w="1415"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结构</w:t>
            </w:r>
          </w:p>
        </w:tc>
        <w:tc>
          <w:tcPr>
            <w:tcW w:w="1581"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参数名</w:t>
            </w:r>
          </w:p>
        </w:tc>
        <w:tc>
          <w:tcPr>
            <w:tcW w:w="1191"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参数类型</w:t>
            </w:r>
          </w:p>
        </w:tc>
        <w:tc>
          <w:tcPr>
            <w:tcW w:w="4392"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说明</w:t>
            </w:r>
          </w:p>
        </w:tc>
      </w:tr>
      <w:tr w:rsidR="00BB4742" w:rsidRPr="00CC02E5" w:rsidTr="008F2E96">
        <w:tc>
          <w:tcPr>
            <w:tcW w:w="1415" w:type="dxa"/>
            <w:vMerge w:val="restart"/>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Authorization</w:t>
            </w:r>
          </w:p>
        </w:tc>
        <w:tc>
          <w:tcPr>
            <w:tcW w:w="158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Timestamp</w:t>
            </w:r>
          </w:p>
        </w:tc>
        <w:tc>
          <w:tcPr>
            <w:tcW w:w="119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String</w:t>
            </w:r>
          </w:p>
        </w:tc>
        <w:tc>
          <w:tcPr>
            <w:tcW w:w="439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lang w:eastAsia="zh-CN"/>
              </w:rPr>
              <w:t>系统当前的时间戳，时间格式见</w:t>
            </w:r>
            <w:r w:rsidRPr="00CC02E5">
              <w:rPr>
                <w:rFonts w:asciiTheme="minorEastAsia" w:eastAsiaTheme="minorEastAsia" w:hAnsiTheme="minorEastAsia"/>
                <w:sz w:val="21"/>
                <w:szCs w:val="21"/>
                <w:lang w:eastAsia="zh-CN"/>
              </w:rPr>
              <w:t>5.1.2节,接受端N分钟内判断此请求有效性。超过N分钟则认为无效。</w:t>
            </w:r>
            <w:r w:rsidRPr="00CC02E5">
              <w:rPr>
                <w:rFonts w:asciiTheme="minorEastAsia" w:eastAsiaTheme="minorEastAsia" w:hAnsiTheme="minorEastAsia"/>
                <w:sz w:val="21"/>
                <w:szCs w:val="21"/>
              </w:rPr>
              <w:t>N可配置。</w:t>
            </w:r>
          </w:p>
        </w:tc>
      </w:tr>
      <w:tr w:rsidR="00BB4742" w:rsidRPr="00CC02E5" w:rsidTr="008F2E96">
        <w:tc>
          <w:tcPr>
            <w:tcW w:w="1415" w:type="dxa"/>
            <w:vMerge/>
          </w:tcPr>
          <w:p w:rsidR="00BB4742" w:rsidRPr="00CC02E5" w:rsidRDefault="00BB4742" w:rsidP="00E970D8">
            <w:pPr>
              <w:spacing w:line="360" w:lineRule="auto"/>
              <w:rPr>
                <w:rFonts w:asciiTheme="minorEastAsia" w:eastAsiaTheme="minorEastAsia" w:hAnsiTheme="minorEastAsia"/>
                <w:sz w:val="21"/>
                <w:szCs w:val="21"/>
              </w:rPr>
            </w:pPr>
          </w:p>
        </w:tc>
        <w:tc>
          <w:tcPr>
            <w:tcW w:w="158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TransactionID</w:t>
            </w:r>
          </w:p>
        </w:tc>
        <w:tc>
          <w:tcPr>
            <w:tcW w:w="119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String</w:t>
            </w:r>
          </w:p>
        </w:tc>
        <w:tc>
          <w:tcPr>
            <w:tcW w:w="4392" w:type="dxa"/>
          </w:tcPr>
          <w:p w:rsidR="00BB4742" w:rsidRPr="00CC02E5" w:rsidRDefault="00BB4742"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资源管理平台使用被访问方提供的</w:t>
            </w:r>
            <w:r w:rsidRPr="00CC02E5">
              <w:rPr>
                <w:rFonts w:asciiTheme="minorEastAsia" w:eastAsiaTheme="minorEastAsia" w:hAnsiTheme="minorEastAsia"/>
                <w:sz w:val="21"/>
                <w:szCs w:val="21"/>
                <w:lang w:eastAsia="zh-CN"/>
              </w:rPr>
              <w:t>SOAP协议，每次发起请求必须参数保证消息唯一。</w:t>
            </w:r>
          </w:p>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lang w:eastAsia="zh-CN"/>
              </w:rPr>
              <w:t>TransactionID分成三部分，第一部分长为10位，表示资源管理平台编码，第二部分长为14位即为Timestamp</w:t>
            </w:r>
            <w:r w:rsidRPr="00CC02E5">
              <w:rPr>
                <w:rFonts w:asciiTheme="minorEastAsia" w:eastAsiaTheme="minorEastAsia" w:hAnsiTheme="minorEastAsia" w:hint="eastAsia"/>
                <w:sz w:val="21"/>
                <w:szCs w:val="21"/>
                <w:lang w:eastAsia="zh-CN"/>
              </w:rPr>
              <w:t>；第三部分长为</w:t>
            </w:r>
            <w:r w:rsidRPr="00CC02E5">
              <w:rPr>
                <w:rFonts w:asciiTheme="minorEastAsia" w:eastAsiaTheme="minorEastAsia" w:hAnsiTheme="minorEastAsia"/>
                <w:sz w:val="21"/>
                <w:szCs w:val="21"/>
                <w:lang w:eastAsia="zh-CN"/>
              </w:rPr>
              <w:t>8位，由0开始，循环进位，直到进位满了之后再清零，重新开始计数。接收方在返回应答时，应答的序列号必须和相对应的请求的序列号相同。</w:t>
            </w:r>
            <w:r w:rsidRPr="00CC02E5">
              <w:rPr>
                <w:rFonts w:asciiTheme="minorEastAsia" w:eastAsiaTheme="minorEastAsia" w:hAnsiTheme="minorEastAsia" w:hint="eastAsia"/>
                <w:sz w:val="21"/>
                <w:szCs w:val="21"/>
              </w:rPr>
              <w:t>序列号用来唯一标示一个消息。</w:t>
            </w:r>
          </w:p>
        </w:tc>
      </w:tr>
    </w:tbl>
    <w:p w:rsidR="00BB4742" w:rsidRPr="00CC02E5" w:rsidRDefault="00BB4742" w:rsidP="00E970D8">
      <w:pPr>
        <w:pStyle w:val="affffa"/>
        <w:spacing w:line="360" w:lineRule="auto"/>
        <w:ind w:firstLineChars="202" w:firstLine="426"/>
        <w:rPr>
          <w:rFonts w:asciiTheme="minorEastAsia" w:eastAsiaTheme="minorEastAsia" w:hAnsiTheme="minorEastAsia"/>
          <w:b/>
          <w:bCs/>
          <w:szCs w:val="21"/>
        </w:rPr>
      </w:pPr>
    </w:p>
    <w:p w:rsidR="00BB4742" w:rsidRPr="00CC02E5" w:rsidRDefault="00BB4742" w:rsidP="00E970D8">
      <w:pPr>
        <w:pStyle w:val="affffa"/>
        <w:spacing w:line="360" w:lineRule="auto"/>
        <w:ind w:firstLineChars="202" w:firstLine="426"/>
        <w:rPr>
          <w:rFonts w:asciiTheme="minorEastAsia" w:eastAsiaTheme="minorEastAsia" w:hAnsiTheme="minorEastAsia"/>
          <w:b/>
          <w:bCs/>
          <w:szCs w:val="21"/>
        </w:rPr>
      </w:pPr>
      <w:r w:rsidRPr="00CC02E5">
        <w:rPr>
          <w:rFonts w:asciiTheme="minorEastAsia" w:eastAsiaTheme="minorEastAsia" w:hAnsiTheme="minorEastAsia"/>
          <w:b/>
          <w:bCs/>
          <w:szCs w:val="21"/>
        </w:rPr>
        <w:t>SOAP- Common Elements</w:t>
      </w:r>
      <w:r w:rsidRPr="00CC02E5">
        <w:rPr>
          <w:rFonts w:asciiTheme="minorEastAsia" w:eastAsiaTheme="minorEastAsia" w:hAnsiTheme="minorEastAsia" w:hint="eastAsia"/>
          <w:b/>
          <w:bCs/>
          <w:szCs w:val="21"/>
        </w:rPr>
        <w:t>响应头</w:t>
      </w:r>
    </w:p>
    <w:p w:rsidR="00BB4742" w:rsidRPr="00CC02E5" w:rsidRDefault="00BB4742" w:rsidP="00E970D8">
      <w:pPr>
        <w:pStyle w:val="affffa"/>
        <w:spacing w:line="360" w:lineRule="auto"/>
        <w:ind w:firstLineChars="202" w:firstLine="424"/>
        <w:rPr>
          <w:rFonts w:asciiTheme="minorEastAsia" w:eastAsiaTheme="minorEastAsia" w:hAnsiTheme="minorEastAsia"/>
          <w:szCs w:val="21"/>
        </w:rPr>
      </w:pP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5"/>
        <w:gridCol w:w="1581"/>
        <w:gridCol w:w="1191"/>
        <w:gridCol w:w="4392"/>
      </w:tblGrid>
      <w:tr w:rsidR="00BB4742" w:rsidRPr="00CC02E5" w:rsidTr="008F2E96">
        <w:tc>
          <w:tcPr>
            <w:tcW w:w="1415"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结构</w:t>
            </w:r>
          </w:p>
        </w:tc>
        <w:tc>
          <w:tcPr>
            <w:tcW w:w="1581"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参数名</w:t>
            </w:r>
          </w:p>
        </w:tc>
        <w:tc>
          <w:tcPr>
            <w:tcW w:w="1191"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t>参数类</w:t>
            </w:r>
            <w:r w:rsidRPr="00CC02E5">
              <w:rPr>
                <w:rFonts w:asciiTheme="minorEastAsia" w:eastAsiaTheme="minorEastAsia" w:hAnsiTheme="minorEastAsia" w:hint="eastAsia"/>
                <w:b w:val="0"/>
                <w:szCs w:val="21"/>
              </w:rPr>
              <w:lastRenderedPageBreak/>
              <w:t>型</w:t>
            </w:r>
          </w:p>
        </w:tc>
        <w:tc>
          <w:tcPr>
            <w:tcW w:w="4392" w:type="dxa"/>
          </w:tcPr>
          <w:p w:rsidR="00BB4742" w:rsidRPr="00CC02E5" w:rsidRDefault="00BB4742" w:rsidP="00E970D8">
            <w:pPr>
              <w:pStyle w:val="aff0"/>
              <w:spacing w:line="360" w:lineRule="auto"/>
              <w:ind w:left="822" w:hanging="422"/>
              <w:rPr>
                <w:rFonts w:asciiTheme="minorEastAsia" w:eastAsiaTheme="minorEastAsia" w:hAnsiTheme="minorEastAsia"/>
                <w:b w:val="0"/>
                <w:szCs w:val="21"/>
              </w:rPr>
            </w:pPr>
            <w:r w:rsidRPr="00CC02E5">
              <w:rPr>
                <w:rFonts w:asciiTheme="minorEastAsia" w:eastAsiaTheme="minorEastAsia" w:hAnsiTheme="minorEastAsia" w:hint="eastAsia"/>
                <w:b w:val="0"/>
                <w:szCs w:val="21"/>
              </w:rPr>
              <w:lastRenderedPageBreak/>
              <w:t>说明</w:t>
            </w:r>
          </w:p>
        </w:tc>
      </w:tr>
      <w:tr w:rsidR="00BB4742" w:rsidRPr="00CC02E5" w:rsidTr="008F2E96">
        <w:tc>
          <w:tcPr>
            <w:tcW w:w="1415" w:type="dxa"/>
            <w:vMerge w:val="restart"/>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Response</w:t>
            </w:r>
          </w:p>
        </w:tc>
        <w:tc>
          <w:tcPr>
            <w:tcW w:w="158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TransactionID</w:t>
            </w:r>
          </w:p>
        </w:tc>
        <w:tc>
          <w:tcPr>
            <w:tcW w:w="119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String</w:t>
            </w:r>
          </w:p>
        </w:tc>
        <w:tc>
          <w:tcPr>
            <w:tcW w:w="439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lang w:eastAsia="zh-CN"/>
              </w:rPr>
              <w:t>资源管理平台使用被访问方提供的</w:t>
            </w:r>
            <w:r w:rsidRPr="00CC02E5">
              <w:rPr>
                <w:rFonts w:asciiTheme="minorEastAsia" w:eastAsiaTheme="minorEastAsia" w:hAnsiTheme="minorEastAsia"/>
                <w:sz w:val="21"/>
                <w:szCs w:val="21"/>
                <w:lang w:eastAsia="zh-CN"/>
              </w:rPr>
              <w:t>SOAP协议，每次发起请求必须参数保证消息唯一。TransactionID分成三部分，第一部分长为10位，表示资源管理平台编码，第二部分长为14位即为Timestamp</w:t>
            </w:r>
            <w:r w:rsidRPr="00CC02E5">
              <w:rPr>
                <w:rFonts w:asciiTheme="minorEastAsia" w:eastAsiaTheme="minorEastAsia" w:hAnsiTheme="minorEastAsia" w:hint="eastAsia"/>
                <w:sz w:val="21"/>
                <w:szCs w:val="21"/>
                <w:lang w:eastAsia="zh-CN"/>
              </w:rPr>
              <w:t>；第三部分长为</w:t>
            </w:r>
            <w:r w:rsidRPr="00CC02E5">
              <w:rPr>
                <w:rFonts w:asciiTheme="minorEastAsia" w:eastAsiaTheme="minorEastAsia" w:hAnsiTheme="minorEastAsia"/>
                <w:sz w:val="21"/>
                <w:szCs w:val="21"/>
                <w:lang w:eastAsia="zh-CN"/>
              </w:rPr>
              <w:t>8位，由0开始，循环进位，直到进位满了之后再清零，重新开始计数。接收方在返回应答时，应答的序列号必须和相对应的请求的序列号相同。</w:t>
            </w:r>
            <w:r w:rsidRPr="00CC02E5">
              <w:rPr>
                <w:rFonts w:asciiTheme="minorEastAsia" w:eastAsiaTheme="minorEastAsia" w:hAnsiTheme="minorEastAsia" w:hint="eastAsia"/>
                <w:sz w:val="21"/>
                <w:szCs w:val="21"/>
              </w:rPr>
              <w:t>序列号用来唯一标示一个消息。</w:t>
            </w:r>
          </w:p>
        </w:tc>
      </w:tr>
      <w:tr w:rsidR="00BB4742" w:rsidRPr="00CC02E5" w:rsidTr="008F2E96">
        <w:tc>
          <w:tcPr>
            <w:tcW w:w="1415" w:type="dxa"/>
            <w:vMerge/>
          </w:tcPr>
          <w:p w:rsidR="00BB4742" w:rsidRPr="00CC02E5" w:rsidRDefault="00BB4742" w:rsidP="00E970D8">
            <w:pPr>
              <w:spacing w:line="360" w:lineRule="auto"/>
              <w:rPr>
                <w:rFonts w:asciiTheme="minorEastAsia" w:eastAsiaTheme="minorEastAsia" w:hAnsiTheme="minorEastAsia"/>
                <w:sz w:val="21"/>
                <w:szCs w:val="21"/>
              </w:rPr>
            </w:pPr>
          </w:p>
        </w:tc>
        <w:tc>
          <w:tcPr>
            <w:tcW w:w="158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ResultCode</w:t>
            </w:r>
          </w:p>
        </w:tc>
        <w:tc>
          <w:tcPr>
            <w:tcW w:w="1191"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cs="宋体"/>
                <w:sz w:val="21"/>
                <w:szCs w:val="21"/>
              </w:rPr>
              <w:t>String</w:t>
            </w:r>
          </w:p>
        </w:tc>
        <w:tc>
          <w:tcPr>
            <w:tcW w:w="4392" w:type="dxa"/>
          </w:tcPr>
          <w:p w:rsidR="00BB4742" w:rsidRPr="00CC02E5" w:rsidRDefault="00BB4742"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cs="宋体" w:hint="eastAsia"/>
                <w:sz w:val="21"/>
                <w:szCs w:val="21"/>
              </w:rPr>
              <w:t>请求返回码</w:t>
            </w:r>
          </w:p>
        </w:tc>
      </w:tr>
    </w:tbl>
    <w:p w:rsidR="00BB4742" w:rsidRPr="00CC02E5" w:rsidRDefault="00BB4742" w:rsidP="00E970D8">
      <w:pPr>
        <w:spacing w:line="360" w:lineRule="auto"/>
        <w:rPr>
          <w:rFonts w:asciiTheme="minorEastAsia" w:eastAsiaTheme="minorEastAsia" w:hAnsiTheme="minorEastAsia"/>
          <w:sz w:val="21"/>
          <w:szCs w:val="21"/>
          <w:lang w:eastAsia="zh-CN"/>
        </w:rPr>
      </w:pPr>
    </w:p>
    <w:p w:rsidR="00BB4742" w:rsidRPr="00CC02E5" w:rsidRDefault="00BB4742" w:rsidP="00E970D8">
      <w:pPr>
        <w:pStyle w:val="3"/>
        <w:spacing w:line="360" w:lineRule="auto"/>
        <w:rPr>
          <w:lang w:eastAsia="zh-CN"/>
        </w:rPr>
      </w:pPr>
      <w:bookmarkStart w:id="112" w:name="_Toc356898834"/>
      <w:r w:rsidRPr="00CC02E5">
        <w:rPr>
          <w:rFonts w:hint="eastAsia"/>
        </w:rPr>
        <w:t>请求字段说明</w:t>
      </w:r>
      <w:bookmarkEnd w:id="112"/>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UserID</w:t>
      </w:r>
      <w:r w:rsidRPr="00CC02E5">
        <w:rPr>
          <w:rFonts w:asciiTheme="minorEastAsia" w:eastAsiaTheme="minorEastAsia" w:hAnsiTheme="minorEastAsia" w:hint="eastAsia"/>
          <w:iCs/>
          <w:sz w:val="21"/>
          <w:szCs w:val="21"/>
          <w:lang w:eastAsia="zh-CN"/>
        </w:rPr>
        <w:t>：可以由大小写字母，数字</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_</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构成，长度范围为</w:t>
      </w:r>
      <w:r w:rsidRPr="00CC02E5">
        <w:rPr>
          <w:rFonts w:asciiTheme="minorEastAsia" w:eastAsiaTheme="minorEastAsia" w:hAnsiTheme="minorEastAsia"/>
          <w:iCs/>
          <w:sz w:val="21"/>
          <w:szCs w:val="21"/>
          <w:lang w:eastAsia="zh-CN"/>
        </w:rPr>
        <w:t>[3</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31]</w:t>
      </w:r>
      <w:r w:rsidRPr="00CC02E5">
        <w:rPr>
          <w:rFonts w:asciiTheme="minorEastAsia" w:eastAsiaTheme="minorEastAsia" w:hAnsiTheme="minorEastAsia" w:hint="eastAsia"/>
          <w:iCs/>
          <w:sz w:val="21"/>
          <w:szCs w:val="21"/>
          <w:lang w:eastAsia="zh-CN"/>
        </w:rPr>
        <w:t>。</w:t>
      </w:r>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：可以由大小写字母，数字</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_</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”构成，长度范围为</w:t>
      </w:r>
      <w:r w:rsidRPr="00CC02E5">
        <w:rPr>
          <w:rFonts w:asciiTheme="minorEastAsia" w:eastAsiaTheme="minorEastAsia" w:hAnsiTheme="minorEastAsia"/>
          <w:iCs/>
          <w:sz w:val="21"/>
          <w:szCs w:val="21"/>
          <w:lang w:eastAsia="zh-CN"/>
        </w:rPr>
        <w:t>[3</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128]</w:t>
      </w:r>
      <w:r w:rsidRPr="00CC02E5">
        <w:rPr>
          <w:rFonts w:asciiTheme="minorEastAsia" w:eastAsiaTheme="minorEastAsia" w:hAnsiTheme="minorEastAsia" w:hint="eastAsia"/>
          <w:iCs/>
          <w:sz w:val="21"/>
          <w:szCs w:val="21"/>
          <w:lang w:eastAsia="zh-CN"/>
        </w:rPr>
        <w:t>。</w:t>
      </w:r>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AccessSecretKey</w:t>
      </w:r>
      <w:r w:rsidRPr="00CC02E5">
        <w:rPr>
          <w:rFonts w:asciiTheme="minorEastAsia" w:eastAsiaTheme="minorEastAsia" w:hAnsiTheme="minorEastAsia" w:hint="eastAsia"/>
          <w:iCs/>
          <w:sz w:val="21"/>
          <w:szCs w:val="21"/>
          <w:lang w:eastAsia="zh-CN"/>
        </w:rPr>
        <w:t>：可以由大小写字母，数字</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_</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”构成，长度范围为</w:t>
      </w:r>
      <w:r w:rsidRPr="00CC02E5">
        <w:rPr>
          <w:rFonts w:asciiTheme="minorEastAsia" w:eastAsiaTheme="minorEastAsia" w:hAnsiTheme="minorEastAsia"/>
          <w:iCs/>
          <w:sz w:val="21"/>
          <w:szCs w:val="21"/>
          <w:lang w:eastAsia="zh-CN"/>
        </w:rPr>
        <w:t>[3</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128]</w:t>
      </w:r>
      <w:r w:rsidRPr="00CC02E5">
        <w:rPr>
          <w:rFonts w:asciiTheme="minorEastAsia" w:eastAsiaTheme="minorEastAsia" w:hAnsiTheme="minorEastAsia" w:hint="eastAsia"/>
          <w:iCs/>
          <w:sz w:val="21"/>
          <w:szCs w:val="21"/>
          <w:lang w:eastAsia="zh-CN"/>
        </w:rPr>
        <w:t>。</w:t>
      </w:r>
    </w:p>
    <w:p w:rsidR="000B20D9" w:rsidRPr="00CC02E5" w:rsidRDefault="000B20D9" w:rsidP="00E970D8">
      <w:pPr>
        <w:spacing w:line="360" w:lineRule="auto"/>
        <w:ind w:firstLineChars="200" w:firstLine="420"/>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Capacity</w:t>
      </w:r>
      <w:r w:rsidRPr="00CC02E5">
        <w:rPr>
          <w:rFonts w:asciiTheme="minorEastAsia" w:eastAsiaTheme="minorEastAsia" w:hAnsiTheme="minorEastAsia" w:hint="eastAsia"/>
          <w:iCs/>
          <w:sz w:val="21"/>
          <w:szCs w:val="21"/>
          <w:lang w:eastAsia="zh-CN"/>
        </w:rPr>
        <w:t>范围：</w:t>
      </w:r>
      <w:r w:rsidRPr="00CC02E5">
        <w:rPr>
          <w:rFonts w:asciiTheme="minorEastAsia" w:eastAsiaTheme="minorEastAsia" w:hAnsiTheme="minorEastAsia"/>
          <w:iCs/>
          <w:sz w:val="21"/>
          <w:szCs w:val="21"/>
          <w:lang w:eastAsia="zh-CN"/>
        </w:rPr>
        <w:t>[0</w:t>
      </w:r>
      <w:r w:rsidRPr="00CC02E5">
        <w:rPr>
          <w:rFonts w:asciiTheme="minorEastAsia" w:eastAsiaTheme="minorEastAsia" w:hAnsiTheme="minorEastAsia" w:hint="eastAsia"/>
          <w:iCs/>
          <w:sz w:val="21"/>
          <w:szCs w:val="21"/>
          <w:lang w:eastAsia="zh-CN"/>
        </w:rPr>
        <w:t>，</w:t>
      </w:r>
      <w:r w:rsidRPr="00CC02E5">
        <w:rPr>
          <w:rFonts w:asciiTheme="minorEastAsia" w:eastAsiaTheme="minorEastAsia" w:hAnsiTheme="minorEastAsia"/>
          <w:iCs/>
          <w:sz w:val="21"/>
          <w:szCs w:val="21"/>
          <w:lang w:eastAsia="zh-CN"/>
        </w:rPr>
        <w:t>8796093022207L]</w:t>
      </w:r>
    </w:p>
    <w:p w:rsidR="00BB4742" w:rsidRPr="00CC02E5" w:rsidRDefault="00BB4742" w:rsidP="00E970D8">
      <w:pPr>
        <w:spacing w:line="360" w:lineRule="auto"/>
        <w:ind w:firstLine="40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其他字段在下面各请求消息中有说明。</w:t>
      </w:r>
    </w:p>
    <w:p w:rsidR="00621AB7" w:rsidRPr="00CC02E5" w:rsidRDefault="00621AB7" w:rsidP="00E970D8">
      <w:pPr>
        <w:spacing w:line="360" w:lineRule="auto"/>
        <w:ind w:firstLine="400"/>
        <w:rPr>
          <w:rFonts w:asciiTheme="minorEastAsia" w:eastAsiaTheme="minorEastAsia" w:hAnsiTheme="minorEastAsia"/>
          <w:sz w:val="21"/>
          <w:szCs w:val="21"/>
          <w:lang w:eastAsia="zh-CN"/>
        </w:rPr>
      </w:pPr>
    </w:p>
    <w:p w:rsidR="00621AB7" w:rsidRPr="00CC02E5" w:rsidRDefault="00621AB7" w:rsidP="00E970D8">
      <w:pPr>
        <w:pStyle w:val="2"/>
        <w:spacing w:line="360" w:lineRule="auto"/>
      </w:pPr>
      <w:bookmarkStart w:id="113" w:name="_Toc294698468"/>
      <w:bookmarkStart w:id="114" w:name="_Toc345511239"/>
      <w:bookmarkStart w:id="115" w:name="_Toc356898835"/>
      <w:r w:rsidRPr="00CC02E5">
        <w:rPr>
          <w:rFonts w:hint="eastAsia"/>
        </w:rPr>
        <w:t>签约对象存储服务</w:t>
      </w:r>
      <w:r w:rsidRPr="00CC02E5">
        <w:rPr>
          <w:rFonts w:hint="eastAsia"/>
          <w:lang w:eastAsia="zh-CN"/>
        </w:rPr>
        <w:t>（</w:t>
      </w:r>
      <w:r w:rsidRPr="00CC02E5">
        <w:rPr>
          <w:rFonts w:hint="eastAsia"/>
          <w:lang w:eastAsia="zh-CN"/>
        </w:rPr>
        <w:t>CreateObsUser</w:t>
      </w:r>
      <w:r w:rsidRPr="00CC02E5">
        <w:rPr>
          <w:rFonts w:hint="eastAsia"/>
          <w:lang w:eastAsia="zh-CN"/>
        </w:rPr>
        <w:t>）</w:t>
      </w:r>
      <w:bookmarkEnd w:id="113"/>
      <w:bookmarkEnd w:id="114"/>
      <w:bookmarkEnd w:id="115"/>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C82695" w:rsidRPr="00CC02E5" w:rsidRDefault="00621AB7"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该接口用于为用户签约对象存储服务。</w:t>
      </w:r>
    </w:p>
    <w:p w:rsidR="00201059" w:rsidRPr="00CC02E5" w:rsidRDefault="00201059" w:rsidP="00E970D8">
      <w:pPr>
        <w:spacing w:line="360" w:lineRule="auto"/>
        <w:ind w:firstLine="420"/>
        <w:rPr>
          <w:rFonts w:asciiTheme="minorEastAsia" w:eastAsiaTheme="minorEastAsia" w:hAnsiTheme="minorEastAsia"/>
          <w:iCs/>
          <w:sz w:val="21"/>
          <w:szCs w:val="21"/>
          <w:lang w:eastAsia="zh-CN"/>
        </w:rPr>
      </w:pPr>
    </w:p>
    <w:p w:rsidR="00201059" w:rsidRPr="00CC02E5" w:rsidRDefault="00201059" w:rsidP="00E970D8">
      <w:pPr>
        <w:spacing w:line="360" w:lineRule="auto"/>
        <w:ind w:firstLine="426"/>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36"/>
        <w:gridCol w:w="1905"/>
        <w:gridCol w:w="3917"/>
      </w:tblGrid>
      <w:tr w:rsidR="00201059" w:rsidRPr="00CC02E5" w:rsidTr="00C82695">
        <w:tc>
          <w:tcPr>
            <w:tcW w:w="2136"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lastRenderedPageBreak/>
              <w:t>消息名</w:t>
            </w:r>
          </w:p>
        </w:tc>
        <w:tc>
          <w:tcPr>
            <w:tcW w:w="1905"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CreateObsUserReq</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8B5712">
              <w:rPr>
                <w:rFonts w:asciiTheme="minorEastAsia" w:eastAsiaTheme="minorEastAsia" w:hAnsiTheme="minorEastAsia" w:hint="eastAsia"/>
                <w:iCs/>
                <w:sz w:val="21"/>
                <w:szCs w:val="21"/>
                <w:lang w:eastAsia="zh-CN"/>
              </w:rPr>
              <w:t>云存储</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CreateObsUserResp</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8B5712">
              <w:rPr>
                <w:rFonts w:asciiTheme="minorEastAsia" w:eastAsiaTheme="minorEastAsia" w:hAnsiTheme="minorEastAsia" w:hint="eastAsia"/>
                <w:iCs/>
                <w:sz w:val="21"/>
                <w:szCs w:val="21"/>
                <w:lang w:eastAsia="zh-CN"/>
              </w:rPr>
              <w:t>云存储</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C82695" w:rsidRPr="00CC02E5" w:rsidRDefault="00C82695" w:rsidP="00E970D8">
      <w:pPr>
        <w:spacing w:line="360" w:lineRule="auto"/>
        <w:rPr>
          <w:rFonts w:asciiTheme="minorEastAsia" w:eastAsiaTheme="minorEastAsia" w:hAnsiTheme="minorEastAsia"/>
          <w:iCs/>
          <w:sz w:val="21"/>
          <w:szCs w:val="21"/>
          <w:lang w:eastAsia="zh-CN"/>
        </w:rPr>
      </w:pPr>
    </w:p>
    <w:p w:rsidR="00201059" w:rsidRPr="00CC02E5" w:rsidRDefault="00201059" w:rsidP="00E970D8">
      <w:p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CreateObsUserReq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91"/>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bookmarkStart w:id="116" w:name="_Hlk293931350"/>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Status</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用户状态：</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enable – 正常；</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disable – 暂停</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必须</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AccessID</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字符串</w:t>
            </w:r>
          </w:p>
        </w:tc>
        <w:tc>
          <w:tcPr>
            <w:tcW w:w="4708"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签名密钥标识</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AccessSecretKey</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字符串</w:t>
            </w:r>
          </w:p>
        </w:tc>
        <w:tc>
          <w:tcPr>
            <w:tcW w:w="4708"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签名的密钥</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Capacity</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容量配额，单位为</w:t>
            </w:r>
            <w:r w:rsidRPr="00CC02E5">
              <w:rPr>
                <w:rFonts w:asciiTheme="minorEastAsia" w:eastAsiaTheme="minorEastAsia" w:hAnsiTheme="minorEastAsia"/>
                <w:sz w:val="21"/>
                <w:szCs w:val="21"/>
                <w:lang w:eastAsia="zh-CN"/>
              </w:rPr>
              <w:t>MByte</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MonitorFlag</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BOOL</w:t>
            </w:r>
          </w:p>
        </w:tc>
        <w:tc>
          <w:tcPr>
            <w:tcW w:w="4708"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是否对该用户打开监控功能，不携带缺省为</w:t>
            </w:r>
            <w:r w:rsidRPr="00CC02E5">
              <w:rPr>
                <w:rFonts w:asciiTheme="minorEastAsia" w:eastAsiaTheme="minorEastAsia" w:hAnsiTheme="minorEastAsia"/>
                <w:sz w:val="21"/>
                <w:szCs w:val="21"/>
                <w:lang w:eastAsia="zh-CN"/>
              </w:rPr>
              <w:t>FALSE</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bookmarkEnd w:id="116"/>
    </w:tbl>
    <w:p w:rsidR="00201059" w:rsidRPr="00CC02E5" w:rsidRDefault="00201059" w:rsidP="00E970D8">
      <w:pPr>
        <w:spacing w:line="360" w:lineRule="auto"/>
        <w:rPr>
          <w:rFonts w:asciiTheme="minorEastAsia" w:eastAsiaTheme="minorEastAsia" w:hAnsiTheme="minorEastAsia"/>
          <w:iCs/>
          <w:sz w:val="21"/>
          <w:szCs w:val="21"/>
          <w:lang w:eastAsia="zh-CN"/>
        </w:rPr>
      </w:pPr>
    </w:p>
    <w:p w:rsidR="00201059" w:rsidRPr="00CC02E5" w:rsidRDefault="00201059" w:rsidP="00E970D8">
      <w:pPr>
        <w:spacing w:line="360" w:lineRule="auto"/>
        <w:rPr>
          <w:rFonts w:asciiTheme="minorEastAsia" w:eastAsiaTheme="minorEastAsia" w:hAnsiTheme="minorEastAsia"/>
          <w:iCs/>
          <w:sz w:val="21"/>
          <w:szCs w:val="21"/>
          <w:lang w:eastAsia="zh-CN"/>
        </w:rPr>
      </w:pPr>
      <w:r w:rsidRPr="00CC02E5">
        <w:rPr>
          <w:rFonts w:asciiTheme="minorEastAsia" w:eastAsiaTheme="minorEastAsia" w:hAnsiTheme="minorEastAsia"/>
          <w:sz w:val="21"/>
          <w:szCs w:val="21"/>
        </w:rPr>
        <w:t>CreateObsUserResp</w:t>
      </w:r>
      <w:r w:rsidRPr="00CC02E5" w:rsidDel="00EE2F77">
        <w:rPr>
          <w:rFonts w:asciiTheme="minorEastAsia" w:eastAsiaTheme="minorEastAsia" w:hAnsiTheme="minorEastAsia"/>
          <w:iCs/>
          <w:sz w:val="21"/>
          <w:szCs w:val="21"/>
          <w:lang w:eastAsia="zh-C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621AB7" w:rsidRPr="00CC02E5" w:rsidRDefault="00621AB7" w:rsidP="00E970D8">
      <w:pPr>
        <w:spacing w:line="360" w:lineRule="auto"/>
        <w:rPr>
          <w:rFonts w:asciiTheme="minorEastAsia" w:eastAsiaTheme="minorEastAsia" w:hAnsiTheme="minorEastAsia"/>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rPr>
        <w:t>接口消息</w:t>
      </w:r>
    </w:p>
    <w:p w:rsidR="00621AB7" w:rsidRPr="00CC02E5" w:rsidRDefault="00621AB7"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请求消息</w:t>
      </w:r>
      <w:r w:rsidRPr="00CC02E5">
        <w:rPr>
          <w:rFonts w:asciiTheme="minorEastAsia" w:eastAsiaTheme="minorEastAsia" w:hAnsiTheme="minorEastAsia"/>
          <w:iCs/>
          <w:sz w:val="21"/>
          <w:szCs w:val="21"/>
          <w:lang w:eastAsia="zh-CN"/>
        </w:rPr>
        <w:t>CreateObsUserReq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CreateObsUserReq&gt;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16:35:41&lt;/ones:timestamp&gt;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&gt;00000000001333185600000000000112&lt;/ones:transactionID&gt;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reqUserCreate&gt;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&gt;wy1128&lt;/ones:userID&gt;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:status</w:t>
      </w:r>
      <w:proofErr w:type="gramEnd"/>
      <w:r w:rsidRPr="00CC02E5">
        <w:rPr>
          <w:rFonts w:asciiTheme="minorEastAsia" w:eastAsiaTheme="minorEastAsia" w:hAnsiTheme="minorEastAsia"/>
          <w:sz w:val="21"/>
          <w:szCs w:val="21"/>
          <w:lang w:eastAsia="zh-CN"/>
        </w:rPr>
        <w:t>&gt;enable&lt;/ones:status&gt;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:accessID</w:t>
      </w:r>
      <w:proofErr w:type="gramEnd"/>
      <w:r w:rsidRPr="00CC02E5">
        <w:rPr>
          <w:rFonts w:asciiTheme="minorEastAsia" w:eastAsiaTheme="minorEastAsia" w:hAnsiTheme="minorEastAsia"/>
          <w:sz w:val="21"/>
          <w:szCs w:val="21"/>
          <w:lang w:eastAsia="zh-CN"/>
        </w:rPr>
        <w:t>&gt;wy1&lt;/ones:accessID&gt;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:accessSecretKey</w:t>
      </w:r>
      <w:proofErr w:type="gramEnd"/>
      <w:r w:rsidRPr="00CC02E5">
        <w:rPr>
          <w:rFonts w:asciiTheme="minorEastAsia" w:eastAsiaTheme="minorEastAsia" w:hAnsiTheme="minorEastAsia"/>
          <w:sz w:val="21"/>
          <w:szCs w:val="21"/>
          <w:lang w:eastAsia="zh-CN"/>
        </w:rPr>
        <w:t>&gt;123&lt;/ones:accessSecretKey&gt;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:capacity</w:t>
      </w:r>
      <w:proofErr w:type="gramEnd"/>
      <w:r w:rsidRPr="00CC02E5">
        <w:rPr>
          <w:rFonts w:asciiTheme="minorEastAsia" w:eastAsiaTheme="minorEastAsia" w:hAnsiTheme="minorEastAsia"/>
          <w:sz w:val="21"/>
          <w:szCs w:val="21"/>
          <w:lang w:eastAsia="zh-CN"/>
        </w:rPr>
        <w:t>&gt;100&lt;/ones:capacity&gt;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:monitorFlag</w:t>
      </w:r>
      <w:proofErr w:type="gramEnd"/>
      <w:r w:rsidRPr="00CC02E5">
        <w:rPr>
          <w:rFonts w:asciiTheme="minorEastAsia" w:eastAsiaTheme="minorEastAsia" w:hAnsiTheme="minorEastAsia"/>
          <w:sz w:val="21"/>
          <w:szCs w:val="21"/>
          <w:lang w:eastAsia="zh-CN"/>
        </w:rPr>
        <w:t>&gt;true&lt;/ones:monitorFlag&gt;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:reqUserCreate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:CreateObsUserReq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pacing w:line="360" w:lineRule="auto"/>
        <w:ind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响应消息</w:t>
      </w:r>
      <w:r w:rsidRPr="00CC02E5">
        <w:rPr>
          <w:rFonts w:asciiTheme="minorEastAsia" w:eastAsiaTheme="minorEastAsia" w:hAnsiTheme="minorEastAsia"/>
          <w:iCs/>
          <w:sz w:val="21"/>
          <w:szCs w:val="21"/>
          <w:lang w:eastAsia="zh-CN"/>
        </w:rPr>
        <w:t>CreateObsUserResp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&lt;CreateObsUserResp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00000000001333185600000000000112&lt;/transactionID&gt;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w:t>
      </w:r>
      <w:proofErr w:type="gramStart"/>
      <w:r w:rsidRPr="00CC02E5">
        <w:rPr>
          <w:rFonts w:asciiTheme="minorEastAsia" w:eastAsiaTheme="minorEastAsia" w:hAnsiTheme="minorEastAsia"/>
          <w:sz w:val="21"/>
          <w:szCs w:val="21"/>
          <w:lang w:eastAsia="zh-CN"/>
        </w:rPr>
        <w:t>respUserCreate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&lt;/respUserCreate&gt;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&lt;/CreateObsUserResp&gt;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17" w:name="_Toc294698469"/>
      <w:bookmarkStart w:id="118" w:name="_Toc345511240"/>
      <w:bookmarkStart w:id="119" w:name="_Toc356898836"/>
      <w:r w:rsidRPr="00CC02E5">
        <w:rPr>
          <w:rFonts w:hint="eastAsia"/>
          <w:lang w:eastAsia="zh-CN"/>
        </w:rPr>
        <w:t>取消</w:t>
      </w:r>
      <w:r w:rsidRPr="00CC02E5">
        <w:rPr>
          <w:rFonts w:hint="eastAsia"/>
        </w:rPr>
        <w:t>对象存储服务</w:t>
      </w:r>
      <w:r w:rsidRPr="00CC02E5">
        <w:rPr>
          <w:rFonts w:hint="eastAsia"/>
          <w:lang w:eastAsia="zh-CN"/>
        </w:rPr>
        <w:t>（</w:t>
      </w:r>
      <w:r w:rsidRPr="00CC02E5">
        <w:rPr>
          <w:rFonts w:hint="eastAsia"/>
          <w:lang w:eastAsia="zh-CN"/>
        </w:rPr>
        <w:t>DeleteObsUser</w:t>
      </w:r>
      <w:r w:rsidRPr="00CC02E5">
        <w:rPr>
          <w:rFonts w:hint="eastAsia"/>
          <w:lang w:eastAsia="zh-CN"/>
        </w:rPr>
        <w:t>）</w:t>
      </w:r>
      <w:bookmarkEnd w:id="117"/>
      <w:bookmarkEnd w:id="118"/>
      <w:bookmarkEnd w:id="119"/>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621AB7" w:rsidRPr="00CC02E5" w:rsidRDefault="00621AB7" w:rsidP="00E970D8">
      <w:pPr>
        <w:spacing w:line="360" w:lineRule="auto"/>
        <w:ind w:firstLine="404"/>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该接口用于为用户取消已申请到的对象存储服务。即根据用户</w:t>
      </w:r>
      <w:r w:rsidRPr="00CC02E5">
        <w:rPr>
          <w:rFonts w:asciiTheme="minorEastAsia" w:eastAsiaTheme="minorEastAsia" w:hAnsiTheme="minorEastAsia"/>
          <w:iCs/>
          <w:sz w:val="21"/>
          <w:szCs w:val="21"/>
          <w:lang w:eastAsia="zh-CN"/>
        </w:rPr>
        <w:t>ID</w:t>
      </w:r>
      <w:r w:rsidRPr="00CC02E5">
        <w:rPr>
          <w:rFonts w:asciiTheme="minorEastAsia" w:eastAsiaTheme="minorEastAsia" w:hAnsiTheme="minorEastAsia" w:hint="eastAsia"/>
          <w:iCs/>
          <w:sz w:val="21"/>
          <w:szCs w:val="21"/>
          <w:lang w:eastAsia="zh-CN"/>
        </w:rPr>
        <w:t>删除用户，当用户删除后，该用户的所有</w:t>
      </w: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一并删除。</w:t>
      </w:r>
    </w:p>
    <w:p w:rsidR="001F735B" w:rsidRPr="00CC02E5" w:rsidRDefault="001F735B" w:rsidP="00E970D8">
      <w:pPr>
        <w:spacing w:line="360" w:lineRule="auto"/>
        <w:ind w:firstLine="404"/>
        <w:rPr>
          <w:rFonts w:asciiTheme="minorEastAsia" w:eastAsiaTheme="minorEastAsia" w:hAnsiTheme="minorEastAsia"/>
          <w:iCs/>
          <w:sz w:val="21"/>
          <w:szCs w:val="21"/>
          <w:lang w:eastAsia="zh-CN"/>
        </w:rPr>
      </w:pPr>
    </w:p>
    <w:p w:rsidR="00621AB7" w:rsidRPr="00CC02E5" w:rsidRDefault="00201059" w:rsidP="00E970D8">
      <w:pPr>
        <w:spacing w:line="360" w:lineRule="auto"/>
        <w:ind w:firstLine="426"/>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36"/>
        <w:gridCol w:w="1905"/>
        <w:gridCol w:w="3917"/>
      </w:tblGrid>
      <w:tr w:rsidR="00201059" w:rsidRPr="00CC02E5" w:rsidTr="00C82695">
        <w:tc>
          <w:tcPr>
            <w:tcW w:w="2136"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905"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DeleteObsUserReq</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DeleteObsUserResp</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201059" w:rsidRPr="00CC02E5" w:rsidRDefault="00201059" w:rsidP="00E970D8">
      <w:pPr>
        <w:spacing w:line="360" w:lineRule="auto"/>
        <w:ind w:firstLine="406"/>
        <w:rPr>
          <w:rFonts w:asciiTheme="minorEastAsia" w:eastAsiaTheme="minorEastAsia" w:hAnsiTheme="minorEastAsia"/>
          <w:b/>
          <w:sz w:val="21"/>
          <w:szCs w:val="21"/>
          <w:lang w:eastAsia="zh-CN"/>
        </w:rPr>
      </w:pPr>
    </w:p>
    <w:p w:rsidR="00201059" w:rsidRPr="00CC02E5" w:rsidRDefault="00201059" w:rsidP="00E970D8">
      <w:pPr>
        <w:spacing w:line="360" w:lineRule="auto"/>
        <w:ind w:firstLine="404"/>
        <w:rPr>
          <w:rFonts w:asciiTheme="minorEastAsia" w:eastAsiaTheme="minorEastAsia" w:hAnsiTheme="minorEastAsia"/>
          <w:b/>
          <w:sz w:val="21"/>
          <w:szCs w:val="21"/>
          <w:lang w:eastAsia="zh-CN"/>
        </w:rPr>
      </w:pPr>
      <w:r w:rsidRPr="00CC02E5">
        <w:rPr>
          <w:rFonts w:asciiTheme="minorEastAsia" w:eastAsiaTheme="minorEastAsia" w:hAnsiTheme="minorEastAsia"/>
          <w:sz w:val="21"/>
          <w:szCs w:val="21"/>
        </w:rPr>
        <w:t>DeleteObsUserReq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spacing w:line="360" w:lineRule="auto"/>
        <w:ind w:firstLine="406"/>
        <w:rPr>
          <w:rFonts w:asciiTheme="minorEastAsia" w:eastAsiaTheme="minorEastAsia" w:hAnsiTheme="minorEastAsia"/>
          <w:b/>
          <w:sz w:val="21"/>
          <w:szCs w:val="21"/>
          <w:lang w:eastAsia="zh-CN"/>
        </w:rPr>
      </w:pPr>
    </w:p>
    <w:p w:rsidR="00201059" w:rsidRPr="00CC02E5" w:rsidRDefault="00201059" w:rsidP="00E970D8">
      <w:pPr>
        <w:spacing w:line="360" w:lineRule="auto"/>
        <w:ind w:firstLine="404"/>
        <w:rPr>
          <w:rFonts w:asciiTheme="minorEastAsia" w:eastAsiaTheme="minorEastAsia" w:hAnsiTheme="minorEastAsia"/>
          <w:b/>
          <w:sz w:val="21"/>
          <w:szCs w:val="21"/>
          <w:lang w:eastAsia="zh-CN"/>
        </w:rPr>
      </w:pPr>
      <w:r w:rsidRPr="00CC02E5">
        <w:rPr>
          <w:rFonts w:asciiTheme="minorEastAsia" w:eastAsiaTheme="minorEastAsia" w:hAnsiTheme="minorEastAsia"/>
          <w:sz w:val="21"/>
          <w:szCs w:val="21"/>
        </w:rPr>
        <w:t>DeleteObsUserResp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spacing w:line="360" w:lineRule="auto"/>
        <w:ind w:firstLine="406"/>
        <w:rPr>
          <w:rFonts w:asciiTheme="minorEastAsia" w:eastAsiaTheme="minorEastAsia" w:hAnsiTheme="minorEastAsia"/>
          <w:b/>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接口消息</w:t>
      </w:r>
    </w:p>
    <w:p w:rsidR="00621AB7" w:rsidRPr="00CC02E5" w:rsidRDefault="00621AB7" w:rsidP="00E970D8">
      <w:pPr>
        <w:pStyle w:val="af8"/>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DeleteObsUserReq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DeleteObsUserReq&gt;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17:45:41&lt;/ones:timestamp&gt;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&gt;00000000001333185600000000000113&lt;/ones:transactionID&gt;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reqUserDel&gt;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&gt;wy1128&lt;/ones:userID&gt;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:reqUserDel</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:DeleteObsUserReq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ind w:firstLineChars="200" w:firstLine="420"/>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响应消息</w:t>
      </w:r>
      <w:r w:rsidRPr="00CC02E5">
        <w:rPr>
          <w:rFonts w:asciiTheme="minorEastAsia" w:eastAsiaTheme="minorEastAsia" w:hAnsiTheme="minorEastAsia"/>
          <w:sz w:val="21"/>
          <w:szCs w:val="21"/>
        </w:rPr>
        <w:t>DeleteObsUserResp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&lt;DeleteObsUserResp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00000000001333185600000000000113&lt;/transactionID&gt;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respUserDelete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&lt;/respUserDelete&gt;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&lt;/DeleteObsUserResp&gt;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20" w:name="_Toc294698470"/>
      <w:bookmarkStart w:id="121" w:name="_Toc345511241"/>
      <w:bookmarkStart w:id="122" w:name="_Toc356898837"/>
      <w:r w:rsidRPr="00CC02E5">
        <w:rPr>
          <w:rFonts w:hint="eastAsia"/>
          <w:lang w:eastAsia="zh-CN"/>
        </w:rPr>
        <w:t>变更</w:t>
      </w:r>
      <w:r w:rsidRPr="00CC02E5">
        <w:rPr>
          <w:rFonts w:hint="eastAsia"/>
        </w:rPr>
        <w:t>对象存储服务</w:t>
      </w:r>
      <w:r w:rsidRPr="00CC02E5">
        <w:rPr>
          <w:rFonts w:hint="eastAsia"/>
          <w:lang w:eastAsia="zh-CN"/>
        </w:rPr>
        <w:t>（</w:t>
      </w:r>
      <w:r w:rsidRPr="00CC02E5">
        <w:rPr>
          <w:rFonts w:hint="eastAsia"/>
          <w:lang w:eastAsia="zh-CN"/>
        </w:rPr>
        <w:t>ModifyObsUser</w:t>
      </w:r>
      <w:r w:rsidRPr="00CC02E5">
        <w:rPr>
          <w:rFonts w:hint="eastAsia"/>
          <w:lang w:eastAsia="zh-CN"/>
        </w:rPr>
        <w:t>）</w:t>
      </w:r>
      <w:bookmarkEnd w:id="120"/>
      <w:bookmarkEnd w:id="121"/>
      <w:bookmarkEnd w:id="122"/>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621AB7" w:rsidRPr="00CC02E5" w:rsidRDefault="00621AB7" w:rsidP="00E970D8">
      <w:pPr>
        <w:spacing w:line="360" w:lineRule="auto"/>
        <w:ind w:firstLineChars="200" w:firstLine="420"/>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该接口用于为用户变更已申请到的对象存储服务。可以变更用户的存储服务状态，配额等参数。根据</w:t>
      </w:r>
      <w:r w:rsidRPr="00CC02E5">
        <w:rPr>
          <w:rFonts w:asciiTheme="minorEastAsia" w:eastAsiaTheme="minorEastAsia" w:hAnsiTheme="minorEastAsia"/>
          <w:iCs/>
          <w:sz w:val="21"/>
          <w:szCs w:val="21"/>
          <w:lang w:eastAsia="zh-CN"/>
        </w:rPr>
        <w:t>ModifyFlag</w:t>
      </w:r>
      <w:r w:rsidRPr="00CC02E5">
        <w:rPr>
          <w:rFonts w:asciiTheme="minorEastAsia" w:eastAsiaTheme="minorEastAsia" w:hAnsiTheme="minorEastAsia" w:hint="eastAsia"/>
          <w:iCs/>
          <w:sz w:val="21"/>
          <w:szCs w:val="21"/>
          <w:lang w:eastAsia="zh-CN"/>
        </w:rPr>
        <w:t>标识项取值决定修改哪个参数，其他参数项取值忽略不计，</w:t>
      </w:r>
      <w:proofErr w:type="gramStart"/>
      <w:r w:rsidRPr="00CC02E5">
        <w:rPr>
          <w:rFonts w:asciiTheme="minorEastAsia" w:eastAsiaTheme="minorEastAsia" w:hAnsiTheme="minorEastAsia" w:hint="eastAsia"/>
          <w:iCs/>
          <w:sz w:val="21"/>
          <w:szCs w:val="21"/>
          <w:lang w:eastAsia="zh-CN"/>
        </w:rPr>
        <w:t>仅修改</w:t>
      </w:r>
      <w:proofErr w:type="gramEnd"/>
      <w:r w:rsidRPr="00CC02E5">
        <w:rPr>
          <w:rFonts w:asciiTheme="minorEastAsia" w:eastAsiaTheme="minorEastAsia" w:hAnsiTheme="minorEastAsia" w:hint="eastAsia"/>
          <w:iCs/>
          <w:sz w:val="21"/>
          <w:szCs w:val="21"/>
          <w:lang w:eastAsia="zh-CN"/>
        </w:rPr>
        <w:t>对应参数项。比如修改</w:t>
      </w:r>
      <w:r w:rsidRPr="00CC02E5">
        <w:rPr>
          <w:rFonts w:asciiTheme="minorEastAsia" w:eastAsiaTheme="minorEastAsia" w:hAnsiTheme="minorEastAsia"/>
          <w:iCs/>
          <w:sz w:val="21"/>
          <w:szCs w:val="21"/>
          <w:lang w:eastAsia="zh-CN"/>
        </w:rPr>
        <w:t>status</w:t>
      </w:r>
      <w:r w:rsidRPr="00CC02E5">
        <w:rPr>
          <w:rFonts w:asciiTheme="minorEastAsia" w:eastAsiaTheme="minorEastAsia" w:hAnsiTheme="minorEastAsia" w:hint="eastAsia"/>
          <w:iCs/>
          <w:sz w:val="21"/>
          <w:szCs w:val="21"/>
          <w:lang w:eastAsia="zh-CN"/>
        </w:rPr>
        <w:t>时，</w:t>
      </w:r>
      <w:r w:rsidRPr="00CC02E5">
        <w:rPr>
          <w:rFonts w:asciiTheme="minorEastAsia" w:eastAsiaTheme="minorEastAsia" w:hAnsiTheme="minorEastAsia"/>
          <w:iCs/>
          <w:sz w:val="21"/>
          <w:szCs w:val="21"/>
          <w:lang w:eastAsia="zh-CN"/>
        </w:rPr>
        <w:t>status</w:t>
      </w:r>
      <w:r w:rsidRPr="00CC02E5">
        <w:rPr>
          <w:rFonts w:asciiTheme="minorEastAsia" w:eastAsiaTheme="minorEastAsia" w:hAnsiTheme="minorEastAsia" w:hint="eastAsia"/>
          <w:iCs/>
          <w:sz w:val="21"/>
          <w:szCs w:val="21"/>
          <w:lang w:eastAsia="zh-CN"/>
        </w:rPr>
        <w:t>就是必选项，取值必须符合要求；其他项取值就忽略不计，可以不带这些参数。更改项的标识值可以叠加，比如修改状态对应</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1</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修改配额对应</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2</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w:t>
      </w:r>
      <w:r w:rsidRPr="00CC02E5">
        <w:rPr>
          <w:rFonts w:asciiTheme="minorEastAsia" w:eastAsiaTheme="minorEastAsia" w:hAnsiTheme="minorEastAsia" w:hint="eastAsia"/>
          <w:iCs/>
          <w:sz w:val="21"/>
          <w:szCs w:val="21"/>
          <w:lang w:eastAsia="zh-CN"/>
        </w:rPr>
        <w:t>如果取值</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3</w:t>
      </w:r>
      <w:proofErr w:type="gramStart"/>
      <w:r w:rsidRPr="00CC02E5">
        <w:rPr>
          <w:rFonts w:asciiTheme="minorEastAsia" w:eastAsiaTheme="minorEastAsia" w:hAnsiTheme="minorEastAsia"/>
          <w:iCs/>
          <w:sz w:val="21"/>
          <w:szCs w:val="21"/>
          <w:lang w:eastAsia="zh-CN"/>
        </w:rPr>
        <w:t>”</w:t>
      </w:r>
      <w:proofErr w:type="gramEnd"/>
      <w:r w:rsidRPr="00CC02E5">
        <w:rPr>
          <w:rFonts w:asciiTheme="minorEastAsia" w:eastAsiaTheme="minorEastAsia" w:hAnsiTheme="minorEastAsia"/>
          <w:iCs/>
          <w:sz w:val="21"/>
          <w:szCs w:val="21"/>
          <w:lang w:eastAsia="zh-CN"/>
        </w:rPr>
        <w:t xml:space="preserve">, </w:t>
      </w:r>
      <w:r w:rsidRPr="00CC02E5">
        <w:rPr>
          <w:rFonts w:asciiTheme="minorEastAsia" w:eastAsiaTheme="minorEastAsia" w:hAnsiTheme="minorEastAsia" w:hint="eastAsia"/>
          <w:iCs/>
          <w:sz w:val="21"/>
          <w:szCs w:val="21"/>
          <w:lang w:eastAsia="zh-CN"/>
        </w:rPr>
        <w:t>那么就是修改这两项。</w:t>
      </w:r>
    </w:p>
    <w:p w:rsidR="00621AB7" w:rsidRPr="00CC02E5" w:rsidRDefault="00621AB7" w:rsidP="00E970D8">
      <w:pPr>
        <w:spacing w:line="360" w:lineRule="auto"/>
        <w:rPr>
          <w:rFonts w:asciiTheme="minorEastAsia" w:eastAsiaTheme="minorEastAsia" w:hAnsiTheme="minorEastAsia"/>
          <w:sz w:val="21"/>
          <w:szCs w:val="21"/>
          <w:lang w:eastAsia="zh-CN"/>
        </w:rPr>
      </w:pPr>
    </w:p>
    <w:p w:rsidR="00621AB7" w:rsidRPr="00CC02E5" w:rsidRDefault="00201059" w:rsidP="00E970D8">
      <w:pPr>
        <w:spacing w:line="360" w:lineRule="auto"/>
        <w:ind w:firstLine="426"/>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36"/>
        <w:gridCol w:w="1905"/>
        <w:gridCol w:w="3917"/>
      </w:tblGrid>
      <w:tr w:rsidR="00201059" w:rsidRPr="00CC02E5" w:rsidTr="00C82695">
        <w:tc>
          <w:tcPr>
            <w:tcW w:w="2136"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905"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ModifyObsUserReq</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ModifyObsUserResp</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201059" w:rsidRPr="00CC02E5" w:rsidRDefault="00201059" w:rsidP="00E970D8">
      <w:pPr>
        <w:pStyle w:val="af8"/>
        <w:spacing w:line="360" w:lineRule="auto"/>
        <w:rPr>
          <w:rFonts w:asciiTheme="minorEastAsia" w:eastAsiaTheme="minorEastAsia" w:hAnsiTheme="minorEastAsia"/>
          <w:sz w:val="21"/>
          <w:szCs w:val="21"/>
          <w:lang w:eastAsia="zh-CN"/>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ModifyObsUserReq</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71"/>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ModifyFlag</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本次操作变更字段的标识：</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1： Status；</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2： Capacity；</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4：MonitorFlag；</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Status</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用户状态：</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enable – 正常；</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disable – 暂停</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bookmarkStart w:id="123" w:name="OLE_LINK6"/>
            <w:r w:rsidRPr="00CC02E5">
              <w:rPr>
                <w:rFonts w:asciiTheme="minorEastAsia" w:eastAsiaTheme="minorEastAsia" w:hAnsiTheme="minorEastAsia" w:hint="eastAsia"/>
                <w:sz w:val="21"/>
                <w:szCs w:val="21"/>
              </w:rPr>
              <w:t>可选</w:t>
            </w:r>
            <w:bookmarkEnd w:id="123"/>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Capacity</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容量配额，单位为</w:t>
            </w:r>
            <w:r w:rsidRPr="00CC02E5">
              <w:rPr>
                <w:rFonts w:asciiTheme="minorEastAsia" w:eastAsiaTheme="minorEastAsia" w:hAnsiTheme="minorEastAsia"/>
                <w:sz w:val="21"/>
                <w:szCs w:val="21"/>
                <w:lang w:eastAsia="zh-CN"/>
              </w:rPr>
              <w:t>MByte</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可选</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MonitorFlag</w:t>
            </w:r>
          </w:p>
        </w:tc>
        <w:tc>
          <w:tcPr>
            <w:tcW w:w="1295"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BOOL</w:t>
            </w:r>
          </w:p>
        </w:tc>
        <w:tc>
          <w:tcPr>
            <w:tcW w:w="4708"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是否对该用户打开监控功能</w:t>
            </w:r>
          </w:p>
        </w:tc>
        <w:tc>
          <w:tcPr>
            <w:tcW w:w="1706"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可选</w:t>
            </w:r>
          </w:p>
        </w:tc>
      </w:tr>
    </w:tbl>
    <w:p w:rsidR="00201059" w:rsidRPr="00CC02E5" w:rsidRDefault="00201059" w:rsidP="00E970D8">
      <w:pPr>
        <w:pStyle w:val="af8"/>
        <w:spacing w:line="360" w:lineRule="auto"/>
        <w:rPr>
          <w:rFonts w:asciiTheme="minorEastAsia" w:eastAsiaTheme="minorEastAsia" w:hAnsiTheme="minorEastAsia"/>
          <w:sz w:val="21"/>
          <w:szCs w:val="21"/>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ModifyObsUserResp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spacing w:line="360" w:lineRule="auto"/>
        <w:ind w:firstLine="406"/>
        <w:rPr>
          <w:rFonts w:asciiTheme="minorEastAsia" w:eastAsiaTheme="minorEastAsia" w:hAnsiTheme="minorEastAsia"/>
          <w:b/>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接口消息</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ModifyObsUserReq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ModifyObsUserReq&gt;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17:45:56&lt;/ones:timestamp&gt;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&gt;00000000001333185600000000000013&lt;/ones:transactionID&gt;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reqUserMod&gt;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&gt;gl_test1&lt;/ones:userID&gt;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:modifyFlag</w:t>
      </w:r>
      <w:proofErr w:type="gramEnd"/>
      <w:r w:rsidRPr="00CC02E5">
        <w:rPr>
          <w:rFonts w:asciiTheme="minorEastAsia" w:eastAsiaTheme="minorEastAsia" w:hAnsiTheme="minorEastAsia"/>
          <w:sz w:val="21"/>
          <w:szCs w:val="21"/>
          <w:lang w:eastAsia="zh-CN"/>
        </w:rPr>
        <w:t>&gt;3&lt;/ones:modifyFlag&gt;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:status</w:t>
      </w:r>
      <w:proofErr w:type="gramEnd"/>
      <w:r w:rsidRPr="00CC02E5">
        <w:rPr>
          <w:rFonts w:asciiTheme="minorEastAsia" w:eastAsiaTheme="minorEastAsia" w:hAnsiTheme="minorEastAsia"/>
          <w:sz w:val="21"/>
          <w:szCs w:val="21"/>
          <w:lang w:eastAsia="zh-CN"/>
        </w:rPr>
        <w:t>&gt;disable&lt;/ones:status&gt;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:capacity</w:t>
      </w:r>
      <w:proofErr w:type="gramEnd"/>
      <w:r w:rsidRPr="00CC02E5">
        <w:rPr>
          <w:rFonts w:asciiTheme="minorEastAsia" w:eastAsiaTheme="minorEastAsia" w:hAnsiTheme="minorEastAsia"/>
          <w:sz w:val="21"/>
          <w:szCs w:val="21"/>
          <w:lang w:eastAsia="zh-CN"/>
        </w:rPr>
        <w:t>&gt;11&lt;/ones:capacity&gt;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:monitorFlag</w:t>
      </w:r>
      <w:proofErr w:type="gramEnd"/>
      <w:r w:rsidRPr="00CC02E5">
        <w:rPr>
          <w:rFonts w:asciiTheme="minorEastAsia" w:eastAsiaTheme="minorEastAsia" w:hAnsiTheme="minorEastAsia"/>
          <w:sz w:val="21"/>
          <w:szCs w:val="21"/>
          <w:lang w:eastAsia="zh-CN"/>
        </w:rPr>
        <w:t>&gt;true&lt;/ones:monitorFlag&gt;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:reqUserMod</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:ModifyObsUserReq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rPr>
          <w:rFonts w:asciiTheme="minorEastAsia" w:eastAsiaTheme="minorEastAsia" w:hAnsiTheme="minorEastAsia"/>
          <w:sz w:val="21"/>
          <w:szCs w:val="21"/>
        </w:rPr>
      </w:pP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响应消息</w:t>
      </w:r>
      <w:r w:rsidRPr="00CC02E5">
        <w:rPr>
          <w:rFonts w:asciiTheme="minorEastAsia" w:eastAsiaTheme="minorEastAsia" w:hAnsiTheme="minorEastAsia"/>
          <w:sz w:val="21"/>
          <w:szCs w:val="21"/>
        </w:rPr>
        <w:t>ModifyObsUserResp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&lt;ModifyObsUserResp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00000000001333185600000000000013&lt;/transactionID&gt;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respUserModify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&lt;/respUserModify&gt;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&lt;/ModifyObsUserResp&gt;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24" w:name="_Toc294698471"/>
      <w:bookmarkStart w:id="125" w:name="_Toc345511242"/>
      <w:bookmarkStart w:id="126" w:name="_Toc356898838"/>
      <w:r w:rsidRPr="00CC02E5">
        <w:rPr>
          <w:rFonts w:hint="eastAsia"/>
          <w:lang w:eastAsia="zh-CN"/>
        </w:rPr>
        <w:t>查看</w:t>
      </w:r>
      <w:r w:rsidRPr="00CC02E5">
        <w:rPr>
          <w:rFonts w:hint="eastAsia"/>
        </w:rPr>
        <w:t>对象存储服务</w:t>
      </w:r>
      <w:r w:rsidRPr="00CC02E5">
        <w:rPr>
          <w:rFonts w:hint="eastAsia"/>
          <w:lang w:eastAsia="zh-CN"/>
        </w:rPr>
        <w:t>（</w:t>
      </w:r>
      <w:r w:rsidRPr="00CC02E5">
        <w:rPr>
          <w:rFonts w:hint="eastAsia"/>
          <w:lang w:eastAsia="zh-CN"/>
        </w:rPr>
        <w:t>QueryObsUser</w:t>
      </w:r>
      <w:r w:rsidRPr="00CC02E5">
        <w:rPr>
          <w:rFonts w:hint="eastAsia"/>
          <w:lang w:eastAsia="zh-CN"/>
        </w:rPr>
        <w:t>）</w:t>
      </w:r>
      <w:bookmarkEnd w:id="124"/>
      <w:bookmarkEnd w:id="125"/>
      <w:bookmarkEnd w:id="126"/>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621AB7" w:rsidRPr="00CC02E5" w:rsidRDefault="00621AB7" w:rsidP="00E970D8">
      <w:pPr>
        <w:spacing w:line="360" w:lineRule="auto"/>
        <w:ind w:firstLineChars="202" w:firstLine="424"/>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该接口用于查看用户已申请到的对象存储服务。</w:t>
      </w:r>
    </w:p>
    <w:p w:rsidR="00201059" w:rsidRPr="00CC02E5" w:rsidRDefault="00201059" w:rsidP="00E970D8">
      <w:pPr>
        <w:spacing w:line="360" w:lineRule="auto"/>
        <w:ind w:firstLineChars="202" w:firstLine="424"/>
        <w:rPr>
          <w:rFonts w:asciiTheme="minorEastAsia" w:eastAsiaTheme="minorEastAsia" w:hAnsiTheme="minorEastAsia"/>
          <w:sz w:val="21"/>
          <w:szCs w:val="21"/>
          <w:lang w:eastAsia="zh-CN"/>
        </w:rPr>
      </w:pPr>
    </w:p>
    <w:p w:rsidR="00201059" w:rsidRPr="00CC02E5" w:rsidRDefault="00201059" w:rsidP="00E970D8">
      <w:pPr>
        <w:spacing w:line="360" w:lineRule="auto"/>
        <w:ind w:firstLine="426"/>
        <w:rPr>
          <w:rFonts w:asciiTheme="minorEastAsia" w:eastAsiaTheme="minorEastAsia" w:hAnsiTheme="minorEastAsia"/>
          <w:sz w:val="21"/>
          <w:szCs w:val="21"/>
          <w:lang w:eastAsia="zh-CN"/>
        </w:rPr>
      </w:pPr>
      <w:r w:rsidRPr="00CC02E5">
        <w:rPr>
          <w:rFonts w:asciiTheme="minorEastAsia" w:eastAsiaTheme="minorEastAsia" w:hAnsiTheme="minorEastAsia" w:hint="eastAsia"/>
          <w:b/>
          <w:sz w:val="21"/>
          <w:szCs w:val="21"/>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36"/>
        <w:gridCol w:w="1905"/>
        <w:gridCol w:w="3917"/>
      </w:tblGrid>
      <w:tr w:rsidR="00201059" w:rsidRPr="00CC02E5" w:rsidTr="00C82695">
        <w:tc>
          <w:tcPr>
            <w:tcW w:w="2136"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905"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QueryObsUserReq</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201059" w:rsidRPr="00CC02E5" w:rsidTr="00C82695">
        <w:tc>
          <w:tcPr>
            <w:tcW w:w="2136"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QueryObsUserResp</w:t>
            </w:r>
          </w:p>
        </w:tc>
        <w:tc>
          <w:tcPr>
            <w:tcW w:w="1905"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201059" w:rsidRPr="00CC02E5" w:rsidRDefault="00201059" w:rsidP="00E970D8">
      <w:pPr>
        <w:spacing w:line="360" w:lineRule="auto"/>
        <w:ind w:firstLineChars="202" w:firstLine="424"/>
        <w:rPr>
          <w:rFonts w:asciiTheme="minorEastAsia" w:eastAsiaTheme="minorEastAsia" w:hAnsiTheme="minorEastAsia"/>
          <w:sz w:val="21"/>
          <w:szCs w:val="21"/>
          <w:lang w:eastAsia="zh-CN"/>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QueryObsUserReq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pStyle w:val="af8"/>
        <w:spacing w:line="360" w:lineRule="auto"/>
        <w:rPr>
          <w:rFonts w:asciiTheme="minorEastAsia" w:eastAsiaTheme="minorEastAsia" w:hAnsiTheme="minorEastAsia"/>
          <w:sz w:val="21"/>
          <w:szCs w:val="21"/>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QueryObsUserResp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1"/>
        <w:gridCol w:w="1282"/>
        <w:gridCol w:w="4652"/>
        <w:gridCol w:w="1687"/>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84"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661"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690"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84"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661"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690"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Status</w:t>
            </w:r>
          </w:p>
        </w:tc>
        <w:tc>
          <w:tcPr>
            <w:tcW w:w="1284"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661"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用户状态：</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enable – 正常；</w:t>
            </w:r>
          </w:p>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disable – 暂停</w:t>
            </w:r>
          </w:p>
        </w:tc>
        <w:tc>
          <w:tcPr>
            <w:tcW w:w="1690"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必须</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Capacity</w:t>
            </w:r>
          </w:p>
        </w:tc>
        <w:tc>
          <w:tcPr>
            <w:tcW w:w="1284"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661"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容量配额，单位为</w:t>
            </w:r>
            <w:r w:rsidRPr="00CC02E5">
              <w:rPr>
                <w:rFonts w:asciiTheme="minorEastAsia" w:eastAsiaTheme="minorEastAsia" w:hAnsiTheme="minorEastAsia"/>
                <w:sz w:val="21"/>
                <w:szCs w:val="21"/>
                <w:lang w:eastAsia="zh-CN"/>
              </w:rPr>
              <w:t>MByte</w:t>
            </w:r>
          </w:p>
        </w:tc>
        <w:tc>
          <w:tcPr>
            <w:tcW w:w="1690"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UsedCapacity</w:t>
            </w:r>
          </w:p>
        </w:tc>
        <w:tc>
          <w:tcPr>
            <w:tcW w:w="1284"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661"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已使用容量，单位为</w:t>
            </w:r>
            <w:r w:rsidRPr="00CC02E5">
              <w:rPr>
                <w:rFonts w:asciiTheme="minorEastAsia" w:eastAsiaTheme="minorEastAsia" w:hAnsiTheme="minorEastAsia"/>
                <w:sz w:val="21"/>
                <w:szCs w:val="21"/>
                <w:lang w:eastAsia="zh-CN"/>
              </w:rPr>
              <w:t>MByte</w:t>
            </w:r>
          </w:p>
        </w:tc>
        <w:tc>
          <w:tcPr>
            <w:tcW w:w="1690"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CreateObsUserTime</w:t>
            </w:r>
          </w:p>
        </w:tc>
        <w:tc>
          <w:tcPr>
            <w:tcW w:w="1284"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661"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用户签约对象存储服务的时间，</w:t>
            </w:r>
            <w:r w:rsidRPr="00CC02E5">
              <w:rPr>
                <w:rFonts w:asciiTheme="minorEastAsia" w:eastAsiaTheme="minorEastAsia" w:hAnsiTheme="minorEastAsia"/>
                <w:sz w:val="21"/>
                <w:szCs w:val="21"/>
                <w:lang w:eastAsia="zh-CN"/>
              </w:rPr>
              <w:t>GMT格式</w:t>
            </w:r>
          </w:p>
        </w:tc>
        <w:tc>
          <w:tcPr>
            <w:tcW w:w="1690"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C82695">
        <w:tc>
          <w:tcPr>
            <w:tcW w:w="0" w:type="auto"/>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MonitorFlag</w:t>
            </w:r>
          </w:p>
        </w:tc>
        <w:tc>
          <w:tcPr>
            <w:tcW w:w="1284"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BOOL</w:t>
            </w:r>
          </w:p>
        </w:tc>
        <w:tc>
          <w:tcPr>
            <w:tcW w:w="4661" w:type="dxa"/>
          </w:tcPr>
          <w:p w:rsidR="00201059" w:rsidRPr="00CC02E5" w:rsidRDefault="00201059"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是否对该用户打开监控功能</w:t>
            </w:r>
          </w:p>
        </w:tc>
        <w:tc>
          <w:tcPr>
            <w:tcW w:w="1690" w:type="dxa"/>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spacing w:line="360" w:lineRule="auto"/>
        <w:ind w:firstLine="404"/>
        <w:rPr>
          <w:rFonts w:asciiTheme="minorEastAsia" w:eastAsiaTheme="minorEastAsia" w:hAnsiTheme="minorEastAsia"/>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rPr>
        <w:t>接口消息</w:t>
      </w:r>
    </w:p>
    <w:p w:rsidR="00621AB7" w:rsidRPr="00CC02E5" w:rsidRDefault="00621AB7"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QueryObsUserReq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QueryObsUserReq&gt;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17:50:56&lt;/ones:timestamp&gt;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&gt;00000000001333185600000000000013&lt;/ones:transactionID&gt;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reqUserQuery&gt;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&gt;gl_test1&lt;/ones:userID&gt;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:reqUserQuery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&lt;/ones</w:t>
      </w:r>
      <w:proofErr w:type="gramStart"/>
      <w:r w:rsidRPr="00CC02E5">
        <w:rPr>
          <w:rFonts w:asciiTheme="minorEastAsia" w:eastAsiaTheme="minorEastAsia" w:hAnsiTheme="minorEastAsia"/>
          <w:sz w:val="21"/>
          <w:szCs w:val="21"/>
          <w:lang w:eastAsia="zh-CN"/>
        </w:rPr>
        <w:t>:QueryObsUserReq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返回消息</w:t>
      </w:r>
      <w:r w:rsidRPr="00CC02E5">
        <w:rPr>
          <w:rFonts w:asciiTheme="minorEastAsia" w:eastAsiaTheme="minorEastAsia" w:hAnsiTheme="minorEastAsia"/>
          <w:sz w:val="21"/>
          <w:szCs w:val="21"/>
        </w:rPr>
        <w:t>QueryObsUserResp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&lt;QueryObsUserResp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00000000001333185600000000000013&lt;/transactionID&gt;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respUserQuery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capacity&gt;</w:t>
      </w:r>
      <w:proofErr w:type="gramEnd"/>
      <w:r w:rsidRPr="00CC02E5">
        <w:rPr>
          <w:rFonts w:asciiTheme="minorEastAsia" w:eastAsiaTheme="minorEastAsia" w:hAnsiTheme="minorEastAsia"/>
          <w:sz w:val="21"/>
          <w:szCs w:val="21"/>
          <w:lang w:eastAsia="zh-CN"/>
        </w:rPr>
        <w:t>11&lt;/capacity&gt;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createObsUserTime&gt;</w:t>
      </w:r>
      <w:proofErr w:type="gramEnd"/>
      <w:r w:rsidRPr="00CC02E5">
        <w:rPr>
          <w:rFonts w:asciiTheme="minorEastAsia" w:eastAsiaTheme="minorEastAsia" w:hAnsiTheme="minorEastAsia"/>
          <w:sz w:val="21"/>
          <w:szCs w:val="21"/>
          <w:lang w:eastAsia="zh-CN"/>
        </w:rPr>
        <w:t>2012-11-28 02:40:29&lt;/createObsUserTime&gt;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monitorFlag&gt;</w:t>
      </w:r>
      <w:proofErr w:type="gramEnd"/>
      <w:r w:rsidRPr="00CC02E5">
        <w:rPr>
          <w:rFonts w:asciiTheme="minorEastAsia" w:eastAsiaTheme="minorEastAsia" w:hAnsiTheme="minorEastAsia"/>
          <w:sz w:val="21"/>
          <w:szCs w:val="21"/>
          <w:lang w:eastAsia="zh-CN"/>
        </w:rPr>
        <w:t>true&lt;/monitorFlag&gt;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status&gt;</w:t>
      </w:r>
      <w:proofErr w:type="gramEnd"/>
      <w:r w:rsidRPr="00CC02E5">
        <w:rPr>
          <w:rFonts w:asciiTheme="minorEastAsia" w:eastAsiaTheme="minorEastAsia" w:hAnsiTheme="minorEastAsia"/>
          <w:sz w:val="21"/>
          <w:szCs w:val="21"/>
          <w:lang w:eastAsia="zh-CN"/>
        </w:rPr>
        <w:t>disable&lt;/status&gt;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usedCapacity&gt;</w:t>
      </w:r>
      <w:proofErr w:type="gramEnd"/>
      <w:r w:rsidRPr="00CC02E5">
        <w:rPr>
          <w:rFonts w:asciiTheme="minorEastAsia" w:eastAsiaTheme="minorEastAsia" w:hAnsiTheme="minorEastAsia"/>
          <w:sz w:val="21"/>
          <w:szCs w:val="21"/>
          <w:lang w:eastAsia="zh-CN"/>
        </w:rPr>
        <w:t>0&lt;/usedCapacity&gt;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&lt;/respUserQuery&gt;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&lt;/QueryObsUserResp&gt;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27" w:name="_Toc294698472"/>
      <w:bookmarkStart w:id="128" w:name="_Toc345511243"/>
      <w:bookmarkStart w:id="129" w:name="_Toc356898839"/>
      <w:r w:rsidRPr="00CC02E5">
        <w:rPr>
          <w:rFonts w:hint="eastAsia"/>
          <w:lang w:eastAsia="zh-CN"/>
        </w:rPr>
        <w:lastRenderedPageBreak/>
        <w:t>增加用户认证信息（</w:t>
      </w:r>
      <w:r w:rsidRPr="00CC02E5">
        <w:rPr>
          <w:rFonts w:hint="eastAsia"/>
          <w:lang w:eastAsia="zh-CN"/>
        </w:rPr>
        <w:t>CreateObsAccessID</w:t>
      </w:r>
      <w:r w:rsidRPr="00CC02E5">
        <w:rPr>
          <w:rFonts w:hint="eastAsia"/>
          <w:lang w:eastAsia="zh-CN"/>
        </w:rPr>
        <w:t>）</w:t>
      </w:r>
      <w:bookmarkEnd w:id="127"/>
      <w:bookmarkEnd w:id="128"/>
      <w:bookmarkEnd w:id="129"/>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621AB7" w:rsidRPr="00CC02E5" w:rsidRDefault="00621AB7" w:rsidP="00E970D8">
      <w:pPr>
        <w:spacing w:line="360" w:lineRule="auto"/>
        <w:ind w:firstLineChars="202" w:firstLine="424"/>
        <w:rPr>
          <w:rFonts w:asciiTheme="minorEastAsia" w:eastAsiaTheme="minorEastAsia" w:hAnsiTheme="minorEastAsia"/>
          <w:iCs/>
          <w:sz w:val="21"/>
          <w:szCs w:val="21"/>
          <w:lang w:eastAsia="zh-CN"/>
        </w:rPr>
      </w:pPr>
      <w:r w:rsidRPr="00CC02E5">
        <w:rPr>
          <w:rFonts w:asciiTheme="minorEastAsia" w:eastAsiaTheme="minorEastAsia" w:hAnsiTheme="minorEastAsia" w:hint="eastAsia"/>
          <w:iCs/>
          <w:sz w:val="21"/>
          <w:szCs w:val="21"/>
          <w:lang w:eastAsia="zh-CN"/>
        </w:rPr>
        <w:t>该接口用于增加用户认证信息。</w:t>
      </w:r>
    </w:p>
    <w:p w:rsidR="00621AB7" w:rsidRPr="00CC02E5" w:rsidRDefault="00621AB7" w:rsidP="00E970D8">
      <w:pPr>
        <w:spacing w:line="360" w:lineRule="auto"/>
        <w:ind w:firstLineChars="202" w:firstLine="424"/>
        <w:rPr>
          <w:rFonts w:asciiTheme="minorEastAsia" w:eastAsiaTheme="minorEastAsia" w:hAnsiTheme="minorEastAsia"/>
          <w:iCs/>
          <w:sz w:val="21"/>
          <w:szCs w:val="21"/>
          <w:lang w:eastAsia="zh-CN"/>
        </w:rPr>
      </w:pP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不能重复，</w:t>
      </w: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为整个系统所有用户共用，比如</w:t>
      </w:r>
      <w:r w:rsidRPr="00CC02E5">
        <w:rPr>
          <w:rFonts w:asciiTheme="minorEastAsia" w:eastAsiaTheme="minorEastAsia" w:hAnsiTheme="minorEastAsia"/>
          <w:iCs/>
          <w:sz w:val="21"/>
          <w:szCs w:val="21"/>
          <w:lang w:eastAsia="zh-CN"/>
        </w:rPr>
        <w:t>ID1</w:t>
      </w:r>
      <w:r w:rsidRPr="00CC02E5">
        <w:rPr>
          <w:rFonts w:asciiTheme="minorEastAsia" w:eastAsiaTheme="minorEastAsia" w:hAnsiTheme="minorEastAsia" w:hint="eastAsia"/>
          <w:iCs/>
          <w:sz w:val="21"/>
          <w:szCs w:val="21"/>
          <w:lang w:eastAsia="zh-CN"/>
        </w:rPr>
        <w:t>为用户</w:t>
      </w:r>
      <w:r w:rsidRPr="00CC02E5">
        <w:rPr>
          <w:rFonts w:asciiTheme="minorEastAsia" w:eastAsiaTheme="minorEastAsia" w:hAnsiTheme="minorEastAsia"/>
          <w:iCs/>
          <w:sz w:val="21"/>
          <w:szCs w:val="21"/>
          <w:lang w:eastAsia="zh-CN"/>
        </w:rPr>
        <w:t>test1</w:t>
      </w:r>
      <w:r w:rsidRPr="00CC02E5">
        <w:rPr>
          <w:rFonts w:asciiTheme="minorEastAsia" w:eastAsiaTheme="minorEastAsia" w:hAnsiTheme="minorEastAsia" w:hint="eastAsia"/>
          <w:iCs/>
          <w:sz w:val="21"/>
          <w:szCs w:val="21"/>
          <w:lang w:eastAsia="zh-CN"/>
        </w:rPr>
        <w:t>的</w:t>
      </w: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，那么别的用户（或者</w:t>
      </w:r>
      <w:r w:rsidRPr="00CC02E5">
        <w:rPr>
          <w:rFonts w:asciiTheme="minorEastAsia" w:eastAsiaTheme="minorEastAsia" w:hAnsiTheme="minorEastAsia"/>
          <w:iCs/>
          <w:sz w:val="21"/>
          <w:szCs w:val="21"/>
          <w:lang w:eastAsia="zh-CN"/>
        </w:rPr>
        <w:t>test1</w:t>
      </w:r>
      <w:r w:rsidRPr="00CC02E5">
        <w:rPr>
          <w:rFonts w:asciiTheme="minorEastAsia" w:eastAsiaTheme="minorEastAsia" w:hAnsiTheme="minorEastAsia" w:hint="eastAsia"/>
          <w:iCs/>
          <w:sz w:val="21"/>
          <w:szCs w:val="21"/>
          <w:lang w:eastAsia="zh-CN"/>
        </w:rPr>
        <w:t>自己）再创建</w:t>
      </w: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为</w:t>
      </w:r>
      <w:r w:rsidRPr="00CC02E5">
        <w:rPr>
          <w:rFonts w:asciiTheme="minorEastAsia" w:eastAsiaTheme="minorEastAsia" w:hAnsiTheme="minorEastAsia"/>
          <w:iCs/>
          <w:sz w:val="21"/>
          <w:szCs w:val="21"/>
          <w:lang w:eastAsia="zh-CN"/>
        </w:rPr>
        <w:t>ID1</w:t>
      </w:r>
      <w:r w:rsidRPr="00CC02E5">
        <w:rPr>
          <w:rFonts w:asciiTheme="minorEastAsia" w:eastAsiaTheme="minorEastAsia" w:hAnsiTheme="minorEastAsia" w:hint="eastAsia"/>
          <w:iCs/>
          <w:sz w:val="21"/>
          <w:szCs w:val="21"/>
          <w:lang w:eastAsia="zh-CN"/>
        </w:rPr>
        <w:t>时，就会提示该</w:t>
      </w:r>
      <w:r w:rsidRPr="00CC02E5">
        <w:rPr>
          <w:rFonts w:asciiTheme="minorEastAsia" w:eastAsiaTheme="minorEastAsia" w:hAnsiTheme="minorEastAsia"/>
          <w:iCs/>
          <w:sz w:val="21"/>
          <w:szCs w:val="21"/>
          <w:lang w:eastAsia="zh-CN"/>
        </w:rPr>
        <w:t>AccessID</w:t>
      </w:r>
      <w:r w:rsidRPr="00CC02E5">
        <w:rPr>
          <w:rFonts w:asciiTheme="minorEastAsia" w:eastAsiaTheme="minorEastAsia" w:hAnsiTheme="minorEastAsia" w:hint="eastAsia"/>
          <w:iCs/>
          <w:sz w:val="21"/>
          <w:szCs w:val="21"/>
          <w:lang w:eastAsia="zh-CN"/>
        </w:rPr>
        <w:t>已存在；</w:t>
      </w:r>
      <w:r w:rsidRPr="00CC02E5">
        <w:rPr>
          <w:rFonts w:asciiTheme="minorEastAsia" w:eastAsiaTheme="minorEastAsia" w:hAnsiTheme="minorEastAsia"/>
          <w:iCs/>
          <w:sz w:val="21"/>
          <w:szCs w:val="21"/>
          <w:lang w:eastAsia="zh-CN"/>
        </w:rPr>
        <w:t>AccessSecretKey</w:t>
      </w:r>
      <w:r w:rsidRPr="00CC02E5">
        <w:rPr>
          <w:rFonts w:asciiTheme="minorEastAsia" w:eastAsiaTheme="minorEastAsia" w:hAnsiTheme="minorEastAsia" w:hint="eastAsia"/>
          <w:iCs/>
          <w:sz w:val="21"/>
          <w:szCs w:val="21"/>
          <w:lang w:eastAsia="zh-CN"/>
        </w:rPr>
        <w:t>可以重复。</w:t>
      </w:r>
    </w:p>
    <w:p w:rsidR="00201059" w:rsidRPr="00CC02E5" w:rsidRDefault="00201059" w:rsidP="00E970D8">
      <w:pPr>
        <w:spacing w:line="360" w:lineRule="auto"/>
        <w:rPr>
          <w:rFonts w:asciiTheme="minorEastAsia" w:eastAsiaTheme="minorEastAsia" w:hAnsiTheme="minorEastAsia"/>
          <w:iCs/>
          <w:sz w:val="21"/>
          <w:szCs w:val="21"/>
          <w:lang w:eastAsia="zh-CN"/>
        </w:rPr>
      </w:pPr>
    </w:p>
    <w:p w:rsidR="00201059" w:rsidRPr="00CC02E5" w:rsidRDefault="00201059" w:rsidP="00E970D8">
      <w:pPr>
        <w:spacing w:line="360" w:lineRule="auto"/>
        <w:ind w:firstLine="426"/>
        <w:rPr>
          <w:rFonts w:asciiTheme="minorEastAsia" w:eastAsiaTheme="minorEastAsia" w:hAnsiTheme="minorEastAsia"/>
          <w:sz w:val="21"/>
          <w:szCs w:val="21"/>
          <w:lang w:eastAsia="zh-CN"/>
        </w:rPr>
      </w:pPr>
      <w:r w:rsidRPr="00CC02E5">
        <w:rPr>
          <w:rFonts w:asciiTheme="minorEastAsia" w:eastAsiaTheme="minorEastAsia" w:hAnsiTheme="minorEastAsia" w:hint="eastAsia"/>
          <w:b/>
          <w:sz w:val="21"/>
          <w:szCs w:val="21"/>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80"/>
        <w:gridCol w:w="1461"/>
        <w:gridCol w:w="3917"/>
      </w:tblGrid>
      <w:tr w:rsidR="00201059" w:rsidRPr="00CC02E5" w:rsidTr="00832E8C">
        <w:tc>
          <w:tcPr>
            <w:tcW w:w="2580"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461"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201059" w:rsidRPr="00CC02E5" w:rsidRDefault="00201059"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201059" w:rsidRPr="00CC02E5" w:rsidTr="00832E8C">
        <w:tc>
          <w:tcPr>
            <w:tcW w:w="2580"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CreateObsAccessIDReq</w:t>
            </w:r>
          </w:p>
        </w:tc>
        <w:tc>
          <w:tcPr>
            <w:tcW w:w="1461"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201059" w:rsidRPr="00CC02E5" w:rsidTr="00832E8C">
        <w:tc>
          <w:tcPr>
            <w:tcW w:w="2580"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CreateObsAccessIDResp</w:t>
            </w:r>
          </w:p>
        </w:tc>
        <w:tc>
          <w:tcPr>
            <w:tcW w:w="1461" w:type="dxa"/>
          </w:tcPr>
          <w:p w:rsidR="00201059" w:rsidRPr="00CC02E5" w:rsidRDefault="00201059"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201059" w:rsidRPr="00CC02E5" w:rsidRDefault="00201059"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201059" w:rsidRPr="00CC02E5" w:rsidRDefault="00201059" w:rsidP="00E970D8">
      <w:pPr>
        <w:spacing w:line="360" w:lineRule="auto"/>
        <w:ind w:firstLine="404"/>
        <w:rPr>
          <w:rFonts w:asciiTheme="minorEastAsia" w:eastAsiaTheme="minorEastAsia" w:hAnsiTheme="minorEastAsia"/>
          <w:sz w:val="21"/>
          <w:szCs w:val="21"/>
          <w:lang w:eastAsia="zh-CN"/>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CreateObsAccessIDReq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91"/>
        <w:gridCol w:w="1295"/>
        <w:gridCol w:w="2409"/>
        <w:gridCol w:w="2551"/>
      </w:tblGrid>
      <w:tr w:rsidR="00201059" w:rsidRPr="00CC02E5" w:rsidTr="00832E8C">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2409"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2551"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832E8C">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2409"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2551"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832E8C">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AccessID</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2409"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签名密钥标识</w:t>
            </w:r>
          </w:p>
        </w:tc>
        <w:tc>
          <w:tcPr>
            <w:tcW w:w="2551"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201059" w:rsidRPr="00CC02E5" w:rsidTr="00832E8C">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AccessSecretKey</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2409"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签名密钥</w:t>
            </w:r>
          </w:p>
        </w:tc>
        <w:tc>
          <w:tcPr>
            <w:tcW w:w="2551"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201059" w:rsidRPr="00CC02E5" w:rsidRDefault="00201059" w:rsidP="00E970D8">
      <w:pPr>
        <w:pStyle w:val="af8"/>
        <w:spacing w:line="360" w:lineRule="auto"/>
        <w:rPr>
          <w:rFonts w:asciiTheme="minorEastAsia" w:eastAsiaTheme="minorEastAsia" w:hAnsiTheme="minorEastAsia"/>
          <w:sz w:val="21"/>
          <w:szCs w:val="21"/>
        </w:rPr>
      </w:pPr>
    </w:p>
    <w:p w:rsidR="00201059" w:rsidRPr="00CC02E5" w:rsidRDefault="00201059"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CreateObsAccessIDResp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1295"/>
        <w:gridCol w:w="4708"/>
        <w:gridCol w:w="1706"/>
      </w:tblGrid>
      <w:tr w:rsidR="00201059" w:rsidRPr="00CC02E5" w:rsidTr="00C82695">
        <w:trPr>
          <w:tblHeader/>
        </w:trPr>
        <w:tc>
          <w:tcPr>
            <w:tcW w:w="0" w:type="auto"/>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201059" w:rsidRPr="00CC02E5" w:rsidTr="00C82695">
        <w:trPr>
          <w:tblHeader/>
        </w:trPr>
        <w:tc>
          <w:tcPr>
            <w:tcW w:w="0" w:type="auto"/>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706" w:type="dxa"/>
            <w:shd w:val="clear" w:color="auto" w:fill="FFFFFF"/>
          </w:tcPr>
          <w:p w:rsidR="00201059" w:rsidRPr="00CC02E5" w:rsidRDefault="00201059"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621AB7" w:rsidRPr="00CC02E5" w:rsidRDefault="00621AB7" w:rsidP="00E970D8">
      <w:pPr>
        <w:spacing w:line="360" w:lineRule="auto"/>
        <w:ind w:firstLine="404"/>
        <w:rPr>
          <w:rFonts w:asciiTheme="minorEastAsia" w:eastAsiaTheme="minorEastAsia" w:hAnsiTheme="minorEastAsia"/>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rPr>
        <w:t>接口消息</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CreateObsAccessIDReq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CreateObsAccessIDReq&gt;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17:57:56&lt;/ones:timestamp&gt;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&gt;00000000001333185600000000000013&lt;/ones:transactionID&gt;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reqAccessIDCreate&gt;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&gt;gl_test1&lt;/ones:userID&gt;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:accessID</w:t>
      </w:r>
      <w:proofErr w:type="gramEnd"/>
      <w:r w:rsidRPr="00CC02E5">
        <w:rPr>
          <w:rFonts w:asciiTheme="minorEastAsia" w:eastAsiaTheme="minorEastAsia" w:hAnsiTheme="minorEastAsia"/>
          <w:sz w:val="21"/>
          <w:szCs w:val="21"/>
          <w:lang w:eastAsia="zh-CN"/>
        </w:rPr>
        <w:t>&gt;IDg1&lt;/ones:accessID&gt;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:accessSecretKey</w:t>
      </w:r>
      <w:proofErr w:type="gramEnd"/>
      <w:r w:rsidRPr="00CC02E5">
        <w:rPr>
          <w:rFonts w:asciiTheme="minorEastAsia" w:eastAsiaTheme="minorEastAsia" w:hAnsiTheme="minorEastAsia"/>
          <w:sz w:val="21"/>
          <w:szCs w:val="21"/>
          <w:lang w:eastAsia="zh-CN"/>
        </w:rPr>
        <w:t>&gt;1234&lt;/ones:accessSecretKey&gt;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:reqAccessIDCreate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:CreateObsAccessIDReq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响应消息请求消息</w:t>
      </w:r>
      <w:r w:rsidRPr="00CC02E5">
        <w:rPr>
          <w:rFonts w:asciiTheme="minorEastAsia" w:eastAsiaTheme="minorEastAsia" w:hAnsiTheme="minorEastAsia"/>
          <w:sz w:val="21"/>
          <w:szCs w:val="21"/>
        </w:rPr>
        <w:t>CreateObsAccessIDResp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&lt;CreateObsAccessIDResp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00000000001333185600000000000013&lt;/transactionID&gt;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respAccessIDCreate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&lt;/respAccessIDCreate&gt;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&lt;/CreateObsAccessIDResp&gt;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30" w:name="_Toc294698473"/>
      <w:bookmarkStart w:id="131" w:name="_Toc345511244"/>
      <w:bookmarkStart w:id="132" w:name="_Toc356898840"/>
      <w:r w:rsidRPr="00CC02E5">
        <w:rPr>
          <w:rFonts w:hint="eastAsia"/>
          <w:lang w:eastAsia="zh-CN"/>
        </w:rPr>
        <w:t>删除用户认证信息（</w:t>
      </w:r>
      <w:r w:rsidRPr="00CC02E5">
        <w:rPr>
          <w:rFonts w:hint="eastAsia"/>
          <w:lang w:eastAsia="zh-CN"/>
        </w:rPr>
        <w:t>DeleteObsAccessID</w:t>
      </w:r>
      <w:r w:rsidRPr="00CC02E5">
        <w:rPr>
          <w:rFonts w:hint="eastAsia"/>
          <w:lang w:eastAsia="zh-CN"/>
        </w:rPr>
        <w:t>）</w:t>
      </w:r>
      <w:bookmarkEnd w:id="130"/>
      <w:bookmarkEnd w:id="131"/>
      <w:bookmarkEnd w:id="132"/>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接口功能</w:t>
      </w:r>
    </w:p>
    <w:p w:rsidR="00621AB7" w:rsidRPr="00CC02E5" w:rsidRDefault="00621AB7" w:rsidP="00E970D8">
      <w:pPr>
        <w:spacing w:line="360" w:lineRule="auto"/>
        <w:ind w:firstLineChars="200" w:firstLine="420"/>
        <w:rPr>
          <w:rFonts w:asciiTheme="minorEastAsia" w:eastAsiaTheme="minorEastAsia" w:hAnsiTheme="minorEastAsia"/>
          <w:b/>
          <w:sz w:val="21"/>
          <w:szCs w:val="21"/>
          <w:lang w:eastAsia="zh-CN"/>
        </w:rPr>
      </w:pPr>
      <w:r w:rsidRPr="00CC02E5">
        <w:rPr>
          <w:rFonts w:asciiTheme="minorEastAsia" w:eastAsiaTheme="minorEastAsia" w:hAnsiTheme="minorEastAsia" w:hint="eastAsia"/>
          <w:sz w:val="21"/>
          <w:szCs w:val="21"/>
          <w:lang w:eastAsia="zh-CN"/>
        </w:rPr>
        <w:t>该接口用于删除用户认证信息。</w:t>
      </w:r>
    </w:p>
    <w:p w:rsidR="00CF5100" w:rsidRPr="00CC02E5" w:rsidRDefault="00CF5100"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2"/>
        <w:gridCol w:w="1701"/>
        <w:gridCol w:w="3535"/>
      </w:tblGrid>
      <w:tr w:rsidR="00CF5100" w:rsidRPr="00CC02E5" w:rsidTr="00832E8C">
        <w:trPr>
          <w:trHeight w:val="668"/>
        </w:trPr>
        <w:tc>
          <w:tcPr>
            <w:tcW w:w="2722" w:type="dxa"/>
          </w:tcPr>
          <w:p w:rsidR="00CF5100" w:rsidRPr="00CC02E5" w:rsidRDefault="00CF5100"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701" w:type="dxa"/>
          </w:tcPr>
          <w:p w:rsidR="00CF5100" w:rsidRPr="00CC02E5" w:rsidRDefault="00CF5100"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535" w:type="dxa"/>
          </w:tcPr>
          <w:p w:rsidR="00CF5100" w:rsidRPr="00CC02E5" w:rsidRDefault="00CF5100"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CF5100" w:rsidRPr="00CC02E5" w:rsidTr="00832E8C">
        <w:tc>
          <w:tcPr>
            <w:tcW w:w="2722" w:type="dxa"/>
          </w:tcPr>
          <w:p w:rsidR="00CF5100" w:rsidRPr="00CC02E5" w:rsidRDefault="00CF5100"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DeleteObsAccessIDReq</w:t>
            </w:r>
          </w:p>
        </w:tc>
        <w:tc>
          <w:tcPr>
            <w:tcW w:w="1701" w:type="dxa"/>
          </w:tcPr>
          <w:p w:rsidR="00CF5100" w:rsidRPr="00CC02E5" w:rsidRDefault="00CF5100"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535" w:type="dxa"/>
          </w:tcPr>
          <w:p w:rsidR="00CF5100" w:rsidRPr="00CC02E5" w:rsidRDefault="00CF5100"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CF5100" w:rsidRPr="00CC02E5" w:rsidTr="00832E8C">
        <w:tc>
          <w:tcPr>
            <w:tcW w:w="2722" w:type="dxa"/>
          </w:tcPr>
          <w:p w:rsidR="00CF5100" w:rsidRPr="00CC02E5" w:rsidRDefault="00CF5100"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DeleteObsAccessIDResp</w:t>
            </w:r>
          </w:p>
        </w:tc>
        <w:tc>
          <w:tcPr>
            <w:tcW w:w="1701" w:type="dxa"/>
          </w:tcPr>
          <w:p w:rsidR="00CF5100" w:rsidRPr="00CC02E5" w:rsidRDefault="00CF5100"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535" w:type="dxa"/>
          </w:tcPr>
          <w:p w:rsidR="00CF5100" w:rsidRPr="00CC02E5" w:rsidRDefault="00CF5100"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CF5100" w:rsidRPr="00CC02E5" w:rsidRDefault="00CF5100" w:rsidP="00E970D8">
      <w:pPr>
        <w:pStyle w:val="af8"/>
        <w:spacing w:line="360" w:lineRule="auto"/>
        <w:rPr>
          <w:rFonts w:asciiTheme="minorEastAsia" w:eastAsiaTheme="minorEastAsia" w:hAnsiTheme="minorEastAsia"/>
          <w:sz w:val="21"/>
          <w:szCs w:val="21"/>
          <w:lang w:eastAsia="zh-CN"/>
        </w:rPr>
      </w:pPr>
    </w:p>
    <w:p w:rsidR="00CF5100" w:rsidRPr="00CC02E5" w:rsidRDefault="00CF5100"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DeleteObsAccessIDReq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6"/>
        <w:gridCol w:w="1295"/>
        <w:gridCol w:w="2435"/>
        <w:gridCol w:w="3260"/>
      </w:tblGrid>
      <w:tr w:rsidR="00CF5100" w:rsidRPr="00CC02E5" w:rsidTr="00832E8C">
        <w:trPr>
          <w:tblHeader/>
        </w:trPr>
        <w:tc>
          <w:tcPr>
            <w:tcW w:w="0" w:type="auto"/>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2435"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3260"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CF5100" w:rsidRPr="00CC02E5" w:rsidTr="00832E8C">
        <w:trPr>
          <w:tblHeader/>
        </w:trPr>
        <w:tc>
          <w:tcPr>
            <w:tcW w:w="0" w:type="auto"/>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2435"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3260"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CF5100" w:rsidRPr="00CC02E5" w:rsidTr="00832E8C">
        <w:trPr>
          <w:tblHeader/>
        </w:trPr>
        <w:tc>
          <w:tcPr>
            <w:tcW w:w="0" w:type="auto"/>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AccessID</w:t>
            </w:r>
          </w:p>
        </w:tc>
        <w:tc>
          <w:tcPr>
            <w:tcW w:w="1295"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2435"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签名密钥标识</w:t>
            </w:r>
          </w:p>
        </w:tc>
        <w:tc>
          <w:tcPr>
            <w:tcW w:w="3260"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CF5100" w:rsidRPr="00CC02E5" w:rsidRDefault="00CF5100" w:rsidP="00E970D8">
      <w:pPr>
        <w:pStyle w:val="af8"/>
        <w:spacing w:line="360" w:lineRule="auto"/>
        <w:rPr>
          <w:rFonts w:asciiTheme="minorEastAsia" w:eastAsiaTheme="minorEastAsia" w:hAnsiTheme="minorEastAsia"/>
          <w:sz w:val="21"/>
          <w:szCs w:val="21"/>
        </w:rPr>
      </w:pPr>
    </w:p>
    <w:p w:rsidR="00CF5100" w:rsidRPr="00CC02E5" w:rsidRDefault="00CF5100"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DeleteObsAccessIDResp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1295"/>
        <w:gridCol w:w="3726"/>
        <w:gridCol w:w="2688"/>
      </w:tblGrid>
      <w:tr w:rsidR="00CF5100" w:rsidRPr="00CC02E5" w:rsidTr="00832E8C">
        <w:trPr>
          <w:tblHeader/>
        </w:trPr>
        <w:tc>
          <w:tcPr>
            <w:tcW w:w="0" w:type="auto"/>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3726"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2688" w:type="dxa"/>
            <w:tcBorders>
              <w:bottom w:val="single" w:sz="4" w:space="0" w:color="000000"/>
            </w:tcBorders>
            <w:shd w:val="clear" w:color="auto" w:fill="D9D9D9"/>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CF5100" w:rsidRPr="00CC02E5" w:rsidTr="00832E8C">
        <w:trPr>
          <w:tblHeader/>
        </w:trPr>
        <w:tc>
          <w:tcPr>
            <w:tcW w:w="0" w:type="auto"/>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3726"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2688" w:type="dxa"/>
            <w:shd w:val="clear" w:color="auto" w:fill="FFFFFF"/>
          </w:tcPr>
          <w:p w:rsidR="00CF5100" w:rsidRPr="00CC02E5" w:rsidRDefault="00CF5100"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CF5100" w:rsidRPr="00CC02E5" w:rsidRDefault="00CF5100" w:rsidP="00E970D8">
      <w:pPr>
        <w:spacing w:line="360" w:lineRule="auto"/>
        <w:rPr>
          <w:rFonts w:asciiTheme="minorEastAsia" w:eastAsiaTheme="minorEastAsia" w:hAnsiTheme="minorEastAsia"/>
          <w:b/>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lang w:eastAsia="zh-CN"/>
        </w:rPr>
        <w:lastRenderedPageBreak/>
        <w:t>接口消息</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DeleteObsAccessIDReq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DeleteObsAccessIDReq&gt;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17:57:56&lt;/ones:timestamp&gt;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&gt;00000000001333185600000000000013&lt;/ones:transactionID&gt;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reqAccessIDDel&gt;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&gt;gl_test1&lt;/ones:userID&gt;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:accessID</w:t>
      </w:r>
      <w:proofErr w:type="gramEnd"/>
      <w:r w:rsidRPr="00CC02E5">
        <w:rPr>
          <w:rFonts w:asciiTheme="minorEastAsia" w:eastAsiaTheme="minorEastAsia" w:hAnsiTheme="minorEastAsia"/>
          <w:sz w:val="21"/>
          <w:szCs w:val="21"/>
          <w:lang w:eastAsia="zh-CN"/>
        </w:rPr>
        <w:t>&gt;IDg1&lt;/ones:accessID&gt;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:reqAccessIDDel</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:DeleteObsAccessIDReq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响应消息</w:t>
      </w:r>
      <w:r w:rsidRPr="00CC02E5">
        <w:rPr>
          <w:rFonts w:asciiTheme="minorEastAsia" w:eastAsiaTheme="minorEastAsia" w:hAnsiTheme="minorEastAsia"/>
          <w:sz w:val="21"/>
          <w:szCs w:val="21"/>
        </w:rPr>
        <w:t>DeleteObsAccessIDResp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&lt;DeleteObsAccessIDResp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00000000001333185600000000000013&lt;/transactionID&gt;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respAccessIDDelete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&lt;/respAccessIDDelete&gt;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&lt;/DeleteObsAccessIDResp&gt;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2"/>
        <w:spacing w:line="360" w:lineRule="auto"/>
      </w:pPr>
      <w:bookmarkStart w:id="133" w:name="_Toc294698474"/>
      <w:bookmarkStart w:id="134" w:name="_Toc345511245"/>
      <w:bookmarkStart w:id="135" w:name="_Toc356898841"/>
      <w:r w:rsidRPr="00CC02E5">
        <w:rPr>
          <w:rFonts w:hint="eastAsia"/>
          <w:lang w:eastAsia="zh-CN"/>
        </w:rPr>
        <w:t>查询用户认证信息（</w:t>
      </w:r>
      <w:r w:rsidRPr="00CC02E5">
        <w:rPr>
          <w:rFonts w:hint="eastAsia"/>
          <w:lang w:eastAsia="zh-CN"/>
        </w:rPr>
        <w:t>QueryObsAccessID</w:t>
      </w:r>
      <w:r w:rsidRPr="00CC02E5">
        <w:rPr>
          <w:rFonts w:hint="eastAsia"/>
          <w:lang w:eastAsia="zh-CN"/>
        </w:rPr>
        <w:t>）</w:t>
      </w:r>
      <w:bookmarkEnd w:id="133"/>
      <w:bookmarkEnd w:id="134"/>
      <w:bookmarkEnd w:id="135"/>
    </w:p>
    <w:p w:rsidR="00621AB7" w:rsidRPr="00CC02E5" w:rsidRDefault="00621AB7" w:rsidP="00E970D8">
      <w:pPr>
        <w:spacing w:line="360" w:lineRule="auto"/>
        <w:rPr>
          <w:rFonts w:asciiTheme="minorEastAsia" w:eastAsiaTheme="minorEastAsia" w:hAnsiTheme="minorEastAsia"/>
          <w:b/>
          <w:sz w:val="21"/>
          <w:szCs w:val="21"/>
        </w:rPr>
      </w:pPr>
      <w:r w:rsidRPr="00CC02E5">
        <w:rPr>
          <w:rFonts w:asciiTheme="minorEastAsia" w:eastAsiaTheme="minorEastAsia" w:hAnsiTheme="minorEastAsia" w:hint="eastAsia"/>
          <w:b/>
          <w:sz w:val="21"/>
          <w:szCs w:val="21"/>
        </w:rPr>
        <w:t>接口功能</w:t>
      </w:r>
    </w:p>
    <w:p w:rsidR="00621AB7" w:rsidRPr="00CC02E5" w:rsidRDefault="00621AB7" w:rsidP="00E970D8">
      <w:pPr>
        <w:spacing w:line="360" w:lineRule="auto"/>
        <w:ind w:firstLineChars="202" w:firstLine="424"/>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该接口用于查询用户认证信息。</w:t>
      </w:r>
    </w:p>
    <w:p w:rsidR="00621AB7" w:rsidRPr="00CC02E5" w:rsidRDefault="00621AB7" w:rsidP="00E970D8">
      <w:pPr>
        <w:spacing w:line="360" w:lineRule="auto"/>
        <w:ind w:firstLineChars="202" w:firstLine="424"/>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返回</w:t>
      </w:r>
      <w:r w:rsidRPr="00CC02E5">
        <w:rPr>
          <w:rFonts w:asciiTheme="minorEastAsia" w:eastAsiaTheme="minorEastAsia" w:hAnsiTheme="minorEastAsia"/>
          <w:sz w:val="21"/>
          <w:szCs w:val="21"/>
          <w:lang w:eastAsia="zh-CN"/>
        </w:rPr>
        <w:t>AccessID</w:t>
      </w:r>
      <w:r w:rsidRPr="00CC02E5">
        <w:rPr>
          <w:rFonts w:asciiTheme="minorEastAsia" w:eastAsiaTheme="minorEastAsia" w:hAnsiTheme="minorEastAsia" w:hint="eastAsia"/>
          <w:sz w:val="21"/>
          <w:szCs w:val="21"/>
          <w:lang w:eastAsia="zh-CN"/>
        </w:rPr>
        <w:t>列表，按照</w:t>
      </w:r>
      <w:r w:rsidRPr="00CC02E5">
        <w:rPr>
          <w:rFonts w:asciiTheme="minorEastAsia" w:eastAsiaTheme="minorEastAsia" w:hAnsiTheme="minorEastAsia"/>
          <w:sz w:val="21"/>
          <w:szCs w:val="21"/>
          <w:lang w:eastAsia="zh-CN"/>
        </w:rPr>
        <w:t>AccessID</w:t>
      </w:r>
      <w:r w:rsidRPr="00CC02E5">
        <w:rPr>
          <w:rFonts w:asciiTheme="minorEastAsia" w:eastAsiaTheme="minorEastAsia" w:hAnsiTheme="minorEastAsia" w:hint="eastAsia"/>
          <w:sz w:val="21"/>
          <w:szCs w:val="21"/>
          <w:lang w:eastAsia="zh-CN"/>
        </w:rPr>
        <w:t>的</w:t>
      </w:r>
      <w:r w:rsidRPr="00CC02E5">
        <w:rPr>
          <w:rFonts w:asciiTheme="minorEastAsia" w:eastAsiaTheme="minorEastAsia" w:hAnsiTheme="minorEastAsia"/>
          <w:sz w:val="21"/>
          <w:szCs w:val="21"/>
          <w:lang w:eastAsia="zh-CN"/>
        </w:rPr>
        <w:t>hash</w:t>
      </w:r>
      <w:r w:rsidRPr="00CC02E5">
        <w:rPr>
          <w:rFonts w:asciiTheme="minorEastAsia" w:eastAsiaTheme="minorEastAsia" w:hAnsiTheme="minorEastAsia" w:hint="eastAsia"/>
          <w:sz w:val="21"/>
          <w:szCs w:val="21"/>
          <w:lang w:eastAsia="zh-CN"/>
        </w:rPr>
        <w:t>值排序。</w:t>
      </w:r>
    </w:p>
    <w:p w:rsidR="001F735B" w:rsidRPr="00CC02E5" w:rsidRDefault="001F735B" w:rsidP="00E970D8">
      <w:pPr>
        <w:spacing w:line="360" w:lineRule="auto"/>
        <w:rPr>
          <w:rFonts w:asciiTheme="minorEastAsia" w:eastAsiaTheme="minorEastAsia" w:hAnsiTheme="minorEastAsia"/>
          <w:sz w:val="21"/>
          <w:szCs w:val="21"/>
          <w:lang w:eastAsia="zh-CN"/>
        </w:rPr>
      </w:pPr>
    </w:p>
    <w:p w:rsidR="001F735B" w:rsidRPr="00CC02E5" w:rsidRDefault="001F735B" w:rsidP="00E970D8">
      <w:pPr>
        <w:spacing w:line="360" w:lineRule="auto"/>
        <w:ind w:firstLine="426"/>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rPr>
        <w:t>接口说明</w:t>
      </w:r>
    </w:p>
    <w:p w:rsidR="001F735B" w:rsidRPr="00CC02E5" w:rsidRDefault="001F735B" w:rsidP="00E970D8">
      <w:pPr>
        <w:spacing w:line="360" w:lineRule="auto"/>
        <w:ind w:firstLineChars="202" w:firstLine="424"/>
        <w:rPr>
          <w:rFonts w:asciiTheme="minorEastAsia" w:eastAsiaTheme="minorEastAsia" w:hAnsiTheme="minorEastAsia"/>
          <w:sz w:val="21"/>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36"/>
        <w:gridCol w:w="1905"/>
        <w:gridCol w:w="3917"/>
      </w:tblGrid>
      <w:tr w:rsidR="001F735B" w:rsidRPr="00CC02E5" w:rsidTr="00C82695">
        <w:tc>
          <w:tcPr>
            <w:tcW w:w="2136" w:type="dxa"/>
          </w:tcPr>
          <w:p w:rsidR="001F735B" w:rsidRPr="00CC02E5" w:rsidRDefault="001F735B"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消息名</w:t>
            </w:r>
          </w:p>
        </w:tc>
        <w:tc>
          <w:tcPr>
            <w:tcW w:w="1905" w:type="dxa"/>
          </w:tcPr>
          <w:p w:rsidR="001F735B" w:rsidRPr="00CC02E5" w:rsidRDefault="001F735B"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消息类型</w:t>
            </w:r>
          </w:p>
        </w:tc>
        <w:tc>
          <w:tcPr>
            <w:tcW w:w="3917" w:type="dxa"/>
          </w:tcPr>
          <w:p w:rsidR="001F735B" w:rsidRPr="00CC02E5" w:rsidRDefault="001F735B" w:rsidP="00E970D8">
            <w:pPr>
              <w:pStyle w:val="TAH"/>
              <w:spacing w:line="360" w:lineRule="auto"/>
              <w:ind w:firstLine="480"/>
              <w:rPr>
                <w:rFonts w:asciiTheme="minorEastAsia" w:eastAsiaTheme="minorEastAsia" w:hAnsiTheme="minorEastAsia"/>
                <w:sz w:val="21"/>
                <w:szCs w:val="21"/>
                <w:lang w:val="fr-FR" w:eastAsia="zh-CN"/>
              </w:rPr>
            </w:pPr>
            <w:r w:rsidRPr="00CC02E5">
              <w:rPr>
                <w:rFonts w:asciiTheme="minorEastAsia" w:eastAsiaTheme="minorEastAsia" w:hAnsiTheme="minorEastAsia" w:hint="eastAsia"/>
                <w:sz w:val="21"/>
                <w:szCs w:val="21"/>
                <w:lang w:val="fr-FR" w:eastAsia="zh-CN"/>
              </w:rPr>
              <w:t>消息方向</w:t>
            </w:r>
          </w:p>
        </w:tc>
      </w:tr>
      <w:tr w:rsidR="001F735B" w:rsidRPr="00CC02E5" w:rsidTr="00C82695">
        <w:tc>
          <w:tcPr>
            <w:tcW w:w="2136" w:type="dxa"/>
          </w:tcPr>
          <w:p w:rsidR="001F735B" w:rsidRPr="00CC02E5" w:rsidRDefault="001F735B"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QueryObsAccessIDReq</w:t>
            </w:r>
          </w:p>
        </w:tc>
        <w:tc>
          <w:tcPr>
            <w:tcW w:w="1905" w:type="dxa"/>
          </w:tcPr>
          <w:p w:rsidR="001F735B" w:rsidRPr="00CC02E5" w:rsidRDefault="001F735B"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Request</w:t>
            </w:r>
          </w:p>
        </w:tc>
        <w:tc>
          <w:tcPr>
            <w:tcW w:w="3917" w:type="dxa"/>
          </w:tcPr>
          <w:p w:rsidR="001F735B" w:rsidRPr="00CC02E5" w:rsidRDefault="001F735B"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资源池系统</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p>
        </w:tc>
      </w:tr>
      <w:tr w:rsidR="001F735B" w:rsidRPr="00CC02E5" w:rsidTr="00C82695">
        <w:tc>
          <w:tcPr>
            <w:tcW w:w="2136" w:type="dxa"/>
          </w:tcPr>
          <w:p w:rsidR="001F735B" w:rsidRPr="00CC02E5" w:rsidRDefault="001F735B"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rPr>
              <w:t>QueryObsAccessIDResp</w:t>
            </w:r>
          </w:p>
        </w:tc>
        <w:tc>
          <w:tcPr>
            <w:tcW w:w="1905" w:type="dxa"/>
          </w:tcPr>
          <w:p w:rsidR="001F735B" w:rsidRPr="00CC02E5" w:rsidRDefault="001F735B" w:rsidP="00E970D8">
            <w:pPr>
              <w:pStyle w:val="TAL"/>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Response</w:t>
            </w:r>
          </w:p>
        </w:tc>
        <w:tc>
          <w:tcPr>
            <w:tcW w:w="3917" w:type="dxa"/>
          </w:tcPr>
          <w:p w:rsidR="001F735B" w:rsidRPr="00CC02E5" w:rsidRDefault="001F735B" w:rsidP="00E970D8">
            <w:pPr>
              <w:pStyle w:val="TAL"/>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基于对象的</w:t>
            </w:r>
            <w:r w:rsidR="0035690E">
              <w:rPr>
                <w:rFonts w:asciiTheme="minorEastAsia" w:eastAsiaTheme="minorEastAsia" w:hAnsiTheme="minorEastAsia" w:hint="eastAsia"/>
                <w:sz w:val="21"/>
                <w:szCs w:val="21"/>
                <w:lang w:eastAsia="zh-CN"/>
              </w:rPr>
              <w:t>oNest</w:t>
            </w:r>
            <w:r w:rsidRPr="00CC02E5">
              <w:rPr>
                <w:rFonts w:asciiTheme="minorEastAsia" w:eastAsiaTheme="minorEastAsia" w:hAnsiTheme="minorEastAsia"/>
                <w:sz w:val="21"/>
                <w:szCs w:val="21"/>
                <w:lang w:eastAsia="zh-CN"/>
              </w:rPr>
              <w:sym w:font="Wingdings" w:char="F0E0"/>
            </w:r>
            <w:r w:rsidRPr="00CC02E5">
              <w:rPr>
                <w:rFonts w:asciiTheme="minorEastAsia" w:eastAsiaTheme="minorEastAsia" w:hAnsiTheme="minorEastAsia" w:hint="eastAsia"/>
                <w:sz w:val="21"/>
                <w:szCs w:val="21"/>
                <w:lang w:eastAsia="zh-CN"/>
              </w:rPr>
              <w:t>资源池系统</w:t>
            </w:r>
          </w:p>
        </w:tc>
      </w:tr>
    </w:tbl>
    <w:p w:rsidR="001F735B" w:rsidRPr="00CC02E5" w:rsidRDefault="001F735B" w:rsidP="00E970D8">
      <w:pPr>
        <w:spacing w:line="360" w:lineRule="auto"/>
        <w:rPr>
          <w:rFonts w:asciiTheme="minorEastAsia" w:eastAsiaTheme="minorEastAsia" w:hAnsiTheme="minorEastAsia"/>
          <w:sz w:val="21"/>
          <w:szCs w:val="21"/>
          <w:lang w:eastAsia="zh-CN"/>
        </w:rPr>
      </w:pPr>
    </w:p>
    <w:p w:rsidR="001F735B" w:rsidRPr="00CC02E5" w:rsidRDefault="001F735B"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QueryObsAccessIDReq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
        <w:gridCol w:w="1295"/>
        <w:gridCol w:w="4708"/>
        <w:gridCol w:w="1706"/>
      </w:tblGrid>
      <w:tr w:rsidR="001F735B" w:rsidRPr="00CC02E5" w:rsidTr="00C82695">
        <w:trPr>
          <w:tblHeader/>
        </w:trPr>
        <w:tc>
          <w:tcPr>
            <w:tcW w:w="0" w:type="auto"/>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1F735B" w:rsidRPr="00CC02E5" w:rsidTr="00C82695">
        <w:trPr>
          <w:tblHeader/>
        </w:trPr>
        <w:tc>
          <w:tcPr>
            <w:tcW w:w="0" w:type="auto"/>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UserID</w:t>
            </w:r>
          </w:p>
        </w:tc>
        <w:tc>
          <w:tcPr>
            <w:tcW w:w="1295"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字符串</w:t>
            </w:r>
          </w:p>
        </w:tc>
        <w:tc>
          <w:tcPr>
            <w:tcW w:w="4708"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用户的标识</w:t>
            </w:r>
          </w:p>
        </w:tc>
        <w:tc>
          <w:tcPr>
            <w:tcW w:w="1706"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bl>
    <w:p w:rsidR="001F735B" w:rsidRPr="00CC02E5" w:rsidRDefault="001F735B" w:rsidP="00E970D8">
      <w:pPr>
        <w:pStyle w:val="af8"/>
        <w:spacing w:line="360" w:lineRule="auto"/>
        <w:rPr>
          <w:rFonts w:asciiTheme="minorEastAsia" w:eastAsiaTheme="minorEastAsia" w:hAnsiTheme="minorEastAsia"/>
          <w:sz w:val="21"/>
          <w:szCs w:val="21"/>
        </w:rPr>
      </w:pPr>
    </w:p>
    <w:p w:rsidR="001F735B" w:rsidRPr="00CC02E5" w:rsidRDefault="001F735B" w:rsidP="00E970D8">
      <w:pPr>
        <w:pStyle w:val="af8"/>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lastRenderedPageBreak/>
        <w:t>QueryObsAccessIDResp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6"/>
        <w:gridCol w:w="1295"/>
        <w:gridCol w:w="4708"/>
        <w:gridCol w:w="1706"/>
      </w:tblGrid>
      <w:tr w:rsidR="001F735B" w:rsidRPr="00CC02E5" w:rsidTr="00C82695">
        <w:trPr>
          <w:tblHeader/>
        </w:trPr>
        <w:tc>
          <w:tcPr>
            <w:tcW w:w="0" w:type="auto"/>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名称</w:t>
            </w:r>
          </w:p>
        </w:tc>
        <w:tc>
          <w:tcPr>
            <w:tcW w:w="1295"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类型</w:t>
            </w:r>
          </w:p>
        </w:tc>
        <w:tc>
          <w:tcPr>
            <w:tcW w:w="4708"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描述</w:t>
            </w:r>
          </w:p>
        </w:tc>
        <w:tc>
          <w:tcPr>
            <w:tcW w:w="1706" w:type="dxa"/>
            <w:tcBorders>
              <w:bottom w:val="single" w:sz="4" w:space="0" w:color="000000"/>
            </w:tcBorders>
            <w:shd w:val="clear" w:color="auto" w:fill="D9D9D9"/>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必须/可选</w:t>
            </w:r>
          </w:p>
        </w:tc>
      </w:tr>
      <w:tr w:rsidR="001F735B" w:rsidRPr="00CC02E5" w:rsidTr="00C82695">
        <w:trPr>
          <w:tblHeader/>
        </w:trPr>
        <w:tc>
          <w:tcPr>
            <w:tcW w:w="0" w:type="auto"/>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Code</w:t>
            </w:r>
          </w:p>
        </w:tc>
        <w:tc>
          <w:tcPr>
            <w:tcW w:w="1295"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数字</w:t>
            </w:r>
          </w:p>
        </w:tc>
        <w:tc>
          <w:tcPr>
            <w:tcW w:w="4708"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操作返回码</w:t>
            </w:r>
          </w:p>
        </w:tc>
        <w:tc>
          <w:tcPr>
            <w:tcW w:w="1706" w:type="dxa"/>
            <w:shd w:val="clear" w:color="auto" w:fill="FFFFFF"/>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hint="eastAsia"/>
                <w:sz w:val="21"/>
                <w:szCs w:val="21"/>
              </w:rPr>
              <w:t>必选</w:t>
            </w:r>
          </w:p>
        </w:tc>
      </w:tr>
      <w:tr w:rsidR="001F735B" w:rsidRPr="00CC02E5" w:rsidTr="00C82695">
        <w:tc>
          <w:tcPr>
            <w:tcW w:w="0" w:type="auto"/>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AccessID</w:t>
            </w:r>
          </w:p>
        </w:tc>
        <w:tc>
          <w:tcPr>
            <w:tcW w:w="1295" w:type="dxa"/>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字符串</w:t>
            </w:r>
          </w:p>
        </w:tc>
        <w:tc>
          <w:tcPr>
            <w:tcW w:w="4708" w:type="dxa"/>
          </w:tcPr>
          <w:p w:rsidR="001F735B" w:rsidRPr="00CC02E5" w:rsidRDefault="001F735B" w:rsidP="00E970D8">
            <w:pPr>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lang w:eastAsia="zh-CN"/>
              </w:rPr>
              <w:t>签名密钥标识（可能是多个，以列表形式返回）</w:t>
            </w:r>
          </w:p>
        </w:tc>
        <w:tc>
          <w:tcPr>
            <w:tcW w:w="1706" w:type="dxa"/>
          </w:tcPr>
          <w:p w:rsidR="001F735B" w:rsidRPr="00CC02E5" w:rsidRDefault="001F735B" w:rsidP="00E970D8">
            <w:pPr>
              <w:spacing w:line="360" w:lineRule="auto"/>
              <w:rPr>
                <w:rFonts w:asciiTheme="minorEastAsia" w:eastAsiaTheme="minorEastAsia" w:hAnsiTheme="minorEastAsia"/>
                <w:sz w:val="21"/>
                <w:szCs w:val="21"/>
              </w:rPr>
            </w:pPr>
            <w:r w:rsidRPr="00CC02E5">
              <w:rPr>
                <w:rFonts w:asciiTheme="minorEastAsia" w:eastAsiaTheme="minorEastAsia" w:hAnsiTheme="minorEastAsia"/>
                <w:sz w:val="21"/>
                <w:szCs w:val="21"/>
              </w:rPr>
              <w:t>必须</w:t>
            </w:r>
          </w:p>
        </w:tc>
      </w:tr>
    </w:tbl>
    <w:p w:rsidR="001F735B" w:rsidRPr="00CC02E5" w:rsidRDefault="001F735B" w:rsidP="00E970D8">
      <w:pPr>
        <w:spacing w:line="360" w:lineRule="auto"/>
        <w:ind w:firstLine="406"/>
        <w:rPr>
          <w:rFonts w:asciiTheme="minorEastAsia" w:eastAsiaTheme="minorEastAsia" w:hAnsiTheme="minorEastAsia"/>
          <w:b/>
          <w:sz w:val="21"/>
          <w:szCs w:val="21"/>
          <w:lang w:eastAsia="zh-CN"/>
        </w:rPr>
      </w:pPr>
    </w:p>
    <w:p w:rsidR="00621AB7" w:rsidRPr="00CC02E5" w:rsidRDefault="00621AB7" w:rsidP="00E970D8">
      <w:pPr>
        <w:spacing w:line="360" w:lineRule="auto"/>
        <w:rPr>
          <w:rFonts w:asciiTheme="minorEastAsia" w:eastAsiaTheme="minorEastAsia" w:hAnsiTheme="minorEastAsia"/>
          <w:b/>
          <w:sz w:val="21"/>
          <w:szCs w:val="21"/>
          <w:lang w:eastAsia="zh-CN"/>
        </w:rPr>
      </w:pPr>
      <w:r w:rsidRPr="00CC02E5">
        <w:rPr>
          <w:rFonts w:asciiTheme="minorEastAsia" w:eastAsiaTheme="minorEastAsia" w:hAnsiTheme="minorEastAsia" w:hint="eastAsia"/>
          <w:b/>
          <w:sz w:val="21"/>
          <w:szCs w:val="21"/>
        </w:rPr>
        <w:t>接口消息</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请求消息</w:t>
      </w:r>
      <w:r w:rsidRPr="00CC02E5">
        <w:rPr>
          <w:rFonts w:asciiTheme="minorEastAsia" w:eastAsiaTheme="minorEastAsia" w:hAnsiTheme="minorEastAsia"/>
          <w:sz w:val="21"/>
          <w:szCs w:val="21"/>
        </w:rPr>
        <w:t>QueryObsAccessIDReq</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xmlns:soapenv="http://schemas.xmlsoap.org/soap/envelope/" xmlns:ones="http://www.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:Header</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soapenv:</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QueryObsAccessIDReq&gt;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auth&gt;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:timestamp</w:t>
      </w:r>
      <w:proofErr w:type="gramEnd"/>
      <w:r w:rsidRPr="00CC02E5">
        <w:rPr>
          <w:rFonts w:asciiTheme="minorEastAsia" w:eastAsiaTheme="minorEastAsia" w:hAnsiTheme="minorEastAsia"/>
          <w:sz w:val="21"/>
          <w:szCs w:val="21"/>
          <w:lang w:eastAsia="zh-CN"/>
        </w:rPr>
        <w:t>&gt;2012-11-28 17:57:56&lt;/ones:timestamp&gt;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:transactionID</w:t>
      </w:r>
      <w:proofErr w:type="gramEnd"/>
      <w:r w:rsidRPr="00CC02E5">
        <w:rPr>
          <w:rFonts w:asciiTheme="minorEastAsia" w:eastAsiaTheme="minorEastAsia" w:hAnsiTheme="minorEastAsia"/>
          <w:sz w:val="21"/>
          <w:szCs w:val="21"/>
          <w:lang w:eastAsia="zh-CN"/>
        </w:rPr>
        <w:t>&gt;00000000001333185600000000000013&lt;/ones:transactionID&gt;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:auth</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ones:</w:t>
      </w:r>
      <w:proofErr w:type="gramEnd"/>
      <w:r w:rsidRPr="00CC02E5">
        <w:rPr>
          <w:rFonts w:asciiTheme="minorEastAsia" w:eastAsiaTheme="minorEastAsia" w:hAnsiTheme="minorEastAsia"/>
          <w:sz w:val="21"/>
          <w:szCs w:val="21"/>
          <w:lang w:eastAsia="zh-CN"/>
        </w:rPr>
        <w:t>reqAccessIDQuery&gt;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:userID</w:t>
      </w:r>
      <w:proofErr w:type="gramEnd"/>
      <w:r w:rsidRPr="00CC02E5">
        <w:rPr>
          <w:rFonts w:asciiTheme="minorEastAsia" w:eastAsiaTheme="minorEastAsia" w:hAnsiTheme="minorEastAsia"/>
          <w:sz w:val="21"/>
          <w:szCs w:val="21"/>
          <w:lang w:eastAsia="zh-CN"/>
        </w:rPr>
        <w:t>&gt;gl_test1&lt;/ones:userID&gt;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:reqAccessIDQuery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&lt;/ones</w:t>
      </w:r>
      <w:proofErr w:type="gramStart"/>
      <w:r w:rsidRPr="00CC02E5">
        <w:rPr>
          <w:rFonts w:asciiTheme="minorEastAsia" w:eastAsiaTheme="minorEastAsia" w:hAnsiTheme="minorEastAsia"/>
          <w:sz w:val="21"/>
          <w:szCs w:val="21"/>
          <w:lang w:eastAsia="zh-CN"/>
        </w:rPr>
        <w:t>:QueryObsAccessIDReq</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&lt;/soapenv</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&lt;/soapenv</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pStyle w:val="af8"/>
        <w:spacing w:line="360" w:lineRule="auto"/>
        <w:rPr>
          <w:rFonts w:asciiTheme="minorEastAsia" w:eastAsiaTheme="minorEastAsia" w:hAnsiTheme="minorEastAsia"/>
          <w:sz w:val="21"/>
          <w:szCs w:val="21"/>
          <w:lang w:eastAsia="zh-CN"/>
        </w:rPr>
      </w:pPr>
      <w:r w:rsidRPr="00CC02E5">
        <w:rPr>
          <w:rFonts w:asciiTheme="minorEastAsia" w:eastAsiaTheme="minorEastAsia" w:hAnsiTheme="minorEastAsia" w:hint="eastAsia"/>
          <w:sz w:val="21"/>
          <w:szCs w:val="21"/>
        </w:rPr>
        <w:t>响应消息</w:t>
      </w:r>
      <w:r w:rsidRPr="00CC02E5">
        <w:rPr>
          <w:rFonts w:asciiTheme="minorEastAsia" w:eastAsiaTheme="minorEastAsia" w:hAnsiTheme="minorEastAsia"/>
          <w:sz w:val="21"/>
          <w:szCs w:val="21"/>
        </w:rPr>
        <w:t>QueryObsAccessIDResp</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lastRenderedPageBreak/>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 xml:space="preserve"> xmlns:soap="http://schemas.xmlsoap.org/soap/envelope/"&gt;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soap:</w:t>
      </w:r>
      <w:proofErr w:type="gramEnd"/>
      <w:r w:rsidRPr="00CC02E5">
        <w:rPr>
          <w:rFonts w:asciiTheme="minorEastAsia" w:eastAsiaTheme="minorEastAsia" w:hAnsiTheme="minorEastAsia"/>
          <w:sz w:val="21"/>
          <w:szCs w:val="21"/>
          <w:lang w:eastAsia="zh-CN"/>
        </w:rPr>
        <w:t>Body&gt;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&lt;QueryObsAccessIDResp xmlns="http://www.</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.com/</w:t>
      </w:r>
      <w:r w:rsidR="0035690E">
        <w:rPr>
          <w:rFonts w:asciiTheme="minorEastAsia" w:eastAsiaTheme="minorEastAsia" w:hAnsiTheme="minorEastAsia"/>
          <w:sz w:val="21"/>
          <w:szCs w:val="21"/>
          <w:lang w:eastAsia="zh-CN"/>
        </w:rPr>
        <w:t>oNest</w:t>
      </w:r>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transactionID&gt;</w:t>
      </w:r>
      <w:proofErr w:type="gramEnd"/>
      <w:r w:rsidRPr="00CC02E5">
        <w:rPr>
          <w:rFonts w:asciiTheme="minorEastAsia" w:eastAsiaTheme="minorEastAsia" w:hAnsiTheme="minorEastAsia"/>
          <w:sz w:val="21"/>
          <w:szCs w:val="21"/>
          <w:lang w:eastAsia="zh-CN"/>
        </w:rPr>
        <w:t>00000000001333185600000000000013&lt;/transactionID&gt;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resultCode&gt;</w:t>
      </w:r>
      <w:proofErr w:type="gramEnd"/>
      <w:r w:rsidRPr="00CC02E5">
        <w:rPr>
          <w:rFonts w:asciiTheme="minorEastAsia" w:eastAsiaTheme="minorEastAsia" w:hAnsiTheme="minorEastAsia"/>
          <w:sz w:val="21"/>
          <w:szCs w:val="21"/>
          <w:lang w:eastAsia="zh-CN"/>
        </w:rPr>
        <w:t>OK&lt;/resultCode&gt;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respAccessIDQuery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code&gt;</w:t>
      </w:r>
      <w:proofErr w:type="gramEnd"/>
      <w:r w:rsidRPr="00CC02E5">
        <w:rPr>
          <w:rFonts w:asciiTheme="minorEastAsia" w:eastAsiaTheme="minorEastAsia" w:hAnsiTheme="minorEastAsia"/>
          <w:sz w:val="21"/>
          <w:szCs w:val="21"/>
          <w:lang w:eastAsia="zh-CN"/>
        </w:rPr>
        <w:t>0&lt;/code&gt;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accessID&gt;</w:t>
      </w:r>
      <w:proofErr w:type="gramEnd"/>
      <w:r w:rsidRPr="00CC02E5">
        <w:rPr>
          <w:rFonts w:asciiTheme="minorEastAsia" w:eastAsiaTheme="minorEastAsia" w:hAnsiTheme="minorEastAsia"/>
          <w:sz w:val="21"/>
          <w:szCs w:val="21"/>
          <w:lang w:eastAsia="zh-CN"/>
        </w:rPr>
        <w:t>IDg1&lt;/accessID&gt;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w:t>
      </w:r>
      <w:proofErr w:type="gramStart"/>
      <w:r w:rsidRPr="00CC02E5">
        <w:rPr>
          <w:rFonts w:asciiTheme="minorEastAsia" w:eastAsiaTheme="minorEastAsia" w:hAnsiTheme="minorEastAsia"/>
          <w:sz w:val="21"/>
          <w:szCs w:val="21"/>
          <w:lang w:eastAsia="zh-CN"/>
        </w:rPr>
        <w:t>accessID&gt;</w:t>
      </w:r>
      <w:proofErr w:type="gramEnd"/>
      <w:r w:rsidRPr="00CC02E5">
        <w:rPr>
          <w:rFonts w:asciiTheme="minorEastAsia" w:eastAsiaTheme="minorEastAsia" w:hAnsiTheme="minorEastAsia"/>
          <w:sz w:val="21"/>
          <w:szCs w:val="21"/>
          <w:lang w:eastAsia="zh-CN"/>
        </w:rPr>
        <w:t>cf3178c34157319e71af&lt;/accessID&gt;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&lt;/respAccessIDQuery&gt;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&lt;/QueryObsAccessIDResp&gt;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 xml:space="preserve">   &lt;/soap</w:t>
      </w:r>
      <w:proofErr w:type="gramStart"/>
      <w:r w:rsidRPr="00CC02E5">
        <w:rPr>
          <w:rFonts w:asciiTheme="minorEastAsia" w:eastAsiaTheme="minorEastAsia" w:hAnsiTheme="minorEastAsia"/>
          <w:sz w:val="21"/>
          <w:szCs w:val="21"/>
          <w:lang w:eastAsia="zh-CN"/>
        </w:rPr>
        <w:t>:Body</w:t>
      </w:r>
      <w:proofErr w:type="gramEnd"/>
      <w:r w:rsidRPr="00CC02E5">
        <w:rPr>
          <w:rFonts w:asciiTheme="minorEastAsia" w:eastAsiaTheme="minorEastAsia" w:hAnsiTheme="minorEastAsia"/>
          <w:sz w:val="21"/>
          <w:szCs w:val="21"/>
          <w:lang w:eastAsia="zh-CN"/>
        </w:rPr>
        <w:t>&gt;</w:t>
      </w:r>
    </w:p>
    <w:p w:rsidR="00621AB7" w:rsidRPr="00CC02E5" w:rsidRDefault="00621AB7" w:rsidP="00E970D8">
      <w:pPr>
        <w:shd w:val="clear" w:color="auto" w:fill="D9D9D9"/>
        <w:spacing w:line="360" w:lineRule="auto"/>
        <w:ind w:firstLine="420"/>
        <w:rPr>
          <w:rFonts w:asciiTheme="minorEastAsia" w:eastAsiaTheme="minorEastAsia" w:hAnsiTheme="minorEastAsia"/>
          <w:sz w:val="21"/>
          <w:szCs w:val="21"/>
          <w:lang w:eastAsia="zh-CN"/>
        </w:rPr>
      </w:pPr>
      <w:r w:rsidRPr="00CC02E5">
        <w:rPr>
          <w:rFonts w:asciiTheme="minorEastAsia" w:eastAsiaTheme="minorEastAsia" w:hAnsiTheme="minorEastAsia"/>
          <w:sz w:val="21"/>
          <w:szCs w:val="21"/>
          <w:lang w:eastAsia="zh-CN"/>
        </w:rPr>
        <w:t>&lt;/soap</w:t>
      </w:r>
      <w:proofErr w:type="gramStart"/>
      <w:r w:rsidRPr="00CC02E5">
        <w:rPr>
          <w:rFonts w:asciiTheme="minorEastAsia" w:eastAsiaTheme="minorEastAsia" w:hAnsiTheme="minorEastAsia"/>
          <w:sz w:val="21"/>
          <w:szCs w:val="21"/>
          <w:lang w:eastAsia="zh-CN"/>
        </w:rPr>
        <w:t>:Envelope</w:t>
      </w:r>
      <w:proofErr w:type="gramEnd"/>
      <w:r w:rsidRPr="00CC02E5">
        <w:rPr>
          <w:rFonts w:asciiTheme="minorEastAsia" w:eastAsiaTheme="minorEastAsia" w:hAnsiTheme="minorEastAsia"/>
          <w:sz w:val="21"/>
          <w:szCs w:val="21"/>
          <w:lang w:eastAsia="zh-CN"/>
        </w:rPr>
        <w:t>&gt;</w:t>
      </w:r>
    </w:p>
    <w:p w:rsidR="0088677D" w:rsidRPr="00CC02E5" w:rsidRDefault="0088677D">
      <w:pPr>
        <w:spacing w:line="360" w:lineRule="auto"/>
        <w:rPr>
          <w:rFonts w:asciiTheme="minorEastAsia" w:eastAsiaTheme="minorEastAsia" w:hAnsiTheme="minorEastAsia"/>
          <w:sz w:val="21"/>
          <w:szCs w:val="21"/>
        </w:rPr>
      </w:pPr>
    </w:p>
    <w:sectPr w:rsidR="0088677D" w:rsidRPr="00CC02E5" w:rsidSect="007E0089">
      <w:headerReference w:type="even" r:id="rId9"/>
      <w:headerReference w:type="default" r:id="rId10"/>
      <w:footerReference w:type="default" r:id="rId11"/>
      <w:headerReference w:type="first" r:id="rId12"/>
      <w:pgSz w:w="12242" w:h="15842" w:code="1"/>
      <w:pgMar w:top="1701" w:right="1418" w:bottom="1701" w:left="1418"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F5E" w:rsidRDefault="002F5F5E">
      <w:pPr>
        <w:spacing w:after="0"/>
      </w:pPr>
      <w:r>
        <w:separator/>
      </w:r>
    </w:p>
  </w:endnote>
  <w:endnote w:type="continuationSeparator" w:id="0">
    <w:p w:rsidR="002F5F5E" w:rsidRDefault="002F5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ËÎÌå">
    <w:altName w:val="Lath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DB8" w:rsidRDefault="00FD3DB8">
    <w:pPr>
      <w:spacing w:line="360" w:lineRule="auto"/>
      <w:rPr>
        <w:lang w:eastAsia="zh-CN"/>
      </w:rPr>
    </w:pPr>
    <w:r>
      <w:rPr>
        <w:rFonts w:hint="eastAsia"/>
        <w:lang w:eastAsia="zh-CN"/>
      </w:rPr>
      <w:t>本文档的程序或内容受版权法的保护，未经中国移动书面许可，不得擅自泄漏、拷贝或复制本文档资料的全部或部分。</w:t>
    </w:r>
  </w:p>
  <w:p w:rsidR="00FD3DB8" w:rsidRDefault="00FD3DB8">
    <w:pPr>
      <w:pStyle w:val="af1"/>
      <w:tabs>
        <w:tab w:val="clear" w:pos="9356"/>
        <w:tab w:val="right" w:pos="9690"/>
      </w:tabs>
      <w:jc w:val="center"/>
      <w:rPr>
        <w:lang w:eastAsia="zh-CN"/>
      </w:rPr>
    </w:pPr>
    <w:r>
      <w:rPr>
        <w:rFonts w:hint="eastAsia"/>
        <w:lang w:eastAsia="zh-CN"/>
      </w:rPr>
      <w:t>第</w:t>
    </w:r>
    <w:r w:rsidRPr="007E0089">
      <w:rPr>
        <w:rStyle w:val="affff1"/>
      </w:rPr>
      <w:fldChar w:fldCharType="begin"/>
    </w:r>
    <w:r w:rsidRPr="007E0089">
      <w:rPr>
        <w:rStyle w:val="affff1"/>
      </w:rPr>
      <w:instrText xml:space="preserve"> PAGE </w:instrText>
    </w:r>
    <w:r w:rsidRPr="007E0089">
      <w:rPr>
        <w:rStyle w:val="affff1"/>
      </w:rPr>
      <w:fldChar w:fldCharType="separate"/>
    </w:r>
    <w:r w:rsidR="007A224C">
      <w:rPr>
        <w:rStyle w:val="affff1"/>
        <w:noProof/>
      </w:rPr>
      <w:t>1</w:t>
    </w:r>
    <w:r w:rsidRPr="007E0089">
      <w:rPr>
        <w:rStyle w:val="affff1"/>
      </w:rPr>
      <w:fldChar w:fldCharType="end"/>
    </w:r>
    <w:r w:rsidRPr="007E0089">
      <w:rPr>
        <w:rStyle w:val="affff1"/>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F5E" w:rsidRDefault="002F5F5E">
      <w:pPr>
        <w:spacing w:after="0"/>
      </w:pPr>
      <w:r>
        <w:separator/>
      </w:r>
    </w:p>
  </w:footnote>
  <w:footnote w:type="continuationSeparator" w:id="0">
    <w:p w:rsidR="002F5F5E" w:rsidRDefault="002F5F5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DB8" w:rsidRDefault="00FD3DB8">
    <w:pPr>
      <w:pStyle w:val="af9"/>
    </w:pPr>
    <w:r>
      <w:rPr>
        <w:noProof/>
        <w:lang w:eastAsia="zh-CN"/>
      </w:rPr>
      <w:drawing>
        <wp:anchor distT="0" distB="0" distL="114300" distR="114300" simplePos="0" relativeHeight="251657728" behindDoc="1" locked="0" layoutInCell="0" allowOverlap="1" wp14:anchorId="540B93A9" wp14:editId="5B2C9309">
          <wp:simplePos x="0" y="0"/>
          <wp:positionH relativeFrom="margin">
            <wp:align>center</wp:align>
          </wp:positionH>
          <wp:positionV relativeFrom="margin">
            <wp:align>center</wp:align>
          </wp:positionV>
          <wp:extent cx="5960110" cy="2293620"/>
          <wp:effectExtent l="0" t="0" r="2540" b="0"/>
          <wp:wrapNone/>
          <wp:docPr id="9" name="图片 2"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水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0110" cy="22936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DB8" w:rsidRDefault="00FD3DB8">
    <w:pPr>
      <w:pStyle w:val="af9"/>
      <w:pBdr>
        <w:bottom w:val="none" w:sz="0" w:space="0" w:color="auto"/>
      </w:pBdr>
      <w:tabs>
        <w:tab w:val="clear" w:pos="4678"/>
      </w:tabs>
      <w:ind w:right="-92"/>
      <w:rPr>
        <w:lang w:eastAsia="zh-CN"/>
      </w:rPr>
    </w:pPr>
    <w:r>
      <w:rPr>
        <w:noProof/>
        <w:lang w:eastAsia="zh-CN"/>
      </w:rPr>
      <w:drawing>
        <wp:anchor distT="0" distB="0" distL="114300" distR="114300" simplePos="0" relativeHeight="251658752" behindDoc="1" locked="0" layoutInCell="0" allowOverlap="1" wp14:anchorId="46CDD61F" wp14:editId="619C50BC">
          <wp:simplePos x="0" y="0"/>
          <wp:positionH relativeFrom="margin">
            <wp:align>center</wp:align>
          </wp:positionH>
          <wp:positionV relativeFrom="margin">
            <wp:align>center</wp:align>
          </wp:positionV>
          <wp:extent cx="5960110" cy="2293620"/>
          <wp:effectExtent l="0" t="0" r="2540" b="0"/>
          <wp:wrapNone/>
          <wp:docPr id="7" name="图片 3"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水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0110" cy="22936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inline distT="0" distB="0" distL="0" distR="0" wp14:anchorId="44D2153D" wp14:editId="4A858FF0">
          <wp:extent cx="1276350" cy="495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srcRect/>
                  <a:stretch>
                    <a:fillRect/>
                  </a:stretch>
                </pic:blipFill>
                <pic:spPr bwMode="auto">
                  <a:xfrm>
                    <a:off x="0" y="0"/>
                    <a:ext cx="1276350" cy="495300"/>
                  </a:xfrm>
                  <a:prstGeom prst="rect">
                    <a:avLst/>
                  </a:prstGeom>
                  <a:noFill/>
                  <a:ln w="9525">
                    <a:noFill/>
                    <a:miter lim="800000"/>
                    <a:headEnd/>
                    <a:tailEnd/>
                  </a:ln>
                </pic:spPr>
              </pic:pic>
            </a:graphicData>
          </a:graphic>
        </wp:inline>
      </w:drawing>
    </w:r>
    <w:r>
      <w:rPr>
        <w:lang w:eastAsia="zh-CN"/>
      </w:rPr>
      <w:t xml:space="preserve"> </w:t>
    </w:r>
    <w:bookmarkStart w:id="136" w:name="prop_SecAnd"/>
    <w:bookmarkEnd w:id="136"/>
    <w:r>
      <w:rPr>
        <w:lang w:eastAsia="zh-CN"/>
      </w:rPr>
      <w:t xml:space="preserve"> </w:t>
    </w:r>
    <w:bookmarkStart w:id="137" w:name="prop_SecComp"/>
    <w:bookmarkEnd w:id="137"/>
    <w:r>
      <w:rPr>
        <w:lang w:eastAsia="zh-CN"/>
      </w:rPr>
      <w:t xml:space="preserve"> </w:t>
    </w:r>
    <w:bookmarkStart w:id="138" w:name="prop_SecCopySep"/>
    <w:bookmarkEnd w:id="138"/>
    <w:r>
      <w:rPr>
        <w:lang w:eastAsia="zh-CN"/>
      </w:rPr>
      <w:t xml:space="preserve"> </w:t>
    </w:r>
    <w:bookmarkStart w:id="139" w:name="prop_CopyCust"/>
    <w:bookmarkEnd w:id="139"/>
    <w:r>
      <w:rPr>
        <w:lang w:eastAsia="zh-CN"/>
      </w:rPr>
      <w:t xml:space="preserve"> </w:t>
    </w:r>
    <w:bookmarkStart w:id="140" w:name="prop_CopyAnd"/>
    <w:bookmarkEnd w:id="140"/>
    <w:r>
      <w:rPr>
        <w:lang w:eastAsia="zh-CN"/>
      </w:rPr>
      <w:t xml:space="preserve"> </w:t>
    </w:r>
    <w:bookmarkStart w:id="141" w:name="prop_CopyComp"/>
    <w:bookmarkStart w:id="142" w:name="prop_Projectname"/>
    <w:bookmarkEnd w:id="141"/>
    <w:bookmarkEnd w:id="142"/>
    <w:r>
      <w:rPr>
        <w:rFonts w:hint="eastAsia"/>
        <w:lang w:eastAsia="zh-CN"/>
      </w:rPr>
      <w:tab/>
    </w:r>
    <w:r>
      <w:rPr>
        <w:rFonts w:hint="eastAsia"/>
        <w:lang w:eastAsia="zh-CN"/>
      </w:rPr>
      <w:tab/>
    </w:r>
    <w:r>
      <w:rPr>
        <w:rFonts w:hint="eastAsia"/>
        <w:lang w:eastAsia="zh-CN"/>
      </w:rPr>
      <w:tab/>
      <w:t xml:space="preserve">          </w:t>
    </w:r>
    <w:r>
      <w:rPr>
        <w:rFonts w:hint="eastAsia"/>
        <w:lang w:eastAsia="zh-CN"/>
      </w:rPr>
      <w:t>中国移动公众服务云</w:t>
    </w:r>
    <w:r>
      <w:rPr>
        <w:rFonts w:hint="eastAsia"/>
        <w:lang w:eastAsia="zh-CN"/>
      </w:rPr>
      <w:t>oNest</w:t>
    </w:r>
    <w:r>
      <w:rPr>
        <w:rFonts w:hint="eastAsia"/>
        <w:lang w:eastAsia="zh-CN"/>
      </w:rPr>
      <w:t>开发指南</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DB8" w:rsidRDefault="00FD3DB8">
    <w:pPr>
      <w:pStyle w:val="af9"/>
    </w:pPr>
    <w:r>
      <w:rPr>
        <w:noProof/>
        <w:lang w:eastAsia="zh-CN"/>
      </w:rPr>
      <w:drawing>
        <wp:anchor distT="0" distB="0" distL="114300" distR="114300" simplePos="0" relativeHeight="251656704" behindDoc="1" locked="0" layoutInCell="0" allowOverlap="1" wp14:anchorId="1F5C0BA3" wp14:editId="29372157">
          <wp:simplePos x="0" y="0"/>
          <wp:positionH relativeFrom="margin">
            <wp:align>center</wp:align>
          </wp:positionH>
          <wp:positionV relativeFrom="margin">
            <wp:align>center</wp:align>
          </wp:positionV>
          <wp:extent cx="5960110" cy="2293620"/>
          <wp:effectExtent l="0" t="0" r="2540" b="0"/>
          <wp:wrapNone/>
          <wp:docPr id="6" name="图片 1"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水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0110" cy="22936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0000002"/>
    <w:multiLevelType w:val="multilevel"/>
    <w:tmpl w:val="00000002"/>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3"/>
    <w:multiLevelType w:val="multilevel"/>
    <w:tmpl w:val="0000000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05"/>
    <w:multiLevelType w:val="multilevel"/>
    <w:tmpl w:val="0000000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0000007"/>
    <w:multiLevelType w:val="multilevel"/>
    <w:tmpl w:val="00000007"/>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5">
    <w:nsid w:val="00000008"/>
    <w:multiLevelType w:val="multilevel"/>
    <w:tmpl w:val="0000000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09"/>
    <w:multiLevelType w:val="multilevel"/>
    <w:tmpl w:val="00000009"/>
    <w:lvl w:ilvl="0">
      <w:start w:val="1"/>
      <w:numFmt w:val="decimal"/>
      <w:pStyle w:val="a"/>
      <w:suff w:val="nothing"/>
      <w:lvlText w:val="表%1　"/>
      <w:lvlJc w:val="left"/>
      <w:pPr>
        <w:ind w:left="0" w:firstLine="0"/>
      </w:pPr>
      <w:rPr>
        <w:rFonts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0000000A"/>
    <w:multiLevelType w:val="multilevel"/>
    <w:tmpl w:val="0000000A"/>
    <w:lvl w:ilvl="0">
      <w:start w:val="1"/>
      <w:numFmt w:val="decimal"/>
      <w:pStyle w:val="a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nsid w:val="0000000B"/>
    <w:multiLevelType w:val="multilevel"/>
    <w:tmpl w:val="0000000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C"/>
    <w:multiLevelType w:val="multilevel"/>
    <w:tmpl w:val="0000000C"/>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0D"/>
    <w:multiLevelType w:val="multilevel"/>
    <w:tmpl w:val="000000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E"/>
    <w:multiLevelType w:val="multilevel"/>
    <w:tmpl w:val="0000000E"/>
    <w:lvl w:ilvl="0">
      <w:start w:val="1"/>
      <w:numFmt w:val="lowerLetter"/>
      <w:lvlText w:val="%1)"/>
      <w:lvlJc w:val="left"/>
      <w:pPr>
        <w:tabs>
          <w:tab w:val="num" w:pos="709"/>
        </w:tabs>
        <w:ind w:left="0" w:firstLine="420"/>
      </w:pPr>
      <w:rPr>
        <w:rFonts w:hint="eastAsia"/>
      </w:rPr>
    </w:lvl>
    <w:lvl w:ilvl="1">
      <w:start w:val="1"/>
      <w:numFmt w:val="upperLetter"/>
      <w:lvlText w:val="%2."/>
      <w:lvlJc w:val="left"/>
      <w:pPr>
        <w:tabs>
          <w:tab w:val="num" w:pos="850"/>
        </w:tabs>
        <w:ind w:left="850" w:hanging="425"/>
      </w:pPr>
      <w:rPr>
        <w:rFonts w:hint="eastAsia"/>
      </w:rPr>
    </w:lvl>
    <w:lvl w:ilvl="2">
      <w:start w:val="1"/>
      <w:numFmt w:val="decimal"/>
      <w:lvlText w:val="%3."/>
      <w:lvlJc w:val="left"/>
      <w:pPr>
        <w:tabs>
          <w:tab w:val="num" w:pos="1276"/>
        </w:tabs>
        <w:ind w:left="1276" w:hanging="426"/>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2">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00000010"/>
    <w:multiLevelType w:val="multilevel"/>
    <w:tmpl w:val="00000010"/>
    <w:lvl w:ilvl="0">
      <w:start w:val="1"/>
      <w:numFmt w:val="upperLetter"/>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0000011"/>
    <w:multiLevelType w:val="multilevel"/>
    <w:tmpl w:val="000000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00000012"/>
    <w:multiLevelType w:val="multilevel"/>
    <w:tmpl w:val="00000012"/>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nsid w:val="00000013"/>
    <w:multiLevelType w:val="multilevel"/>
    <w:tmpl w:val="00000013"/>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00000014"/>
    <w:multiLevelType w:val="multilevel"/>
    <w:tmpl w:val="00000014"/>
    <w:lvl w:ilvl="0">
      <w:start w:val="1"/>
      <w:numFmt w:val="none"/>
      <w:lvlText w:val="%1示例"/>
      <w:lvlJc w:val="left"/>
      <w:pPr>
        <w:tabs>
          <w:tab w:val="num" w:pos="1120"/>
        </w:tabs>
        <w:ind w:left="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0000015"/>
    <w:multiLevelType w:val="multilevel"/>
    <w:tmpl w:val="000000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00000018"/>
    <w:multiLevelType w:val="singleLevel"/>
    <w:tmpl w:val="00000018"/>
    <w:lvl w:ilvl="0">
      <w:start w:val="1"/>
      <w:numFmt w:val="bullet"/>
      <w:lvlText w:val=""/>
      <w:lvlJc w:val="left"/>
      <w:pPr>
        <w:tabs>
          <w:tab w:val="num" w:pos="425"/>
        </w:tabs>
        <w:ind w:left="425" w:hanging="425"/>
      </w:pPr>
      <w:rPr>
        <w:rFonts w:ascii="Wingdings" w:hAnsi="Wingdings" w:hint="default"/>
      </w:rPr>
    </w:lvl>
  </w:abstractNum>
  <w:abstractNum w:abstractNumId="20">
    <w:nsid w:val="00000019"/>
    <w:multiLevelType w:val="multilevel"/>
    <w:tmpl w:val="00000019"/>
    <w:lvl w:ilvl="0">
      <w:start w:val="1"/>
      <w:numFmt w:val="none"/>
      <w:pStyle w:val="a6"/>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0000001A"/>
    <w:multiLevelType w:val="multilevel"/>
    <w:tmpl w:val="0000001A"/>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22">
    <w:nsid w:val="0000001B"/>
    <w:multiLevelType w:val="multilevel"/>
    <w:tmpl w:val="0000001B"/>
    <w:lvl w:ilvl="0">
      <w:start w:val="1"/>
      <w:numFmt w:val="decimal"/>
      <w:lvlText w:val="%1."/>
      <w:lvlJc w:val="left"/>
      <w:pPr>
        <w:tabs>
          <w:tab w:val="num" w:pos="425"/>
        </w:tabs>
        <w:ind w:left="425" w:hanging="425"/>
      </w:pPr>
      <w:rPr>
        <w:rFonts w:ascii="黑体" w:eastAsia="黑体" w:hint="eastAsia"/>
        <w:sz w:val="21"/>
      </w:rPr>
    </w:lvl>
    <w:lvl w:ilvl="1">
      <w:start w:val="1"/>
      <w:numFmt w:val="decimal"/>
      <w:lvlText w:val="%1.%2."/>
      <w:lvlJc w:val="left"/>
      <w:pPr>
        <w:tabs>
          <w:tab w:val="num" w:pos="567"/>
        </w:tabs>
        <w:ind w:left="567" w:hanging="567"/>
      </w:pPr>
      <w:rPr>
        <w:rFonts w:ascii="黑体" w:eastAsia="黑体" w:hint="eastAsia"/>
        <w:sz w:val="21"/>
      </w:rPr>
    </w:lvl>
    <w:lvl w:ilvl="2">
      <w:start w:val="1"/>
      <w:numFmt w:val="decimal"/>
      <w:lvlText w:val="%1.%2.%3."/>
      <w:lvlJc w:val="left"/>
      <w:pPr>
        <w:tabs>
          <w:tab w:val="num" w:pos="709"/>
        </w:tabs>
        <w:ind w:left="709" w:hanging="709"/>
      </w:pPr>
      <w:rPr>
        <w:rFonts w:ascii="黑体" w:eastAsia="黑体" w:hint="eastAsia"/>
        <w:sz w:val="21"/>
      </w:rPr>
    </w:lvl>
    <w:lvl w:ilvl="3">
      <w:start w:val="1"/>
      <w:numFmt w:val="decimal"/>
      <w:lvlText w:val="%1.%2.%3.%4."/>
      <w:lvlJc w:val="left"/>
      <w:pPr>
        <w:tabs>
          <w:tab w:val="num" w:pos="851"/>
        </w:tabs>
        <w:ind w:left="851" w:hanging="851"/>
      </w:pPr>
      <w:rPr>
        <w:rFonts w:ascii="黑体" w:eastAsia="黑体" w:hint="eastAsia"/>
        <w:sz w:val="21"/>
      </w:rPr>
    </w:lvl>
    <w:lvl w:ilvl="4">
      <w:start w:val="1"/>
      <w:numFmt w:val="decimal"/>
      <w:lvlText w:val="%1.%2.%3.%4.%5."/>
      <w:lvlJc w:val="left"/>
      <w:pPr>
        <w:tabs>
          <w:tab w:val="num" w:pos="992"/>
        </w:tabs>
        <w:ind w:left="992" w:hanging="992"/>
      </w:pPr>
      <w:rPr>
        <w:rFonts w:ascii="黑体" w:eastAsia="黑体" w:hint="eastAsia"/>
        <w:sz w:val="21"/>
      </w:rPr>
    </w:lvl>
    <w:lvl w:ilvl="5">
      <w:start w:val="1"/>
      <w:numFmt w:val="decimal"/>
      <w:lvlText w:val="%1.%2.%3.%4.%5.%6."/>
      <w:lvlJc w:val="left"/>
      <w:pPr>
        <w:tabs>
          <w:tab w:val="num" w:pos="1134"/>
        </w:tabs>
        <w:ind w:left="1134" w:hanging="1134"/>
      </w:pPr>
      <w:rPr>
        <w:rFonts w:ascii="黑体" w:eastAsia="黑体" w:hint="eastAsia"/>
        <w:sz w:val="21"/>
      </w:rPr>
    </w:lvl>
    <w:lvl w:ilvl="6">
      <w:start w:val="1"/>
      <w:numFmt w:val="decimal"/>
      <w:lvlText w:val="%1.%2.%3.%4.%5.%6.%7."/>
      <w:lvlJc w:val="left"/>
      <w:pPr>
        <w:tabs>
          <w:tab w:val="num" w:pos="1276"/>
        </w:tabs>
        <w:ind w:left="1276" w:hanging="1276"/>
      </w:pPr>
      <w:rPr>
        <w:rFonts w:hint="eastAsia"/>
      </w:rPr>
    </w:lvl>
    <w:lvl w:ilvl="7">
      <w:start w:val="1"/>
      <w:numFmt w:val="decimal"/>
      <w:lvlRestart w:val="1"/>
      <w:suff w:val="space"/>
      <w:lvlText w:val="图 %1-%8"/>
      <w:lvlJc w:val="left"/>
      <w:pPr>
        <w:ind w:left="1418" w:hanging="1418"/>
      </w:pPr>
      <w:rPr>
        <w:rFonts w:hint="eastAsia"/>
      </w:rPr>
    </w:lvl>
    <w:lvl w:ilvl="8">
      <w:start w:val="1"/>
      <w:numFmt w:val="decimal"/>
      <w:lvlRestart w:val="1"/>
      <w:suff w:val="space"/>
      <w:lvlText w:val="表 %1-%9"/>
      <w:lvlJc w:val="left"/>
      <w:pPr>
        <w:ind w:left="1418" w:hanging="1418"/>
      </w:pPr>
      <w:rPr>
        <w:rFonts w:hint="eastAsia"/>
      </w:rPr>
    </w:lvl>
  </w:abstractNum>
  <w:abstractNum w:abstractNumId="23">
    <w:nsid w:val="0000001C"/>
    <w:multiLevelType w:val="singleLevel"/>
    <w:tmpl w:val="0000001C"/>
    <w:lvl w:ilvl="0">
      <w:start w:val="1"/>
      <w:numFmt w:val="bullet"/>
      <w:lvlText w:val=""/>
      <w:lvlJc w:val="left"/>
      <w:pPr>
        <w:tabs>
          <w:tab w:val="num" w:pos="360"/>
        </w:tabs>
        <w:ind w:left="360" w:hanging="360"/>
      </w:pPr>
      <w:rPr>
        <w:rFonts w:ascii="Symbol" w:hAnsi="Symbol" w:hint="default"/>
      </w:rPr>
    </w:lvl>
  </w:abstractNum>
  <w:abstractNum w:abstractNumId="24">
    <w:nsid w:val="0000001D"/>
    <w:multiLevelType w:val="multilevel"/>
    <w:tmpl w:val="0000001D"/>
    <w:lvl w:ilvl="0">
      <w:start w:val="1"/>
      <w:numFmt w:val="none"/>
      <w:pStyle w:val="a7"/>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568" w:hanging="568"/>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945" w:hanging="945"/>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nsid w:val="0000001F"/>
    <w:multiLevelType w:val="multilevel"/>
    <w:tmpl w:val="0000001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00000023"/>
    <w:multiLevelType w:val="multilevel"/>
    <w:tmpl w:val="0000002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nsid w:val="00000024"/>
    <w:multiLevelType w:val="multilevel"/>
    <w:tmpl w:val="0000002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nsid w:val="00000026"/>
    <w:multiLevelType w:val="multilevel"/>
    <w:tmpl w:val="00000026"/>
    <w:lvl w:ilvl="0">
      <w:start w:val="1"/>
      <w:numFmt w:val="upperLetter"/>
      <w:pStyle w:val="a8"/>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nsid w:val="00000027"/>
    <w:multiLevelType w:val="multilevel"/>
    <w:tmpl w:val="00000027"/>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00000034"/>
    <w:multiLevelType w:val="multilevel"/>
    <w:tmpl w:val="000000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0000003C"/>
    <w:multiLevelType w:val="multilevel"/>
    <w:tmpl w:val="00000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0000005A"/>
    <w:multiLevelType w:val="multilevel"/>
    <w:tmpl w:val="000000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0000005B"/>
    <w:multiLevelType w:val="multilevel"/>
    <w:tmpl w:val="0000005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00000062"/>
    <w:multiLevelType w:val="multilevel"/>
    <w:tmpl w:val="000000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00000063"/>
    <w:multiLevelType w:val="multilevel"/>
    <w:tmpl w:val="000000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00000080"/>
    <w:multiLevelType w:val="multilevel"/>
    <w:tmpl w:val="0000008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00000082"/>
    <w:multiLevelType w:val="multilevel"/>
    <w:tmpl w:val="000000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0E673B7B"/>
    <w:multiLevelType w:val="hybridMultilevel"/>
    <w:tmpl w:val="9FAAE40A"/>
    <w:lvl w:ilvl="0" w:tplc="A09C0966">
      <w:start w:val="1"/>
      <w:numFmt w:val="decimal"/>
      <w:lvlText w:val="%1、"/>
      <w:lvlJc w:val="left"/>
      <w:pPr>
        <w:ind w:left="780" w:hanging="360"/>
      </w:pPr>
      <w:rPr>
        <w:rFonts w:hint="default"/>
      </w:rPr>
    </w:lvl>
    <w:lvl w:ilvl="1" w:tplc="FA9CEFE4" w:tentative="1">
      <w:start w:val="1"/>
      <w:numFmt w:val="lowerLetter"/>
      <w:lvlText w:val="%2)"/>
      <w:lvlJc w:val="left"/>
      <w:pPr>
        <w:ind w:left="1260" w:hanging="420"/>
      </w:pPr>
    </w:lvl>
    <w:lvl w:ilvl="2" w:tplc="A7D64C5A" w:tentative="1">
      <w:start w:val="1"/>
      <w:numFmt w:val="lowerRoman"/>
      <w:lvlText w:val="%3."/>
      <w:lvlJc w:val="right"/>
      <w:pPr>
        <w:ind w:left="1680" w:hanging="420"/>
      </w:pPr>
    </w:lvl>
    <w:lvl w:ilvl="3" w:tplc="73DA0C18" w:tentative="1">
      <w:start w:val="1"/>
      <w:numFmt w:val="decimal"/>
      <w:lvlText w:val="%4."/>
      <w:lvlJc w:val="left"/>
      <w:pPr>
        <w:ind w:left="2100" w:hanging="420"/>
      </w:pPr>
    </w:lvl>
    <w:lvl w:ilvl="4" w:tplc="6BCC09F0" w:tentative="1">
      <w:start w:val="1"/>
      <w:numFmt w:val="lowerLetter"/>
      <w:lvlText w:val="%5)"/>
      <w:lvlJc w:val="left"/>
      <w:pPr>
        <w:ind w:left="2520" w:hanging="420"/>
      </w:pPr>
    </w:lvl>
    <w:lvl w:ilvl="5" w:tplc="B8647486" w:tentative="1">
      <w:start w:val="1"/>
      <w:numFmt w:val="lowerRoman"/>
      <w:lvlText w:val="%6."/>
      <w:lvlJc w:val="right"/>
      <w:pPr>
        <w:ind w:left="2940" w:hanging="420"/>
      </w:pPr>
    </w:lvl>
    <w:lvl w:ilvl="6" w:tplc="CE4E0522" w:tentative="1">
      <w:start w:val="1"/>
      <w:numFmt w:val="decimal"/>
      <w:lvlText w:val="%7."/>
      <w:lvlJc w:val="left"/>
      <w:pPr>
        <w:ind w:left="3360" w:hanging="420"/>
      </w:pPr>
    </w:lvl>
    <w:lvl w:ilvl="7" w:tplc="3AE6018E" w:tentative="1">
      <w:start w:val="1"/>
      <w:numFmt w:val="lowerLetter"/>
      <w:lvlText w:val="%8)"/>
      <w:lvlJc w:val="left"/>
      <w:pPr>
        <w:ind w:left="3780" w:hanging="420"/>
      </w:pPr>
    </w:lvl>
    <w:lvl w:ilvl="8" w:tplc="077A505A" w:tentative="1">
      <w:start w:val="1"/>
      <w:numFmt w:val="lowerRoman"/>
      <w:lvlText w:val="%9."/>
      <w:lvlJc w:val="right"/>
      <w:pPr>
        <w:ind w:left="4200" w:hanging="420"/>
      </w:pPr>
    </w:lvl>
  </w:abstractNum>
  <w:abstractNum w:abstractNumId="39">
    <w:nsid w:val="144B267A"/>
    <w:multiLevelType w:val="hybridMultilevel"/>
    <w:tmpl w:val="BB205E7C"/>
    <w:lvl w:ilvl="0" w:tplc="FB44FA44">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0">
    <w:nsid w:val="1B6E044E"/>
    <w:multiLevelType w:val="hybridMultilevel"/>
    <w:tmpl w:val="C3E26524"/>
    <w:lvl w:ilvl="0" w:tplc="450C3D1C">
      <w:start w:val="1"/>
      <w:numFmt w:val="bullet"/>
      <w:lvlText w:val=""/>
      <w:lvlJc w:val="left"/>
      <w:pPr>
        <w:ind w:left="840" w:hanging="420"/>
      </w:pPr>
      <w:rPr>
        <w:rFonts w:ascii="Wingdings" w:hAnsi="Wingdings" w:hint="default"/>
      </w:rPr>
    </w:lvl>
    <w:lvl w:ilvl="1" w:tplc="AB2406E2" w:tentative="1">
      <w:start w:val="1"/>
      <w:numFmt w:val="bullet"/>
      <w:lvlText w:val=""/>
      <w:lvlJc w:val="left"/>
      <w:pPr>
        <w:ind w:left="1260" w:hanging="420"/>
      </w:pPr>
      <w:rPr>
        <w:rFonts w:ascii="Wingdings" w:hAnsi="Wingdings" w:hint="default"/>
      </w:rPr>
    </w:lvl>
    <w:lvl w:ilvl="2" w:tplc="8E4A35C6" w:tentative="1">
      <w:start w:val="1"/>
      <w:numFmt w:val="bullet"/>
      <w:lvlText w:val=""/>
      <w:lvlJc w:val="left"/>
      <w:pPr>
        <w:ind w:left="1680" w:hanging="420"/>
      </w:pPr>
      <w:rPr>
        <w:rFonts w:ascii="Wingdings" w:hAnsi="Wingdings" w:hint="default"/>
      </w:rPr>
    </w:lvl>
    <w:lvl w:ilvl="3" w:tplc="689ECC1C" w:tentative="1">
      <w:start w:val="1"/>
      <w:numFmt w:val="bullet"/>
      <w:lvlText w:val=""/>
      <w:lvlJc w:val="left"/>
      <w:pPr>
        <w:ind w:left="2100" w:hanging="420"/>
      </w:pPr>
      <w:rPr>
        <w:rFonts w:ascii="Wingdings" w:hAnsi="Wingdings" w:hint="default"/>
      </w:rPr>
    </w:lvl>
    <w:lvl w:ilvl="4" w:tplc="C2B661E8" w:tentative="1">
      <w:start w:val="1"/>
      <w:numFmt w:val="bullet"/>
      <w:lvlText w:val=""/>
      <w:lvlJc w:val="left"/>
      <w:pPr>
        <w:ind w:left="2520" w:hanging="420"/>
      </w:pPr>
      <w:rPr>
        <w:rFonts w:ascii="Wingdings" w:hAnsi="Wingdings" w:hint="default"/>
      </w:rPr>
    </w:lvl>
    <w:lvl w:ilvl="5" w:tplc="906E3ADA" w:tentative="1">
      <w:start w:val="1"/>
      <w:numFmt w:val="bullet"/>
      <w:lvlText w:val=""/>
      <w:lvlJc w:val="left"/>
      <w:pPr>
        <w:ind w:left="2940" w:hanging="420"/>
      </w:pPr>
      <w:rPr>
        <w:rFonts w:ascii="Wingdings" w:hAnsi="Wingdings" w:hint="default"/>
      </w:rPr>
    </w:lvl>
    <w:lvl w:ilvl="6" w:tplc="0B843B0C" w:tentative="1">
      <w:start w:val="1"/>
      <w:numFmt w:val="bullet"/>
      <w:lvlText w:val=""/>
      <w:lvlJc w:val="left"/>
      <w:pPr>
        <w:ind w:left="3360" w:hanging="420"/>
      </w:pPr>
      <w:rPr>
        <w:rFonts w:ascii="Wingdings" w:hAnsi="Wingdings" w:hint="default"/>
      </w:rPr>
    </w:lvl>
    <w:lvl w:ilvl="7" w:tplc="853CDCBE" w:tentative="1">
      <w:start w:val="1"/>
      <w:numFmt w:val="bullet"/>
      <w:lvlText w:val=""/>
      <w:lvlJc w:val="left"/>
      <w:pPr>
        <w:ind w:left="3780" w:hanging="420"/>
      </w:pPr>
      <w:rPr>
        <w:rFonts w:ascii="Wingdings" w:hAnsi="Wingdings" w:hint="default"/>
      </w:rPr>
    </w:lvl>
    <w:lvl w:ilvl="8" w:tplc="0F8CC2D6" w:tentative="1">
      <w:start w:val="1"/>
      <w:numFmt w:val="bullet"/>
      <w:lvlText w:val=""/>
      <w:lvlJc w:val="left"/>
      <w:pPr>
        <w:ind w:left="4200" w:hanging="420"/>
      </w:pPr>
      <w:rPr>
        <w:rFonts w:ascii="Wingdings" w:hAnsi="Wingdings" w:hint="default"/>
      </w:rPr>
    </w:lvl>
  </w:abstractNum>
  <w:abstractNum w:abstractNumId="41">
    <w:nsid w:val="1CDA1E82"/>
    <w:multiLevelType w:val="hybridMultilevel"/>
    <w:tmpl w:val="4C84EE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1E2A75EB"/>
    <w:multiLevelType w:val="hybridMultilevel"/>
    <w:tmpl w:val="7508565A"/>
    <w:lvl w:ilvl="0" w:tplc="EBA4868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nsid w:val="27D13B76"/>
    <w:multiLevelType w:val="hybridMultilevel"/>
    <w:tmpl w:val="C9DC97FE"/>
    <w:lvl w:ilvl="0" w:tplc="AD2038E0">
      <w:start w:val="1"/>
      <w:numFmt w:val="bullet"/>
      <w:lvlText w:val=""/>
      <w:lvlJc w:val="left"/>
      <w:pPr>
        <w:ind w:left="820" w:hanging="420"/>
      </w:pPr>
      <w:rPr>
        <w:rFonts w:ascii="Wingdings" w:hAnsi="Wingdings" w:hint="default"/>
      </w:rPr>
    </w:lvl>
    <w:lvl w:ilvl="1" w:tplc="776E4122" w:tentative="1">
      <w:start w:val="1"/>
      <w:numFmt w:val="bullet"/>
      <w:lvlText w:val=""/>
      <w:lvlJc w:val="left"/>
      <w:pPr>
        <w:ind w:left="1240" w:hanging="420"/>
      </w:pPr>
      <w:rPr>
        <w:rFonts w:ascii="Wingdings" w:hAnsi="Wingdings" w:hint="default"/>
      </w:rPr>
    </w:lvl>
    <w:lvl w:ilvl="2" w:tplc="35962246" w:tentative="1">
      <w:start w:val="1"/>
      <w:numFmt w:val="bullet"/>
      <w:lvlText w:val=""/>
      <w:lvlJc w:val="left"/>
      <w:pPr>
        <w:ind w:left="1660" w:hanging="420"/>
      </w:pPr>
      <w:rPr>
        <w:rFonts w:ascii="Wingdings" w:hAnsi="Wingdings" w:hint="default"/>
      </w:rPr>
    </w:lvl>
    <w:lvl w:ilvl="3" w:tplc="4AC4988E" w:tentative="1">
      <w:start w:val="1"/>
      <w:numFmt w:val="bullet"/>
      <w:lvlText w:val=""/>
      <w:lvlJc w:val="left"/>
      <w:pPr>
        <w:ind w:left="2080" w:hanging="420"/>
      </w:pPr>
      <w:rPr>
        <w:rFonts w:ascii="Wingdings" w:hAnsi="Wingdings" w:hint="default"/>
      </w:rPr>
    </w:lvl>
    <w:lvl w:ilvl="4" w:tplc="29CCE9CC" w:tentative="1">
      <w:start w:val="1"/>
      <w:numFmt w:val="bullet"/>
      <w:lvlText w:val=""/>
      <w:lvlJc w:val="left"/>
      <w:pPr>
        <w:ind w:left="2500" w:hanging="420"/>
      </w:pPr>
      <w:rPr>
        <w:rFonts w:ascii="Wingdings" w:hAnsi="Wingdings" w:hint="default"/>
      </w:rPr>
    </w:lvl>
    <w:lvl w:ilvl="5" w:tplc="CDACF9DA" w:tentative="1">
      <w:start w:val="1"/>
      <w:numFmt w:val="bullet"/>
      <w:lvlText w:val=""/>
      <w:lvlJc w:val="left"/>
      <w:pPr>
        <w:ind w:left="2920" w:hanging="420"/>
      </w:pPr>
      <w:rPr>
        <w:rFonts w:ascii="Wingdings" w:hAnsi="Wingdings" w:hint="default"/>
      </w:rPr>
    </w:lvl>
    <w:lvl w:ilvl="6" w:tplc="B7FE2636" w:tentative="1">
      <w:start w:val="1"/>
      <w:numFmt w:val="bullet"/>
      <w:lvlText w:val=""/>
      <w:lvlJc w:val="left"/>
      <w:pPr>
        <w:ind w:left="3340" w:hanging="420"/>
      </w:pPr>
      <w:rPr>
        <w:rFonts w:ascii="Wingdings" w:hAnsi="Wingdings" w:hint="default"/>
      </w:rPr>
    </w:lvl>
    <w:lvl w:ilvl="7" w:tplc="3A4CF8AE" w:tentative="1">
      <w:start w:val="1"/>
      <w:numFmt w:val="bullet"/>
      <w:lvlText w:val=""/>
      <w:lvlJc w:val="left"/>
      <w:pPr>
        <w:ind w:left="3760" w:hanging="420"/>
      </w:pPr>
      <w:rPr>
        <w:rFonts w:ascii="Wingdings" w:hAnsi="Wingdings" w:hint="default"/>
      </w:rPr>
    </w:lvl>
    <w:lvl w:ilvl="8" w:tplc="D15E7966" w:tentative="1">
      <w:start w:val="1"/>
      <w:numFmt w:val="bullet"/>
      <w:lvlText w:val=""/>
      <w:lvlJc w:val="left"/>
      <w:pPr>
        <w:ind w:left="4180" w:hanging="420"/>
      </w:pPr>
      <w:rPr>
        <w:rFonts w:ascii="Wingdings" w:hAnsi="Wingdings" w:hint="default"/>
      </w:rPr>
    </w:lvl>
  </w:abstractNum>
  <w:abstractNum w:abstractNumId="44">
    <w:nsid w:val="350B1E95"/>
    <w:multiLevelType w:val="hybridMultilevel"/>
    <w:tmpl w:val="C8CE15B6"/>
    <w:lvl w:ilvl="0" w:tplc="22DCCFB6">
      <w:start w:val="1"/>
      <w:numFmt w:val="bullet"/>
      <w:lvlText w:val=""/>
      <w:lvlJc w:val="left"/>
      <w:pPr>
        <w:ind w:left="840" w:hanging="420"/>
      </w:pPr>
      <w:rPr>
        <w:rFonts w:ascii="Wingdings" w:hAnsi="Wingdings" w:hint="default"/>
      </w:rPr>
    </w:lvl>
    <w:lvl w:ilvl="1" w:tplc="32C4DF90" w:tentative="1">
      <w:start w:val="1"/>
      <w:numFmt w:val="bullet"/>
      <w:lvlText w:val=""/>
      <w:lvlJc w:val="left"/>
      <w:pPr>
        <w:ind w:left="1260" w:hanging="420"/>
      </w:pPr>
      <w:rPr>
        <w:rFonts w:ascii="Wingdings" w:hAnsi="Wingdings" w:hint="default"/>
      </w:rPr>
    </w:lvl>
    <w:lvl w:ilvl="2" w:tplc="500EC218" w:tentative="1">
      <w:start w:val="1"/>
      <w:numFmt w:val="bullet"/>
      <w:lvlText w:val=""/>
      <w:lvlJc w:val="left"/>
      <w:pPr>
        <w:ind w:left="1680" w:hanging="420"/>
      </w:pPr>
      <w:rPr>
        <w:rFonts w:ascii="Wingdings" w:hAnsi="Wingdings" w:hint="default"/>
      </w:rPr>
    </w:lvl>
    <w:lvl w:ilvl="3" w:tplc="A282FDFA" w:tentative="1">
      <w:start w:val="1"/>
      <w:numFmt w:val="bullet"/>
      <w:lvlText w:val=""/>
      <w:lvlJc w:val="left"/>
      <w:pPr>
        <w:ind w:left="2100" w:hanging="420"/>
      </w:pPr>
      <w:rPr>
        <w:rFonts w:ascii="Wingdings" w:hAnsi="Wingdings" w:hint="default"/>
      </w:rPr>
    </w:lvl>
    <w:lvl w:ilvl="4" w:tplc="F47835F2" w:tentative="1">
      <w:start w:val="1"/>
      <w:numFmt w:val="bullet"/>
      <w:lvlText w:val=""/>
      <w:lvlJc w:val="left"/>
      <w:pPr>
        <w:ind w:left="2520" w:hanging="420"/>
      </w:pPr>
      <w:rPr>
        <w:rFonts w:ascii="Wingdings" w:hAnsi="Wingdings" w:hint="default"/>
      </w:rPr>
    </w:lvl>
    <w:lvl w:ilvl="5" w:tplc="FA7ABD9A" w:tentative="1">
      <w:start w:val="1"/>
      <w:numFmt w:val="bullet"/>
      <w:lvlText w:val=""/>
      <w:lvlJc w:val="left"/>
      <w:pPr>
        <w:ind w:left="2940" w:hanging="420"/>
      </w:pPr>
      <w:rPr>
        <w:rFonts w:ascii="Wingdings" w:hAnsi="Wingdings" w:hint="default"/>
      </w:rPr>
    </w:lvl>
    <w:lvl w:ilvl="6" w:tplc="37D8D516" w:tentative="1">
      <w:start w:val="1"/>
      <w:numFmt w:val="bullet"/>
      <w:lvlText w:val=""/>
      <w:lvlJc w:val="left"/>
      <w:pPr>
        <w:ind w:left="3360" w:hanging="420"/>
      </w:pPr>
      <w:rPr>
        <w:rFonts w:ascii="Wingdings" w:hAnsi="Wingdings" w:hint="default"/>
      </w:rPr>
    </w:lvl>
    <w:lvl w:ilvl="7" w:tplc="51208A0E" w:tentative="1">
      <w:start w:val="1"/>
      <w:numFmt w:val="bullet"/>
      <w:lvlText w:val=""/>
      <w:lvlJc w:val="left"/>
      <w:pPr>
        <w:ind w:left="3780" w:hanging="420"/>
      </w:pPr>
      <w:rPr>
        <w:rFonts w:ascii="Wingdings" w:hAnsi="Wingdings" w:hint="default"/>
      </w:rPr>
    </w:lvl>
    <w:lvl w:ilvl="8" w:tplc="D736E826" w:tentative="1">
      <w:start w:val="1"/>
      <w:numFmt w:val="bullet"/>
      <w:lvlText w:val=""/>
      <w:lvlJc w:val="left"/>
      <w:pPr>
        <w:ind w:left="4200" w:hanging="420"/>
      </w:pPr>
      <w:rPr>
        <w:rFonts w:ascii="Wingdings" w:hAnsi="Wingdings" w:hint="default"/>
      </w:rPr>
    </w:lvl>
  </w:abstractNum>
  <w:abstractNum w:abstractNumId="45">
    <w:nsid w:val="39151F0D"/>
    <w:multiLevelType w:val="multilevel"/>
    <w:tmpl w:val="E8C8F89C"/>
    <w:lvl w:ilvl="0">
      <w:start w:val="1"/>
      <w:numFmt w:val="decimal"/>
      <w:lvlText w:val="%1"/>
      <w:lvlJc w:val="left"/>
      <w:pPr>
        <w:tabs>
          <w:tab w:val="num" w:pos="432"/>
        </w:tabs>
        <w:ind w:left="432" w:hanging="432"/>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18"/>
        </w:tabs>
        <w:ind w:left="718" w:hanging="576"/>
      </w:pPr>
      <w:rPr>
        <w:rFonts w:hint="eastAsia"/>
        <w:sz w:val="24"/>
        <w:szCs w:val="24"/>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nsid w:val="3F2C3BA5"/>
    <w:multiLevelType w:val="hybridMultilevel"/>
    <w:tmpl w:val="BB761306"/>
    <w:lvl w:ilvl="0" w:tplc="1DF49AFE">
      <w:start w:val="1"/>
      <w:numFmt w:val="bullet"/>
      <w:lvlText w:val=""/>
      <w:lvlJc w:val="left"/>
      <w:pPr>
        <w:ind w:left="840" w:hanging="420"/>
      </w:pPr>
      <w:rPr>
        <w:rFonts w:ascii="Wingdings" w:hAnsi="Wingdings" w:hint="default"/>
      </w:rPr>
    </w:lvl>
    <w:lvl w:ilvl="1" w:tplc="66E61DCE" w:tentative="1">
      <w:start w:val="1"/>
      <w:numFmt w:val="bullet"/>
      <w:lvlText w:val=""/>
      <w:lvlJc w:val="left"/>
      <w:pPr>
        <w:ind w:left="1260" w:hanging="420"/>
      </w:pPr>
      <w:rPr>
        <w:rFonts w:ascii="Wingdings" w:hAnsi="Wingdings" w:hint="default"/>
      </w:rPr>
    </w:lvl>
    <w:lvl w:ilvl="2" w:tplc="AF6AE840" w:tentative="1">
      <w:start w:val="1"/>
      <w:numFmt w:val="bullet"/>
      <w:lvlText w:val=""/>
      <w:lvlJc w:val="left"/>
      <w:pPr>
        <w:ind w:left="1680" w:hanging="420"/>
      </w:pPr>
      <w:rPr>
        <w:rFonts w:ascii="Wingdings" w:hAnsi="Wingdings" w:hint="default"/>
      </w:rPr>
    </w:lvl>
    <w:lvl w:ilvl="3" w:tplc="679AE212" w:tentative="1">
      <w:start w:val="1"/>
      <w:numFmt w:val="bullet"/>
      <w:lvlText w:val=""/>
      <w:lvlJc w:val="left"/>
      <w:pPr>
        <w:ind w:left="2100" w:hanging="420"/>
      </w:pPr>
      <w:rPr>
        <w:rFonts w:ascii="Wingdings" w:hAnsi="Wingdings" w:hint="default"/>
      </w:rPr>
    </w:lvl>
    <w:lvl w:ilvl="4" w:tplc="4B486AD0" w:tentative="1">
      <w:start w:val="1"/>
      <w:numFmt w:val="bullet"/>
      <w:lvlText w:val=""/>
      <w:lvlJc w:val="left"/>
      <w:pPr>
        <w:ind w:left="2520" w:hanging="420"/>
      </w:pPr>
      <w:rPr>
        <w:rFonts w:ascii="Wingdings" w:hAnsi="Wingdings" w:hint="default"/>
      </w:rPr>
    </w:lvl>
    <w:lvl w:ilvl="5" w:tplc="0682FE66" w:tentative="1">
      <w:start w:val="1"/>
      <w:numFmt w:val="bullet"/>
      <w:lvlText w:val=""/>
      <w:lvlJc w:val="left"/>
      <w:pPr>
        <w:ind w:left="2940" w:hanging="420"/>
      </w:pPr>
      <w:rPr>
        <w:rFonts w:ascii="Wingdings" w:hAnsi="Wingdings" w:hint="default"/>
      </w:rPr>
    </w:lvl>
    <w:lvl w:ilvl="6" w:tplc="3FE20FA6" w:tentative="1">
      <w:start w:val="1"/>
      <w:numFmt w:val="bullet"/>
      <w:lvlText w:val=""/>
      <w:lvlJc w:val="left"/>
      <w:pPr>
        <w:ind w:left="3360" w:hanging="420"/>
      </w:pPr>
      <w:rPr>
        <w:rFonts w:ascii="Wingdings" w:hAnsi="Wingdings" w:hint="default"/>
      </w:rPr>
    </w:lvl>
    <w:lvl w:ilvl="7" w:tplc="CBF643B8" w:tentative="1">
      <w:start w:val="1"/>
      <w:numFmt w:val="bullet"/>
      <w:lvlText w:val=""/>
      <w:lvlJc w:val="left"/>
      <w:pPr>
        <w:ind w:left="3780" w:hanging="420"/>
      </w:pPr>
      <w:rPr>
        <w:rFonts w:ascii="Wingdings" w:hAnsi="Wingdings" w:hint="default"/>
      </w:rPr>
    </w:lvl>
    <w:lvl w:ilvl="8" w:tplc="67C2EAC0" w:tentative="1">
      <w:start w:val="1"/>
      <w:numFmt w:val="bullet"/>
      <w:lvlText w:val=""/>
      <w:lvlJc w:val="left"/>
      <w:pPr>
        <w:ind w:left="4200" w:hanging="420"/>
      </w:pPr>
      <w:rPr>
        <w:rFonts w:ascii="Wingdings" w:hAnsi="Wingdings" w:hint="default"/>
      </w:rPr>
    </w:lvl>
  </w:abstractNum>
  <w:abstractNum w:abstractNumId="47">
    <w:nsid w:val="42A73E4B"/>
    <w:multiLevelType w:val="hybridMultilevel"/>
    <w:tmpl w:val="2EA0172E"/>
    <w:lvl w:ilvl="0" w:tplc="6C00DD90">
      <w:start w:val="1"/>
      <w:numFmt w:val="bullet"/>
      <w:lvlText w:val=""/>
      <w:lvlJc w:val="left"/>
      <w:pPr>
        <w:ind w:left="840" w:hanging="420"/>
      </w:pPr>
      <w:rPr>
        <w:rFonts w:ascii="Wingdings" w:hAnsi="Wingdings" w:hint="default"/>
      </w:rPr>
    </w:lvl>
    <w:lvl w:ilvl="1" w:tplc="8DFEF57E" w:tentative="1">
      <w:start w:val="1"/>
      <w:numFmt w:val="bullet"/>
      <w:lvlText w:val=""/>
      <w:lvlJc w:val="left"/>
      <w:pPr>
        <w:ind w:left="1260" w:hanging="420"/>
      </w:pPr>
      <w:rPr>
        <w:rFonts w:ascii="Wingdings" w:hAnsi="Wingdings" w:hint="default"/>
      </w:rPr>
    </w:lvl>
    <w:lvl w:ilvl="2" w:tplc="8932DA26" w:tentative="1">
      <w:start w:val="1"/>
      <w:numFmt w:val="bullet"/>
      <w:lvlText w:val=""/>
      <w:lvlJc w:val="left"/>
      <w:pPr>
        <w:ind w:left="1680" w:hanging="420"/>
      </w:pPr>
      <w:rPr>
        <w:rFonts w:ascii="Wingdings" w:hAnsi="Wingdings" w:hint="default"/>
      </w:rPr>
    </w:lvl>
    <w:lvl w:ilvl="3" w:tplc="60D08A86" w:tentative="1">
      <w:start w:val="1"/>
      <w:numFmt w:val="bullet"/>
      <w:lvlText w:val=""/>
      <w:lvlJc w:val="left"/>
      <w:pPr>
        <w:ind w:left="2100" w:hanging="420"/>
      </w:pPr>
      <w:rPr>
        <w:rFonts w:ascii="Wingdings" w:hAnsi="Wingdings" w:hint="default"/>
      </w:rPr>
    </w:lvl>
    <w:lvl w:ilvl="4" w:tplc="DD3CC5D6" w:tentative="1">
      <w:start w:val="1"/>
      <w:numFmt w:val="bullet"/>
      <w:lvlText w:val=""/>
      <w:lvlJc w:val="left"/>
      <w:pPr>
        <w:ind w:left="2520" w:hanging="420"/>
      </w:pPr>
      <w:rPr>
        <w:rFonts w:ascii="Wingdings" w:hAnsi="Wingdings" w:hint="default"/>
      </w:rPr>
    </w:lvl>
    <w:lvl w:ilvl="5" w:tplc="2ECCCDC8" w:tentative="1">
      <w:start w:val="1"/>
      <w:numFmt w:val="bullet"/>
      <w:lvlText w:val=""/>
      <w:lvlJc w:val="left"/>
      <w:pPr>
        <w:ind w:left="2940" w:hanging="420"/>
      </w:pPr>
      <w:rPr>
        <w:rFonts w:ascii="Wingdings" w:hAnsi="Wingdings" w:hint="default"/>
      </w:rPr>
    </w:lvl>
    <w:lvl w:ilvl="6" w:tplc="01B275A4" w:tentative="1">
      <w:start w:val="1"/>
      <w:numFmt w:val="bullet"/>
      <w:lvlText w:val=""/>
      <w:lvlJc w:val="left"/>
      <w:pPr>
        <w:ind w:left="3360" w:hanging="420"/>
      </w:pPr>
      <w:rPr>
        <w:rFonts w:ascii="Wingdings" w:hAnsi="Wingdings" w:hint="default"/>
      </w:rPr>
    </w:lvl>
    <w:lvl w:ilvl="7" w:tplc="AA04E832" w:tentative="1">
      <w:start w:val="1"/>
      <w:numFmt w:val="bullet"/>
      <w:lvlText w:val=""/>
      <w:lvlJc w:val="left"/>
      <w:pPr>
        <w:ind w:left="3780" w:hanging="420"/>
      </w:pPr>
      <w:rPr>
        <w:rFonts w:ascii="Wingdings" w:hAnsi="Wingdings" w:hint="default"/>
      </w:rPr>
    </w:lvl>
    <w:lvl w:ilvl="8" w:tplc="79E60272" w:tentative="1">
      <w:start w:val="1"/>
      <w:numFmt w:val="bullet"/>
      <w:lvlText w:val=""/>
      <w:lvlJc w:val="left"/>
      <w:pPr>
        <w:ind w:left="4200" w:hanging="420"/>
      </w:pPr>
      <w:rPr>
        <w:rFonts w:ascii="Wingdings" w:hAnsi="Wingdings" w:hint="default"/>
      </w:rPr>
    </w:lvl>
  </w:abstractNum>
  <w:abstractNum w:abstractNumId="48">
    <w:nsid w:val="47135F3F"/>
    <w:multiLevelType w:val="hybridMultilevel"/>
    <w:tmpl w:val="5E323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490B5DE7"/>
    <w:multiLevelType w:val="hybridMultilevel"/>
    <w:tmpl w:val="8808099E"/>
    <w:lvl w:ilvl="0" w:tplc="794A736E">
      <w:start w:val="1"/>
      <w:numFmt w:val="decimal"/>
      <w:lvlText w:val="%1."/>
      <w:lvlJc w:val="left"/>
      <w:pPr>
        <w:ind w:left="420" w:hanging="420"/>
      </w:pPr>
    </w:lvl>
    <w:lvl w:ilvl="1" w:tplc="A6CC8A04" w:tentative="1">
      <w:start w:val="1"/>
      <w:numFmt w:val="lowerLetter"/>
      <w:lvlText w:val="%2)"/>
      <w:lvlJc w:val="left"/>
      <w:pPr>
        <w:ind w:left="840" w:hanging="420"/>
      </w:pPr>
    </w:lvl>
    <w:lvl w:ilvl="2" w:tplc="5D6C8ED2" w:tentative="1">
      <w:start w:val="1"/>
      <w:numFmt w:val="lowerRoman"/>
      <w:lvlText w:val="%3."/>
      <w:lvlJc w:val="right"/>
      <w:pPr>
        <w:ind w:left="1260" w:hanging="420"/>
      </w:pPr>
    </w:lvl>
    <w:lvl w:ilvl="3" w:tplc="7DEE71F0" w:tentative="1">
      <w:start w:val="1"/>
      <w:numFmt w:val="decimal"/>
      <w:lvlText w:val="%4."/>
      <w:lvlJc w:val="left"/>
      <w:pPr>
        <w:ind w:left="1680" w:hanging="420"/>
      </w:pPr>
    </w:lvl>
    <w:lvl w:ilvl="4" w:tplc="6A2A30C8" w:tentative="1">
      <w:start w:val="1"/>
      <w:numFmt w:val="lowerLetter"/>
      <w:lvlText w:val="%5)"/>
      <w:lvlJc w:val="left"/>
      <w:pPr>
        <w:ind w:left="2100" w:hanging="420"/>
      </w:pPr>
    </w:lvl>
    <w:lvl w:ilvl="5" w:tplc="B70E0DA8" w:tentative="1">
      <w:start w:val="1"/>
      <w:numFmt w:val="lowerRoman"/>
      <w:lvlText w:val="%6."/>
      <w:lvlJc w:val="right"/>
      <w:pPr>
        <w:ind w:left="2520" w:hanging="420"/>
      </w:pPr>
    </w:lvl>
    <w:lvl w:ilvl="6" w:tplc="4C0E0536" w:tentative="1">
      <w:start w:val="1"/>
      <w:numFmt w:val="decimal"/>
      <w:lvlText w:val="%7."/>
      <w:lvlJc w:val="left"/>
      <w:pPr>
        <w:ind w:left="2940" w:hanging="420"/>
      </w:pPr>
    </w:lvl>
    <w:lvl w:ilvl="7" w:tplc="638A29D0" w:tentative="1">
      <w:start w:val="1"/>
      <w:numFmt w:val="lowerLetter"/>
      <w:lvlText w:val="%8)"/>
      <w:lvlJc w:val="left"/>
      <w:pPr>
        <w:ind w:left="3360" w:hanging="420"/>
      </w:pPr>
    </w:lvl>
    <w:lvl w:ilvl="8" w:tplc="6774489C" w:tentative="1">
      <w:start w:val="1"/>
      <w:numFmt w:val="lowerRoman"/>
      <w:lvlText w:val="%9."/>
      <w:lvlJc w:val="right"/>
      <w:pPr>
        <w:ind w:left="3780" w:hanging="420"/>
      </w:pPr>
    </w:lvl>
  </w:abstractNum>
  <w:abstractNum w:abstractNumId="50">
    <w:nsid w:val="4E5B35C4"/>
    <w:multiLevelType w:val="hybridMultilevel"/>
    <w:tmpl w:val="CDF8405A"/>
    <w:lvl w:ilvl="0" w:tplc="01265BFE">
      <w:start w:val="1"/>
      <w:numFmt w:val="bullet"/>
      <w:lvlText w:val=""/>
      <w:lvlJc w:val="left"/>
      <w:pPr>
        <w:ind w:left="420" w:hanging="420"/>
      </w:pPr>
      <w:rPr>
        <w:rFonts w:ascii="Wingdings" w:hAnsi="Wingdings" w:hint="default"/>
      </w:rPr>
    </w:lvl>
    <w:lvl w:ilvl="1" w:tplc="8C6C9C1C" w:tentative="1">
      <w:start w:val="1"/>
      <w:numFmt w:val="bullet"/>
      <w:lvlText w:val=""/>
      <w:lvlJc w:val="left"/>
      <w:pPr>
        <w:ind w:left="840" w:hanging="420"/>
      </w:pPr>
      <w:rPr>
        <w:rFonts w:ascii="Wingdings" w:hAnsi="Wingdings" w:hint="default"/>
      </w:rPr>
    </w:lvl>
    <w:lvl w:ilvl="2" w:tplc="878ECB38" w:tentative="1">
      <w:start w:val="1"/>
      <w:numFmt w:val="bullet"/>
      <w:lvlText w:val=""/>
      <w:lvlJc w:val="left"/>
      <w:pPr>
        <w:ind w:left="1260" w:hanging="420"/>
      </w:pPr>
      <w:rPr>
        <w:rFonts w:ascii="Wingdings" w:hAnsi="Wingdings" w:hint="default"/>
      </w:rPr>
    </w:lvl>
    <w:lvl w:ilvl="3" w:tplc="A2A647DC" w:tentative="1">
      <w:start w:val="1"/>
      <w:numFmt w:val="bullet"/>
      <w:lvlText w:val=""/>
      <w:lvlJc w:val="left"/>
      <w:pPr>
        <w:ind w:left="1680" w:hanging="420"/>
      </w:pPr>
      <w:rPr>
        <w:rFonts w:ascii="Wingdings" w:hAnsi="Wingdings" w:hint="default"/>
      </w:rPr>
    </w:lvl>
    <w:lvl w:ilvl="4" w:tplc="1B1EAE84" w:tentative="1">
      <w:start w:val="1"/>
      <w:numFmt w:val="bullet"/>
      <w:lvlText w:val=""/>
      <w:lvlJc w:val="left"/>
      <w:pPr>
        <w:ind w:left="2100" w:hanging="420"/>
      </w:pPr>
      <w:rPr>
        <w:rFonts w:ascii="Wingdings" w:hAnsi="Wingdings" w:hint="default"/>
      </w:rPr>
    </w:lvl>
    <w:lvl w:ilvl="5" w:tplc="AA064546" w:tentative="1">
      <w:start w:val="1"/>
      <w:numFmt w:val="bullet"/>
      <w:lvlText w:val=""/>
      <w:lvlJc w:val="left"/>
      <w:pPr>
        <w:ind w:left="2520" w:hanging="420"/>
      </w:pPr>
      <w:rPr>
        <w:rFonts w:ascii="Wingdings" w:hAnsi="Wingdings" w:hint="default"/>
      </w:rPr>
    </w:lvl>
    <w:lvl w:ilvl="6" w:tplc="F5C07FFC" w:tentative="1">
      <w:start w:val="1"/>
      <w:numFmt w:val="bullet"/>
      <w:lvlText w:val=""/>
      <w:lvlJc w:val="left"/>
      <w:pPr>
        <w:ind w:left="2940" w:hanging="420"/>
      </w:pPr>
      <w:rPr>
        <w:rFonts w:ascii="Wingdings" w:hAnsi="Wingdings" w:hint="default"/>
      </w:rPr>
    </w:lvl>
    <w:lvl w:ilvl="7" w:tplc="44584B12" w:tentative="1">
      <w:start w:val="1"/>
      <w:numFmt w:val="bullet"/>
      <w:lvlText w:val=""/>
      <w:lvlJc w:val="left"/>
      <w:pPr>
        <w:ind w:left="3360" w:hanging="420"/>
      </w:pPr>
      <w:rPr>
        <w:rFonts w:ascii="Wingdings" w:hAnsi="Wingdings" w:hint="default"/>
      </w:rPr>
    </w:lvl>
    <w:lvl w:ilvl="8" w:tplc="72B06822" w:tentative="1">
      <w:start w:val="1"/>
      <w:numFmt w:val="bullet"/>
      <w:lvlText w:val=""/>
      <w:lvlJc w:val="left"/>
      <w:pPr>
        <w:ind w:left="3780" w:hanging="420"/>
      </w:pPr>
      <w:rPr>
        <w:rFonts w:ascii="Wingdings" w:hAnsi="Wingdings" w:hint="default"/>
      </w:rPr>
    </w:lvl>
  </w:abstractNum>
  <w:abstractNum w:abstractNumId="51">
    <w:nsid w:val="4EAC69D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2">
    <w:nsid w:val="54B2681A"/>
    <w:multiLevelType w:val="hybridMultilevel"/>
    <w:tmpl w:val="1B40EE68"/>
    <w:lvl w:ilvl="0" w:tplc="73063692">
      <w:start w:val="1"/>
      <w:numFmt w:val="bullet"/>
      <w:lvlText w:val=""/>
      <w:lvlJc w:val="left"/>
      <w:pPr>
        <w:ind w:left="840" w:hanging="420"/>
      </w:pPr>
      <w:rPr>
        <w:rFonts w:ascii="Wingdings" w:hAnsi="Wingdings" w:hint="default"/>
      </w:rPr>
    </w:lvl>
    <w:lvl w:ilvl="1" w:tplc="0E460E52" w:tentative="1">
      <w:start w:val="1"/>
      <w:numFmt w:val="bullet"/>
      <w:lvlText w:val=""/>
      <w:lvlJc w:val="left"/>
      <w:pPr>
        <w:ind w:left="1260" w:hanging="420"/>
      </w:pPr>
      <w:rPr>
        <w:rFonts w:ascii="Wingdings" w:hAnsi="Wingdings" w:hint="default"/>
      </w:rPr>
    </w:lvl>
    <w:lvl w:ilvl="2" w:tplc="B73E6318" w:tentative="1">
      <w:start w:val="1"/>
      <w:numFmt w:val="bullet"/>
      <w:lvlText w:val=""/>
      <w:lvlJc w:val="left"/>
      <w:pPr>
        <w:ind w:left="1680" w:hanging="420"/>
      </w:pPr>
      <w:rPr>
        <w:rFonts w:ascii="Wingdings" w:hAnsi="Wingdings" w:hint="default"/>
      </w:rPr>
    </w:lvl>
    <w:lvl w:ilvl="3" w:tplc="136685A8" w:tentative="1">
      <w:start w:val="1"/>
      <w:numFmt w:val="bullet"/>
      <w:lvlText w:val=""/>
      <w:lvlJc w:val="left"/>
      <w:pPr>
        <w:ind w:left="2100" w:hanging="420"/>
      </w:pPr>
      <w:rPr>
        <w:rFonts w:ascii="Wingdings" w:hAnsi="Wingdings" w:hint="default"/>
      </w:rPr>
    </w:lvl>
    <w:lvl w:ilvl="4" w:tplc="28CA5BBE" w:tentative="1">
      <w:start w:val="1"/>
      <w:numFmt w:val="bullet"/>
      <w:lvlText w:val=""/>
      <w:lvlJc w:val="left"/>
      <w:pPr>
        <w:ind w:left="2520" w:hanging="420"/>
      </w:pPr>
      <w:rPr>
        <w:rFonts w:ascii="Wingdings" w:hAnsi="Wingdings" w:hint="default"/>
      </w:rPr>
    </w:lvl>
    <w:lvl w:ilvl="5" w:tplc="E97E1868" w:tentative="1">
      <w:start w:val="1"/>
      <w:numFmt w:val="bullet"/>
      <w:lvlText w:val=""/>
      <w:lvlJc w:val="left"/>
      <w:pPr>
        <w:ind w:left="2940" w:hanging="420"/>
      </w:pPr>
      <w:rPr>
        <w:rFonts w:ascii="Wingdings" w:hAnsi="Wingdings" w:hint="default"/>
      </w:rPr>
    </w:lvl>
    <w:lvl w:ilvl="6" w:tplc="C18A6802" w:tentative="1">
      <w:start w:val="1"/>
      <w:numFmt w:val="bullet"/>
      <w:lvlText w:val=""/>
      <w:lvlJc w:val="left"/>
      <w:pPr>
        <w:ind w:left="3360" w:hanging="420"/>
      </w:pPr>
      <w:rPr>
        <w:rFonts w:ascii="Wingdings" w:hAnsi="Wingdings" w:hint="default"/>
      </w:rPr>
    </w:lvl>
    <w:lvl w:ilvl="7" w:tplc="840A1B76" w:tentative="1">
      <w:start w:val="1"/>
      <w:numFmt w:val="bullet"/>
      <w:lvlText w:val=""/>
      <w:lvlJc w:val="left"/>
      <w:pPr>
        <w:ind w:left="3780" w:hanging="420"/>
      </w:pPr>
      <w:rPr>
        <w:rFonts w:ascii="Wingdings" w:hAnsi="Wingdings" w:hint="default"/>
      </w:rPr>
    </w:lvl>
    <w:lvl w:ilvl="8" w:tplc="CE1C9194" w:tentative="1">
      <w:start w:val="1"/>
      <w:numFmt w:val="bullet"/>
      <w:lvlText w:val=""/>
      <w:lvlJc w:val="left"/>
      <w:pPr>
        <w:ind w:left="4200" w:hanging="420"/>
      </w:pPr>
      <w:rPr>
        <w:rFonts w:ascii="Wingdings" w:hAnsi="Wingdings" w:hint="default"/>
      </w:rPr>
    </w:lvl>
  </w:abstractNum>
  <w:abstractNum w:abstractNumId="53">
    <w:nsid w:val="55200205"/>
    <w:multiLevelType w:val="hybridMultilevel"/>
    <w:tmpl w:val="119AC8E0"/>
    <w:lvl w:ilvl="0" w:tplc="04090001">
      <w:start w:val="1"/>
      <w:numFmt w:val="decimal"/>
      <w:lvlText w:val="（%1）"/>
      <w:lvlJc w:val="left"/>
      <w:pPr>
        <w:ind w:left="1560" w:hanging="720"/>
      </w:pPr>
      <w:rPr>
        <w:rFonts w:hint="default"/>
      </w:rPr>
    </w:lvl>
    <w:lvl w:ilvl="1" w:tplc="04090003">
      <w:start w:val="1"/>
      <w:numFmt w:val="lowerLetter"/>
      <w:lvlText w:val="%2)"/>
      <w:lvlJc w:val="left"/>
      <w:pPr>
        <w:ind w:left="1680" w:hanging="420"/>
      </w:pPr>
    </w:lvl>
    <w:lvl w:ilvl="2" w:tplc="04090005" w:tentative="1">
      <w:start w:val="1"/>
      <w:numFmt w:val="lowerRoman"/>
      <w:lvlText w:val="%3."/>
      <w:lvlJc w:val="right"/>
      <w:pPr>
        <w:ind w:left="2100" w:hanging="420"/>
      </w:pPr>
    </w:lvl>
    <w:lvl w:ilvl="3" w:tplc="04090001" w:tentative="1">
      <w:start w:val="1"/>
      <w:numFmt w:val="decimal"/>
      <w:lvlText w:val="%4."/>
      <w:lvlJc w:val="left"/>
      <w:pPr>
        <w:ind w:left="2520" w:hanging="420"/>
      </w:pPr>
    </w:lvl>
    <w:lvl w:ilvl="4" w:tplc="04090003" w:tentative="1">
      <w:start w:val="1"/>
      <w:numFmt w:val="lowerLetter"/>
      <w:lvlText w:val="%5)"/>
      <w:lvlJc w:val="left"/>
      <w:pPr>
        <w:ind w:left="2940" w:hanging="420"/>
      </w:pPr>
    </w:lvl>
    <w:lvl w:ilvl="5" w:tplc="04090005" w:tentative="1">
      <w:start w:val="1"/>
      <w:numFmt w:val="lowerRoman"/>
      <w:lvlText w:val="%6."/>
      <w:lvlJc w:val="right"/>
      <w:pPr>
        <w:ind w:left="3360" w:hanging="420"/>
      </w:pPr>
    </w:lvl>
    <w:lvl w:ilvl="6" w:tplc="04090001" w:tentative="1">
      <w:start w:val="1"/>
      <w:numFmt w:val="decimal"/>
      <w:lvlText w:val="%7."/>
      <w:lvlJc w:val="left"/>
      <w:pPr>
        <w:ind w:left="3780" w:hanging="420"/>
      </w:pPr>
    </w:lvl>
    <w:lvl w:ilvl="7" w:tplc="04090003" w:tentative="1">
      <w:start w:val="1"/>
      <w:numFmt w:val="lowerLetter"/>
      <w:lvlText w:val="%8)"/>
      <w:lvlJc w:val="left"/>
      <w:pPr>
        <w:ind w:left="4200" w:hanging="420"/>
      </w:pPr>
    </w:lvl>
    <w:lvl w:ilvl="8" w:tplc="04090005" w:tentative="1">
      <w:start w:val="1"/>
      <w:numFmt w:val="lowerRoman"/>
      <w:lvlText w:val="%9."/>
      <w:lvlJc w:val="right"/>
      <w:pPr>
        <w:ind w:left="4620" w:hanging="420"/>
      </w:pPr>
    </w:lvl>
  </w:abstractNum>
  <w:abstractNum w:abstractNumId="54">
    <w:nsid w:val="634B0512"/>
    <w:multiLevelType w:val="hybridMultilevel"/>
    <w:tmpl w:val="54DA8DDC"/>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5">
    <w:nsid w:val="64DE6679"/>
    <w:multiLevelType w:val="hybridMultilevel"/>
    <w:tmpl w:val="0B9A8AAE"/>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6">
    <w:nsid w:val="6C996DFB"/>
    <w:multiLevelType w:val="hybridMultilevel"/>
    <w:tmpl w:val="F154B40A"/>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7">
    <w:nsid w:val="6CA425C5"/>
    <w:multiLevelType w:val="hybridMultilevel"/>
    <w:tmpl w:val="689C83DA"/>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8">
    <w:nsid w:val="709720C8"/>
    <w:multiLevelType w:val="hybridMultilevel"/>
    <w:tmpl w:val="A3381058"/>
    <w:lvl w:ilvl="0" w:tplc="15AEF830">
      <w:start w:val="1"/>
      <w:numFmt w:val="decimal"/>
      <w:lvlText w:val="%1."/>
      <w:lvlJc w:val="left"/>
      <w:pPr>
        <w:ind w:left="840" w:hanging="420"/>
      </w:pPr>
    </w:lvl>
    <w:lvl w:ilvl="1" w:tplc="DBF86EFE" w:tentative="1">
      <w:start w:val="1"/>
      <w:numFmt w:val="lowerLetter"/>
      <w:lvlText w:val="%2)"/>
      <w:lvlJc w:val="left"/>
      <w:pPr>
        <w:ind w:left="1260" w:hanging="420"/>
      </w:pPr>
    </w:lvl>
    <w:lvl w:ilvl="2" w:tplc="6B5ADC96" w:tentative="1">
      <w:start w:val="1"/>
      <w:numFmt w:val="lowerRoman"/>
      <w:lvlText w:val="%3."/>
      <w:lvlJc w:val="right"/>
      <w:pPr>
        <w:ind w:left="1680" w:hanging="420"/>
      </w:pPr>
    </w:lvl>
    <w:lvl w:ilvl="3" w:tplc="FE0E2284" w:tentative="1">
      <w:start w:val="1"/>
      <w:numFmt w:val="decimal"/>
      <w:lvlText w:val="%4."/>
      <w:lvlJc w:val="left"/>
      <w:pPr>
        <w:ind w:left="2100" w:hanging="420"/>
      </w:pPr>
    </w:lvl>
    <w:lvl w:ilvl="4" w:tplc="62F84F86" w:tentative="1">
      <w:start w:val="1"/>
      <w:numFmt w:val="lowerLetter"/>
      <w:lvlText w:val="%5)"/>
      <w:lvlJc w:val="left"/>
      <w:pPr>
        <w:ind w:left="2520" w:hanging="420"/>
      </w:pPr>
    </w:lvl>
    <w:lvl w:ilvl="5" w:tplc="48CC282C" w:tentative="1">
      <w:start w:val="1"/>
      <w:numFmt w:val="lowerRoman"/>
      <w:lvlText w:val="%6."/>
      <w:lvlJc w:val="right"/>
      <w:pPr>
        <w:ind w:left="2940" w:hanging="420"/>
      </w:pPr>
    </w:lvl>
    <w:lvl w:ilvl="6" w:tplc="83E0B6F2" w:tentative="1">
      <w:start w:val="1"/>
      <w:numFmt w:val="decimal"/>
      <w:lvlText w:val="%7."/>
      <w:lvlJc w:val="left"/>
      <w:pPr>
        <w:ind w:left="3360" w:hanging="420"/>
      </w:pPr>
    </w:lvl>
    <w:lvl w:ilvl="7" w:tplc="10026F06" w:tentative="1">
      <w:start w:val="1"/>
      <w:numFmt w:val="lowerLetter"/>
      <w:lvlText w:val="%8)"/>
      <w:lvlJc w:val="left"/>
      <w:pPr>
        <w:ind w:left="3780" w:hanging="420"/>
      </w:pPr>
    </w:lvl>
    <w:lvl w:ilvl="8" w:tplc="C8C47F1A" w:tentative="1">
      <w:start w:val="1"/>
      <w:numFmt w:val="lowerRoman"/>
      <w:lvlText w:val="%9."/>
      <w:lvlJc w:val="right"/>
      <w:pPr>
        <w:ind w:left="4200" w:hanging="420"/>
      </w:pPr>
    </w:lvl>
  </w:abstractNum>
  <w:abstractNum w:abstractNumId="59">
    <w:nsid w:val="7E863457"/>
    <w:multiLevelType w:val="multilevel"/>
    <w:tmpl w:val="36DA90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8"/>
  </w:num>
  <w:num w:numId="2">
    <w:abstractNumId w:val="4"/>
  </w:num>
  <w:num w:numId="3">
    <w:abstractNumId w:val="8"/>
  </w:num>
  <w:num w:numId="4">
    <w:abstractNumId w:val="11"/>
  </w:num>
  <w:num w:numId="5">
    <w:abstractNumId w:val="24"/>
  </w:num>
  <w:num w:numId="6">
    <w:abstractNumId w:val="16"/>
  </w:num>
  <w:num w:numId="7">
    <w:abstractNumId w:val="7"/>
  </w:num>
  <w:num w:numId="8">
    <w:abstractNumId w:val="6"/>
  </w:num>
  <w:num w:numId="9">
    <w:abstractNumId w:val="1"/>
  </w:num>
  <w:num w:numId="10">
    <w:abstractNumId w:val="23"/>
  </w:num>
  <w:num w:numId="11">
    <w:abstractNumId w:val="22"/>
  </w:num>
  <w:num w:numId="12">
    <w:abstractNumId w:val="9"/>
  </w:num>
  <w:num w:numId="13">
    <w:abstractNumId w:val="19"/>
  </w:num>
  <w:num w:numId="14">
    <w:abstractNumId w:val="29"/>
  </w:num>
  <w:num w:numId="15">
    <w:abstractNumId w:val="17"/>
  </w:num>
  <w:num w:numId="16">
    <w:abstractNumId w:val="20"/>
  </w:num>
  <w:num w:numId="17">
    <w:abstractNumId w:val="13"/>
  </w:num>
  <w:num w:numId="18">
    <w:abstractNumId w:val="18"/>
  </w:num>
  <w:num w:numId="19">
    <w:abstractNumId w:val="0"/>
  </w:num>
  <w:num w:numId="20">
    <w:abstractNumId w:val="27"/>
  </w:num>
  <w:num w:numId="21">
    <w:abstractNumId w:val="25"/>
  </w:num>
  <w:num w:numId="22">
    <w:abstractNumId w:val="5"/>
  </w:num>
  <w:num w:numId="23">
    <w:abstractNumId w:val="14"/>
  </w:num>
  <w:num w:numId="24">
    <w:abstractNumId w:val="3"/>
  </w:num>
  <w:num w:numId="25">
    <w:abstractNumId w:val="12"/>
  </w:num>
  <w:num w:numId="26">
    <w:abstractNumId w:val="21"/>
  </w:num>
  <w:num w:numId="27">
    <w:abstractNumId w:val="15"/>
  </w:num>
  <w:num w:numId="28">
    <w:abstractNumId w:val="26"/>
  </w:num>
  <w:num w:numId="29">
    <w:abstractNumId w:val="2"/>
  </w:num>
  <w:num w:numId="30">
    <w:abstractNumId w:val="10"/>
  </w:num>
  <w:num w:numId="31">
    <w:abstractNumId w:val="32"/>
  </w:num>
  <w:num w:numId="32">
    <w:abstractNumId w:val="30"/>
  </w:num>
  <w:num w:numId="33">
    <w:abstractNumId w:val="33"/>
  </w:num>
  <w:num w:numId="34">
    <w:abstractNumId w:val="37"/>
  </w:num>
  <w:num w:numId="35">
    <w:abstractNumId w:val="34"/>
  </w:num>
  <w:num w:numId="36">
    <w:abstractNumId w:val="36"/>
  </w:num>
  <w:num w:numId="37">
    <w:abstractNumId w:val="35"/>
  </w:num>
  <w:num w:numId="38">
    <w:abstractNumId w:val="59"/>
  </w:num>
  <w:num w:numId="39">
    <w:abstractNumId w:val="55"/>
  </w:num>
  <w:num w:numId="40">
    <w:abstractNumId w:val="43"/>
  </w:num>
  <w:num w:numId="41">
    <w:abstractNumId w:val="53"/>
  </w:num>
  <w:num w:numId="42">
    <w:abstractNumId w:val="51"/>
  </w:num>
  <w:num w:numId="43">
    <w:abstractNumId w:val="46"/>
  </w:num>
  <w:num w:numId="44">
    <w:abstractNumId w:val="39"/>
  </w:num>
  <w:num w:numId="45">
    <w:abstractNumId w:val="57"/>
  </w:num>
  <w:num w:numId="46">
    <w:abstractNumId w:val="44"/>
  </w:num>
  <w:num w:numId="47">
    <w:abstractNumId w:val="49"/>
  </w:num>
  <w:num w:numId="48">
    <w:abstractNumId w:val="50"/>
  </w:num>
  <w:num w:numId="49">
    <w:abstractNumId w:val="47"/>
  </w:num>
  <w:num w:numId="50">
    <w:abstractNumId w:val="52"/>
  </w:num>
  <w:num w:numId="51">
    <w:abstractNumId w:val="41"/>
  </w:num>
  <w:num w:numId="52">
    <w:abstractNumId w:val="48"/>
  </w:num>
  <w:num w:numId="53">
    <w:abstractNumId w:val="56"/>
  </w:num>
  <w:num w:numId="54">
    <w:abstractNumId w:val="54"/>
  </w:num>
  <w:num w:numId="55">
    <w:abstractNumId w:val="58"/>
  </w:num>
  <w:num w:numId="56">
    <w:abstractNumId w:val="38"/>
  </w:num>
  <w:num w:numId="57">
    <w:abstractNumId w:val="40"/>
  </w:num>
  <w:num w:numId="58">
    <w:abstractNumId w:val="4"/>
  </w:num>
  <w:num w:numId="59">
    <w:abstractNumId w:val="42"/>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5"/>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 w:numId="84">
    <w:abstractNumId w:val="4"/>
  </w:num>
  <w:num w:numId="85">
    <w:abstractNumId w:val="4"/>
  </w:num>
  <w:num w:numId="86">
    <w:abstractNumId w:val="4"/>
  </w:num>
  <w:num w:numId="87">
    <w:abstractNumId w:val="4"/>
  </w:num>
  <w:num w:numId="88">
    <w:abstractNumId w:val="4"/>
  </w:num>
  <w:num w:numId="89">
    <w:abstractNumId w:val="4"/>
  </w:num>
  <w:num w:numId="90">
    <w:abstractNumId w:val="4"/>
  </w:num>
  <w:num w:numId="91">
    <w:abstractNumId w:val="31"/>
  </w:num>
  <w:num w:numId="92">
    <w:abstractNumId w:val="4"/>
  </w:num>
  <w:num w:numId="93">
    <w:abstractNumId w:val="4"/>
  </w:num>
  <w:num w:numId="94">
    <w:abstractNumId w:val="4"/>
  </w:num>
  <w:num w:numId="95">
    <w:abstractNumId w:val="4"/>
  </w:num>
  <w:num w:numId="96">
    <w:abstractNumId w:val="4"/>
  </w:num>
  <w:num w:numId="97">
    <w:abstractNumId w:val="4"/>
  </w:num>
  <w:num w:numId="98">
    <w:abstractNumId w:val="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866"/>
    <w:rsid w:val="00001D6D"/>
    <w:rsid w:val="00002F7C"/>
    <w:rsid w:val="00003017"/>
    <w:rsid w:val="00003217"/>
    <w:rsid w:val="00006DF0"/>
    <w:rsid w:val="0001027D"/>
    <w:rsid w:val="00011ECA"/>
    <w:rsid w:val="000135F4"/>
    <w:rsid w:val="00014796"/>
    <w:rsid w:val="000155AD"/>
    <w:rsid w:val="000162C0"/>
    <w:rsid w:val="00020A3D"/>
    <w:rsid w:val="00022144"/>
    <w:rsid w:val="00022A52"/>
    <w:rsid w:val="00023AB1"/>
    <w:rsid w:val="00025468"/>
    <w:rsid w:val="00025B2E"/>
    <w:rsid w:val="0003378F"/>
    <w:rsid w:val="00035C5B"/>
    <w:rsid w:val="00036364"/>
    <w:rsid w:val="0003776C"/>
    <w:rsid w:val="00040303"/>
    <w:rsid w:val="000417E3"/>
    <w:rsid w:val="0004590B"/>
    <w:rsid w:val="0004741F"/>
    <w:rsid w:val="0005242E"/>
    <w:rsid w:val="000563EC"/>
    <w:rsid w:val="00056965"/>
    <w:rsid w:val="00065539"/>
    <w:rsid w:val="00067731"/>
    <w:rsid w:val="00070350"/>
    <w:rsid w:val="0007430B"/>
    <w:rsid w:val="00082AEE"/>
    <w:rsid w:val="000831BD"/>
    <w:rsid w:val="00083D61"/>
    <w:rsid w:val="000867A2"/>
    <w:rsid w:val="00090BDB"/>
    <w:rsid w:val="00092027"/>
    <w:rsid w:val="000937B8"/>
    <w:rsid w:val="00094B91"/>
    <w:rsid w:val="000A1782"/>
    <w:rsid w:val="000A256C"/>
    <w:rsid w:val="000A643C"/>
    <w:rsid w:val="000B07B1"/>
    <w:rsid w:val="000B20D9"/>
    <w:rsid w:val="000B30F4"/>
    <w:rsid w:val="000B47C6"/>
    <w:rsid w:val="000B5DF1"/>
    <w:rsid w:val="000B60D4"/>
    <w:rsid w:val="000B7179"/>
    <w:rsid w:val="000C568C"/>
    <w:rsid w:val="000D3D20"/>
    <w:rsid w:val="000D7414"/>
    <w:rsid w:val="000D7955"/>
    <w:rsid w:val="000E1BAD"/>
    <w:rsid w:val="000F2541"/>
    <w:rsid w:val="000F36D7"/>
    <w:rsid w:val="000F3C5D"/>
    <w:rsid w:val="000F3EF3"/>
    <w:rsid w:val="000F6B25"/>
    <w:rsid w:val="000F757D"/>
    <w:rsid w:val="000F77DC"/>
    <w:rsid w:val="00101B38"/>
    <w:rsid w:val="00102232"/>
    <w:rsid w:val="00103036"/>
    <w:rsid w:val="0010386D"/>
    <w:rsid w:val="001072A0"/>
    <w:rsid w:val="00107C67"/>
    <w:rsid w:val="00111892"/>
    <w:rsid w:val="00113F28"/>
    <w:rsid w:val="00114F02"/>
    <w:rsid w:val="00122ABD"/>
    <w:rsid w:val="00123E0C"/>
    <w:rsid w:val="0012425A"/>
    <w:rsid w:val="001255C5"/>
    <w:rsid w:val="001268F6"/>
    <w:rsid w:val="00126F7D"/>
    <w:rsid w:val="001305BE"/>
    <w:rsid w:val="001316D9"/>
    <w:rsid w:val="00135847"/>
    <w:rsid w:val="00135A26"/>
    <w:rsid w:val="0013755A"/>
    <w:rsid w:val="001405FA"/>
    <w:rsid w:val="001415B5"/>
    <w:rsid w:val="0014254A"/>
    <w:rsid w:val="001425F8"/>
    <w:rsid w:val="00142D09"/>
    <w:rsid w:val="001436BF"/>
    <w:rsid w:val="0014600B"/>
    <w:rsid w:val="0015153A"/>
    <w:rsid w:val="00154E21"/>
    <w:rsid w:val="00154F2C"/>
    <w:rsid w:val="001638AC"/>
    <w:rsid w:val="00167DEA"/>
    <w:rsid w:val="00171203"/>
    <w:rsid w:val="00171BB8"/>
    <w:rsid w:val="00172A27"/>
    <w:rsid w:val="00174D4D"/>
    <w:rsid w:val="00176149"/>
    <w:rsid w:val="00182987"/>
    <w:rsid w:val="001848DF"/>
    <w:rsid w:val="00184BA9"/>
    <w:rsid w:val="001900F0"/>
    <w:rsid w:val="00192CC0"/>
    <w:rsid w:val="00192DDA"/>
    <w:rsid w:val="00193FF0"/>
    <w:rsid w:val="00194266"/>
    <w:rsid w:val="001956F9"/>
    <w:rsid w:val="001978A8"/>
    <w:rsid w:val="001A27A0"/>
    <w:rsid w:val="001A6A72"/>
    <w:rsid w:val="001A6BF4"/>
    <w:rsid w:val="001A7A7A"/>
    <w:rsid w:val="001A7FCA"/>
    <w:rsid w:val="001B2D6A"/>
    <w:rsid w:val="001B5BDC"/>
    <w:rsid w:val="001C12C6"/>
    <w:rsid w:val="001C2692"/>
    <w:rsid w:val="001C6042"/>
    <w:rsid w:val="001D01B4"/>
    <w:rsid w:val="001E0DDD"/>
    <w:rsid w:val="001E3EEA"/>
    <w:rsid w:val="001E4277"/>
    <w:rsid w:val="001E50AA"/>
    <w:rsid w:val="001F184D"/>
    <w:rsid w:val="001F3B86"/>
    <w:rsid w:val="001F425D"/>
    <w:rsid w:val="001F6AEA"/>
    <w:rsid w:val="001F735B"/>
    <w:rsid w:val="00201059"/>
    <w:rsid w:val="00204F01"/>
    <w:rsid w:val="002076F5"/>
    <w:rsid w:val="00210282"/>
    <w:rsid w:val="002107D2"/>
    <w:rsid w:val="00212B42"/>
    <w:rsid w:val="00213C00"/>
    <w:rsid w:val="00214AA8"/>
    <w:rsid w:val="00221622"/>
    <w:rsid w:val="00223C58"/>
    <w:rsid w:val="00223DD8"/>
    <w:rsid w:val="002240F0"/>
    <w:rsid w:val="00224177"/>
    <w:rsid w:val="00224707"/>
    <w:rsid w:val="00226556"/>
    <w:rsid w:val="00226BE7"/>
    <w:rsid w:val="00230737"/>
    <w:rsid w:val="002307EC"/>
    <w:rsid w:val="00234334"/>
    <w:rsid w:val="00235F99"/>
    <w:rsid w:val="0023772C"/>
    <w:rsid w:val="00240252"/>
    <w:rsid w:val="00243934"/>
    <w:rsid w:val="00243F7E"/>
    <w:rsid w:val="00244416"/>
    <w:rsid w:val="002446D4"/>
    <w:rsid w:val="0024679D"/>
    <w:rsid w:val="00252A25"/>
    <w:rsid w:val="00253415"/>
    <w:rsid w:val="002569A2"/>
    <w:rsid w:val="00263A54"/>
    <w:rsid w:val="00264C1C"/>
    <w:rsid w:val="0026553C"/>
    <w:rsid w:val="00266CB3"/>
    <w:rsid w:val="002678D8"/>
    <w:rsid w:val="00271E7A"/>
    <w:rsid w:val="00272077"/>
    <w:rsid w:val="00272DBE"/>
    <w:rsid w:val="00272E2F"/>
    <w:rsid w:val="00275836"/>
    <w:rsid w:val="00276418"/>
    <w:rsid w:val="00276ACC"/>
    <w:rsid w:val="00276B9A"/>
    <w:rsid w:val="00276C54"/>
    <w:rsid w:val="0027765C"/>
    <w:rsid w:val="00277D9A"/>
    <w:rsid w:val="00282C42"/>
    <w:rsid w:val="00282CE4"/>
    <w:rsid w:val="00283B57"/>
    <w:rsid w:val="0029023E"/>
    <w:rsid w:val="00291273"/>
    <w:rsid w:val="00291CF6"/>
    <w:rsid w:val="00291D66"/>
    <w:rsid w:val="002922DF"/>
    <w:rsid w:val="0029320F"/>
    <w:rsid w:val="00294026"/>
    <w:rsid w:val="00294748"/>
    <w:rsid w:val="00294A1D"/>
    <w:rsid w:val="00295D79"/>
    <w:rsid w:val="0029670F"/>
    <w:rsid w:val="00296943"/>
    <w:rsid w:val="00296B78"/>
    <w:rsid w:val="002A0CD1"/>
    <w:rsid w:val="002A58A3"/>
    <w:rsid w:val="002A5B9E"/>
    <w:rsid w:val="002A79CB"/>
    <w:rsid w:val="002B2503"/>
    <w:rsid w:val="002B74DB"/>
    <w:rsid w:val="002C349F"/>
    <w:rsid w:val="002C548F"/>
    <w:rsid w:val="002C70D0"/>
    <w:rsid w:val="002C7ACA"/>
    <w:rsid w:val="002D2319"/>
    <w:rsid w:val="002D4B4E"/>
    <w:rsid w:val="002D51F4"/>
    <w:rsid w:val="002D7A13"/>
    <w:rsid w:val="002D7FB4"/>
    <w:rsid w:val="002E12AB"/>
    <w:rsid w:val="002E2CD8"/>
    <w:rsid w:val="002E3137"/>
    <w:rsid w:val="002E47C2"/>
    <w:rsid w:val="002F5F5E"/>
    <w:rsid w:val="002F6596"/>
    <w:rsid w:val="00301F66"/>
    <w:rsid w:val="00303EAB"/>
    <w:rsid w:val="00304404"/>
    <w:rsid w:val="00307326"/>
    <w:rsid w:val="00310701"/>
    <w:rsid w:val="00310811"/>
    <w:rsid w:val="00310B38"/>
    <w:rsid w:val="00313256"/>
    <w:rsid w:val="003144CB"/>
    <w:rsid w:val="00315ADA"/>
    <w:rsid w:val="00317A3D"/>
    <w:rsid w:val="00322D0F"/>
    <w:rsid w:val="00324AE4"/>
    <w:rsid w:val="003267CA"/>
    <w:rsid w:val="003269B6"/>
    <w:rsid w:val="0033378E"/>
    <w:rsid w:val="00341A06"/>
    <w:rsid w:val="00342C72"/>
    <w:rsid w:val="00345A7A"/>
    <w:rsid w:val="003474E0"/>
    <w:rsid w:val="00355600"/>
    <w:rsid w:val="00355729"/>
    <w:rsid w:val="00355ED4"/>
    <w:rsid w:val="0035690E"/>
    <w:rsid w:val="00361B1D"/>
    <w:rsid w:val="00362822"/>
    <w:rsid w:val="00363094"/>
    <w:rsid w:val="00363BB6"/>
    <w:rsid w:val="00364C0F"/>
    <w:rsid w:val="00365A26"/>
    <w:rsid w:val="0036608D"/>
    <w:rsid w:val="00366514"/>
    <w:rsid w:val="00371870"/>
    <w:rsid w:val="00372BDD"/>
    <w:rsid w:val="003732F8"/>
    <w:rsid w:val="00380E6E"/>
    <w:rsid w:val="00383ED9"/>
    <w:rsid w:val="0039108B"/>
    <w:rsid w:val="00391461"/>
    <w:rsid w:val="00393601"/>
    <w:rsid w:val="003938A1"/>
    <w:rsid w:val="00396765"/>
    <w:rsid w:val="003A1CBE"/>
    <w:rsid w:val="003A37BE"/>
    <w:rsid w:val="003A3F9A"/>
    <w:rsid w:val="003B0473"/>
    <w:rsid w:val="003B0F37"/>
    <w:rsid w:val="003B2A4B"/>
    <w:rsid w:val="003B2CD8"/>
    <w:rsid w:val="003B7364"/>
    <w:rsid w:val="003C04F5"/>
    <w:rsid w:val="003C3879"/>
    <w:rsid w:val="003C4E00"/>
    <w:rsid w:val="003C5E46"/>
    <w:rsid w:val="003D2B57"/>
    <w:rsid w:val="003D592F"/>
    <w:rsid w:val="003D5E66"/>
    <w:rsid w:val="003E2AE1"/>
    <w:rsid w:val="003E4243"/>
    <w:rsid w:val="003E4CEE"/>
    <w:rsid w:val="003F4819"/>
    <w:rsid w:val="003F57F8"/>
    <w:rsid w:val="0040038E"/>
    <w:rsid w:val="004017BE"/>
    <w:rsid w:val="00402E60"/>
    <w:rsid w:val="00406887"/>
    <w:rsid w:val="00407E2E"/>
    <w:rsid w:val="004116B6"/>
    <w:rsid w:val="00412DC3"/>
    <w:rsid w:val="00423F7A"/>
    <w:rsid w:val="00425E06"/>
    <w:rsid w:val="004273B2"/>
    <w:rsid w:val="00430F57"/>
    <w:rsid w:val="004316BB"/>
    <w:rsid w:val="004322D5"/>
    <w:rsid w:val="004342F5"/>
    <w:rsid w:val="004359F3"/>
    <w:rsid w:val="00442265"/>
    <w:rsid w:val="00442AB7"/>
    <w:rsid w:val="00447509"/>
    <w:rsid w:val="00447B7C"/>
    <w:rsid w:val="00451B54"/>
    <w:rsid w:val="0045342B"/>
    <w:rsid w:val="004564E1"/>
    <w:rsid w:val="004573D4"/>
    <w:rsid w:val="00460372"/>
    <w:rsid w:val="00460965"/>
    <w:rsid w:val="00461A03"/>
    <w:rsid w:val="00462876"/>
    <w:rsid w:val="0046542F"/>
    <w:rsid w:val="00467DA8"/>
    <w:rsid w:val="00476161"/>
    <w:rsid w:val="00477BA0"/>
    <w:rsid w:val="00481FED"/>
    <w:rsid w:val="00482A2A"/>
    <w:rsid w:val="00482CFC"/>
    <w:rsid w:val="00484F69"/>
    <w:rsid w:val="0048735D"/>
    <w:rsid w:val="00487694"/>
    <w:rsid w:val="00493A25"/>
    <w:rsid w:val="00494885"/>
    <w:rsid w:val="00494EE7"/>
    <w:rsid w:val="00495E1E"/>
    <w:rsid w:val="004A16B4"/>
    <w:rsid w:val="004A21B2"/>
    <w:rsid w:val="004A27D2"/>
    <w:rsid w:val="004A3063"/>
    <w:rsid w:val="004A5216"/>
    <w:rsid w:val="004B13DB"/>
    <w:rsid w:val="004B4B3A"/>
    <w:rsid w:val="004C0543"/>
    <w:rsid w:val="004C3DFD"/>
    <w:rsid w:val="004C4FBB"/>
    <w:rsid w:val="004D2362"/>
    <w:rsid w:val="004D48E9"/>
    <w:rsid w:val="004E1097"/>
    <w:rsid w:val="004E1326"/>
    <w:rsid w:val="004E4896"/>
    <w:rsid w:val="004E5111"/>
    <w:rsid w:val="004F1E4C"/>
    <w:rsid w:val="004F445D"/>
    <w:rsid w:val="004F6BA5"/>
    <w:rsid w:val="00500877"/>
    <w:rsid w:val="00501FA9"/>
    <w:rsid w:val="00502369"/>
    <w:rsid w:val="00502E6E"/>
    <w:rsid w:val="005045F7"/>
    <w:rsid w:val="00511A94"/>
    <w:rsid w:val="0052029D"/>
    <w:rsid w:val="00523CA6"/>
    <w:rsid w:val="00525F7A"/>
    <w:rsid w:val="0053165B"/>
    <w:rsid w:val="00535321"/>
    <w:rsid w:val="005402E5"/>
    <w:rsid w:val="0054058E"/>
    <w:rsid w:val="00540C4B"/>
    <w:rsid w:val="005417E5"/>
    <w:rsid w:val="00541E1F"/>
    <w:rsid w:val="005420B9"/>
    <w:rsid w:val="00543ED5"/>
    <w:rsid w:val="00545AFB"/>
    <w:rsid w:val="00545F1E"/>
    <w:rsid w:val="00550BF4"/>
    <w:rsid w:val="00554764"/>
    <w:rsid w:val="0055497D"/>
    <w:rsid w:val="00555EF3"/>
    <w:rsid w:val="00556826"/>
    <w:rsid w:val="00556F36"/>
    <w:rsid w:val="005635B7"/>
    <w:rsid w:val="0056363A"/>
    <w:rsid w:val="00564F1B"/>
    <w:rsid w:val="00565F53"/>
    <w:rsid w:val="00565F90"/>
    <w:rsid w:val="00566A53"/>
    <w:rsid w:val="00570BB0"/>
    <w:rsid w:val="005711A4"/>
    <w:rsid w:val="00574617"/>
    <w:rsid w:val="00581161"/>
    <w:rsid w:val="005827F4"/>
    <w:rsid w:val="00583120"/>
    <w:rsid w:val="0058592B"/>
    <w:rsid w:val="0058672A"/>
    <w:rsid w:val="005908B4"/>
    <w:rsid w:val="0059228A"/>
    <w:rsid w:val="005939C2"/>
    <w:rsid w:val="0059518F"/>
    <w:rsid w:val="00596A5C"/>
    <w:rsid w:val="005A32B5"/>
    <w:rsid w:val="005A7F89"/>
    <w:rsid w:val="005B1C73"/>
    <w:rsid w:val="005B2032"/>
    <w:rsid w:val="005C198D"/>
    <w:rsid w:val="005C323F"/>
    <w:rsid w:val="005C42E8"/>
    <w:rsid w:val="005C5EA8"/>
    <w:rsid w:val="005D043E"/>
    <w:rsid w:val="005D1812"/>
    <w:rsid w:val="005D2A85"/>
    <w:rsid w:val="005D3004"/>
    <w:rsid w:val="005D569D"/>
    <w:rsid w:val="005E07B9"/>
    <w:rsid w:val="005E1965"/>
    <w:rsid w:val="005E1F9C"/>
    <w:rsid w:val="005E7377"/>
    <w:rsid w:val="005F2253"/>
    <w:rsid w:val="005F6998"/>
    <w:rsid w:val="0060486B"/>
    <w:rsid w:val="006049A1"/>
    <w:rsid w:val="00606846"/>
    <w:rsid w:val="006069C4"/>
    <w:rsid w:val="00612BDF"/>
    <w:rsid w:val="0061304A"/>
    <w:rsid w:val="00613542"/>
    <w:rsid w:val="00614490"/>
    <w:rsid w:val="00615CAF"/>
    <w:rsid w:val="00616A4E"/>
    <w:rsid w:val="006216D2"/>
    <w:rsid w:val="00621AB7"/>
    <w:rsid w:val="00621F1C"/>
    <w:rsid w:val="00622861"/>
    <w:rsid w:val="00626704"/>
    <w:rsid w:val="00627479"/>
    <w:rsid w:val="00630EDC"/>
    <w:rsid w:val="00633153"/>
    <w:rsid w:val="006412B1"/>
    <w:rsid w:val="00643C14"/>
    <w:rsid w:val="00644B52"/>
    <w:rsid w:val="00647C98"/>
    <w:rsid w:val="006518EB"/>
    <w:rsid w:val="006638E2"/>
    <w:rsid w:val="00670C2E"/>
    <w:rsid w:val="00671A4A"/>
    <w:rsid w:val="006727BC"/>
    <w:rsid w:val="00674A5C"/>
    <w:rsid w:val="0067707C"/>
    <w:rsid w:val="00682FA4"/>
    <w:rsid w:val="0068439F"/>
    <w:rsid w:val="00685DB9"/>
    <w:rsid w:val="006873B4"/>
    <w:rsid w:val="00694006"/>
    <w:rsid w:val="006947CD"/>
    <w:rsid w:val="00695017"/>
    <w:rsid w:val="0069610F"/>
    <w:rsid w:val="006A4594"/>
    <w:rsid w:val="006A4B34"/>
    <w:rsid w:val="006A7653"/>
    <w:rsid w:val="006A7E58"/>
    <w:rsid w:val="006B0E6A"/>
    <w:rsid w:val="006B1C09"/>
    <w:rsid w:val="006B271D"/>
    <w:rsid w:val="006B3652"/>
    <w:rsid w:val="006B5358"/>
    <w:rsid w:val="006B5A5A"/>
    <w:rsid w:val="006C0A97"/>
    <w:rsid w:val="006C218F"/>
    <w:rsid w:val="006C2E65"/>
    <w:rsid w:val="006C3591"/>
    <w:rsid w:val="006C4A83"/>
    <w:rsid w:val="006C6CD1"/>
    <w:rsid w:val="006C6E6B"/>
    <w:rsid w:val="006C7CC9"/>
    <w:rsid w:val="006D0E0B"/>
    <w:rsid w:val="006E2104"/>
    <w:rsid w:val="006E5A6F"/>
    <w:rsid w:val="006E5CC1"/>
    <w:rsid w:val="006F50F2"/>
    <w:rsid w:val="006F520F"/>
    <w:rsid w:val="006F6514"/>
    <w:rsid w:val="006F765D"/>
    <w:rsid w:val="00701A02"/>
    <w:rsid w:val="00702062"/>
    <w:rsid w:val="00703616"/>
    <w:rsid w:val="00704639"/>
    <w:rsid w:val="00714F86"/>
    <w:rsid w:val="00720553"/>
    <w:rsid w:val="00720877"/>
    <w:rsid w:val="007209C1"/>
    <w:rsid w:val="00720C31"/>
    <w:rsid w:val="00723714"/>
    <w:rsid w:val="007309B9"/>
    <w:rsid w:val="007321E3"/>
    <w:rsid w:val="0073294D"/>
    <w:rsid w:val="00735F87"/>
    <w:rsid w:val="00736700"/>
    <w:rsid w:val="007379DD"/>
    <w:rsid w:val="00743FD0"/>
    <w:rsid w:val="007444CE"/>
    <w:rsid w:val="00751C77"/>
    <w:rsid w:val="00755341"/>
    <w:rsid w:val="00755B3D"/>
    <w:rsid w:val="00761C5D"/>
    <w:rsid w:val="007664F7"/>
    <w:rsid w:val="0077063B"/>
    <w:rsid w:val="0077242E"/>
    <w:rsid w:val="00774FA6"/>
    <w:rsid w:val="00777302"/>
    <w:rsid w:val="00777463"/>
    <w:rsid w:val="00777846"/>
    <w:rsid w:val="00780959"/>
    <w:rsid w:val="00780B5D"/>
    <w:rsid w:val="00786C39"/>
    <w:rsid w:val="00791115"/>
    <w:rsid w:val="0079165A"/>
    <w:rsid w:val="00797163"/>
    <w:rsid w:val="007971B1"/>
    <w:rsid w:val="007A0081"/>
    <w:rsid w:val="007A2039"/>
    <w:rsid w:val="007A224C"/>
    <w:rsid w:val="007A6174"/>
    <w:rsid w:val="007A69E4"/>
    <w:rsid w:val="007B3748"/>
    <w:rsid w:val="007B48CC"/>
    <w:rsid w:val="007B4E66"/>
    <w:rsid w:val="007B577C"/>
    <w:rsid w:val="007C0545"/>
    <w:rsid w:val="007C0DD9"/>
    <w:rsid w:val="007C2DAF"/>
    <w:rsid w:val="007C7FEA"/>
    <w:rsid w:val="007D0853"/>
    <w:rsid w:val="007D3D13"/>
    <w:rsid w:val="007D5538"/>
    <w:rsid w:val="007D5F11"/>
    <w:rsid w:val="007E0089"/>
    <w:rsid w:val="007E4FAF"/>
    <w:rsid w:val="007F22E9"/>
    <w:rsid w:val="007F24EB"/>
    <w:rsid w:val="007F6DAF"/>
    <w:rsid w:val="00802E8C"/>
    <w:rsid w:val="0081206B"/>
    <w:rsid w:val="00812A96"/>
    <w:rsid w:val="00813816"/>
    <w:rsid w:val="00813BEE"/>
    <w:rsid w:val="0081499F"/>
    <w:rsid w:val="00815377"/>
    <w:rsid w:val="00816DB1"/>
    <w:rsid w:val="00820490"/>
    <w:rsid w:val="00821100"/>
    <w:rsid w:val="00821366"/>
    <w:rsid w:val="00825BA5"/>
    <w:rsid w:val="0082693D"/>
    <w:rsid w:val="00827916"/>
    <w:rsid w:val="008307E4"/>
    <w:rsid w:val="008327BC"/>
    <w:rsid w:val="00832E8C"/>
    <w:rsid w:val="00835B68"/>
    <w:rsid w:val="00836F13"/>
    <w:rsid w:val="00837662"/>
    <w:rsid w:val="00841FEA"/>
    <w:rsid w:val="00843C9C"/>
    <w:rsid w:val="008453E7"/>
    <w:rsid w:val="008456E6"/>
    <w:rsid w:val="0084651D"/>
    <w:rsid w:val="00846AC2"/>
    <w:rsid w:val="0085043B"/>
    <w:rsid w:val="008525B9"/>
    <w:rsid w:val="008539A0"/>
    <w:rsid w:val="00855456"/>
    <w:rsid w:val="0085611B"/>
    <w:rsid w:val="0086050E"/>
    <w:rsid w:val="00860BC1"/>
    <w:rsid w:val="008624FB"/>
    <w:rsid w:val="00863063"/>
    <w:rsid w:val="008634E4"/>
    <w:rsid w:val="008668E4"/>
    <w:rsid w:val="008676DD"/>
    <w:rsid w:val="00873462"/>
    <w:rsid w:val="00873724"/>
    <w:rsid w:val="00873F80"/>
    <w:rsid w:val="008748A6"/>
    <w:rsid w:val="00874D31"/>
    <w:rsid w:val="0087644C"/>
    <w:rsid w:val="00880CDB"/>
    <w:rsid w:val="00881483"/>
    <w:rsid w:val="0088271D"/>
    <w:rsid w:val="00883D0C"/>
    <w:rsid w:val="008840EE"/>
    <w:rsid w:val="00884E64"/>
    <w:rsid w:val="008861EC"/>
    <w:rsid w:val="0088677D"/>
    <w:rsid w:val="0088778E"/>
    <w:rsid w:val="008902F9"/>
    <w:rsid w:val="008907B2"/>
    <w:rsid w:val="0089330C"/>
    <w:rsid w:val="008946C6"/>
    <w:rsid w:val="008A687F"/>
    <w:rsid w:val="008A7900"/>
    <w:rsid w:val="008B5712"/>
    <w:rsid w:val="008B63E7"/>
    <w:rsid w:val="008B6A9A"/>
    <w:rsid w:val="008C0704"/>
    <w:rsid w:val="008C0743"/>
    <w:rsid w:val="008C2932"/>
    <w:rsid w:val="008C3865"/>
    <w:rsid w:val="008C5637"/>
    <w:rsid w:val="008C69B9"/>
    <w:rsid w:val="008C7EE2"/>
    <w:rsid w:val="008D0322"/>
    <w:rsid w:val="008D12F4"/>
    <w:rsid w:val="008D1E62"/>
    <w:rsid w:val="008D380E"/>
    <w:rsid w:val="008D43CC"/>
    <w:rsid w:val="008D5382"/>
    <w:rsid w:val="008D6760"/>
    <w:rsid w:val="008D6A92"/>
    <w:rsid w:val="008E2292"/>
    <w:rsid w:val="008E33BC"/>
    <w:rsid w:val="008E33CB"/>
    <w:rsid w:val="008E49F5"/>
    <w:rsid w:val="008E4E13"/>
    <w:rsid w:val="008E4F38"/>
    <w:rsid w:val="008E613E"/>
    <w:rsid w:val="008E6451"/>
    <w:rsid w:val="008E719C"/>
    <w:rsid w:val="008F2DE7"/>
    <w:rsid w:val="008F2E96"/>
    <w:rsid w:val="008F33A5"/>
    <w:rsid w:val="008F5645"/>
    <w:rsid w:val="008F6E78"/>
    <w:rsid w:val="008F79EF"/>
    <w:rsid w:val="00903459"/>
    <w:rsid w:val="00906736"/>
    <w:rsid w:val="009071EB"/>
    <w:rsid w:val="00911C55"/>
    <w:rsid w:val="009145FD"/>
    <w:rsid w:val="00915597"/>
    <w:rsid w:val="009277A3"/>
    <w:rsid w:val="00931361"/>
    <w:rsid w:val="009318CC"/>
    <w:rsid w:val="00931E53"/>
    <w:rsid w:val="00931F0D"/>
    <w:rsid w:val="0093382E"/>
    <w:rsid w:val="00933FE1"/>
    <w:rsid w:val="0093546D"/>
    <w:rsid w:val="00936332"/>
    <w:rsid w:val="009366D1"/>
    <w:rsid w:val="00944E52"/>
    <w:rsid w:val="0094548D"/>
    <w:rsid w:val="00946FE3"/>
    <w:rsid w:val="00947CDF"/>
    <w:rsid w:val="00952DC3"/>
    <w:rsid w:val="00954DCE"/>
    <w:rsid w:val="00960469"/>
    <w:rsid w:val="00960B7F"/>
    <w:rsid w:val="0096171B"/>
    <w:rsid w:val="009640EF"/>
    <w:rsid w:val="00971B82"/>
    <w:rsid w:val="00972D0B"/>
    <w:rsid w:val="00980801"/>
    <w:rsid w:val="009812C1"/>
    <w:rsid w:val="00981642"/>
    <w:rsid w:val="0098339B"/>
    <w:rsid w:val="0098402F"/>
    <w:rsid w:val="00984487"/>
    <w:rsid w:val="0098469E"/>
    <w:rsid w:val="00985094"/>
    <w:rsid w:val="0098717E"/>
    <w:rsid w:val="009878C6"/>
    <w:rsid w:val="009902C0"/>
    <w:rsid w:val="009912AF"/>
    <w:rsid w:val="00992954"/>
    <w:rsid w:val="009945AD"/>
    <w:rsid w:val="009A0418"/>
    <w:rsid w:val="009A1A08"/>
    <w:rsid w:val="009A1ADA"/>
    <w:rsid w:val="009A1DDD"/>
    <w:rsid w:val="009A6A5C"/>
    <w:rsid w:val="009A7858"/>
    <w:rsid w:val="009A797B"/>
    <w:rsid w:val="009B0198"/>
    <w:rsid w:val="009B0F0F"/>
    <w:rsid w:val="009B4E7D"/>
    <w:rsid w:val="009B577A"/>
    <w:rsid w:val="009B7E0B"/>
    <w:rsid w:val="009C1B3F"/>
    <w:rsid w:val="009C4C26"/>
    <w:rsid w:val="009C6535"/>
    <w:rsid w:val="009D360C"/>
    <w:rsid w:val="009D39EA"/>
    <w:rsid w:val="009D580F"/>
    <w:rsid w:val="009E071E"/>
    <w:rsid w:val="009E1EED"/>
    <w:rsid w:val="009E3EB0"/>
    <w:rsid w:val="009E3EC7"/>
    <w:rsid w:val="009E65E1"/>
    <w:rsid w:val="009E6FFE"/>
    <w:rsid w:val="009F11EF"/>
    <w:rsid w:val="009F32D1"/>
    <w:rsid w:val="009F473E"/>
    <w:rsid w:val="009F4FEA"/>
    <w:rsid w:val="009F5BE9"/>
    <w:rsid w:val="00A02402"/>
    <w:rsid w:val="00A025F4"/>
    <w:rsid w:val="00A02B24"/>
    <w:rsid w:val="00A03860"/>
    <w:rsid w:val="00A112C7"/>
    <w:rsid w:val="00A11602"/>
    <w:rsid w:val="00A11883"/>
    <w:rsid w:val="00A168A0"/>
    <w:rsid w:val="00A21AB4"/>
    <w:rsid w:val="00A21FFB"/>
    <w:rsid w:val="00A25755"/>
    <w:rsid w:val="00A258DC"/>
    <w:rsid w:val="00A26EBE"/>
    <w:rsid w:val="00A275CC"/>
    <w:rsid w:val="00A30E85"/>
    <w:rsid w:val="00A35ADD"/>
    <w:rsid w:val="00A36089"/>
    <w:rsid w:val="00A36600"/>
    <w:rsid w:val="00A37116"/>
    <w:rsid w:val="00A372E6"/>
    <w:rsid w:val="00A40A34"/>
    <w:rsid w:val="00A412A5"/>
    <w:rsid w:val="00A42FEC"/>
    <w:rsid w:val="00A43CF1"/>
    <w:rsid w:val="00A45107"/>
    <w:rsid w:val="00A501FE"/>
    <w:rsid w:val="00A50E57"/>
    <w:rsid w:val="00A528D2"/>
    <w:rsid w:val="00A55F20"/>
    <w:rsid w:val="00A576F7"/>
    <w:rsid w:val="00A60A6A"/>
    <w:rsid w:val="00A60FCE"/>
    <w:rsid w:val="00A6269E"/>
    <w:rsid w:val="00A628D8"/>
    <w:rsid w:val="00A6291D"/>
    <w:rsid w:val="00A63117"/>
    <w:rsid w:val="00A655A4"/>
    <w:rsid w:val="00A65949"/>
    <w:rsid w:val="00A6735E"/>
    <w:rsid w:val="00A678F5"/>
    <w:rsid w:val="00A7295E"/>
    <w:rsid w:val="00A767DC"/>
    <w:rsid w:val="00A822FF"/>
    <w:rsid w:val="00A92DF0"/>
    <w:rsid w:val="00A95544"/>
    <w:rsid w:val="00AA112B"/>
    <w:rsid w:val="00AA1E4D"/>
    <w:rsid w:val="00AA665C"/>
    <w:rsid w:val="00AB3CA3"/>
    <w:rsid w:val="00AB655B"/>
    <w:rsid w:val="00AC1A1D"/>
    <w:rsid w:val="00AC2DE5"/>
    <w:rsid w:val="00AC49DE"/>
    <w:rsid w:val="00AD13DD"/>
    <w:rsid w:val="00AD6BF7"/>
    <w:rsid w:val="00AD6E3E"/>
    <w:rsid w:val="00AE0142"/>
    <w:rsid w:val="00AE1D62"/>
    <w:rsid w:val="00AE20B1"/>
    <w:rsid w:val="00AE3459"/>
    <w:rsid w:val="00AE3534"/>
    <w:rsid w:val="00AE35A0"/>
    <w:rsid w:val="00AE6698"/>
    <w:rsid w:val="00AE6ADF"/>
    <w:rsid w:val="00AF6121"/>
    <w:rsid w:val="00AF77C6"/>
    <w:rsid w:val="00B02ECC"/>
    <w:rsid w:val="00B0337A"/>
    <w:rsid w:val="00B07829"/>
    <w:rsid w:val="00B07C00"/>
    <w:rsid w:val="00B1202B"/>
    <w:rsid w:val="00B12826"/>
    <w:rsid w:val="00B211AE"/>
    <w:rsid w:val="00B2171D"/>
    <w:rsid w:val="00B23755"/>
    <w:rsid w:val="00B23CCC"/>
    <w:rsid w:val="00B24ECA"/>
    <w:rsid w:val="00B319DA"/>
    <w:rsid w:val="00B329B7"/>
    <w:rsid w:val="00B32F27"/>
    <w:rsid w:val="00B335ED"/>
    <w:rsid w:val="00B356DE"/>
    <w:rsid w:val="00B36AF2"/>
    <w:rsid w:val="00B436D7"/>
    <w:rsid w:val="00B44485"/>
    <w:rsid w:val="00B44E9A"/>
    <w:rsid w:val="00B45195"/>
    <w:rsid w:val="00B50102"/>
    <w:rsid w:val="00B520C7"/>
    <w:rsid w:val="00B52863"/>
    <w:rsid w:val="00B52C8A"/>
    <w:rsid w:val="00B54B02"/>
    <w:rsid w:val="00B6210A"/>
    <w:rsid w:val="00B66A3E"/>
    <w:rsid w:val="00B766D1"/>
    <w:rsid w:val="00B778D7"/>
    <w:rsid w:val="00B84020"/>
    <w:rsid w:val="00B859B3"/>
    <w:rsid w:val="00B85EB5"/>
    <w:rsid w:val="00B85F19"/>
    <w:rsid w:val="00B85FA7"/>
    <w:rsid w:val="00B91333"/>
    <w:rsid w:val="00B927A6"/>
    <w:rsid w:val="00B94C6D"/>
    <w:rsid w:val="00BA01F7"/>
    <w:rsid w:val="00BB3E3E"/>
    <w:rsid w:val="00BB4742"/>
    <w:rsid w:val="00BB76CC"/>
    <w:rsid w:val="00BB79CF"/>
    <w:rsid w:val="00BC0E20"/>
    <w:rsid w:val="00BD0508"/>
    <w:rsid w:val="00BD0AA3"/>
    <w:rsid w:val="00BD1B7A"/>
    <w:rsid w:val="00BD1FDA"/>
    <w:rsid w:val="00BD300D"/>
    <w:rsid w:val="00BD3D36"/>
    <w:rsid w:val="00BD50D2"/>
    <w:rsid w:val="00BD6C30"/>
    <w:rsid w:val="00BE3D4E"/>
    <w:rsid w:val="00BE4DD1"/>
    <w:rsid w:val="00BF4648"/>
    <w:rsid w:val="00C011CB"/>
    <w:rsid w:val="00C01FF2"/>
    <w:rsid w:val="00C04A86"/>
    <w:rsid w:val="00C0562E"/>
    <w:rsid w:val="00C05700"/>
    <w:rsid w:val="00C06120"/>
    <w:rsid w:val="00C0681A"/>
    <w:rsid w:val="00C11BC7"/>
    <w:rsid w:val="00C121B2"/>
    <w:rsid w:val="00C14383"/>
    <w:rsid w:val="00C16123"/>
    <w:rsid w:val="00C1777A"/>
    <w:rsid w:val="00C21D8F"/>
    <w:rsid w:val="00C23E3D"/>
    <w:rsid w:val="00C3119D"/>
    <w:rsid w:val="00C3146C"/>
    <w:rsid w:val="00C32E1B"/>
    <w:rsid w:val="00C33088"/>
    <w:rsid w:val="00C33A58"/>
    <w:rsid w:val="00C3488A"/>
    <w:rsid w:val="00C37A20"/>
    <w:rsid w:val="00C37EE9"/>
    <w:rsid w:val="00C41AFE"/>
    <w:rsid w:val="00C443C1"/>
    <w:rsid w:val="00C44BB8"/>
    <w:rsid w:val="00C523E0"/>
    <w:rsid w:val="00C53726"/>
    <w:rsid w:val="00C60175"/>
    <w:rsid w:val="00C61CC5"/>
    <w:rsid w:val="00C64B31"/>
    <w:rsid w:val="00C6553C"/>
    <w:rsid w:val="00C709F7"/>
    <w:rsid w:val="00C70E05"/>
    <w:rsid w:val="00C74F78"/>
    <w:rsid w:val="00C7744B"/>
    <w:rsid w:val="00C815C9"/>
    <w:rsid w:val="00C81D35"/>
    <w:rsid w:val="00C82015"/>
    <w:rsid w:val="00C82695"/>
    <w:rsid w:val="00C82A84"/>
    <w:rsid w:val="00C82F0E"/>
    <w:rsid w:val="00C83F66"/>
    <w:rsid w:val="00C87F21"/>
    <w:rsid w:val="00C90E5A"/>
    <w:rsid w:val="00C93465"/>
    <w:rsid w:val="00C9444B"/>
    <w:rsid w:val="00C955FF"/>
    <w:rsid w:val="00C96404"/>
    <w:rsid w:val="00CA2273"/>
    <w:rsid w:val="00CA37EA"/>
    <w:rsid w:val="00CA4A3E"/>
    <w:rsid w:val="00CA5FD2"/>
    <w:rsid w:val="00CA6D33"/>
    <w:rsid w:val="00CA7680"/>
    <w:rsid w:val="00CB172E"/>
    <w:rsid w:val="00CB44CA"/>
    <w:rsid w:val="00CC02E5"/>
    <w:rsid w:val="00CC24A9"/>
    <w:rsid w:val="00CC413D"/>
    <w:rsid w:val="00CC4294"/>
    <w:rsid w:val="00CC4FEA"/>
    <w:rsid w:val="00CC65AB"/>
    <w:rsid w:val="00CC68F0"/>
    <w:rsid w:val="00CD1E83"/>
    <w:rsid w:val="00CD2428"/>
    <w:rsid w:val="00CD33DD"/>
    <w:rsid w:val="00CD650E"/>
    <w:rsid w:val="00CE1BDC"/>
    <w:rsid w:val="00CF21D9"/>
    <w:rsid w:val="00CF3523"/>
    <w:rsid w:val="00CF5100"/>
    <w:rsid w:val="00CF6470"/>
    <w:rsid w:val="00CF792A"/>
    <w:rsid w:val="00D00154"/>
    <w:rsid w:val="00D0041D"/>
    <w:rsid w:val="00D008E7"/>
    <w:rsid w:val="00D00F6B"/>
    <w:rsid w:val="00D02370"/>
    <w:rsid w:val="00D0357A"/>
    <w:rsid w:val="00D06660"/>
    <w:rsid w:val="00D07608"/>
    <w:rsid w:val="00D20A35"/>
    <w:rsid w:val="00D21D14"/>
    <w:rsid w:val="00D34646"/>
    <w:rsid w:val="00D35383"/>
    <w:rsid w:val="00D36154"/>
    <w:rsid w:val="00D36AA3"/>
    <w:rsid w:val="00D41B6D"/>
    <w:rsid w:val="00D424B5"/>
    <w:rsid w:val="00D4643B"/>
    <w:rsid w:val="00D50753"/>
    <w:rsid w:val="00D510B8"/>
    <w:rsid w:val="00D512BA"/>
    <w:rsid w:val="00D51C01"/>
    <w:rsid w:val="00D53565"/>
    <w:rsid w:val="00D53FDB"/>
    <w:rsid w:val="00D54528"/>
    <w:rsid w:val="00D5550E"/>
    <w:rsid w:val="00D56C6C"/>
    <w:rsid w:val="00D571F9"/>
    <w:rsid w:val="00D60BBB"/>
    <w:rsid w:val="00D61715"/>
    <w:rsid w:val="00D617FF"/>
    <w:rsid w:val="00D63486"/>
    <w:rsid w:val="00D63883"/>
    <w:rsid w:val="00D653DD"/>
    <w:rsid w:val="00D65E2E"/>
    <w:rsid w:val="00D66268"/>
    <w:rsid w:val="00D70BBA"/>
    <w:rsid w:val="00D727B2"/>
    <w:rsid w:val="00D72BD8"/>
    <w:rsid w:val="00D72FF6"/>
    <w:rsid w:val="00D75BCC"/>
    <w:rsid w:val="00D760FE"/>
    <w:rsid w:val="00D770FA"/>
    <w:rsid w:val="00D77AC7"/>
    <w:rsid w:val="00D82906"/>
    <w:rsid w:val="00D84E88"/>
    <w:rsid w:val="00D8616E"/>
    <w:rsid w:val="00D86D56"/>
    <w:rsid w:val="00D87282"/>
    <w:rsid w:val="00D87533"/>
    <w:rsid w:val="00D87C4B"/>
    <w:rsid w:val="00D90E07"/>
    <w:rsid w:val="00D951F0"/>
    <w:rsid w:val="00D9729E"/>
    <w:rsid w:val="00DA492D"/>
    <w:rsid w:val="00DA65AF"/>
    <w:rsid w:val="00DB0695"/>
    <w:rsid w:val="00DC2485"/>
    <w:rsid w:val="00DC45B4"/>
    <w:rsid w:val="00DC46A4"/>
    <w:rsid w:val="00DC643E"/>
    <w:rsid w:val="00DD0ABF"/>
    <w:rsid w:val="00DD2085"/>
    <w:rsid w:val="00DD500C"/>
    <w:rsid w:val="00DE103F"/>
    <w:rsid w:val="00DE5B09"/>
    <w:rsid w:val="00DE7DE9"/>
    <w:rsid w:val="00DF2110"/>
    <w:rsid w:val="00DF2B1C"/>
    <w:rsid w:val="00DF561D"/>
    <w:rsid w:val="00DF6481"/>
    <w:rsid w:val="00DF7D65"/>
    <w:rsid w:val="00E0230E"/>
    <w:rsid w:val="00E03FF3"/>
    <w:rsid w:val="00E040F4"/>
    <w:rsid w:val="00E06DB0"/>
    <w:rsid w:val="00E07746"/>
    <w:rsid w:val="00E079C4"/>
    <w:rsid w:val="00E12AF6"/>
    <w:rsid w:val="00E1453F"/>
    <w:rsid w:val="00E21BC5"/>
    <w:rsid w:val="00E2264C"/>
    <w:rsid w:val="00E24697"/>
    <w:rsid w:val="00E31696"/>
    <w:rsid w:val="00E362B9"/>
    <w:rsid w:val="00E414BF"/>
    <w:rsid w:val="00E42B83"/>
    <w:rsid w:val="00E44A54"/>
    <w:rsid w:val="00E454F2"/>
    <w:rsid w:val="00E45807"/>
    <w:rsid w:val="00E517F7"/>
    <w:rsid w:val="00E555D6"/>
    <w:rsid w:val="00E55924"/>
    <w:rsid w:val="00E57EB1"/>
    <w:rsid w:val="00E60D59"/>
    <w:rsid w:val="00E61F5B"/>
    <w:rsid w:val="00E62446"/>
    <w:rsid w:val="00E6264A"/>
    <w:rsid w:val="00E641EE"/>
    <w:rsid w:val="00E67199"/>
    <w:rsid w:val="00E67C43"/>
    <w:rsid w:val="00E761D8"/>
    <w:rsid w:val="00E810C8"/>
    <w:rsid w:val="00E812C8"/>
    <w:rsid w:val="00E830F8"/>
    <w:rsid w:val="00E845DD"/>
    <w:rsid w:val="00E941DE"/>
    <w:rsid w:val="00E970D8"/>
    <w:rsid w:val="00EA0EE2"/>
    <w:rsid w:val="00EA4854"/>
    <w:rsid w:val="00EA5BFD"/>
    <w:rsid w:val="00EB0B77"/>
    <w:rsid w:val="00EB0F8D"/>
    <w:rsid w:val="00EB4022"/>
    <w:rsid w:val="00EB6674"/>
    <w:rsid w:val="00EC0677"/>
    <w:rsid w:val="00EC278A"/>
    <w:rsid w:val="00EC2898"/>
    <w:rsid w:val="00EC6A45"/>
    <w:rsid w:val="00EC7150"/>
    <w:rsid w:val="00ED150D"/>
    <w:rsid w:val="00ED5F8C"/>
    <w:rsid w:val="00ED6CE3"/>
    <w:rsid w:val="00ED71B8"/>
    <w:rsid w:val="00ED7EEC"/>
    <w:rsid w:val="00EE25A9"/>
    <w:rsid w:val="00EE2B34"/>
    <w:rsid w:val="00EE2F77"/>
    <w:rsid w:val="00EE5514"/>
    <w:rsid w:val="00EE620E"/>
    <w:rsid w:val="00EE672D"/>
    <w:rsid w:val="00EE6F08"/>
    <w:rsid w:val="00EF41E2"/>
    <w:rsid w:val="00EF4B4F"/>
    <w:rsid w:val="00EF59EE"/>
    <w:rsid w:val="00F0155F"/>
    <w:rsid w:val="00F024AD"/>
    <w:rsid w:val="00F07436"/>
    <w:rsid w:val="00F14081"/>
    <w:rsid w:val="00F22CDC"/>
    <w:rsid w:val="00F231CA"/>
    <w:rsid w:val="00F241DF"/>
    <w:rsid w:val="00F2525D"/>
    <w:rsid w:val="00F25890"/>
    <w:rsid w:val="00F34762"/>
    <w:rsid w:val="00F35A28"/>
    <w:rsid w:val="00F42DA7"/>
    <w:rsid w:val="00F4527D"/>
    <w:rsid w:val="00F45317"/>
    <w:rsid w:val="00F453C9"/>
    <w:rsid w:val="00F45EEE"/>
    <w:rsid w:val="00F531F6"/>
    <w:rsid w:val="00F611E3"/>
    <w:rsid w:val="00F62D7D"/>
    <w:rsid w:val="00F64877"/>
    <w:rsid w:val="00F64E22"/>
    <w:rsid w:val="00F71F81"/>
    <w:rsid w:val="00F733E6"/>
    <w:rsid w:val="00F75EB6"/>
    <w:rsid w:val="00F8045E"/>
    <w:rsid w:val="00F80C96"/>
    <w:rsid w:val="00F80FAE"/>
    <w:rsid w:val="00F82361"/>
    <w:rsid w:val="00F82A7B"/>
    <w:rsid w:val="00F871BF"/>
    <w:rsid w:val="00F905AC"/>
    <w:rsid w:val="00F96DF6"/>
    <w:rsid w:val="00F97AE7"/>
    <w:rsid w:val="00FA48F9"/>
    <w:rsid w:val="00FA651C"/>
    <w:rsid w:val="00FA77A6"/>
    <w:rsid w:val="00FA7C54"/>
    <w:rsid w:val="00FB0C32"/>
    <w:rsid w:val="00FB406A"/>
    <w:rsid w:val="00FB46AD"/>
    <w:rsid w:val="00FB53E6"/>
    <w:rsid w:val="00FB56D9"/>
    <w:rsid w:val="00FC25C2"/>
    <w:rsid w:val="00FC2ADB"/>
    <w:rsid w:val="00FC5A0C"/>
    <w:rsid w:val="00FC6C05"/>
    <w:rsid w:val="00FC6E7F"/>
    <w:rsid w:val="00FD2496"/>
    <w:rsid w:val="00FD2B7A"/>
    <w:rsid w:val="00FD3DB8"/>
    <w:rsid w:val="00FD6A29"/>
    <w:rsid w:val="00FD7994"/>
    <w:rsid w:val="00FE2FE8"/>
    <w:rsid w:val="00FE592B"/>
    <w:rsid w:val="00FE74EC"/>
    <w:rsid w:val="00FF1020"/>
    <w:rsid w:val="00FF1510"/>
    <w:rsid w:val="00FF2B11"/>
    <w:rsid w:val="00FF382C"/>
    <w:rsid w:val="00FF397E"/>
    <w:rsid w:val="00FF4C38"/>
    <w:rsid w:val="00FF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9">
    <w:name w:val="Normal"/>
    <w:qFormat/>
    <w:rsid w:val="00F22CDC"/>
    <w:pPr>
      <w:overflowPunct w:val="0"/>
      <w:autoSpaceDE w:val="0"/>
      <w:autoSpaceDN w:val="0"/>
      <w:adjustRightInd w:val="0"/>
      <w:spacing w:after="120"/>
      <w:textAlignment w:val="baseline"/>
    </w:pPr>
    <w:rPr>
      <w:rFonts w:ascii="Arial" w:hAnsi="Arial"/>
      <w:lang w:eastAsia="en-US"/>
    </w:rPr>
  </w:style>
  <w:style w:type="paragraph" w:styleId="1">
    <w:name w:val="heading 1"/>
    <w:aliases w:val="h1,H1,Huvudrubrik,app heading 1,R1,H11,1. heading 1,标准章,Otsikko 1,Sec1,1st level,h11,1st level1,h12,1st level2,h13,1st level3,h14,1st level4,h15,1st level5,h16,1st level6,h17,1st level7,h18,1st level8,h111,1st level11,h121,1st level21,h131,l1"/>
    <w:basedOn w:val="a9"/>
    <w:next w:val="a9"/>
    <w:link w:val="1Char"/>
    <w:qFormat/>
    <w:rsid w:val="00F22CDC"/>
    <w:pPr>
      <w:keepNext/>
      <w:keepLines/>
      <w:pageBreakBefore/>
      <w:numPr>
        <w:numId w:val="2"/>
      </w:numPr>
      <w:pBdr>
        <w:top w:val="single" w:sz="18" w:space="1" w:color="auto"/>
      </w:pBdr>
      <w:spacing w:before="142" w:after="113"/>
      <w:outlineLvl w:val="0"/>
    </w:pPr>
    <w:rPr>
      <w:b/>
      <w:kern w:val="28"/>
      <w:sz w:val="36"/>
    </w:rPr>
  </w:style>
  <w:style w:type="paragraph" w:styleId="2">
    <w:name w:val="heading 2"/>
    <w:aliases w:val="h2"/>
    <w:basedOn w:val="a9"/>
    <w:next w:val="a9"/>
    <w:link w:val="2Char"/>
    <w:qFormat/>
    <w:rsid w:val="00F22CDC"/>
    <w:pPr>
      <w:keepNext/>
      <w:numPr>
        <w:ilvl w:val="1"/>
        <w:numId w:val="2"/>
      </w:numPr>
      <w:pBdr>
        <w:top w:val="single" w:sz="6" w:space="1" w:color="auto"/>
      </w:pBdr>
      <w:spacing w:before="425" w:after="113"/>
      <w:outlineLvl w:val="1"/>
    </w:pPr>
    <w:rPr>
      <w:b/>
      <w:sz w:val="28"/>
    </w:rPr>
  </w:style>
  <w:style w:type="paragraph" w:styleId="3">
    <w:name w:val="heading 3"/>
    <w:aliases w:val="h3"/>
    <w:basedOn w:val="a9"/>
    <w:next w:val="a9"/>
    <w:link w:val="3Char"/>
    <w:qFormat/>
    <w:rsid w:val="00F22CDC"/>
    <w:pPr>
      <w:keepNext/>
      <w:numPr>
        <w:ilvl w:val="2"/>
        <w:numId w:val="2"/>
      </w:numPr>
      <w:spacing w:before="425" w:after="113"/>
      <w:outlineLvl w:val="2"/>
    </w:pPr>
    <w:rPr>
      <w:b/>
      <w:i/>
      <w:sz w:val="28"/>
    </w:rPr>
  </w:style>
  <w:style w:type="paragraph" w:styleId="4">
    <w:name w:val="heading 4"/>
    <w:aliases w:val="h4,1.1.1.1 Heading 4,H4,H41,h41,H42,h42,H43,h43,H411,h411,H421,h421,H44,h44,H412,h412,H422,h422,H431,h431,H45,h45,H413,h413,H423,h423,H432,h432,H46,h46,H47,h47,heading 4 + Indent: Left 0.5 in,b4"/>
    <w:basedOn w:val="a9"/>
    <w:next w:val="a9"/>
    <w:link w:val="4Char"/>
    <w:qFormat/>
    <w:rsid w:val="00F22CDC"/>
    <w:pPr>
      <w:keepNext/>
      <w:numPr>
        <w:ilvl w:val="3"/>
        <w:numId w:val="2"/>
      </w:numPr>
      <w:spacing w:before="240" w:after="60"/>
      <w:outlineLvl w:val="3"/>
    </w:pPr>
    <w:rPr>
      <w:b/>
      <w:iCs/>
      <w:sz w:val="24"/>
    </w:rPr>
  </w:style>
  <w:style w:type="paragraph" w:styleId="5">
    <w:name w:val="heading 5"/>
    <w:aliases w:val="h5,heading 5 + Indent: Left 0.5 in,h51,heading 51,h52,heading 52,h53,heading 53"/>
    <w:basedOn w:val="a9"/>
    <w:next w:val="a9"/>
    <w:link w:val="5Char"/>
    <w:qFormat/>
    <w:rsid w:val="00F22CDC"/>
    <w:pPr>
      <w:numPr>
        <w:ilvl w:val="4"/>
        <w:numId w:val="2"/>
      </w:numPr>
      <w:spacing w:before="240" w:after="60"/>
      <w:outlineLvl w:val="4"/>
    </w:pPr>
    <w:rPr>
      <w:sz w:val="22"/>
      <w:lang w:val="da-DK"/>
    </w:rPr>
  </w:style>
  <w:style w:type="paragraph" w:styleId="6">
    <w:name w:val="heading 6"/>
    <w:aliases w:val="h6"/>
    <w:basedOn w:val="a9"/>
    <w:next w:val="a9"/>
    <w:link w:val="6Char"/>
    <w:qFormat/>
    <w:rsid w:val="00F22CDC"/>
    <w:pPr>
      <w:numPr>
        <w:ilvl w:val="5"/>
        <w:numId w:val="2"/>
      </w:numPr>
      <w:spacing w:before="240" w:after="60"/>
      <w:outlineLvl w:val="5"/>
    </w:pPr>
    <w:rPr>
      <w:i/>
      <w:sz w:val="22"/>
      <w:lang w:val="da-DK"/>
    </w:rPr>
  </w:style>
  <w:style w:type="paragraph" w:styleId="7">
    <w:name w:val="heading 7"/>
    <w:aliases w:val="h7,st,SDL title,List(1)"/>
    <w:basedOn w:val="a9"/>
    <w:next w:val="a9"/>
    <w:link w:val="7Char"/>
    <w:qFormat/>
    <w:rsid w:val="00F22CDC"/>
    <w:pPr>
      <w:numPr>
        <w:ilvl w:val="6"/>
        <w:numId w:val="2"/>
      </w:numPr>
      <w:spacing w:before="240" w:after="60"/>
      <w:outlineLvl w:val="6"/>
    </w:pPr>
  </w:style>
  <w:style w:type="paragraph" w:styleId="8">
    <w:name w:val="heading 8"/>
    <w:aliases w:val="figure title,List(a)"/>
    <w:basedOn w:val="a9"/>
    <w:next w:val="a9"/>
    <w:link w:val="8Char"/>
    <w:qFormat/>
    <w:rsid w:val="00F22CDC"/>
    <w:pPr>
      <w:numPr>
        <w:ilvl w:val="7"/>
        <w:numId w:val="2"/>
      </w:numPr>
      <w:spacing w:before="240" w:after="60"/>
      <w:outlineLvl w:val="7"/>
    </w:pPr>
    <w:rPr>
      <w:i/>
    </w:rPr>
  </w:style>
  <w:style w:type="paragraph" w:styleId="9">
    <w:name w:val="heading 9"/>
    <w:aliases w:val="ft,tt,table title,List(i)"/>
    <w:basedOn w:val="a9"/>
    <w:next w:val="a9"/>
    <w:link w:val="9Char"/>
    <w:qFormat/>
    <w:rsid w:val="00F22CDC"/>
    <w:pPr>
      <w:numPr>
        <w:ilvl w:val="8"/>
        <w:numId w:val="2"/>
      </w:numPr>
      <w:spacing w:before="240" w:after="60"/>
      <w:outlineLvl w:val="8"/>
    </w:pPr>
    <w:rPr>
      <w:i/>
      <w:sz w:val="18"/>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3Char">
    <w:name w:val="标题 3 Char"/>
    <w:aliases w:val="h3 Char"/>
    <w:link w:val="3"/>
    <w:rsid w:val="00F22CDC"/>
    <w:rPr>
      <w:rFonts w:ascii="Arial" w:hAnsi="Arial"/>
      <w:b/>
      <w:i/>
      <w:sz w:val="28"/>
      <w:lang w:eastAsia="en-US"/>
    </w:rPr>
  </w:style>
  <w:style w:type="character" w:customStyle="1" w:styleId="Char">
    <w:name w:val="一级条标题 Char"/>
    <w:basedOn w:val="Char0"/>
    <w:rsid w:val="00F22CDC"/>
    <w:rPr>
      <w:rFonts w:eastAsia="黑体"/>
      <w:sz w:val="21"/>
    </w:rPr>
  </w:style>
  <w:style w:type="character" w:customStyle="1" w:styleId="HTMLKeyboard1">
    <w:name w:val="HTML Keyboard1"/>
    <w:rsid w:val="00F22CDC"/>
    <w:rPr>
      <w:rFonts w:ascii="Courier New" w:hAnsi="Courier New"/>
      <w:sz w:val="20"/>
      <w:szCs w:val="20"/>
    </w:rPr>
  </w:style>
  <w:style w:type="character" w:customStyle="1" w:styleId="5Char">
    <w:name w:val="标题 5 Char"/>
    <w:aliases w:val="h5 Char,heading 5 + Indent: Left 0.5 in Char,h51 Char,heading 51 Char,h52 Char,heading 52 Char,h53 Char,heading 53 Char"/>
    <w:link w:val="5"/>
    <w:rsid w:val="00F22CDC"/>
    <w:rPr>
      <w:rFonts w:ascii="Arial" w:hAnsi="Arial"/>
      <w:sz w:val="22"/>
      <w:lang w:val="da-DK" w:eastAsia="en-US"/>
    </w:rPr>
  </w:style>
  <w:style w:type="character" w:customStyle="1" w:styleId="apple-converted-space">
    <w:name w:val="apple-converted-space"/>
    <w:basedOn w:val="aa"/>
    <w:rsid w:val="00F22CDC"/>
  </w:style>
  <w:style w:type="character" w:customStyle="1" w:styleId="6Char">
    <w:name w:val="标题 6 Char"/>
    <w:aliases w:val="h6 Char"/>
    <w:link w:val="6"/>
    <w:rsid w:val="00F22CDC"/>
    <w:rPr>
      <w:rFonts w:ascii="Arial" w:hAnsi="Arial"/>
      <w:i/>
      <w:sz w:val="22"/>
      <w:lang w:val="da-DK" w:eastAsia="en-US"/>
    </w:rPr>
  </w:style>
  <w:style w:type="character" w:customStyle="1" w:styleId="1Char0">
    <w:name w:val="样式1 Char"/>
    <w:rsid w:val="00F22CDC"/>
    <w:rPr>
      <w:rFonts w:hAnsi="宋体"/>
      <w:bCs/>
      <w:kern w:val="2"/>
      <w:sz w:val="21"/>
      <w:szCs w:val="32"/>
    </w:rPr>
  </w:style>
  <w:style w:type="character" w:customStyle="1" w:styleId="ad">
    <w:name w:val="个人答复风格"/>
    <w:rsid w:val="00F22CDC"/>
    <w:rPr>
      <w:rFonts w:ascii="Arial" w:eastAsia="宋体" w:hAnsi="Arial" w:cs="Arial"/>
      <w:color w:val="auto"/>
      <w:sz w:val="20"/>
    </w:rPr>
  </w:style>
  <w:style w:type="character" w:styleId="ae">
    <w:name w:val="Hyperlink"/>
    <w:uiPriority w:val="99"/>
    <w:rsid w:val="00F22CDC"/>
    <w:rPr>
      <w:color w:val="0000FF"/>
      <w:u w:val="single"/>
    </w:rPr>
  </w:style>
  <w:style w:type="character" w:customStyle="1" w:styleId="8Char">
    <w:name w:val="标题 8 Char"/>
    <w:aliases w:val="figure title Char,List(a) Char"/>
    <w:link w:val="8"/>
    <w:rsid w:val="00F22CDC"/>
    <w:rPr>
      <w:rFonts w:ascii="Arial" w:hAnsi="Arial"/>
      <w:i/>
      <w:lang w:eastAsia="en-US"/>
    </w:rPr>
  </w:style>
  <w:style w:type="character" w:styleId="af">
    <w:name w:val="FollowedHyperlink"/>
    <w:rsid w:val="00F22CDC"/>
    <w:rPr>
      <w:color w:val="800080"/>
      <w:u w:val="single"/>
    </w:rPr>
  </w:style>
  <w:style w:type="character" w:customStyle="1" w:styleId="2Char">
    <w:name w:val="标题 2 Char"/>
    <w:aliases w:val="h2 Char"/>
    <w:link w:val="2"/>
    <w:rsid w:val="00F22CDC"/>
    <w:rPr>
      <w:rFonts w:ascii="Arial" w:hAnsi="Arial"/>
      <w:b/>
      <w:sz w:val="28"/>
      <w:lang w:eastAsia="en-US"/>
    </w:rPr>
  </w:style>
  <w:style w:type="character" w:customStyle="1" w:styleId="af0">
    <w:name w:val="发布"/>
    <w:rsid w:val="00F22CDC"/>
    <w:rPr>
      <w:rFonts w:ascii="黑体" w:eastAsia="黑体"/>
      <w:spacing w:val="22"/>
      <w:w w:val="100"/>
      <w:position w:val="3"/>
      <w:sz w:val="28"/>
    </w:rPr>
  </w:style>
  <w:style w:type="character" w:customStyle="1" w:styleId="CharChar">
    <w:name w:val="段 Char Char"/>
    <w:rsid w:val="00F22CDC"/>
    <w:rPr>
      <w:rFonts w:ascii="宋体"/>
      <w:noProof/>
      <w:kern w:val="2"/>
      <w:sz w:val="21"/>
      <w:szCs w:val="24"/>
    </w:rPr>
  </w:style>
  <w:style w:type="character" w:customStyle="1" w:styleId="Char1">
    <w:name w:val="批注主题 Char"/>
    <w:link w:val="10"/>
    <w:uiPriority w:val="99"/>
    <w:rsid w:val="00F22CDC"/>
    <w:rPr>
      <w:rFonts w:ascii="Arial" w:hAnsi="Arial"/>
      <w:b/>
      <w:bCs/>
      <w:lang w:eastAsia="en-US"/>
    </w:rPr>
  </w:style>
  <w:style w:type="character" w:customStyle="1" w:styleId="Char2">
    <w:name w:val="正文首行缩进 Char"/>
    <w:basedOn w:val="Char3"/>
    <w:link w:val="BodyTextFirstIndent1"/>
    <w:rsid w:val="00F22CDC"/>
    <w:rPr>
      <w:rFonts w:ascii="Arial" w:hAnsi="Arial"/>
      <w:kern w:val="2"/>
      <w:sz w:val="21"/>
      <w:szCs w:val="24"/>
      <w:lang w:eastAsia="en-US"/>
    </w:rPr>
  </w:style>
  <w:style w:type="character" w:customStyle="1" w:styleId="Char4">
    <w:name w:val="正文缩进 Char"/>
    <w:aliases w:val="正文（首行缩进两字） Char,表正文 Char,正文非缩进 Char,段1 Char,缩进 Char,ALT+Z Char,特点 Char,body text Char,鋘drad Char,???änd Char,Body Text(ch) Char,PI Char,Body Text Char Char,bt Char,BODY TEXT Char,t Char,Text Char,Tempo Body Text Char,普通文字 Char Char,标书正文 Char"/>
    <w:link w:val="NormalIndent1"/>
    <w:rsid w:val="00F22CDC"/>
    <w:rPr>
      <w:kern w:val="2"/>
      <w:sz w:val="21"/>
      <w:szCs w:val="24"/>
    </w:rPr>
  </w:style>
  <w:style w:type="character" w:customStyle="1" w:styleId="2Char0">
    <w:name w:val="正文文本 2 Char"/>
    <w:basedOn w:val="aa"/>
    <w:link w:val="BodyText21"/>
    <w:rsid w:val="00F22CDC"/>
    <w:rPr>
      <w:kern w:val="2"/>
      <w:sz w:val="21"/>
      <w:szCs w:val="24"/>
    </w:rPr>
  </w:style>
  <w:style w:type="character" w:customStyle="1" w:styleId="HTMLCode1">
    <w:name w:val="HTML Code1"/>
    <w:rsid w:val="00F22CDC"/>
    <w:rPr>
      <w:rFonts w:ascii="Courier New" w:hAnsi="Courier New"/>
      <w:sz w:val="20"/>
      <w:szCs w:val="20"/>
    </w:rPr>
  </w:style>
  <w:style w:type="character" w:customStyle="1" w:styleId="Char5">
    <w:name w:val="三级条标题 Char"/>
    <w:basedOn w:val="Char6"/>
    <w:rsid w:val="00F22CDC"/>
    <w:rPr>
      <w:rFonts w:eastAsia="黑体"/>
      <w:sz w:val="21"/>
    </w:rPr>
  </w:style>
  <w:style w:type="character" w:customStyle="1" w:styleId="Char7">
    <w:name w:val="页脚 Char"/>
    <w:aliases w:val="footer odd Char,fo Char"/>
    <w:link w:val="af1"/>
    <w:uiPriority w:val="99"/>
    <w:rsid w:val="00F22CDC"/>
    <w:rPr>
      <w:rFonts w:ascii="Arial" w:hAnsi="Arial"/>
      <w:sz w:val="16"/>
      <w:lang w:eastAsia="en-US"/>
    </w:rPr>
  </w:style>
  <w:style w:type="character" w:customStyle="1" w:styleId="Char8">
    <w:name w:val="题注 Char"/>
    <w:aliases w:val="BB Char,Epígrafe Char,cap Char"/>
    <w:link w:val="af2"/>
    <w:rsid w:val="00F22CDC"/>
    <w:rPr>
      <w:rFonts w:ascii="Arial" w:hAnsi="Arial"/>
      <w:i/>
      <w:sz w:val="22"/>
      <w:lang w:eastAsia="en-US"/>
    </w:rPr>
  </w:style>
  <w:style w:type="character" w:customStyle="1" w:styleId="11">
    <w:name w:val="批注引用1"/>
    <w:rsid w:val="00F22CDC"/>
    <w:rPr>
      <w:sz w:val="21"/>
      <w:szCs w:val="21"/>
    </w:rPr>
  </w:style>
  <w:style w:type="character" w:customStyle="1" w:styleId="Char9">
    <w:name w:val="批注框文本 Char"/>
    <w:link w:val="af3"/>
    <w:rsid w:val="00F22CDC"/>
    <w:rPr>
      <w:rFonts w:ascii="Arial" w:hAnsi="Arial"/>
      <w:sz w:val="18"/>
      <w:szCs w:val="18"/>
      <w:lang w:eastAsia="en-US"/>
    </w:rPr>
  </w:style>
  <w:style w:type="character" w:customStyle="1" w:styleId="HTMLVariable1">
    <w:name w:val="HTML Variable1"/>
    <w:rsid w:val="00F22CDC"/>
    <w:rPr>
      <w:i/>
      <w:iCs/>
    </w:rPr>
  </w:style>
  <w:style w:type="character" w:customStyle="1" w:styleId="system1">
    <w:name w:val="system1"/>
    <w:rsid w:val="00F22CDC"/>
    <w:rPr>
      <w:b w:val="0"/>
      <w:bCs w:val="0"/>
      <w:i w:val="0"/>
      <w:iCs w:val="0"/>
      <w:color w:val="DA8103"/>
    </w:rPr>
  </w:style>
  <w:style w:type="character" w:customStyle="1" w:styleId="Chara">
    <w:name w:val="脚注文本 Char"/>
    <w:basedOn w:val="aa"/>
    <w:rsid w:val="00F22CDC"/>
    <w:rPr>
      <w:kern w:val="2"/>
      <w:sz w:val="18"/>
      <w:szCs w:val="18"/>
    </w:rPr>
  </w:style>
  <w:style w:type="character" w:customStyle="1" w:styleId="4Char">
    <w:name w:val="标题 4 Char"/>
    <w:aliases w:val="h4 Char,1.1.1.1 Heading 4 Char,H4 Char,H41 Char,h41 Char,H42 Char,h42 Char,H43 Char,h43 Char,H411 Char,h411 Char,H421 Char,h421 Char,H44 Char,h44 Char,H412 Char,h412 Char,H422 Char,h422 Char,H431 Char,h431 Char,H45 Char,h45 Char,H413 Char"/>
    <w:link w:val="4"/>
    <w:rsid w:val="00F22CDC"/>
    <w:rPr>
      <w:rFonts w:ascii="Arial" w:hAnsi="Arial"/>
      <w:b/>
      <w:iCs/>
      <w:sz w:val="24"/>
      <w:lang w:eastAsia="en-US"/>
    </w:rPr>
  </w:style>
  <w:style w:type="character" w:customStyle="1" w:styleId="QB3Char">
    <w:name w:val="QB标题3 Char"/>
    <w:rsid w:val="00F22CDC"/>
    <w:rPr>
      <w:rFonts w:ascii="Arial" w:eastAsia="黑体" w:hAnsi="Arial"/>
      <w:bCs/>
      <w:kern w:val="2"/>
      <w:sz w:val="21"/>
      <w:szCs w:val="21"/>
      <w:lang w:eastAsia="en-US"/>
    </w:rPr>
  </w:style>
  <w:style w:type="character" w:customStyle="1" w:styleId="Char6">
    <w:name w:val="二级条标题 Char"/>
    <w:basedOn w:val="Char"/>
    <w:rsid w:val="00F22CDC"/>
    <w:rPr>
      <w:rFonts w:eastAsia="黑体"/>
      <w:sz w:val="21"/>
    </w:rPr>
  </w:style>
  <w:style w:type="character" w:customStyle="1" w:styleId="Charb">
    <w:name w:val="文档结构图 Char"/>
    <w:link w:val="DocumentMap1"/>
    <w:uiPriority w:val="99"/>
    <w:rsid w:val="00F22CDC"/>
    <w:rPr>
      <w:rFonts w:ascii="Arial" w:hAnsi="Arial"/>
      <w:shd w:val="clear" w:color="auto" w:fill="000080"/>
      <w:lang w:eastAsia="en-US"/>
    </w:rPr>
  </w:style>
  <w:style w:type="character" w:customStyle="1" w:styleId="7Char">
    <w:name w:val="标题 7 Char"/>
    <w:aliases w:val="h7 Char,st Char,SDL title Char,List(1) Char"/>
    <w:link w:val="7"/>
    <w:rsid w:val="00F22CDC"/>
    <w:rPr>
      <w:rFonts w:ascii="Arial" w:hAnsi="Arial"/>
      <w:lang w:eastAsia="en-US"/>
    </w:rPr>
  </w:style>
  <w:style w:type="character" w:styleId="af4">
    <w:name w:val="footnote reference"/>
    <w:rsid w:val="00F22CDC"/>
    <w:rPr>
      <w:vertAlign w:val="superscript"/>
    </w:rPr>
  </w:style>
  <w:style w:type="character" w:customStyle="1" w:styleId="af5">
    <w:name w:val="个人撰写风格"/>
    <w:rsid w:val="00F22CDC"/>
    <w:rPr>
      <w:rFonts w:ascii="Arial" w:eastAsia="宋体" w:hAnsi="Arial" w:cs="Arial"/>
      <w:color w:val="auto"/>
      <w:sz w:val="20"/>
    </w:rPr>
  </w:style>
  <w:style w:type="character" w:customStyle="1" w:styleId="1Char">
    <w:name w:val="标题 1 Char"/>
    <w:aliases w:val="h1 Char,H1 Char,Huvudrubrik Char,app heading 1 Char,R1 Char,H11 Char,1. heading 1 Char,标准章 Char,Otsikko 1 Char,Sec1 Char,1st level Char,h11 Char,1st level1 Char,h12 Char,1st level2 Char,h13 Char,1st level3 Char,h14 Char,1st level4 Char,l1 Char"/>
    <w:link w:val="1"/>
    <w:rsid w:val="00F22CDC"/>
    <w:rPr>
      <w:rFonts w:ascii="Arial" w:hAnsi="Arial"/>
      <w:b/>
      <w:kern w:val="28"/>
      <w:sz w:val="36"/>
      <w:lang w:eastAsia="en-US"/>
    </w:rPr>
  </w:style>
  <w:style w:type="character" w:customStyle="1" w:styleId="9Char">
    <w:name w:val="标题 9 Char"/>
    <w:aliases w:val="ft Char,tt Char,table title Char,List(i) Char"/>
    <w:link w:val="9"/>
    <w:rsid w:val="00F22CDC"/>
    <w:rPr>
      <w:rFonts w:ascii="Arial" w:hAnsi="Arial"/>
      <w:i/>
      <w:sz w:val="18"/>
      <w:lang w:eastAsia="en-US"/>
    </w:rPr>
  </w:style>
  <w:style w:type="character" w:customStyle="1" w:styleId="HTMLCite1">
    <w:name w:val="HTML Cite1"/>
    <w:rsid w:val="00F22CDC"/>
    <w:rPr>
      <w:i/>
      <w:iCs/>
    </w:rPr>
  </w:style>
  <w:style w:type="character" w:customStyle="1" w:styleId="QB2Char">
    <w:name w:val="QB标题2 Char"/>
    <w:rsid w:val="00F22CDC"/>
    <w:rPr>
      <w:rFonts w:ascii="Arial" w:eastAsia="黑体" w:hAnsi="Arial"/>
      <w:bCs/>
      <w:kern w:val="2"/>
      <w:sz w:val="21"/>
      <w:szCs w:val="21"/>
      <w:lang w:eastAsia="en-US"/>
    </w:rPr>
  </w:style>
  <w:style w:type="character" w:customStyle="1" w:styleId="Charc">
    <w:name w:val="批注文字 Char"/>
    <w:link w:val="af6"/>
    <w:uiPriority w:val="99"/>
    <w:rsid w:val="00F22CDC"/>
    <w:rPr>
      <w:rFonts w:ascii="Arial" w:hAnsi="Arial"/>
      <w:lang w:eastAsia="en-US"/>
    </w:rPr>
  </w:style>
  <w:style w:type="character" w:customStyle="1" w:styleId="left">
    <w:name w:val="left"/>
    <w:basedOn w:val="aa"/>
    <w:rsid w:val="00F22CDC"/>
  </w:style>
  <w:style w:type="character" w:customStyle="1" w:styleId="Char10">
    <w:name w:val="正文（首行缩进两字） Char1"/>
    <w:aliases w:val="表正文 Char1,正文非缩进 Char1,正文不缩进 Char1,正文（首行缩进两字）＋行距：1.5倍行距 Char1,正文缩进 Char Char1,正文缩进 Char Char Char Char Char Char1,正文缩进 Char Char Char Char1,特点 Char3,段1 Char1,正文缩进（首行缩进两字） Char1,四号 Char1,ALT+Z Char1,正文-段前3磅 Char1,Alt+X Char1,mr正文缩进 Char1"/>
    <w:rsid w:val="00F22CDC"/>
    <w:rPr>
      <w:rFonts w:eastAsia="宋体"/>
      <w:kern w:val="2"/>
      <w:sz w:val="21"/>
      <w:lang w:val="en-US" w:eastAsia="zh-CN"/>
    </w:rPr>
  </w:style>
  <w:style w:type="character" w:styleId="af7">
    <w:name w:val="Strong"/>
    <w:uiPriority w:val="22"/>
    <w:qFormat/>
    <w:rsid w:val="00F22CDC"/>
    <w:rPr>
      <w:b/>
      <w:bCs/>
    </w:rPr>
  </w:style>
  <w:style w:type="character" w:customStyle="1" w:styleId="Char3">
    <w:name w:val="正文文本 Char"/>
    <w:basedOn w:val="aa"/>
    <w:link w:val="af8"/>
    <w:uiPriority w:val="99"/>
    <w:rsid w:val="00F22CDC"/>
    <w:rPr>
      <w:rFonts w:ascii="Arial" w:hAnsi="Arial"/>
      <w:lang w:eastAsia="en-US"/>
    </w:rPr>
  </w:style>
  <w:style w:type="character" w:customStyle="1" w:styleId="HTMLSample1">
    <w:name w:val="HTML Sample1"/>
    <w:rsid w:val="00F22CDC"/>
    <w:rPr>
      <w:rFonts w:ascii="Courier New" w:hAnsi="Courier New"/>
    </w:rPr>
  </w:style>
  <w:style w:type="character" w:customStyle="1" w:styleId="HTMLChar">
    <w:name w:val="HTML 预设格式 Char"/>
    <w:basedOn w:val="aa"/>
    <w:link w:val="HTMLPreformatted1"/>
    <w:uiPriority w:val="99"/>
    <w:rsid w:val="00F22CDC"/>
    <w:rPr>
      <w:rFonts w:ascii="Courier New" w:hAnsi="Courier New"/>
      <w:kern w:val="2"/>
    </w:rPr>
  </w:style>
  <w:style w:type="character" w:customStyle="1" w:styleId="HTMLChar0">
    <w:name w:val="HTML 地址 Char"/>
    <w:basedOn w:val="aa"/>
    <w:link w:val="HTMLAddress1"/>
    <w:rsid w:val="00F22CDC"/>
    <w:rPr>
      <w:i/>
      <w:iCs/>
      <w:kern w:val="2"/>
      <w:sz w:val="21"/>
      <w:szCs w:val="24"/>
    </w:rPr>
  </w:style>
  <w:style w:type="character" w:customStyle="1" w:styleId="Chard">
    <w:name w:val="页眉 Char"/>
    <w:aliases w:val="header odd Char"/>
    <w:link w:val="af9"/>
    <w:uiPriority w:val="99"/>
    <w:rsid w:val="00F22CDC"/>
    <w:rPr>
      <w:rFonts w:ascii="Arial" w:hAnsi="Arial"/>
      <w:lang w:eastAsia="en-US"/>
    </w:rPr>
  </w:style>
  <w:style w:type="character" w:customStyle="1" w:styleId="HTMLDefinition1">
    <w:name w:val="HTML Definition1"/>
    <w:rsid w:val="00F22CDC"/>
    <w:rPr>
      <w:i/>
      <w:iCs/>
    </w:rPr>
  </w:style>
  <w:style w:type="character" w:customStyle="1" w:styleId="Chare">
    <w:name w:val="纯文本 Char"/>
    <w:basedOn w:val="aa"/>
    <w:link w:val="PlainText1"/>
    <w:rsid w:val="00F22CDC"/>
    <w:rPr>
      <w:rFonts w:ascii="宋体" w:hAnsi="Courier New"/>
      <w:kern w:val="2"/>
      <w:sz w:val="21"/>
    </w:rPr>
  </w:style>
  <w:style w:type="character" w:customStyle="1" w:styleId="Char0">
    <w:name w:val="章标题 Char"/>
    <w:rsid w:val="00F22CDC"/>
    <w:rPr>
      <w:rFonts w:eastAsia="黑体"/>
      <w:sz w:val="21"/>
    </w:rPr>
  </w:style>
  <w:style w:type="character" w:customStyle="1" w:styleId="QBChar">
    <w:name w:val="QB正文 Char"/>
    <w:link w:val="QB"/>
    <w:rsid w:val="00F22CDC"/>
    <w:rPr>
      <w:rFonts w:ascii="宋体"/>
      <w:sz w:val="21"/>
    </w:rPr>
  </w:style>
  <w:style w:type="character" w:customStyle="1" w:styleId="12">
    <w:name w:val="页码1"/>
    <w:basedOn w:val="aa"/>
    <w:rsid w:val="00F22CDC"/>
  </w:style>
  <w:style w:type="character" w:customStyle="1" w:styleId="HTMLAcronym1">
    <w:name w:val="HTML Acronym1"/>
    <w:basedOn w:val="aa"/>
    <w:rsid w:val="00F22CDC"/>
  </w:style>
  <w:style w:type="character" w:customStyle="1" w:styleId="apple-style-span">
    <w:name w:val="apple-style-span"/>
    <w:basedOn w:val="aa"/>
    <w:rsid w:val="00F22CDC"/>
  </w:style>
  <w:style w:type="character" w:customStyle="1" w:styleId="HTMLTypewriter1">
    <w:name w:val="HTML Typewriter1"/>
    <w:rsid w:val="00F22CDC"/>
    <w:rPr>
      <w:rFonts w:ascii="Courier New" w:hAnsi="Courier New"/>
      <w:sz w:val="20"/>
      <w:szCs w:val="20"/>
    </w:rPr>
  </w:style>
  <w:style w:type="paragraph" w:customStyle="1" w:styleId="QB0">
    <w:name w:val="QB表内文字"/>
    <w:basedOn w:val="a9"/>
    <w:rsid w:val="00F22CDC"/>
    <w:pPr>
      <w:widowControl w:val="0"/>
    </w:pPr>
  </w:style>
  <w:style w:type="paragraph" w:styleId="af1">
    <w:name w:val="footer"/>
    <w:aliases w:val="footer odd,fo"/>
    <w:basedOn w:val="a9"/>
    <w:link w:val="Char7"/>
    <w:rsid w:val="00F22CDC"/>
    <w:pPr>
      <w:pBdr>
        <w:top w:val="single" w:sz="6" w:space="1" w:color="auto"/>
      </w:pBdr>
      <w:tabs>
        <w:tab w:val="left" w:pos="1276"/>
        <w:tab w:val="right" w:pos="9356"/>
      </w:tabs>
      <w:spacing w:after="0"/>
    </w:pPr>
    <w:rPr>
      <w:sz w:val="16"/>
    </w:rPr>
  </w:style>
  <w:style w:type="paragraph" w:styleId="af8">
    <w:name w:val="Body Text"/>
    <w:basedOn w:val="a9"/>
    <w:link w:val="Char3"/>
    <w:rsid w:val="00F22CDC"/>
    <w:pPr>
      <w:spacing w:after="215"/>
    </w:pPr>
  </w:style>
  <w:style w:type="paragraph" w:customStyle="1" w:styleId="afa">
    <w:name w:val="其他发布部门"/>
    <w:basedOn w:val="a9"/>
    <w:rsid w:val="00F22CDC"/>
    <w:pPr>
      <w:framePr w:wrap="around" w:hAnchor="text"/>
      <w:spacing w:line="0" w:lineRule="atLeast"/>
    </w:pPr>
    <w:rPr>
      <w:rFonts w:ascii="黑体" w:eastAsia="黑体"/>
      <w:b/>
    </w:rPr>
  </w:style>
  <w:style w:type="paragraph" w:customStyle="1" w:styleId="afb">
    <w:name w:val="分目录"/>
    <w:basedOn w:val="13"/>
    <w:rsid w:val="00F22CDC"/>
    <w:pPr>
      <w:widowControl w:val="0"/>
      <w:tabs>
        <w:tab w:val="clear" w:pos="9355"/>
      </w:tabs>
      <w:overflowPunct/>
      <w:autoSpaceDE/>
      <w:autoSpaceDN/>
      <w:spacing w:before="60" w:after="60" w:line="360" w:lineRule="auto"/>
      <w:jc w:val="center"/>
      <w:textAlignment w:val="auto"/>
    </w:pPr>
    <w:rPr>
      <w:rFonts w:ascii="Times New Roman" w:hAnsi="Times New Roman"/>
      <w:b/>
      <w:kern w:val="2"/>
      <w:sz w:val="32"/>
      <w:lang w:eastAsia="zh-CN"/>
    </w:rPr>
  </w:style>
  <w:style w:type="paragraph" w:customStyle="1" w:styleId="TableNormal1">
    <w:name w:val="Table Normal1"/>
    <w:basedOn w:val="a9"/>
    <w:rsid w:val="00F22CDC"/>
    <w:pPr>
      <w:overflowPunct/>
      <w:autoSpaceDE/>
      <w:autoSpaceDN/>
      <w:adjustRightInd/>
      <w:spacing w:before="60" w:after="60"/>
      <w:textAlignment w:val="auto"/>
    </w:pPr>
    <w:rPr>
      <w:rFonts w:eastAsia="Times New Roman" w:cs="Arial"/>
      <w:sz w:val="18"/>
      <w:szCs w:val="18"/>
      <w:lang w:eastAsia="zh-CN"/>
    </w:rPr>
  </w:style>
  <w:style w:type="paragraph" w:customStyle="1" w:styleId="afc">
    <w:name w:val="标准编号"/>
    <w:basedOn w:val="a9"/>
    <w:rsid w:val="00F22CDC"/>
    <w:pPr>
      <w:widowControl w:val="0"/>
      <w:overflowPunct/>
      <w:autoSpaceDE/>
      <w:autoSpaceDN/>
      <w:adjustRightInd/>
      <w:spacing w:after="0"/>
      <w:jc w:val="center"/>
      <w:textAlignment w:val="auto"/>
    </w:pPr>
    <w:rPr>
      <w:rFonts w:ascii="黑体" w:eastAsia="黑体" w:hAnsi="Times New Roman"/>
      <w:b/>
      <w:bCs/>
      <w:kern w:val="2"/>
      <w:sz w:val="30"/>
      <w:szCs w:val="24"/>
      <w:lang w:eastAsia="zh-CN"/>
    </w:rPr>
  </w:style>
  <w:style w:type="paragraph" w:styleId="70">
    <w:name w:val="toc 7"/>
    <w:basedOn w:val="a9"/>
    <w:next w:val="a9"/>
    <w:uiPriority w:val="39"/>
    <w:rsid w:val="00F22CDC"/>
    <w:pPr>
      <w:tabs>
        <w:tab w:val="right" w:leader="dot" w:pos="9355"/>
      </w:tabs>
      <w:ind w:left="1200"/>
    </w:pPr>
  </w:style>
  <w:style w:type="paragraph" w:styleId="30">
    <w:name w:val="toc 3"/>
    <w:basedOn w:val="a9"/>
    <w:next w:val="a9"/>
    <w:uiPriority w:val="39"/>
    <w:rsid w:val="00F22CDC"/>
    <w:pPr>
      <w:tabs>
        <w:tab w:val="right" w:leader="dot" w:pos="9355"/>
      </w:tabs>
      <w:ind w:left="400"/>
    </w:pPr>
  </w:style>
  <w:style w:type="paragraph" w:customStyle="1" w:styleId="BodyText21">
    <w:name w:val="Body Text 21"/>
    <w:basedOn w:val="a9"/>
    <w:link w:val="2Char0"/>
    <w:rsid w:val="00F22CDC"/>
    <w:pPr>
      <w:widowControl w:val="0"/>
      <w:overflowPunct/>
      <w:autoSpaceDE/>
      <w:autoSpaceDN/>
      <w:adjustRightInd/>
      <w:spacing w:line="480" w:lineRule="auto"/>
      <w:jc w:val="both"/>
      <w:textAlignment w:val="auto"/>
    </w:pPr>
    <w:rPr>
      <w:kern w:val="2"/>
      <w:sz w:val="21"/>
      <w:szCs w:val="24"/>
    </w:rPr>
  </w:style>
  <w:style w:type="paragraph" w:customStyle="1" w:styleId="21">
    <w:name w:val="索引 21"/>
    <w:basedOn w:val="a9"/>
    <w:next w:val="a9"/>
    <w:rsid w:val="00F22CDC"/>
    <w:pPr>
      <w:widowControl w:val="0"/>
      <w:overflowPunct/>
      <w:autoSpaceDE/>
      <w:autoSpaceDN/>
      <w:adjustRightInd/>
      <w:spacing w:after="0"/>
      <w:ind w:leftChars="200" w:left="200"/>
      <w:jc w:val="both"/>
      <w:textAlignment w:val="auto"/>
    </w:pPr>
    <w:rPr>
      <w:rFonts w:ascii="Times New Roman" w:hAnsi="Times New Roman"/>
      <w:kern w:val="2"/>
      <w:sz w:val="21"/>
      <w:szCs w:val="24"/>
      <w:lang w:eastAsia="zh-CN"/>
    </w:rPr>
  </w:style>
  <w:style w:type="paragraph" w:customStyle="1" w:styleId="PlainText1">
    <w:name w:val="Plain Text1"/>
    <w:basedOn w:val="a9"/>
    <w:link w:val="Chare"/>
    <w:rsid w:val="00F22CDC"/>
    <w:pPr>
      <w:widowControl w:val="0"/>
      <w:overflowPunct/>
      <w:autoSpaceDE/>
      <w:autoSpaceDN/>
      <w:adjustRightInd/>
      <w:spacing w:after="0"/>
      <w:jc w:val="both"/>
      <w:textAlignment w:val="auto"/>
    </w:pPr>
    <w:rPr>
      <w:rFonts w:ascii="宋体" w:hAnsi="Courier New"/>
      <w:kern w:val="2"/>
      <w:sz w:val="21"/>
    </w:rPr>
  </w:style>
  <w:style w:type="paragraph" w:styleId="afd">
    <w:name w:val="List Paragraph"/>
    <w:basedOn w:val="a9"/>
    <w:uiPriority w:val="34"/>
    <w:qFormat/>
    <w:rsid w:val="00F22CDC"/>
    <w:pPr>
      <w:widowControl w:val="0"/>
      <w:overflowPunct/>
      <w:autoSpaceDE/>
      <w:autoSpaceDN/>
      <w:adjustRightInd/>
      <w:spacing w:after="0"/>
      <w:ind w:firstLineChars="200" w:firstLine="420"/>
      <w:jc w:val="both"/>
      <w:textAlignment w:val="auto"/>
    </w:pPr>
    <w:rPr>
      <w:rFonts w:ascii="Calibri" w:hAnsi="Calibri"/>
      <w:kern w:val="2"/>
      <w:sz w:val="21"/>
      <w:szCs w:val="22"/>
      <w:lang w:eastAsia="zh-CN"/>
    </w:rPr>
  </w:style>
  <w:style w:type="paragraph" w:customStyle="1" w:styleId="afe">
    <w:name w:val="封面正文"/>
    <w:rsid w:val="00F22CDC"/>
    <w:pPr>
      <w:jc w:val="both"/>
    </w:pPr>
  </w:style>
  <w:style w:type="paragraph" w:customStyle="1" w:styleId="aff">
    <w:name w:val="附录表标题"/>
    <w:rsid w:val="00F22CDC"/>
    <w:pPr>
      <w:jc w:val="center"/>
      <w:textAlignment w:val="baseline"/>
    </w:pPr>
    <w:rPr>
      <w:rFonts w:ascii="黑体" w:eastAsia="黑体"/>
      <w:kern w:val="21"/>
      <w:sz w:val="21"/>
    </w:rPr>
  </w:style>
  <w:style w:type="paragraph" w:customStyle="1" w:styleId="aff0">
    <w:name w:val="表格列标题"/>
    <w:basedOn w:val="a9"/>
    <w:rsid w:val="00F22CDC"/>
    <w:pPr>
      <w:keepNext/>
      <w:widowControl w:val="0"/>
      <w:overflowPunct/>
      <w:spacing w:after="0"/>
      <w:jc w:val="center"/>
      <w:textAlignment w:val="auto"/>
    </w:pPr>
    <w:rPr>
      <w:rFonts w:ascii="Times New Roman" w:hAnsi="Times New Roman"/>
      <w:b/>
      <w:sz w:val="21"/>
      <w:szCs w:val="24"/>
      <w:lang w:eastAsia="zh-CN"/>
    </w:rPr>
  </w:style>
  <w:style w:type="paragraph" w:customStyle="1" w:styleId="10">
    <w:name w:val="批注主题1"/>
    <w:basedOn w:val="af6"/>
    <w:next w:val="af6"/>
    <w:link w:val="Char1"/>
    <w:rsid w:val="00F22CDC"/>
    <w:rPr>
      <w:b/>
      <w:bCs/>
    </w:rPr>
  </w:style>
  <w:style w:type="paragraph" w:customStyle="1" w:styleId="aff1">
    <w:name w:val="目次、索引正文"/>
    <w:rsid w:val="00F22CDC"/>
    <w:pPr>
      <w:spacing w:line="320" w:lineRule="exact"/>
      <w:jc w:val="both"/>
    </w:pPr>
    <w:rPr>
      <w:rFonts w:ascii="宋体"/>
      <w:sz w:val="21"/>
    </w:rPr>
  </w:style>
  <w:style w:type="paragraph" w:customStyle="1" w:styleId="Char1CharCharCharCharCharCharCharChar1CharCharCharChar">
    <w:name w:val="Char1 Char Char Char Char Char Char Char Char1 Char Char Char Char"/>
    <w:basedOn w:val="a9"/>
    <w:rsid w:val="00F22CDC"/>
    <w:pPr>
      <w:widowControl w:val="0"/>
      <w:overflowPunct/>
      <w:autoSpaceDE/>
      <w:autoSpaceDN/>
      <w:spacing w:after="0" w:line="360" w:lineRule="auto"/>
      <w:jc w:val="both"/>
      <w:textAlignment w:val="auto"/>
    </w:pPr>
    <w:rPr>
      <w:rFonts w:ascii="Times New Roman" w:hAnsi="Times New Roman"/>
      <w:sz w:val="24"/>
      <w:lang w:eastAsia="zh-CN"/>
    </w:rPr>
  </w:style>
  <w:style w:type="paragraph" w:styleId="af6">
    <w:name w:val="annotation text"/>
    <w:basedOn w:val="a9"/>
    <w:link w:val="Charc"/>
    <w:uiPriority w:val="99"/>
    <w:rsid w:val="00F22CDC"/>
  </w:style>
  <w:style w:type="paragraph" w:customStyle="1" w:styleId="List21">
    <w:name w:val="List 21"/>
    <w:basedOn w:val="a9"/>
    <w:rsid w:val="00F22CDC"/>
    <w:pPr>
      <w:widowControl w:val="0"/>
      <w:overflowPunct/>
      <w:autoSpaceDE/>
      <w:autoSpaceDN/>
      <w:adjustRightInd/>
      <w:spacing w:after="0"/>
      <w:ind w:leftChars="200" w:left="100" w:hangingChars="200" w:hanging="200"/>
      <w:jc w:val="both"/>
      <w:textAlignment w:val="auto"/>
    </w:pPr>
    <w:rPr>
      <w:rFonts w:ascii="Times New Roman" w:hAnsi="Times New Roman"/>
      <w:kern w:val="2"/>
      <w:sz w:val="21"/>
      <w:szCs w:val="24"/>
      <w:lang w:eastAsia="zh-CN"/>
    </w:rPr>
  </w:style>
  <w:style w:type="paragraph" w:customStyle="1" w:styleId="aff2">
    <w:name w:val="标准书眉_偶数页"/>
    <w:basedOn w:val="a9"/>
    <w:next w:val="a9"/>
    <w:rsid w:val="00F22CDC"/>
  </w:style>
  <w:style w:type="paragraph" w:customStyle="1" w:styleId="Table">
    <w:name w:val="Table_#"/>
    <w:basedOn w:val="a9"/>
    <w:next w:val="a9"/>
    <w:rsid w:val="00F22CDC"/>
    <w:pPr>
      <w:keepNext/>
      <w:widowControl w:val="0"/>
      <w:spacing w:before="567" w:after="113"/>
      <w:jc w:val="center"/>
    </w:pPr>
    <w:rPr>
      <w:rFonts w:ascii="Times New Roman" w:hAnsi="Times New Roman"/>
    </w:rPr>
  </w:style>
  <w:style w:type="paragraph" w:customStyle="1" w:styleId="71">
    <w:name w:val="索引 71"/>
    <w:basedOn w:val="a9"/>
    <w:next w:val="a9"/>
    <w:rsid w:val="00F22CDC"/>
    <w:pPr>
      <w:widowControl w:val="0"/>
      <w:overflowPunct/>
      <w:autoSpaceDE/>
      <w:autoSpaceDN/>
      <w:adjustRightInd/>
      <w:spacing w:after="0"/>
      <w:ind w:leftChars="1200" w:left="1200"/>
      <w:jc w:val="both"/>
      <w:textAlignment w:val="auto"/>
    </w:pPr>
    <w:rPr>
      <w:rFonts w:ascii="Times New Roman" w:hAnsi="Times New Roman"/>
      <w:kern w:val="2"/>
      <w:sz w:val="21"/>
      <w:szCs w:val="24"/>
      <w:lang w:eastAsia="zh-CN"/>
    </w:rPr>
  </w:style>
  <w:style w:type="paragraph" w:customStyle="1" w:styleId="14">
    <w:name w:val="索引标题1"/>
    <w:basedOn w:val="a9"/>
    <w:next w:val="110"/>
    <w:rsid w:val="00F22CDC"/>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20">
    <w:name w:val="toc 2"/>
    <w:basedOn w:val="a9"/>
    <w:next w:val="a9"/>
    <w:uiPriority w:val="39"/>
    <w:rsid w:val="00F22CDC"/>
    <w:pPr>
      <w:tabs>
        <w:tab w:val="right" w:leader="dot" w:pos="9355"/>
      </w:tabs>
      <w:ind w:left="200"/>
    </w:pPr>
  </w:style>
  <w:style w:type="paragraph" w:customStyle="1" w:styleId="81">
    <w:name w:val="索引 81"/>
    <w:basedOn w:val="a9"/>
    <w:next w:val="a9"/>
    <w:rsid w:val="00F22CDC"/>
    <w:pPr>
      <w:widowControl w:val="0"/>
      <w:overflowPunct/>
      <w:autoSpaceDE/>
      <w:autoSpaceDN/>
      <w:adjustRightInd/>
      <w:spacing w:after="0"/>
      <w:ind w:leftChars="1400" w:left="1400"/>
      <w:jc w:val="both"/>
      <w:textAlignment w:val="auto"/>
    </w:pPr>
    <w:rPr>
      <w:rFonts w:ascii="Times New Roman" w:hAnsi="Times New Roman"/>
      <w:kern w:val="2"/>
      <w:sz w:val="21"/>
      <w:szCs w:val="24"/>
      <w:lang w:eastAsia="zh-CN"/>
    </w:rPr>
  </w:style>
  <w:style w:type="paragraph" w:customStyle="1" w:styleId="22">
    <w:name w:val="样式2"/>
    <w:basedOn w:val="a9"/>
    <w:rsid w:val="00F22CDC"/>
    <w:pPr>
      <w:spacing w:line="360" w:lineRule="auto"/>
    </w:pPr>
  </w:style>
  <w:style w:type="paragraph" w:customStyle="1" w:styleId="HTMLAddress1">
    <w:name w:val="HTML Address1"/>
    <w:basedOn w:val="a9"/>
    <w:link w:val="HTMLChar0"/>
    <w:rsid w:val="00F22CDC"/>
    <w:pPr>
      <w:widowControl w:val="0"/>
      <w:overflowPunct/>
      <w:autoSpaceDE/>
      <w:autoSpaceDN/>
      <w:adjustRightInd/>
      <w:spacing w:after="0"/>
      <w:jc w:val="both"/>
      <w:textAlignment w:val="auto"/>
    </w:pPr>
    <w:rPr>
      <w:i/>
      <w:iCs/>
      <w:kern w:val="2"/>
      <w:sz w:val="21"/>
      <w:szCs w:val="24"/>
    </w:rPr>
  </w:style>
  <w:style w:type="paragraph" w:customStyle="1" w:styleId="NormalWeb1">
    <w:name w:val="Normal (Web)1"/>
    <w:basedOn w:val="a9"/>
    <w:rsid w:val="00F22CDC"/>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customStyle="1" w:styleId="TableText1">
    <w:name w:val="Table Text:1"/>
    <w:basedOn w:val="a9"/>
    <w:rsid w:val="00F22CDC"/>
    <w:pPr>
      <w:spacing w:after="0"/>
      <w:jc w:val="right"/>
    </w:pPr>
    <w:rPr>
      <w:rFonts w:eastAsia="Times New Roman"/>
      <w:color w:val="000000"/>
      <w:sz w:val="18"/>
      <w:highlight w:val="white"/>
    </w:rPr>
  </w:style>
  <w:style w:type="paragraph" w:styleId="af3">
    <w:name w:val="Balloon Text"/>
    <w:basedOn w:val="a9"/>
    <w:link w:val="Char9"/>
    <w:rsid w:val="00F22CDC"/>
    <w:rPr>
      <w:sz w:val="18"/>
      <w:szCs w:val="18"/>
    </w:rPr>
  </w:style>
  <w:style w:type="paragraph" w:customStyle="1" w:styleId="aff3">
    <w:name w:val="封面标准文稿类别"/>
    <w:rsid w:val="00F22CDC"/>
    <w:pPr>
      <w:spacing w:before="440" w:line="400" w:lineRule="exact"/>
      <w:jc w:val="center"/>
    </w:pPr>
    <w:rPr>
      <w:rFonts w:ascii="宋体"/>
      <w:sz w:val="24"/>
    </w:rPr>
  </w:style>
  <w:style w:type="paragraph" w:customStyle="1" w:styleId="aff4">
    <w:name w:val="封面英文名称"/>
    <w:basedOn w:val="af8"/>
    <w:rsid w:val="00F22CDC"/>
    <w:pPr>
      <w:widowControl w:val="0"/>
      <w:overflowPunct/>
      <w:autoSpaceDE/>
      <w:autoSpaceDN/>
      <w:adjustRightInd/>
      <w:spacing w:after="120"/>
      <w:jc w:val="center"/>
      <w:textAlignment w:val="auto"/>
    </w:pPr>
    <w:rPr>
      <w:rFonts w:ascii="黑体" w:hAnsi="Times New Roman"/>
      <w:b/>
      <w:spacing w:val="60"/>
      <w:kern w:val="2"/>
      <w:sz w:val="28"/>
      <w:szCs w:val="24"/>
      <w:lang w:eastAsia="zh-CN"/>
    </w:rPr>
  </w:style>
  <w:style w:type="paragraph" w:customStyle="1" w:styleId="51">
    <w:name w:val="索引 51"/>
    <w:basedOn w:val="a9"/>
    <w:next w:val="a9"/>
    <w:rsid w:val="00F22CDC"/>
    <w:pPr>
      <w:widowControl w:val="0"/>
      <w:overflowPunct/>
      <w:autoSpaceDE/>
      <w:autoSpaceDN/>
      <w:adjustRightInd/>
      <w:spacing w:after="0"/>
      <w:ind w:leftChars="800" w:left="800"/>
      <w:jc w:val="both"/>
      <w:textAlignment w:val="auto"/>
    </w:pPr>
    <w:rPr>
      <w:rFonts w:ascii="Times New Roman" w:hAnsi="Times New Roman"/>
      <w:kern w:val="2"/>
      <w:sz w:val="21"/>
      <w:szCs w:val="24"/>
      <w:lang w:eastAsia="zh-CN"/>
    </w:rPr>
  </w:style>
  <w:style w:type="paragraph" w:customStyle="1" w:styleId="a7">
    <w:name w:val="前言、引言标题"/>
    <w:next w:val="a9"/>
    <w:rsid w:val="00F22CDC"/>
    <w:pPr>
      <w:numPr>
        <w:numId w:val="5"/>
      </w:numPr>
      <w:shd w:val="clear" w:color="FFFFFF" w:fill="FFFFFF"/>
      <w:spacing w:before="640" w:after="560"/>
      <w:jc w:val="center"/>
      <w:outlineLvl w:val="0"/>
    </w:pPr>
    <w:rPr>
      <w:rFonts w:ascii="黑体" w:eastAsia="黑体"/>
      <w:sz w:val="32"/>
    </w:rPr>
  </w:style>
  <w:style w:type="paragraph" w:customStyle="1" w:styleId="aff5">
    <w:name w:val="标准书眉一"/>
    <w:rsid w:val="00F22CDC"/>
    <w:pPr>
      <w:jc w:val="both"/>
    </w:pPr>
  </w:style>
  <w:style w:type="paragraph" w:styleId="aff6">
    <w:name w:val="Title"/>
    <w:basedOn w:val="a9"/>
    <w:qFormat/>
    <w:rsid w:val="00F22CDC"/>
    <w:pPr>
      <w:spacing w:before="240" w:after="60"/>
      <w:jc w:val="right"/>
    </w:pPr>
    <w:rPr>
      <w:b/>
      <w:kern w:val="28"/>
      <w:sz w:val="28"/>
    </w:rPr>
  </w:style>
  <w:style w:type="paragraph" w:styleId="80">
    <w:name w:val="toc 8"/>
    <w:basedOn w:val="a9"/>
    <w:next w:val="a9"/>
    <w:uiPriority w:val="39"/>
    <w:rsid w:val="00F22CDC"/>
    <w:pPr>
      <w:tabs>
        <w:tab w:val="right" w:leader="dot" w:pos="9355"/>
      </w:tabs>
      <w:ind w:left="1400"/>
    </w:pPr>
  </w:style>
  <w:style w:type="paragraph" w:customStyle="1" w:styleId="15">
    <w:name w:val="图表目录1"/>
    <w:basedOn w:val="a9"/>
    <w:next w:val="a9"/>
    <w:rsid w:val="00F22CDC"/>
    <w:pPr>
      <w:widowControl w:val="0"/>
      <w:overflowPunct/>
      <w:autoSpaceDE/>
      <w:autoSpaceDN/>
      <w:adjustRightInd/>
      <w:spacing w:after="0"/>
      <w:ind w:leftChars="200" w:left="200" w:hangingChars="200" w:hanging="200"/>
      <w:jc w:val="both"/>
      <w:textAlignment w:val="auto"/>
    </w:pPr>
    <w:rPr>
      <w:rFonts w:ascii="Times New Roman" w:hAnsi="Times New Roman"/>
      <w:kern w:val="2"/>
      <w:sz w:val="21"/>
      <w:szCs w:val="24"/>
      <w:lang w:eastAsia="zh-CN"/>
    </w:rPr>
  </w:style>
  <w:style w:type="paragraph" w:customStyle="1" w:styleId="NO">
    <w:name w:val="NO"/>
    <w:basedOn w:val="a9"/>
    <w:rsid w:val="00F22CDC"/>
    <w:pPr>
      <w:keepLines/>
      <w:overflowPunct/>
      <w:autoSpaceDE/>
      <w:autoSpaceDN/>
      <w:adjustRightInd/>
      <w:spacing w:after="180"/>
      <w:ind w:left="1135" w:hanging="851"/>
      <w:textAlignment w:val="auto"/>
    </w:pPr>
    <w:rPr>
      <w:rFonts w:ascii="Times New Roman" w:hAnsi="Times New Roman"/>
    </w:rPr>
  </w:style>
  <w:style w:type="paragraph" w:customStyle="1" w:styleId="enumlev1">
    <w:name w:val="enumlev1"/>
    <w:basedOn w:val="a9"/>
    <w:rsid w:val="00F22CDC"/>
    <w:pPr>
      <w:tabs>
        <w:tab w:val="left" w:pos="794"/>
        <w:tab w:val="left" w:pos="1191"/>
        <w:tab w:val="left" w:pos="1588"/>
        <w:tab w:val="left" w:pos="1985"/>
      </w:tabs>
      <w:overflowPunct/>
      <w:autoSpaceDE/>
      <w:autoSpaceDN/>
      <w:adjustRightInd/>
      <w:spacing w:before="80" w:after="0"/>
      <w:ind w:left="794" w:hanging="794"/>
      <w:jc w:val="both"/>
      <w:textAlignment w:val="auto"/>
    </w:pPr>
    <w:rPr>
      <w:rFonts w:ascii="Times New Roman" w:hAnsi="Times New Roman"/>
      <w:sz w:val="24"/>
    </w:rPr>
  </w:style>
  <w:style w:type="paragraph" w:customStyle="1" w:styleId="41">
    <w:name w:val="索引 41"/>
    <w:basedOn w:val="a9"/>
    <w:next w:val="a9"/>
    <w:rsid w:val="00F22CDC"/>
    <w:pPr>
      <w:widowControl w:val="0"/>
      <w:overflowPunct/>
      <w:autoSpaceDE/>
      <w:autoSpaceDN/>
      <w:adjustRightInd/>
      <w:spacing w:after="0"/>
      <w:ind w:leftChars="600" w:left="600"/>
      <w:jc w:val="both"/>
      <w:textAlignment w:val="auto"/>
    </w:pPr>
    <w:rPr>
      <w:rFonts w:ascii="Times New Roman" w:hAnsi="Times New Roman"/>
      <w:kern w:val="2"/>
      <w:sz w:val="21"/>
      <w:szCs w:val="24"/>
      <w:lang w:eastAsia="zh-CN"/>
    </w:rPr>
  </w:style>
  <w:style w:type="paragraph" w:customStyle="1" w:styleId="a5">
    <w:name w:val="五级无标题条"/>
    <w:basedOn w:val="a9"/>
    <w:rsid w:val="00F22CDC"/>
    <w:pPr>
      <w:widowControl w:val="0"/>
      <w:numPr>
        <w:ilvl w:val="6"/>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0">
    <w:name w:val="正文图标题"/>
    <w:rsid w:val="00F22CDC"/>
    <w:pPr>
      <w:numPr>
        <w:numId w:val="7"/>
      </w:numPr>
      <w:jc w:val="center"/>
    </w:pPr>
    <w:rPr>
      <w:rFonts w:ascii="黑体" w:eastAsia="黑体"/>
      <w:sz w:val="21"/>
    </w:rPr>
  </w:style>
  <w:style w:type="paragraph" w:customStyle="1" w:styleId="PL">
    <w:name w:val="PL"/>
    <w:rsid w:val="00F22CDC"/>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ind w:left="568" w:right="284" w:hanging="284"/>
      <w:textAlignment w:val="baseline"/>
    </w:pPr>
    <w:rPr>
      <w:rFonts w:ascii="Courier New" w:hAnsi="Courier New"/>
      <w:sz w:val="16"/>
      <w:lang w:eastAsia="en-US"/>
    </w:rPr>
  </w:style>
  <w:style w:type="paragraph" w:customStyle="1" w:styleId="IB3">
    <w:name w:val="IB3"/>
    <w:basedOn w:val="a9"/>
    <w:rsid w:val="00F22CDC"/>
    <w:pPr>
      <w:tabs>
        <w:tab w:val="left" w:pos="851"/>
      </w:tabs>
      <w:spacing w:after="180"/>
      <w:ind w:left="851" w:hanging="567"/>
    </w:pPr>
    <w:rPr>
      <w:rFonts w:ascii="Times New Roman" w:hAnsi="Times New Roman"/>
      <w:szCs w:val="24"/>
      <w:lang w:eastAsia="zh-CN"/>
    </w:rPr>
  </w:style>
  <w:style w:type="paragraph" w:customStyle="1" w:styleId="aff7">
    <w:name w:val="封面标准英文名称"/>
    <w:rsid w:val="00F22CDC"/>
    <w:pPr>
      <w:widowControl w:val="0"/>
      <w:spacing w:before="370" w:line="400" w:lineRule="exact"/>
      <w:jc w:val="center"/>
    </w:pPr>
    <w:rPr>
      <w:sz w:val="28"/>
    </w:rPr>
  </w:style>
  <w:style w:type="paragraph" w:customStyle="1" w:styleId="QB1">
    <w:name w:val="QB前言正文"/>
    <w:basedOn w:val="QB"/>
    <w:rsid w:val="00F22CDC"/>
    <w:pPr>
      <w:spacing w:line="360" w:lineRule="auto"/>
    </w:pPr>
    <w:rPr>
      <w:sz w:val="24"/>
      <w:szCs w:val="24"/>
    </w:rPr>
  </w:style>
  <w:style w:type="paragraph" w:customStyle="1" w:styleId="CharCharChar">
    <w:name w:val="Char Char Char"/>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00BodyText">
    <w:name w:val="00 BodyText"/>
    <w:basedOn w:val="a9"/>
    <w:rsid w:val="00F22CDC"/>
    <w:pPr>
      <w:overflowPunct/>
      <w:autoSpaceDE/>
      <w:autoSpaceDN/>
      <w:adjustRightInd/>
      <w:spacing w:after="220"/>
      <w:textAlignment w:val="auto"/>
    </w:pPr>
    <w:rPr>
      <w:rFonts w:ascii="Times New Roman" w:hAnsi="Times New Roman"/>
    </w:rPr>
  </w:style>
  <w:style w:type="paragraph" w:styleId="TOC">
    <w:name w:val="TOC Heading"/>
    <w:basedOn w:val="1"/>
    <w:next w:val="a9"/>
    <w:uiPriority w:val="39"/>
    <w:qFormat/>
    <w:rsid w:val="00F22CDC"/>
    <w:pPr>
      <w:pageBreakBefore w:val="0"/>
      <w:pBdr>
        <w:top w:val="none" w:sz="0" w:space="0" w:color="auto"/>
      </w:pBdr>
      <w:overflowPunct/>
      <w:autoSpaceDE/>
      <w:autoSpaceDN/>
      <w:adjustRightInd/>
      <w:spacing w:before="480" w:after="0" w:line="276" w:lineRule="auto"/>
      <w:ind w:left="432" w:hanging="432"/>
      <w:textAlignment w:val="auto"/>
      <w:outlineLvl w:val="9"/>
    </w:pPr>
    <w:rPr>
      <w:rFonts w:ascii="Cambria" w:hAnsi="Cambria"/>
      <w:bCs/>
      <w:color w:val="365F91"/>
      <w:kern w:val="0"/>
      <w:sz w:val="28"/>
      <w:szCs w:val="28"/>
    </w:rPr>
  </w:style>
  <w:style w:type="paragraph" w:customStyle="1" w:styleId="aff8">
    <w:name w:val="目录"/>
    <w:basedOn w:val="a9"/>
    <w:rsid w:val="00F22CDC"/>
    <w:pPr>
      <w:widowControl w:val="0"/>
      <w:overflowPunct/>
      <w:adjustRightInd/>
      <w:spacing w:before="480" w:after="360"/>
      <w:jc w:val="center"/>
      <w:textAlignment w:val="auto"/>
    </w:pPr>
    <w:rPr>
      <w:rFonts w:eastAsia="黑体"/>
      <w:sz w:val="32"/>
      <w:szCs w:val="32"/>
      <w:lang w:eastAsia="zh-CN"/>
    </w:rPr>
  </w:style>
  <w:style w:type="paragraph" w:styleId="40">
    <w:name w:val="toc 4"/>
    <w:basedOn w:val="a9"/>
    <w:next w:val="a9"/>
    <w:uiPriority w:val="39"/>
    <w:rsid w:val="00F22CDC"/>
    <w:pPr>
      <w:tabs>
        <w:tab w:val="right" w:leader="dot" w:pos="9355"/>
      </w:tabs>
      <w:ind w:left="600"/>
    </w:pPr>
  </w:style>
  <w:style w:type="paragraph" w:customStyle="1" w:styleId="a1">
    <w:name w:val="一级无标题条"/>
    <w:basedOn w:val="a9"/>
    <w:rsid w:val="00F22CDC"/>
    <w:pPr>
      <w:widowControl w:val="0"/>
      <w:numPr>
        <w:ilvl w:val="2"/>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3">
    <w:name w:val="三级无标题条"/>
    <w:basedOn w:val="a9"/>
    <w:rsid w:val="00F22CDC"/>
    <w:pPr>
      <w:widowControl w:val="0"/>
      <w:numPr>
        <w:ilvl w:val="4"/>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9">
    <w:name w:val="字母编号列项（一级）"/>
    <w:rsid w:val="00F22CDC"/>
    <w:pPr>
      <w:ind w:leftChars="200" w:left="840" w:hangingChars="200" w:hanging="420"/>
      <w:jc w:val="both"/>
    </w:pPr>
    <w:rPr>
      <w:rFonts w:ascii="宋体"/>
      <w:sz w:val="21"/>
    </w:rPr>
  </w:style>
  <w:style w:type="paragraph" w:customStyle="1" w:styleId="B1">
    <w:name w:val="B1"/>
    <w:basedOn w:val="List1"/>
    <w:rsid w:val="00F22CDC"/>
    <w:pPr>
      <w:overflowPunct/>
      <w:autoSpaceDE/>
      <w:autoSpaceDN/>
      <w:adjustRightInd/>
      <w:spacing w:after="180"/>
      <w:ind w:left="568" w:firstLineChars="0" w:hanging="284"/>
      <w:textAlignment w:val="auto"/>
    </w:pPr>
    <w:rPr>
      <w:rFonts w:ascii="Times New Roman" w:hAnsi="Times New Roman"/>
    </w:rPr>
  </w:style>
  <w:style w:type="paragraph" w:customStyle="1" w:styleId="List31">
    <w:name w:val="List 31"/>
    <w:basedOn w:val="a9"/>
    <w:rsid w:val="00F22CDC"/>
    <w:pPr>
      <w:widowControl w:val="0"/>
      <w:overflowPunct/>
      <w:autoSpaceDE/>
      <w:autoSpaceDN/>
      <w:adjustRightInd/>
      <w:spacing w:after="0"/>
      <w:ind w:leftChars="400" w:left="100" w:hangingChars="200" w:hanging="200"/>
      <w:jc w:val="both"/>
      <w:textAlignment w:val="auto"/>
    </w:pPr>
    <w:rPr>
      <w:rFonts w:ascii="Times New Roman" w:hAnsi="Times New Roman"/>
      <w:kern w:val="2"/>
      <w:sz w:val="21"/>
      <w:szCs w:val="24"/>
      <w:lang w:eastAsia="zh-CN"/>
    </w:rPr>
  </w:style>
  <w:style w:type="paragraph" w:customStyle="1" w:styleId="B2">
    <w:name w:val="B2"/>
    <w:basedOn w:val="List21"/>
    <w:rsid w:val="00F22CDC"/>
    <w:pPr>
      <w:widowControl/>
      <w:spacing w:after="180"/>
      <w:ind w:leftChars="0" w:left="851" w:firstLineChars="0" w:hanging="284"/>
      <w:jc w:val="left"/>
    </w:pPr>
    <w:rPr>
      <w:kern w:val="0"/>
      <w:sz w:val="20"/>
      <w:szCs w:val="20"/>
      <w:lang w:eastAsia="en-US"/>
    </w:rPr>
  </w:style>
  <w:style w:type="paragraph" w:customStyle="1" w:styleId="a4">
    <w:name w:val="四级无标题条"/>
    <w:basedOn w:val="a9"/>
    <w:rsid w:val="00F22CDC"/>
    <w:pPr>
      <w:widowControl w:val="0"/>
      <w:numPr>
        <w:ilvl w:val="5"/>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a">
    <w:name w:val="标准书脚_偶数页"/>
    <w:rsid w:val="00F22CDC"/>
    <w:pPr>
      <w:spacing w:before="120"/>
    </w:pPr>
    <w:rPr>
      <w:sz w:val="18"/>
    </w:rPr>
  </w:style>
  <w:style w:type="paragraph" w:customStyle="1" w:styleId="affb">
    <w:name w:val="缺省文本"/>
    <w:basedOn w:val="a9"/>
    <w:rsid w:val="00F22CDC"/>
    <w:pPr>
      <w:widowControl w:val="0"/>
      <w:overflowPunct/>
      <w:spacing w:after="0"/>
      <w:textAlignment w:val="auto"/>
    </w:pPr>
    <w:rPr>
      <w:rFonts w:ascii="Times New Roman" w:hAnsi="Times New Roman"/>
      <w:sz w:val="21"/>
      <w:lang w:eastAsia="zh-CN"/>
    </w:rPr>
  </w:style>
  <w:style w:type="paragraph" w:styleId="90">
    <w:name w:val="toc 9"/>
    <w:basedOn w:val="a9"/>
    <w:next w:val="a9"/>
    <w:uiPriority w:val="39"/>
    <w:rsid w:val="00F22CDC"/>
    <w:pPr>
      <w:tabs>
        <w:tab w:val="right" w:leader="dot" w:pos="9355"/>
      </w:tabs>
      <w:ind w:left="1600"/>
    </w:pPr>
  </w:style>
  <w:style w:type="paragraph" w:customStyle="1" w:styleId="16">
    <w:name w:val="封面标准号1"/>
    <w:rsid w:val="00F22CDC"/>
    <w:pPr>
      <w:widowControl w:val="0"/>
      <w:kinsoku w:val="0"/>
      <w:overflowPunct w:val="0"/>
      <w:autoSpaceDE w:val="0"/>
      <w:autoSpaceDN w:val="0"/>
      <w:spacing w:before="308"/>
      <w:jc w:val="right"/>
      <w:textAlignment w:val="center"/>
    </w:pPr>
    <w:rPr>
      <w:sz w:val="28"/>
    </w:rPr>
  </w:style>
  <w:style w:type="paragraph" w:customStyle="1" w:styleId="affc">
    <w:name w:val="其他标准称谓"/>
    <w:rsid w:val="00F22CDC"/>
    <w:pPr>
      <w:spacing w:line="0" w:lineRule="atLeast"/>
      <w:jc w:val="distribute"/>
    </w:pPr>
    <w:rPr>
      <w:rFonts w:ascii="黑体" w:eastAsia="黑体" w:hAnsi="宋体"/>
      <w:sz w:val="52"/>
    </w:rPr>
  </w:style>
  <w:style w:type="paragraph" w:customStyle="1" w:styleId="TF">
    <w:name w:val="TF"/>
    <w:basedOn w:val="TH"/>
    <w:rsid w:val="00F22CDC"/>
    <w:pPr>
      <w:keepNext w:val="0"/>
      <w:overflowPunct/>
      <w:autoSpaceDE/>
      <w:autoSpaceDN/>
      <w:adjustRightInd/>
      <w:spacing w:before="0" w:after="240"/>
      <w:textAlignment w:val="auto"/>
    </w:pPr>
    <w:rPr>
      <w:rFonts w:ascii="Arial" w:hAnsi="Arial"/>
      <w:lang w:eastAsia="en-US"/>
    </w:rPr>
  </w:style>
  <w:style w:type="paragraph" w:customStyle="1" w:styleId="affd">
    <w:name w:val="封面中文名称"/>
    <w:basedOn w:val="af8"/>
    <w:rsid w:val="00F22CDC"/>
    <w:pPr>
      <w:widowControl w:val="0"/>
      <w:overflowPunct/>
      <w:autoSpaceDE/>
      <w:autoSpaceDN/>
      <w:adjustRightInd/>
      <w:spacing w:after="120"/>
      <w:jc w:val="center"/>
      <w:textAlignment w:val="auto"/>
    </w:pPr>
    <w:rPr>
      <w:rFonts w:ascii="黑体" w:eastAsia="黑体" w:hAnsi="Times New Roman"/>
      <w:b/>
      <w:spacing w:val="80"/>
      <w:kern w:val="2"/>
      <w:sz w:val="44"/>
      <w:szCs w:val="24"/>
      <w:lang w:eastAsia="zh-CN"/>
    </w:rPr>
  </w:style>
  <w:style w:type="paragraph" w:customStyle="1" w:styleId="BodyTextIndent1">
    <w:name w:val="Body Text Indent1"/>
    <w:basedOn w:val="a9"/>
    <w:next w:val="af8"/>
    <w:rsid w:val="00F22CDC"/>
    <w:pPr>
      <w:ind w:left="283"/>
    </w:pPr>
    <w:rPr>
      <w:i/>
      <w:color w:val="0000FF"/>
    </w:rPr>
  </w:style>
  <w:style w:type="paragraph" w:customStyle="1" w:styleId="Charf">
    <w:name w:val="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customStyle="1" w:styleId="HeadingA">
    <w:name w:val="Heading A"/>
    <w:basedOn w:val="1"/>
    <w:rsid w:val="00F22CDC"/>
    <w:pPr>
      <w:outlineLvl w:val="9"/>
    </w:pPr>
  </w:style>
  <w:style w:type="paragraph" w:customStyle="1" w:styleId="affe">
    <w:name w:val="数字编号列项（二级）"/>
    <w:rsid w:val="00F22CDC"/>
    <w:pPr>
      <w:ind w:leftChars="400" w:left="1260" w:hangingChars="200" w:hanging="420"/>
      <w:jc w:val="both"/>
    </w:pPr>
    <w:rPr>
      <w:rFonts w:ascii="宋体"/>
      <w:sz w:val="21"/>
    </w:rPr>
  </w:style>
  <w:style w:type="paragraph" w:customStyle="1" w:styleId="afff">
    <w:name w:val="封面标准文稿编辑信息"/>
    <w:rsid w:val="00F22CDC"/>
    <w:pPr>
      <w:spacing w:before="180" w:line="180" w:lineRule="exact"/>
      <w:jc w:val="center"/>
    </w:pPr>
    <w:rPr>
      <w:rFonts w:ascii="宋体"/>
      <w:sz w:val="21"/>
    </w:rPr>
  </w:style>
  <w:style w:type="paragraph" w:customStyle="1" w:styleId="CharCharCharCharCharCharChar1CharCharCharChar">
    <w:name w:val="Char Char Char Char Char Char Char1 Char Char Char Char"/>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Default">
    <w:name w:val="Default"/>
    <w:rsid w:val="00F22CDC"/>
    <w:pPr>
      <w:widowControl w:val="0"/>
      <w:autoSpaceDE w:val="0"/>
      <w:autoSpaceDN w:val="0"/>
      <w:adjustRightInd w:val="0"/>
    </w:pPr>
    <w:rPr>
      <w:rFonts w:ascii="Courier New" w:hAnsi="Courier New" w:cs="Courier New"/>
      <w:color w:val="000000"/>
      <w:sz w:val="24"/>
      <w:szCs w:val="24"/>
    </w:rPr>
  </w:style>
  <w:style w:type="paragraph" w:customStyle="1" w:styleId="HeadingC">
    <w:name w:val="Heading C"/>
    <w:basedOn w:val="3"/>
    <w:rsid w:val="00F22CDC"/>
    <w:pPr>
      <w:outlineLvl w:val="9"/>
    </w:pPr>
  </w:style>
  <w:style w:type="paragraph" w:customStyle="1" w:styleId="FUN-IAD">
    <w:name w:val="FUN-IAD"/>
    <w:basedOn w:val="a9"/>
    <w:next w:val="a9"/>
    <w:rsid w:val="00F22CDC"/>
    <w:pPr>
      <w:overflowPunct/>
      <w:autoSpaceDE/>
      <w:autoSpaceDN/>
      <w:adjustRightInd/>
      <w:snapToGrid w:val="0"/>
      <w:spacing w:after="0" w:line="360" w:lineRule="auto"/>
      <w:textAlignment w:val="auto"/>
    </w:pPr>
    <w:rPr>
      <w:rFonts w:hAnsi="宋体"/>
      <w:kern w:val="2"/>
      <w:sz w:val="21"/>
      <w:szCs w:val="24"/>
      <w:lang w:eastAsia="zh-CN"/>
    </w:rPr>
  </w:style>
  <w:style w:type="paragraph" w:customStyle="1" w:styleId="afff0">
    <w:name w:val="封面一致性程度标识"/>
    <w:rsid w:val="00F22CDC"/>
    <w:pPr>
      <w:spacing w:before="440" w:line="400" w:lineRule="exact"/>
      <w:jc w:val="center"/>
    </w:pPr>
    <w:rPr>
      <w:rFonts w:ascii="宋体"/>
      <w:sz w:val="28"/>
    </w:rPr>
  </w:style>
  <w:style w:type="paragraph" w:customStyle="1" w:styleId="a">
    <w:name w:val="正文表标题"/>
    <w:rsid w:val="00F22CDC"/>
    <w:pPr>
      <w:numPr>
        <w:numId w:val="8"/>
      </w:numPr>
      <w:jc w:val="center"/>
    </w:pPr>
    <w:rPr>
      <w:rFonts w:ascii="黑体" w:eastAsia="黑体"/>
      <w:sz w:val="21"/>
    </w:rPr>
  </w:style>
  <w:style w:type="paragraph" w:customStyle="1" w:styleId="afff1">
    <w:name w:val="无标题条"/>
    <w:rsid w:val="00F22CDC"/>
    <w:pPr>
      <w:jc w:val="both"/>
    </w:pPr>
    <w:rPr>
      <w:sz w:val="21"/>
    </w:rPr>
  </w:style>
  <w:style w:type="paragraph" w:customStyle="1" w:styleId="Char1CharCharCharCharCharCharCharChar1CharCharCharCharChar">
    <w:name w:val="Char1 Char Char Char Char Char Char Char Char1 Char Char Char Char Char"/>
    <w:basedOn w:val="a9"/>
    <w:rsid w:val="00F22CDC"/>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Heading0">
    <w:name w:val="Heading 0"/>
    <w:basedOn w:val="a9"/>
    <w:rsid w:val="00F22CDC"/>
    <w:pPr>
      <w:overflowPunct/>
      <w:autoSpaceDE/>
      <w:autoSpaceDN/>
      <w:adjustRightInd/>
      <w:spacing w:after="0"/>
      <w:jc w:val="center"/>
      <w:textAlignment w:val="auto"/>
    </w:pPr>
    <w:rPr>
      <w:b/>
      <w:bCs/>
      <w:sz w:val="28"/>
      <w:szCs w:val="28"/>
    </w:rPr>
  </w:style>
  <w:style w:type="paragraph" w:customStyle="1" w:styleId="List41">
    <w:name w:val="List 41"/>
    <w:basedOn w:val="a9"/>
    <w:rsid w:val="00F22CDC"/>
    <w:pPr>
      <w:widowControl w:val="0"/>
      <w:overflowPunct/>
      <w:autoSpaceDE/>
      <w:autoSpaceDN/>
      <w:adjustRightInd/>
      <w:spacing w:after="0"/>
      <w:ind w:leftChars="600" w:left="100" w:hangingChars="200" w:hanging="200"/>
      <w:jc w:val="both"/>
      <w:textAlignment w:val="auto"/>
    </w:pPr>
    <w:rPr>
      <w:rFonts w:ascii="Times New Roman" w:hAnsi="Times New Roman"/>
      <w:kern w:val="2"/>
      <w:sz w:val="21"/>
      <w:szCs w:val="24"/>
      <w:lang w:eastAsia="zh-CN"/>
    </w:rPr>
  </w:style>
  <w:style w:type="paragraph" w:customStyle="1" w:styleId="afff2">
    <w:name w:val="列项说明"/>
    <w:basedOn w:val="a9"/>
    <w:rsid w:val="00F22CDC"/>
    <w:pPr>
      <w:widowControl w:val="0"/>
      <w:overflowPunct/>
      <w:autoSpaceDE/>
      <w:autoSpaceDN/>
      <w:spacing w:after="0" w:line="320" w:lineRule="atLeast"/>
      <w:ind w:hangingChars="200" w:hanging="200"/>
      <w:textAlignment w:val="auto"/>
    </w:pPr>
    <w:rPr>
      <w:rFonts w:ascii="宋体" w:hAnsi="Times New Roman" w:hint="eastAsia"/>
      <w:sz w:val="21"/>
      <w:szCs w:val="21"/>
      <w:lang w:eastAsia="zh-CN"/>
    </w:rPr>
  </w:style>
  <w:style w:type="paragraph" w:customStyle="1" w:styleId="CharCharCharCharChar1CharChar">
    <w:name w:val="Char Char Char Char Char1 Char Char"/>
    <w:basedOn w:val="a9"/>
    <w:rsid w:val="00F22CDC"/>
    <w:pPr>
      <w:overflowPunct/>
      <w:autoSpaceDE/>
      <w:autoSpaceDN/>
      <w:adjustRightInd/>
      <w:spacing w:after="160" w:line="240" w:lineRule="exact"/>
      <w:ind w:firstLine="106"/>
      <w:jc w:val="center"/>
      <w:textAlignment w:val="auto"/>
    </w:pPr>
    <w:rPr>
      <w:rFonts w:eastAsia="黑体"/>
      <w:szCs w:val="32"/>
    </w:rPr>
  </w:style>
  <w:style w:type="paragraph" w:customStyle="1" w:styleId="afff3">
    <w:name w:val="发布实施"/>
    <w:basedOn w:val="a9"/>
    <w:rsid w:val="00F22CDC"/>
  </w:style>
  <w:style w:type="paragraph" w:styleId="af9">
    <w:name w:val="header"/>
    <w:aliases w:val="header odd"/>
    <w:basedOn w:val="a9"/>
    <w:link w:val="Chard"/>
    <w:rsid w:val="00F22CDC"/>
    <w:pPr>
      <w:pBdr>
        <w:bottom w:val="single" w:sz="6" w:space="3" w:color="auto"/>
      </w:pBdr>
      <w:tabs>
        <w:tab w:val="center" w:pos="4678"/>
      </w:tabs>
    </w:pPr>
  </w:style>
  <w:style w:type="paragraph" w:customStyle="1" w:styleId="TableHeading">
    <w:name w:val="Table Heading"/>
    <w:basedOn w:val="a9"/>
    <w:rsid w:val="00F22CDC"/>
    <w:pPr>
      <w:suppressLineNumbers/>
      <w:suppressAutoHyphens/>
      <w:overflowPunct/>
      <w:autoSpaceDE/>
      <w:autoSpaceDN/>
      <w:adjustRightInd/>
      <w:spacing w:before="60" w:after="60"/>
      <w:textAlignment w:val="auto"/>
    </w:pPr>
    <w:rPr>
      <w:b/>
      <w:bCs/>
      <w:lang w:eastAsia="ar-SA"/>
    </w:rPr>
  </w:style>
  <w:style w:type="paragraph" w:customStyle="1" w:styleId="CharCharCharCharChar1CharChar1">
    <w:name w:val="Char Char Char Char Char1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17">
    <w:name w:val="列表1"/>
    <w:basedOn w:val="List1"/>
    <w:rsid w:val="00F22CDC"/>
    <w:pPr>
      <w:widowControl w:val="0"/>
      <w:tabs>
        <w:tab w:val="left" w:pos="1120"/>
      </w:tabs>
      <w:overflowPunct/>
      <w:autoSpaceDE/>
      <w:autoSpaceDN/>
      <w:adjustRightInd/>
      <w:spacing w:after="0" w:line="300" w:lineRule="auto"/>
      <w:ind w:left="0" w:firstLineChars="0" w:firstLine="0"/>
      <w:jc w:val="center"/>
      <w:textAlignment w:val="auto"/>
      <w:outlineLvl w:val="0"/>
    </w:pPr>
    <w:rPr>
      <w:rFonts w:ascii="黑体" w:eastAsia="黑体" w:hAnsi="Times New Roman"/>
      <w:kern w:val="2"/>
      <w:sz w:val="32"/>
      <w:szCs w:val="32"/>
      <w:lang w:eastAsia="zh-CN"/>
    </w:rPr>
  </w:style>
  <w:style w:type="paragraph" w:customStyle="1" w:styleId="List1">
    <w:name w:val="List1"/>
    <w:basedOn w:val="a9"/>
    <w:rsid w:val="00F22CDC"/>
    <w:pPr>
      <w:ind w:left="200" w:hangingChars="200" w:hanging="200"/>
    </w:pPr>
  </w:style>
  <w:style w:type="paragraph" w:customStyle="1" w:styleId="TAL">
    <w:name w:val="TAL"/>
    <w:basedOn w:val="a9"/>
    <w:rsid w:val="00F22CDC"/>
    <w:pPr>
      <w:keepNext/>
      <w:keepLines/>
      <w:spacing w:after="0"/>
    </w:pPr>
    <w:rPr>
      <w:sz w:val="18"/>
    </w:rPr>
  </w:style>
  <w:style w:type="paragraph" w:customStyle="1" w:styleId="B4">
    <w:name w:val="B4"/>
    <w:basedOn w:val="List41"/>
    <w:rsid w:val="00F22CDC"/>
    <w:pPr>
      <w:widowControl/>
      <w:overflowPunct w:val="0"/>
      <w:autoSpaceDE w:val="0"/>
      <w:autoSpaceDN w:val="0"/>
      <w:adjustRightInd w:val="0"/>
      <w:spacing w:after="180"/>
      <w:ind w:leftChars="0" w:left="1418" w:firstLineChars="0" w:hanging="284"/>
      <w:jc w:val="left"/>
      <w:textAlignment w:val="baseline"/>
    </w:pPr>
    <w:rPr>
      <w:kern w:val="0"/>
      <w:sz w:val="20"/>
      <w:szCs w:val="20"/>
      <w:lang w:eastAsia="en-US"/>
    </w:rPr>
  </w:style>
  <w:style w:type="paragraph" w:customStyle="1" w:styleId="TableHeader">
    <w:name w:val="Table Header"/>
    <w:basedOn w:val="TableText"/>
    <w:rsid w:val="00F22CDC"/>
    <w:pPr>
      <w:jc w:val="center"/>
    </w:pPr>
    <w:rPr>
      <w:b/>
      <w:bCs/>
    </w:rPr>
  </w:style>
  <w:style w:type="paragraph" w:customStyle="1" w:styleId="CharCharCharCharChar1CharChar2">
    <w:name w:val="Char Char Char Char Char1 Char Char2"/>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styleId="60">
    <w:name w:val="toc 6"/>
    <w:basedOn w:val="a9"/>
    <w:next w:val="a9"/>
    <w:uiPriority w:val="39"/>
    <w:rsid w:val="00F22CDC"/>
    <w:pPr>
      <w:tabs>
        <w:tab w:val="right" w:leader="dot" w:pos="9355"/>
      </w:tabs>
      <w:ind w:left="1000"/>
    </w:pPr>
  </w:style>
  <w:style w:type="paragraph" w:styleId="50">
    <w:name w:val="toc 5"/>
    <w:basedOn w:val="a9"/>
    <w:next w:val="a9"/>
    <w:uiPriority w:val="39"/>
    <w:rsid w:val="00F22CDC"/>
    <w:pPr>
      <w:tabs>
        <w:tab w:val="right" w:leader="dot" w:pos="9355"/>
      </w:tabs>
      <w:ind w:left="800"/>
    </w:pPr>
  </w:style>
  <w:style w:type="paragraph" w:customStyle="1" w:styleId="QB">
    <w:name w:val="QB正文"/>
    <w:basedOn w:val="a9"/>
    <w:link w:val="QBChar"/>
    <w:rsid w:val="00F22CDC"/>
  </w:style>
  <w:style w:type="paragraph" w:customStyle="1" w:styleId="DefaultText">
    <w:name w:val="Default Text"/>
    <w:basedOn w:val="a9"/>
    <w:rsid w:val="00F22CDC"/>
    <w:pPr>
      <w:widowControl w:val="0"/>
      <w:overflowPunct/>
      <w:spacing w:after="0"/>
      <w:textAlignment w:val="auto"/>
    </w:pPr>
    <w:rPr>
      <w:rFonts w:ascii="Times New Roman" w:hAnsi="Times New Roman"/>
      <w:sz w:val="24"/>
      <w:szCs w:val="24"/>
      <w:lang w:eastAsia="zh-CN"/>
    </w:rPr>
  </w:style>
  <w:style w:type="paragraph" w:customStyle="1" w:styleId="afff4">
    <w:name w:val="参考文献、索引标题"/>
    <w:basedOn w:val="a7"/>
    <w:next w:val="a9"/>
    <w:rsid w:val="00F22CDC"/>
    <w:pPr>
      <w:numPr>
        <w:numId w:val="0"/>
      </w:numPr>
      <w:spacing w:after="200"/>
    </w:pPr>
    <w:rPr>
      <w:sz w:val="21"/>
    </w:rPr>
  </w:style>
  <w:style w:type="paragraph" w:customStyle="1" w:styleId="TAH">
    <w:name w:val="TAH"/>
    <w:basedOn w:val="a9"/>
    <w:rsid w:val="00F22CDC"/>
    <w:pPr>
      <w:keepNext/>
      <w:keepLines/>
      <w:spacing w:after="0"/>
      <w:jc w:val="center"/>
    </w:pPr>
    <w:rPr>
      <w:b/>
      <w:sz w:val="18"/>
    </w:rPr>
  </w:style>
  <w:style w:type="paragraph" w:customStyle="1" w:styleId="TableText">
    <w:name w:val="Table Text"/>
    <w:basedOn w:val="af8"/>
    <w:rsid w:val="00F22CDC"/>
    <w:pPr>
      <w:spacing w:after="0"/>
      <w:ind w:left="28" w:right="28"/>
    </w:pPr>
  </w:style>
  <w:style w:type="paragraph" w:customStyle="1" w:styleId="BodyTextFirstIndent1">
    <w:name w:val="Body Text First Indent1"/>
    <w:basedOn w:val="af8"/>
    <w:link w:val="Char2"/>
    <w:rsid w:val="00F22CDC"/>
    <w:pPr>
      <w:widowControl w:val="0"/>
      <w:overflowPunct/>
      <w:autoSpaceDE/>
      <w:autoSpaceDN/>
      <w:adjustRightInd/>
      <w:spacing w:after="120"/>
      <w:ind w:firstLineChars="100" w:firstLine="420"/>
      <w:jc w:val="both"/>
      <w:textAlignment w:val="auto"/>
    </w:pPr>
    <w:rPr>
      <w:kern w:val="2"/>
      <w:sz w:val="21"/>
      <w:szCs w:val="24"/>
    </w:rPr>
  </w:style>
  <w:style w:type="paragraph" w:customStyle="1" w:styleId="a2">
    <w:name w:val="二级无标题条"/>
    <w:basedOn w:val="a9"/>
    <w:rsid w:val="00F22CDC"/>
    <w:pPr>
      <w:widowControl w:val="0"/>
      <w:numPr>
        <w:ilvl w:val="3"/>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f5">
    <w:name w:val="目次、标准名称标题"/>
    <w:basedOn w:val="a7"/>
    <w:rsid w:val="00F22CDC"/>
    <w:pPr>
      <w:numPr>
        <w:numId w:val="0"/>
      </w:numPr>
      <w:spacing w:line="460" w:lineRule="exact"/>
    </w:pPr>
  </w:style>
  <w:style w:type="paragraph" w:customStyle="1" w:styleId="18">
    <w:name w:val="列出段落1"/>
    <w:basedOn w:val="a9"/>
    <w:qFormat/>
    <w:rsid w:val="00F22CDC"/>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CharCharCharCharChar1CharChar1CharCharCharChar">
    <w:name w:val="Char Char Char Char Char1 Char Char1 Char Char Char Char"/>
    <w:basedOn w:val="a9"/>
    <w:rsid w:val="00F22CDC"/>
    <w:pPr>
      <w:overflowPunct/>
      <w:autoSpaceDE/>
      <w:autoSpaceDN/>
      <w:adjustRightInd/>
      <w:spacing w:after="160" w:line="240" w:lineRule="exact"/>
      <w:ind w:firstLine="106"/>
      <w:jc w:val="center"/>
      <w:textAlignment w:val="auto"/>
    </w:pPr>
    <w:rPr>
      <w:rFonts w:eastAsia="黑体"/>
      <w:szCs w:val="32"/>
    </w:rPr>
  </w:style>
  <w:style w:type="paragraph" w:customStyle="1" w:styleId="afff6">
    <w:name w:val="附录图标题"/>
    <w:rsid w:val="00F22CDC"/>
    <w:pPr>
      <w:jc w:val="center"/>
    </w:pPr>
    <w:rPr>
      <w:rFonts w:ascii="黑体" w:eastAsia="黑体"/>
      <w:sz w:val="21"/>
    </w:rPr>
  </w:style>
  <w:style w:type="paragraph" w:customStyle="1" w:styleId="DocumentMap1">
    <w:name w:val="Document Map1"/>
    <w:basedOn w:val="a9"/>
    <w:link w:val="Charb"/>
    <w:rsid w:val="00F22CDC"/>
    <w:pPr>
      <w:shd w:val="clear" w:color="auto" w:fill="000080"/>
    </w:pPr>
    <w:rPr>
      <w:shd w:val="clear" w:color="auto" w:fill="000080"/>
    </w:rPr>
  </w:style>
  <w:style w:type="paragraph" w:styleId="13">
    <w:name w:val="toc 1"/>
    <w:basedOn w:val="a9"/>
    <w:next w:val="a9"/>
    <w:uiPriority w:val="39"/>
    <w:rsid w:val="00F22CDC"/>
    <w:pPr>
      <w:tabs>
        <w:tab w:val="right" w:leader="dot" w:pos="9355"/>
      </w:tabs>
    </w:pPr>
    <w:rPr>
      <w:sz w:val="24"/>
    </w:rPr>
  </w:style>
  <w:style w:type="paragraph" w:customStyle="1" w:styleId="EX">
    <w:name w:val="EX"/>
    <w:basedOn w:val="a9"/>
    <w:rsid w:val="00F22CDC"/>
    <w:pPr>
      <w:keepLines/>
      <w:spacing w:after="180"/>
      <w:ind w:left="1702" w:hanging="1418"/>
    </w:pPr>
    <w:rPr>
      <w:rFonts w:ascii="Times New Roman" w:hAnsi="Times New Roman"/>
    </w:rPr>
  </w:style>
  <w:style w:type="paragraph" w:customStyle="1" w:styleId="afff7">
    <w:name w:val="条文脚注"/>
    <w:basedOn w:val="a9"/>
    <w:rsid w:val="00F22CDC"/>
    <w:pPr>
      <w:ind w:leftChars="200" w:left="780" w:hangingChars="200" w:hanging="360"/>
      <w:jc w:val="both"/>
    </w:pPr>
    <w:rPr>
      <w:rFonts w:ascii="宋体"/>
    </w:rPr>
  </w:style>
  <w:style w:type="paragraph" w:customStyle="1" w:styleId="Editorscomments">
    <w:name w:val="Editor's comments"/>
    <w:basedOn w:val="a9"/>
    <w:rsid w:val="00F22CDC"/>
    <w:rPr>
      <w:b/>
      <w:bCs/>
      <w:color w:val="FF0000"/>
    </w:rPr>
  </w:style>
  <w:style w:type="paragraph" w:customStyle="1" w:styleId="CharCharCharCharChar">
    <w:name w:val="Char Char Char Char 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styleId="afff8">
    <w:name w:val="Subtitle"/>
    <w:basedOn w:val="a9"/>
    <w:qFormat/>
    <w:rsid w:val="00F22CDC"/>
    <w:pPr>
      <w:spacing w:after="60"/>
      <w:jc w:val="right"/>
    </w:pPr>
    <w:rPr>
      <w:i/>
      <w:sz w:val="24"/>
    </w:rPr>
  </w:style>
  <w:style w:type="paragraph" w:styleId="af2">
    <w:name w:val="caption"/>
    <w:aliases w:val="BB,Epígrafe,cap"/>
    <w:basedOn w:val="a9"/>
    <w:next w:val="af8"/>
    <w:link w:val="Char8"/>
    <w:qFormat/>
    <w:rsid w:val="00F22CDC"/>
    <w:pPr>
      <w:overflowPunct/>
      <w:autoSpaceDE/>
      <w:autoSpaceDN/>
      <w:adjustRightInd/>
      <w:spacing w:before="120"/>
      <w:textAlignment w:val="auto"/>
    </w:pPr>
    <w:rPr>
      <w:i/>
      <w:sz w:val="22"/>
    </w:rPr>
  </w:style>
  <w:style w:type="paragraph" w:customStyle="1" w:styleId="QB2">
    <w:name w:val="QB目录前言"/>
    <w:basedOn w:val="QB"/>
    <w:rsid w:val="00F22CDC"/>
    <w:pPr>
      <w:ind w:firstLineChars="62" w:firstLine="198"/>
      <w:jc w:val="center"/>
    </w:pPr>
    <w:rPr>
      <w:rFonts w:ascii="黑体" w:eastAsia="黑体"/>
      <w:sz w:val="32"/>
      <w:szCs w:val="32"/>
    </w:rPr>
  </w:style>
  <w:style w:type="paragraph" w:customStyle="1" w:styleId="Info">
    <w:name w:val="Info"/>
    <w:basedOn w:val="a9"/>
    <w:next w:val="a9"/>
    <w:rsid w:val="00F22CDC"/>
    <w:pPr>
      <w:overflowPunct/>
      <w:autoSpaceDE/>
      <w:autoSpaceDN/>
      <w:adjustRightInd/>
      <w:spacing w:after="0"/>
      <w:textAlignment w:val="auto"/>
    </w:pPr>
    <w:rPr>
      <w:iCs/>
      <w:sz w:val="22"/>
      <w:szCs w:val="22"/>
    </w:rPr>
  </w:style>
  <w:style w:type="paragraph" w:customStyle="1" w:styleId="110">
    <w:name w:val="索引 11"/>
    <w:basedOn w:val="a9"/>
    <w:next w:val="a9"/>
    <w:rsid w:val="00F22CDC"/>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31">
    <w:name w:val="索引 31"/>
    <w:basedOn w:val="a9"/>
    <w:next w:val="a9"/>
    <w:rsid w:val="00F22CDC"/>
    <w:pPr>
      <w:widowControl w:val="0"/>
      <w:overflowPunct/>
      <w:autoSpaceDE/>
      <w:autoSpaceDN/>
      <w:adjustRightInd/>
      <w:spacing w:after="0"/>
      <w:ind w:leftChars="400" w:left="400"/>
      <w:jc w:val="both"/>
      <w:textAlignment w:val="auto"/>
    </w:pPr>
    <w:rPr>
      <w:rFonts w:ascii="Times New Roman" w:hAnsi="Times New Roman"/>
      <w:kern w:val="2"/>
      <w:sz w:val="21"/>
      <w:szCs w:val="24"/>
      <w:lang w:eastAsia="zh-CN"/>
    </w:rPr>
  </w:style>
  <w:style w:type="paragraph" w:customStyle="1" w:styleId="TAR">
    <w:name w:val="TAR"/>
    <w:basedOn w:val="a9"/>
    <w:rsid w:val="00F22CDC"/>
    <w:pPr>
      <w:keepNext/>
      <w:keepLines/>
      <w:overflowPunct/>
      <w:autoSpaceDE/>
      <w:autoSpaceDN/>
      <w:adjustRightInd/>
      <w:spacing w:after="0"/>
      <w:jc w:val="right"/>
      <w:textAlignment w:val="auto"/>
    </w:pPr>
    <w:rPr>
      <w:sz w:val="18"/>
    </w:rPr>
  </w:style>
  <w:style w:type="paragraph" w:customStyle="1" w:styleId="FP">
    <w:name w:val="FP"/>
    <w:basedOn w:val="a9"/>
    <w:rsid w:val="00F22CDC"/>
    <w:pPr>
      <w:spacing w:after="0"/>
    </w:pPr>
    <w:rPr>
      <w:rFonts w:ascii="Times New Roman" w:hAnsi="Times New Roman"/>
    </w:rPr>
  </w:style>
  <w:style w:type="paragraph" w:customStyle="1" w:styleId="B3">
    <w:name w:val="B3"/>
    <w:basedOn w:val="List31"/>
    <w:rsid w:val="00F22CDC"/>
    <w:pPr>
      <w:widowControl/>
      <w:overflowPunct w:val="0"/>
      <w:autoSpaceDE w:val="0"/>
      <w:autoSpaceDN w:val="0"/>
      <w:adjustRightInd w:val="0"/>
      <w:spacing w:after="180"/>
      <w:ind w:leftChars="0" w:left="1135" w:firstLineChars="0" w:hanging="284"/>
      <w:jc w:val="left"/>
      <w:textAlignment w:val="baseline"/>
    </w:pPr>
    <w:rPr>
      <w:kern w:val="0"/>
      <w:sz w:val="20"/>
      <w:szCs w:val="20"/>
      <w:lang w:eastAsia="en-US"/>
    </w:rPr>
  </w:style>
  <w:style w:type="paragraph" w:customStyle="1" w:styleId="CharCharCharCharCharCharChar1">
    <w:name w:val="Char Char Char Char Char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styleId="afff9">
    <w:name w:val="No Spacing"/>
    <w:uiPriority w:val="1"/>
    <w:qFormat/>
    <w:rsid w:val="00F22CDC"/>
    <w:pPr>
      <w:widowControl w:val="0"/>
      <w:jc w:val="both"/>
    </w:pPr>
    <w:rPr>
      <w:rFonts w:ascii="Calibri" w:hAnsi="Calibri"/>
      <w:kern w:val="2"/>
      <w:sz w:val="21"/>
      <w:szCs w:val="22"/>
    </w:rPr>
  </w:style>
  <w:style w:type="paragraph" w:customStyle="1" w:styleId="91">
    <w:name w:val="索引 91"/>
    <w:basedOn w:val="a9"/>
    <w:next w:val="a9"/>
    <w:rsid w:val="00F22CDC"/>
    <w:pPr>
      <w:widowControl w:val="0"/>
      <w:overflowPunct/>
      <w:autoSpaceDE/>
      <w:autoSpaceDN/>
      <w:adjustRightInd/>
      <w:spacing w:after="0"/>
      <w:ind w:leftChars="1600" w:left="1600"/>
      <w:jc w:val="both"/>
      <w:textAlignment w:val="auto"/>
    </w:pPr>
    <w:rPr>
      <w:rFonts w:ascii="Times New Roman" w:hAnsi="Times New Roman"/>
      <w:kern w:val="2"/>
      <w:sz w:val="21"/>
      <w:szCs w:val="24"/>
      <w:lang w:eastAsia="zh-CN"/>
    </w:rPr>
  </w:style>
  <w:style w:type="paragraph" w:customStyle="1" w:styleId="CharCharCharCharCharChar">
    <w:name w:val="Char Char Char Char Char Char"/>
    <w:basedOn w:val="a9"/>
    <w:rsid w:val="00F22CDC"/>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IB1">
    <w:name w:val="IB1"/>
    <w:basedOn w:val="a9"/>
    <w:rsid w:val="00F22CDC"/>
    <w:pPr>
      <w:tabs>
        <w:tab w:val="left" w:pos="284"/>
      </w:tabs>
      <w:spacing w:after="180"/>
      <w:ind w:left="284" w:hanging="284"/>
    </w:pPr>
    <w:rPr>
      <w:rFonts w:ascii="Times New Roman" w:hAnsi="Times New Roman"/>
      <w:szCs w:val="24"/>
      <w:lang w:eastAsia="zh-CN"/>
    </w:rPr>
  </w:style>
  <w:style w:type="paragraph" w:customStyle="1" w:styleId="afffa">
    <w:name w:val="封面公司名称"/>
    <w:basedOn w:val="a9"/>
    <w:rsid w:val="00F22CDC"/>
    <w:pPr>
      <w:widowControl w:val="0"/>
      <w:overflowPunct/>
      <w:autoSpaceDE/>
      <w:autoSpaceDN/>
      <w:adjustRightInd/>
      <w:spacing w:after="0"/>
      <w:jc w:val="both"/>
      <w:textAlignment w:val="auto"/>
    </w:pPr>
    <w:rPr>
      <w:rFonts w:ascii="黑体" w:eastAsia="黑体" w:hAnsi="Times New Roman"/>
      <w:b/>
      <w:bCs/>
      <w:kern w:val="2"/>
      <w:sz w:val="36"/>
      <w:szCs w:val="24"/>
      <w:lang w:eastAsia="zh-CN"/>
    </w:rPr>
  </w:style>
  <w:style w:type="paragraph" w:customStyle="1" w:styleId="CharCharCharCharChar1CharChar3">
    <w:name w:val="Char Char Char Char Char1 Char Char3"/>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TAN">
    <w:name w:val="TAN"/>
    <w:basedOn w:val="a9"/>
    <w:rsid w:val="00F22CDC"/>
    <w:pPr>
      <w:keepNext/>
      <w:keepLines/>
      <w:overflowPunct/>
      <w:autoSpaceDE/>
      <w:autoSpaceDN/>
      <w:adjustRightInd/>
      <w:spacing w:after="0"/>
      <w:ind w:left="851" w:hanging="851"/>
      <w:textAlignment w:val="auto"/>
    </w:pPr>
    <w:rPr>
      <w:sz w:val="18"/>
    </w:rPr>
  </w:style>
  <w:style w:type="paragraph" w:customStyle="1" w:styleId="CharCharCharCharChar1">
    <w:name w:val="Char Char Char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afffb">
    <w:name w:val="图表脚注"/>
    <w:rsid w:val="00F22CDC"/>
    <w:pPr>
      <w:ind w:leftChars="200" w:left="300" w:hangingChars="100" w:hanging="100"/>
      <w:jc w:val="both"/>
    </w:pPr>
    <w:rPr>
      <w:rFonts w:ascii="宋体"/>
      <w:sz w:val="18"/>
    </w:rPr>
  </w:style>
  <w:style w:type="paragraph" w:customStyle="1" w:styleId="font14-yellow">
    <w:name w:val="font14-yellow"/>
    <w:basedOn w:val="a9"/>
    <w:rsid w:val="00F22CDC"/>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customStyle="1" w:styleId="afffc">
    <w:name w:val="封面标准代替信息"/>
    <w:basedOn w:val="a9"/>
    <w:rsid w:val="00F22CDC"/>
    <w:pPr>
      <w:spacing w:before="57"/>
    </w:pPr>
    <w:rPr>
      <w:rFonts w:ascii="宋体"/>
      <w:sz w:val="21"/>
    </w:rPr>
  </w:style>
  <w:style w:type="paragraph" w:customStyle="1" w:styleId="CharCharCharCharCharCharCharCharCharCharCharCharCharCharCharCharChar">
    <w:name w:val="Char Char Char Char Char Char Char Char Char Char 字元 Char Char 字元 Char Char 字元 Char Char 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customStyle="1" w:styleId="Readerscomments">
    <w:name w:val="Reader's comments"/>
    <w:basedOn w:val="a9"/>
    <w:rsid w:val="00F22CDC"/>
    <w:rPr>
      <w:i/>
      <w:iCs/>
      <w:color w:val="CC00CC"/>
    </w:rPr>
  </w:style>
  <w:style w:type="paragraph" w:customStyle="1" w:styleId="HTMLPreformatted1">
    <w:name w:val="HTML Preformatted1"/>
    <w:basedOn w:val="a9"/>
    <w:link w:val="HTMLChar"/>
    <w:rsid w:val="00F22CDC"/>
    <w:pPr>
      <w:widowControl w:val="0"/>
      <w:overflowPunct/>
      <w:autoSpaceDE/>
      <w:autoSpaceDN/>
      <w:adjustRightInd/>
      <w:spacing w:after="0"/>
      <w:jc w:val="both"/>
      <w:textAlignment w:val="auto"/>
    </w:pPr>
    <w:rPr>
      <w:rFonts w:ascii="Courier New" w:hAnsi="Courier New"/>
      <w:kern w:val="2"/>
    </w:rPr>
  </w:style>
  <w:style w:type="paragraph" w:customStyle="1" w:styleId="afffd">
    <w:name w:val="正文 缩进"/>
    <w:basedOn w:val="a9"/>
    <w:rsid w:val="00F22CDC"/>
    <w:pPr>
      <w:widowControl w:val="0"/>
      <w:overflowPunct/>
      <w:autoSpaceDE/>
      <w:autoSpaceDN/>
      <w:adjustRightInd/>
      <w:snapToGrid w:val="0"/>
      <w:spacing w:after="0" w:line="300" w:lineRule="auto"/>
      <w:ind w:firstLineChars="200" w:firstLine="560"/>
      <w:jc w:val="both"/>
      <w:textAlignment w:val="auto"/>
    </w:pPr>
    <w:rPr>
      <w:rFonts w:ascii="Times New Roman" w:hAnsi="Times New Roman" w:cs="宋体"/>
      <w:kern w:val="2"/>
      <w:sz w:val="24"/>
      <w:lang w:eastAsia="zh-CN"/>
    </w:rPr>
  </w:style>
  <w:style w:type="paragraph" w:customStyle="1" w:styleId="TableText0">
    <w:name w:val="Table_Text"/>
    <w:basedOn w:val="a9"/>
    <w:rsid w:val="00F22CD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ascii="Times New Roman" w:hAnsi="Times New Roman"/>
      <w:sz w:val="22"/>
      <w:lang w:eastAsia="zh-CN"/>
    </w:rPr>
  </w:style>
  <w:style w:type="paragraph" w:customStyle="1" w:styleId="a6">
    <w:name w:val="列项·"/>
    <w:rsid w:val="00F22CDC"/>
    <w:pPr>
      <w:numPr>
        <w:numId w:val="16"/>
      </w:numPr>
      <w:tabs>
        <w:tab w:val="clear" w:pos="1140"/>
        <w:tab w:val="left" w:pos="840"/>
      </w:tabs>
      <w:ind w:leftChars="200" w:left="840" w:hangingChars="200" w:hanging="420"/>
      <w:jc w:val="both"/>
    </w:pPr>
    <w:rPr>
      <w:rFonts w:ascii="宋体"/>
      <w:sz w:val="21"/>
    </w:rPr>
  </w:style>
  <w:style w:type="paragraph" w:customStyle="1" w:styleId="TH">
    <w:name w:val="TH"/>
    <w:basedOn w:val="a9"/>
    <w:rsid w:val="00F22CDC"/>
    <w:pPr>
      <w:keepNext/>
      <w:keepLines/>
      <w:spacing w:before="60" w:after="180"/>
      <w:jc w:val="center"/>
    </w:pPr>
    <w:rPr>
      <w:rFonts w:ascii="Times New Roman" w:hAnsi="Times New Roman"/>
      <w:b/>
      <w:lang w:eastAsia="zh-CN"/>
    </w:rPr>
  </w:style>
  <w:style w:type="paragraph" w:customStyle="1" w:styleId="HeadingB">
    <w:name w:val="Heading B"/>
    <w:basedOn w:val="2"/>
    <w:rsid w:val="00F22CDC"/>
    <w:pPr>
      <w:outlineLvl w:val="9"/>
    </w:pPr>
  </w:style>
  <w:style w:type="paragraph" w:customStyle="1" w:styleId="afffe">
    <w:name w:val="标准书脚_奇数页"/>
    <w:rsid w:val="00F22CDC"/>
    <w:pPr>
      <w:spacing w:before="120"/>
      <w:jc w:val="right"/>
    </w:pPr>
    <w:rPr>
      <w:sz w:val="18"/>
    </w:rPr>
  </w:style>
  <w:style w:type="paragraph" w:customStyle="1" w:styleId="SubFooter">
    <w:name w:val="SubFooter"/>
    <w:basedOn w:val="af1"/>
    <w:rsid w:val="00F22CDC"/>
    <w:pPr>
      <w:pBdr>
        <w:top w:val="none" w:sz="0" w:space="0" w:color="auto"/>
      </w:pBdr>
    </w:pPr>
    <w:rPr>
      <w:sz w:val="12"/>
    </w:rPr>
  </w:style>
  <w:style w:type="paragraph" w:customStyle="1" w:styleId="61">
    <w:name w:val="索引 61"/>
    <w:basedOn w:val="a9"/>
    <w:next w:val="a9"/>
    <w:rsid w:val="00F22CDC"/>
    <w:pPr>
      <w:widowControl w:val="0"/>
      <w:overflowPunct/>
      <w:autoSpaceDE/>
      <w:autoSpaceDN/>
      <w:adjustRightInd/>
      <w:spacing w:after="0"/>
      <w:ind w:leftChars="1000" w:left="1000"/>
      <w:jc w:val="both"/>
      <w:textAlignment w:val="auto"/>
    </w:pPr>
    <w:rPr>
      <w:rFonts w:ascii="Times New Roman" w:hAnsi="Times New Roman"/>
      <w:kern w:val="2"/>
      <w:sz w:val="21"/>
      <w:szCs w:val="24"/>
      <w:lang w:eastAsia="zh-CN"/>
    </w:rPr>
  </w:style>
  <w:style w:type="paragraph" w:customStyle="1" w:styleId="NormalIndent1">
    <w:name w:val="Normal Indent1"/>
    <w:basedOn w:val="af8"/>
    <w:link w:val="Char4"/>
    <w:rsid w:val="00F22CDC"/>
    <w:pPr>
      <w:widowControl w:val="0"/>
      <w:overflowPunct/>
      <w:autoSpaceDE/>
      <w:autoSpaceDN/>
      <w:adjustRightInd/>
      <w:spacing w:after="120" w:line="360" w:lineRule="auto"/>
      <w:ind w:firstLineChars="200" w:firstLine="200"/>
      <w:jc w:val="both"/>
      <w:textAlignment w:val="auto"/>
    </w:pPr>
    <w:rPr>
      <w:rFonts w:ascii="Times New Roman" w:hAnsi="Times New Roman"/>
      <w:kern w:val="2"/>
      <w:sz w:val="21"/>
      <w:szCs w:val="24"/>
    </w:rPr>
  </w:style>
  <w:style w:type="paragraph" w:customStyle="1" w:styleId="a8">
    <w:name w:val="附录标识"/>
    <w:basedOn w:val="a7"/>
    <w:rsid w:val="00F22CDC"/>
    <w:pPr>
      <w:numPr>
        <w:numId w:val="1"/>
      </w:numPr>
      <w:tabs>
        <w:tab w:val="left" w:pos="6405"/>
      </w:tabs>
      <w:spacing w:after="200"/>
    </w:pPr>
    <w:rPr>
      <w:sz w:val="21"/>
    </w:rPr>
  </w:style>
  <w:style w:type="character" w:customStyle="1" w:styleId="Char11">
    <w:name w:val="文档结构图 Char1"/>
    <w:basedOn w:val="aa"/>
    <w:uiPriority w:val="99"/>
    <w:semiHidden/>
    <w:rsid w:val="0007430B"/>
    <w:rPr>
      <w:rFonts w:ascii="Tahoma" w:hAnsi="Tahoma" w:cs="Tahoma"/>
      <w:sz w:val="16"/>
      <w:szCs w:val="16"/>
      <w:lang w:eastAsia="en-US"/>
    </w:rPr>
  </w:style>
  <w:style w:type="character" w:styleId="affff">
    <w:name w:val="annotation reference"/>
    <w:basedOn w:val="aa"/>
    <w:uiPriority w:val="99"/>
    <w:unhideWhenUsed/>
    <w:rsid w:val="0007430B"/>
    <w:rPr>
      <w:sz w:val="21"/>
      <w:szCs w:val="21"/>
    </w:rPr>
  </w:style>
  <w:style w:type="paragraph" w:styleId="affff0">
    <w:name w:val="annotation subject"/>
    <w:basedOn w:val="af6"/>
    <w:next w:val="af6"/>
    <w:link w:val="Char12"/>
    <w:unhideWhenUsed/>
    <w:rsid w:val="0007430B"/>
    <w:rPr>
      <w:b/>
      <w:bCs/>
    </w:rPr>
  </w:style>
  <w:style w:type="character" w:customStyle="1" w:styleId="Char12">
    <w:name w:val="批注主题 Char1"/>
    <w:basedOn w:val="Charc"/>
    <w:link w:val="affff0"/>
    <w:uiPriority w:val="99"/>
    <w:semiHidden/>
    <w:rsid w:val="0007430B"/>
    <w:rPr>
      <w:rFonts w:ascii="Arial" w:hAnsi="Arial"/>
      <w:b/>
      <w:bCs/>
      <w:lang w:eastAsia="en-US"/>
    </w:rPr>
  </w:style>
  <w:style w:type="paragraph" w:customStyle="1" w:styleId="p0">
    <w:name w:val="p0"/>
    <w:basedOn w:val="a9"/>
    <w:rsid w:val="0093382E"/>
    <w:pPr>
      <w:overflowPunct/>
      <w:autoSpaceDE/>
      <w:autoSpaceDN/>
      <w:adjustRightInd/>
      <w:snapToGrid w:val="0"/>
      <w:textAlignment w:val="auto"/>
    </w:pPr>
    <w:rPr>
      <w:rFonts w:cs="Arial"/>
      <w:lang w:eastAsia="zh-CN"/>
    </w:rPr>
  </w:style>
  <w:style w:type="character" w:styleId="affff1">
    <w:name w:val="page number"/>
    <w:basedOn w:val="aa"/>
    <w:rsid w:val="000B60D4"/>
  </w:style>
  <w:style w:type="paragraph" w:styleId="affff2">
    <w:name w:val="Body Text Indent"/>
    <w:basedOn w:val="a9"/>
    <w:next w:val="af8"/>
    <w:link w:val="Charf0"/>
    <w:rsid w:val="000B60D4"/>
    <w:pPr>
      <w:ind w:left="283"/>
    </w:pPr>
    <w:rPr>
      <w:i/>
      <w:color w:val="0000FF"/>
    </w:rPr>
  </w:style>
  <w:style w:type="character" w:customStyle="1" w:styleId="Charf0">
    <w:name w:val="正文文本缩进 Char"/>
    <w:basedOn w:val="aa"/>
    <w:link w:val="affff2"/>
    <w:rsid w:val="000B60D4"/>
    <w:rPr>
      <w:rFonts w:ascii="Arial" w:hAnsi="Arial"/>
      <w:i/>
      <w:color w:val="0000FF"/>
      <w:lang w:eastAsia="en-US"/>
    </w:rPr>
  </w:style>
  <w:style w:type="paragraph" w:styleId="affff3">
    <w:name w:val="List"/>
    <w:basedOn w:val="a9"/>
    <w:rsid w:val="000B60D4"/>
    <w:pPr>
      <w:ind w:left="200" w:hangingChars="200" w:hanging="200"/>
    </w:pPr>
  </w:style>
  <w:style w:type="paragraph" w:styleId="affff4">
    <w:name w:val="Normal Indent"/>
    <w:aliases w:val="正文（首行缩进两字）,表正文,正文非缩进,段1,缩进,ALT+Z,特点,body text,鋘drad,???änd,Body Text(ch),PI,Body Text Char,bt,BODY TEXT,t,Text,Tempo Body Text,普通文字 Char,标书正文,Body Text2,EHPT,水上软件,样式3,正文不缩进,四号,±íÕýÎÄ,ÕýÎÄ·ÇËõ½ø,±í,正文双线,Normal Indent Char,Alt+X,mr正文缩进,正文缩进（首行缩进两字）,特"/>
    <w:basedOn w:val="af8"/>
    <w:rsid w:val="000B60D4"/>
    <w:pPr>
      <w:widowControl w:val="0"/>
      <w:overflowPunct/>
      <w:autoSpaceDE/>
      <w:autoSpaceDN/>
      <w:adjustRightInd/>
      <w:spacing w:after="120" w:line="360" w:lineRule="auto"/>
      <w:ind w:firstLineChars="200" w:firstLine="200"/>
      <w:jc w:val="both"/>
      <w:textAlignment w:val="auto"/>
    </w:pPr>
    <w:rPr>
      <w:rFonts w:ascii="Times New Roman" w:hAnsi="Times New Roman"/>
      <w:kern w:val="2"/>
      <w:sz w:val="21"/>
      <w:szCs w:val="24"/>
      <w:lang w:eastAsia="zh-CN"/>
    </w:rPr>
  </w:style>
  <w:style w:type="table" w:styleId="affff5">
    <w:name w:val="Table Grid"/>
    <w:basedOn w:val="ab"/>
    <w:rsid w:val="000B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6">
    <w:name w:val="Normal (Web)"/>
    <w:basedOn w:val="a9"/>
    <w:uiPriority w:val="99"/>
    <w:unhideWhenUsed/>
    <w:rsid w:val="000B60D4"/>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styleId="HTML">
    <w:name w:val="HTML Preformatted"/>
    <w:basedOn w:val="a9"/>
    <w:link w:val="HTMLChar1"/>
    <w:rsid w:val="000B60D4"/>
    <w:pPr>
      <w:widowControl w:val="0"/>
      <w:overflowPunct/>
      <w:autoSpaceDE/>
      <w:autoSpaceDN/>
      <w:adjustRightInd/>
      <w:spacing w:after="0"/>
      <w:jc w:val="both"/>
      <w:textAlignment w:val="auto"/>
    </w:pPr>
    <w:rPr>
      <w:rFonts w:ascii="Courier New" w:hAnsi="Courier New"/>
      <w:kern w:val="2"/>
    </w:rPr>
  </w:style>
  <w:style w:type="character" w:customStyle="1" w:styleId="HTMLChar1">
    <w:name w:val="HTML 预设格式 Char1"/>
    <w:basedOn w:val="aa"/>
    <w:link w:val="HTML"/>
    <w:uiPriority w:val="99"/>
    <w:semiHidden/>
    <w:rsid w:val="000B60D4"/>
    <w:rPr>
      <w:rFonts w:ascii="Courier New" w:hAnsi="Courier New" w:cs="Courier New"/>
      <w:lang w:eastAsia="en-US"/>
    </w:rPr>
  </w:style>
  <w:style w:type="character" w:styleId="HTML0">
    <w:name w:val="HTML Code"/>
    <w:rsid w:val="000B60D4"/>
    <w:rPr>
      <w:rFonts w:ascii="Courier New" w:hAnsi="Courier New"/>
      <w:sz w:val="20"/>
      <w:szCs w:val="20"/>
    </w:rPr>
  </w:style>
  <w:style w:type="character" w:styleId="HTML1">
    <w:name w:val="HTML Variable"/>
    <w:rsid w:val="000B60D4"/>
    <w:rPr>
      <w:i/>
      <w:iCs/>
    </w:rPr>
  </w:style>
  <w:style w:type="character" w:styleId="HTML2">
    <w:name w:val="HTML Typewriter"/>
    <w:rsid w:val="000B60D4"/>
    <w:rPr>
      <w:rFonts w:ascii="Courier New" w:hAnsi="Courier New"/>
      <w:sz w:val="20"/>
      <w:szCs w:val="20"/>
    </w:rPr>
  </w:style>
  <w:style w:type="paragraph" w:styleId="HTML3">
    <w:name w:val="HTML Address"/>
    <w:basedOn w:val="a9"/>
    <w:link w:val="HTMLChar10"/>
    <w:rsid w:val="000B60D4"/>
    <w:pPr>
      <w:widowControl w:val="0"/>
      <w:overflowPunct/>
      <w:autoSpaceDE/>
      <w:autoSpaceDN/>
      <w:adjustRightInd/>
      <w:spacing w:after="0"/>
      <w:jc w:val="both"/>
      <w:textAlignment w:val="auto"/>
    </w:pPr>
    <w:rPr>
      <w:rFonts w:ascii="Times New Roman" w:hAnsi="Times New Roman"/>
      <w:i/>
      <w:iCs/>
      <w:kern w:val="2"/>
      <w:sz w:val="21"/>
      <w:szCs w:val="24"/>
      <w:lang w:eastAsia="zh-CN"/>
    </w:rPr>
  </w:style>
  <w:style w:type="character" w:customStyle="1" w:styleId="HTMLChar10">
    <w:name w:val="HTML 地址 Char1"/>
    <w:basedOn w:val="aa"/>
    <w:link w:val="HTML3"/>
    <w:uiPriority w:val="99"/>
    <w:semiHidden/>
    <w:rsid w:val="000B60D4"/>
    <w:rPr>
      <w:rFonts w:ascii="Arial" w:hAnsi="Arial"/>
      <w:i/>
      <w:iCs/>
      <w:lang w:eastAsia="en-US"/>
    </w:rPr>
  </w:style>
  <w:style w:type="character" w:styleId="HTML4">
    <w:name w:val="HTML Definition"/>
    <w:rsid w:val="000B60D4"/>
    <w:rPr>
      <w:i/>
      <w:iCs/>
    </w:rPr>
  </w:style>
  <w:style w:type="character" w:styleId="HTML5">
    <w:name w:val="HTML Keyboard"/>
    <w:rsid w:val="000B60D4"/>
    <w:rPr>
      <w:rFonts w:ascii="Courier New" w:hAnsi="Courier New"/>
      <w:sz w:val="20"/>
      <w:szCs w:val="20"/>
    </w:rPr>
  </w:style>
  <w:style w:type="character" w:styleId="HTML6">
    <w:name w:val="HTML Acronym"/>
    <w:basedOn w:val="aa"/>
    <w:rsid w:val="000B60D4"/>
  </w:style>
  <w:style w:type="character" w:styleId="HTML7">
    <w:name w:val="HTML Sample"/>
    <w:rsid w:val="000B60D4"/>
    <w:rPr>
      <w:rFonts w:ascii="Courier New" w:hAnsi="Courier New"/>
    </w:rPr>
  </w:style>
  <w:style w:type="character" w:styleId="HTML8">
    <w:name w:val="HTML Cite"/>
    <w:rsid w:val="000B60D4"/>
    <w:rPr>
      <w:i/>
      <w:iCs/>
    </w:rPr>
  </w:style>
  <w:style w:type="paragraph" w:styleId="affff7">
    <w:name w:val="Plain Text"/>
    <w:basedOn w:val="a9"/>
    <w:link w:val="Char13"/>
    <w:rsid w:val="000B60D4"/>
    <w:pPr>
      <w:widowControl w:val="0"/>
      <w:overflowPunct/>
      <w:autoSpaceDE/>
      <w:autoSpaceDN/>
      <w:adjustRightInd/>
      <w:spacing w:after="0"/>
      <w:jc w:val="both"/>
      <w:textAlignment w:val="auto"/>
    </w:pPr>
    <w:rPr>
      <w:rFonts w:ascii="宋体" w:hAnsi="Courier New"/>
      <w:kern w:val="2"/>
      <w:sz w:val="21"/>
      <w:lang w:eastAsia="zh-CN"/>
    </w:rPr>
  </w:style>
  <w:style w:type="character" w:customStyle="1" w:styleId="Char13">
    <w:name w:val="纯文本 Char1"/>
    <w:basedOn w:val="aa"/>
    <w:link w:val="affff7"/>
    <w:uiPriority w:val="99"/>
    <w:semiHidden/>
    <w:rsid w:val="000B60D4"/>
    <w:rPr>
      <w:rFonts w:ascii="宋体" w:hAnsi="Courier New" w:cs="Courier New"/>
      <w:sz w:val="21"/>
      <w:szCs w:val="21"/>
      <w:lang w:eastAsia="en-US"/>
    </w:rPr>
  </w:style>
  <w:style w:type="paragraph" w:styleId="23">
    <w:name w:val="index 2"/>
    <w:basedOn w:val="a9"/>
    <w:next w:val="a9"/>
    <w:autoRedefine/>
    <w:rsid w:val="000B60D4"/>
    <w:pPr>
      <w:widowControl w:val="0"/>
      <w:overflowPunct/>
      <w:autoSpaceDE/>
      <w:autoSpaceDN/>
      <w:adjustRightInd/>
      <w:spacing w:after="0"/>
      <w:ind w:leftChars="200" w:left="200"/>
      <w:jc w:val="both"/>
      <w:textAlignment w:val="auto"/>
    </w:pPr>
    <w:rPr>
      <w:rFonts w:ascii="Times New Roman" w:hAnsi="Times New Roman"/>
      <w:kern w:val="2"/>
      <w:sz w:val="21"/>
      <w:szCs w:val="24"/>
      <w:lang w:eastAsia="zh-CN"/>
    </w:rPr>
  </w:style>
  <w:style w:type="paragraph" w:styleId="19">
    <w:name w:val="index 1"/>
    <w:basedOn w:val="a9"/>
    <w:next w:val="a9"/>
    <w:autoRedefine/>
    <w:rsid w:val="000B60D4"/>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32">
    <w:name w:val="index 3"/>
    <w:basedOn w:val="a9"/>
    <w:next w:val="a9"/>
    <w:autoRedefine/>
    <w:rsid w:val="000B60D4"/>
    <w:pPr>
      <w:widowControl w:val="0"/>
      <w:overflowPunct/>
      <w:autoSpaceDE/>
      <w:autoSpaceDN/>
      <w:adjustRightInd/>
      <w:spacing w:after="0"/>
      <w:ind w:leftChars="400" w:left="400"/>
      <w:jc w:val="both"/>
      <w:textAlignment w:val="auto"/>
    </w:pPr>
    <w:rPr>
      <w:rFonts w:ascii="Times New Roman" w:hAnsi="Times New Roman"/>
      <w:kern w:val="2"/>
      <w:sz w:val="21"/>
      <w:szCs w:val="24"/>
      <w:lang w:eastAsia="zh-CN"/>
    </w:rPr>
  </w:style>
  <w:style w:type="paragraph" w:styleId="42">
    <w:name w:val="index 4"/>
    <w:basedOn w:val="a9"/>
    <w:next w:val="a9"/>
    <w:autoRedefine/>
    <w:rsid w:val="000B60D4"/>
    <w:pPr>
      <w:widowControl w:val="0"/>
      <w:overflowPunct/>
      <w:autoSpaceDE/>
      <w:autoSpaceDN/>
      <w:adjustRightInd/>
      <w:spacing w:after="0"/>
      <w:ind w:leftChars="600" w:left="600"/>
      <w:jc w:val="both"/>
      <w:textAlignment w:val="auto"/>
    </w:pPr>
    <w:rPr>
      <w:rFonts w:ascii="Times New Roman" w:hAnsi="Times New Roman"/>
      <w:kern w:val="2"/>
      <w:sz w:val="21"/>
      <w:szCs w:val="24"/>
      <w:lang w:eastAsia="zh-CN"/>
    </w:rPr>
  </w:style>
  <w:style w:type="paragraph" w:styleId="52">
    <w:name w:val="index 5"/>
    <w:basedOn w:val="a9"/>
    <w:next w:val="a9"/>
    <w:autoRedefine/>
    <w:rsid w:val="000B60D4"/>
    <w:pPr>
      <w:widowControl w:val="0"/>
      <w:overflowPunct/>
      <w:autoSpaceDE/>
      <w:autoSpaceDN/>
      <w:adjustRightInd/>
      <w:spacing w:after="0"/>
      <w:ind w:leftChars="800" w:left="800"/>
      <w:jc w:val="both"/>
      <w:textAlignment w:val="auto"/>
    </w:pPr>
    <w:rPr>
      <w:rFonts w:ascii="Times New Roman" w:hAnsi="Times New Roman"/>
      <w:kern w:val="2"/>
      <w:sz w:val="21"/>
      <w:szCs w:val="24"/>
      <w:lang w:eastAsia="zh-CN"/>
    </w:rPr>
  </w:style>
  <w:style w:type="paragraph" w:styleId="62">
    <w:name w:val="index 6"/>
    <w:basedOn w:val="a9"/>
    <w:next w:val="a9"/>
    <w:autoRedefine/>
    <w:rsid w:val="000B60D4"/>
    <w:pPr>
      <w:widowControl w:val="0"/>
      <w:overflowPunct/>
      <w:autoSpaceDE/>
      <w:autoSpaceDN/>
      <w:adjustRightInd/>
      <w:spacing w:after="0"/>
      <w:ind w:leftChars="1000" w:left="1000"/>
      <w:jc w:val="both"/>
      <w:textAlignment w:val="auto"/>
    </w:pPr>
    <w:rPr>
      <w:rFonts w:ascii="Times New Roman" w:hAnsi="Times New Roman"/>
      <w:kern w:val="2"/>
      <w:sz w:val="21"/>
      <w:szCs w:val="24"/>
      <w:lang w:eastAsia="zh-CN"/>
    </w:rPr>
  </w:style>
  <w:style w:type="paragraph" w:styleId="72">
    <w:name w:val="index 7"/>
    <w:basedOn w:val="a9"/>
    <w:next w:val="a9"/>
    <w:autoRedefine/>
    <w:rsid w:val="000B60D4"/>
    <w:pPr>
      <w:widowControl w:val="0"/>
      <w:overflowPunct/>
      <w:autoSpaceDE/>
      <w:autoSpaceDN/>
      <w:adjustRightInd/>
      <w:spacing w:after="0"/>
      <w:ind w:leftChars="1200" w:left="1200"/>
      <w:jc w:val="both"/>
      <w:textAlignment w:val="auto"/>
    </w:pPr>
    <w:rPr>
      <w:rFonts w:ascii="Times New Roman" w:hAnsi="Times New Roman"/>
      <w:kern w:val="2"/>
      <w:sz w:val="21"/>
      <w:szCs w:val="24"/>
      <w:lang w:eastAsia="zh-CN"/>
    </w:rPr>
  </w:style>
  <w:style w:type="paragraph" w:styleId="82">
    <w:name w:val="index 8"/>
    <w:basedOn w:val="a9"/>
    <w:next w:val="a9"/>
    <w:autoRedefine/>
    <w:rsid w:val="000B60D4"/>
    <w:pPr>
      <w:widowControl w:val="0"/>
      <w:overflowPunct/>
      <w:autoSpaceDE/>
      <w:autoSpaceDN/>
      <w:adjustRightInd/>
      <w:spacing w:after="0"/>
      <w:ind w:leftChars="1400" w:left="1400"/>
      <w:jc w:val="both"/>
      <w:textAlignment w:val="auto"/>
    </w:pPr>
    <w:rPr>
      <w:rFonts w:ascii="Times New Roman" w:hAnsi="Times New Roman"/>
      <w:kern w:val="2"/>
      <w:sz w:val="21"/>
      <w:szCs w:val="24"/>
      <w:lang w:eastAsia="zh-CN"/>
    </w:rPr>
  </w:style>
  <w:style w:type="paragraph" w:styleId="92">
    <w:name w:val="index 9"/>
    <w:basedOn w:val="a9"/>
    <w:next w:val="a9"/>
    <w:autoRedefine/>
    <w:rsid w:val="000B60D4"/>
    <w:pPr>
      <w:widowControl w:val="0"/>
      <w:overflowPunct/>
      <w:autoSpaceDE/>
      <w:autoSpaceDN/>
      <w:adjustRightInd/>
      <w:spacing w:after="0"/>
      <w:ind w:leftChars="1600" w:left="1600"/>
      <w:jc w:val="both"/>
      <w:textAlignment w:val="auto"/>
    </w:pPr>
    <w:rPr>
      <w:rFonts w:ascii="Times New Roman" w:hAnsi="Times New Roman"/>
      <w:kern w:val="2"/>
      <w:sz w:val="21"/>
      <w:szCs w:val="24"/>
      <w:lang w:eastAsia="zh-CN"/>
    </w:rPr>
  </w:style>
  <w:style w:type="paragraph" w:styleId="affff8">
    <w:name w:val="index heading"/>
    <w:basedOn w:val="a9"/>
    <w:next w:val="19"/>
    <w:rsid w:val="000B60D4"/>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24">
    <w:name w:val="List 2"/>
    <w:basedOn w:val="a9"/>
    <w:rsid w:val="000B60D4"/>
    <w:pPr>
      <w:widowControl w:val="0"/>
      <w:overflowPunct/>
      <w:autoSpaceDE/>
      <w:autoSpaceDN/>
      <w:adjustRightInd/>
      <w:spacing w:after="0"/>
      <w:ind w:leftChars="200" w:left="100" w:hangingChars="200" w:hanging="200"/>
      <w:jc w:val="both"/>
      <w:textAlignment w:val="auto"/>
    </w:pPr>
    <w:rPr>
      <w:rFonts w:ascii="Times New Roman" w:hAnsi="Times New Roman"/>
      <w:kern w:val="2"/>
      <w:sz w:val="21"/>
      <w:szCs w:val="24"/>
      <w:lang w:eastAsia="zh-CN"/>
    </w:rPr>
  </w:style>
  <w:style w:type="paragraph" w:styleId="33">
    <w:name w:val="List 3"/>
    <w:basedOn w:val="a9"/>
    <w:rsid w:val="000B60D4"/>
    <w:pPr>
      <w:widowControl w:val="0"/>
      <w:overflowPunct/>
      <w:autoSpaceDE/>
      <w:autoSpaceDN/>
      <w:adjustRightInd/>
      <w:spacing w:after="0"/>
      <w:ind w:leftChars="400" w:left="100" w:hangingChars="200" w:hanging="200"/>
      <w:jc w:val="both"/>
      <w:textAlignment w:val="auto"/>
    </w:pPr>
    <w:rPr>
      <w:rFonts w:ascii="Times New Roman" w:hAnsi="Times New Roman"/>
      <w:kern w:val="2"/>
      <w:sz w:val="21"/>
      <w:szCs w:val="24"/>
      <w:lang w:eastAsia="zh-CN"/>
    </w:rPr>
  </w:style>
  <w:style w:type="paragraph" w:styleId="43">
    <w:name w:val="List 4"/>
    <w:basedOn w:val="a9"/>
    <w:rsid w:val="000B60D4"/>
    <w:pPr>
      <w:widowControl w:val="0"/>
      <w:overflowPunct/>
      <w:autoSpaceDE/>
      <w:autoSpaceDN/>
      <w:adjustRightInd/>
      <w:spacing w:after="0"/>
      <w:ind w:leftChars="600" w:left="100" w:hangingChars="200" w:hanging="200"/>
      <w:jc w:val="both"/>
      <w:textAlignment w:val="auto"/>
    </w:pPr>
    <w:rPr>
      <w:rFonts w:ascii="Times New Roman" w:hAnsi="Times New Roman"/>
      <w:kern w:val="2"/>
      <w:sz w:val="21"/>
      <w:szCs w:val="24"/>
      <w:lang w:eastAsia="zh-CN"/>
    </w:rPr>
  </w:style>
  <w:style w:type="numbering" w:styleId="111111">
    <w:name w:val="Outline List 2"/>
    <w:basedOn w:val="ac"/>
    <w:rsid w:val="000B60D4"/>
    <w:pPr>
      <w:numPr>
        <w:numId w:val="42"/>
      </w:numPr>
    </w:pPr>
  </w:style>
  <w:style w:type="paragraph" w:styleId="25">
    <w:name w:val="Body Text 2"/>
    <w:basedOn w:val="a9"/>
    <w:link w:val="2Char1"/>
    <w:rsid w:val="000B60D4"/>
    <w:pPr>
      <w:widowControl w:val="0"/>
      <w:overflowPunct/>
      <w:autoSpaceDE/>
      <w:autoSpaceDN/>
      <w:adjustRightInd/>
      <w:spacing w:line="480" w:lineRule="auto"/>
      <w:jc w:val="both"/>
      <w:textAlignment w:val="auto"/>
    </w:pPr>
    <w:rPr>
      <w:rFonts w:ascii="Times New Roman" w:hAnsi="Times New Roman"/>
      <w:kern w:val="2"/>
      <w:sz w:val="21"/>
      <w:szCs w:val="24"/>
      <w:lang w:eastAsia="zh-CN"/>
    </w:rPr>
  </w:style>
  <w:style w:type="character" w:customStyle="1" w:styleId="2Char1">
    <w:name w:val="正文文本 2 Char1"/>
    <w:basedOn w:val="aa"/>
    <w:link w:val="25"/>
    <w:uiPriority w:val="99"/>
    <w:semiHidden/>
    <w:rsid w:val="000B60D4"/>
    <w:rPr>
      <w:rFonts w:ascii="Arial" w:hAnsi="Arial"/>
      <w:lang w:eastAsia="en-US"/>
    </w:rPr>
  </w:style>
  <w:style w:type="paragraph" w:styleId="affff9">
    <w:name w:val="table of figures"/>
    <w:basedOn w:val="a9"/>
    <w:next w:val="a9"/>
    <w:rsid w:val="000B60D4"/>
    <w:pPr>
      <w:widowControl w:val="0"/>
      <w:overflowPunct/>
      <w:autoSpaceDE/>
      <w:autoSpaceDN/>
      <w:adjustRightInd/>
      <w:spacing w:after="0"/>
      <w:ind w:leftChars="200" w:left="200" w:hangingChars="200" w:hanging="200"/>
      <w:jc w:val="both"/>
      <w:textAlignment w:val="auto"/>
    </w:pPr>
    <w:rPr>
      <w:rFonts w:ascii="Times New Roman" w:hAnsi="Times New Roman"/>
      <w:kern w:val="2"/>
      <w:sz w:val="21"/>
      <w:szCs w:val="24"/>
      <w:lang w:eastAsia="zh-CN"/>
    </w:rPr>
  </w:style>
  <w:style w:type="paragraph" w:styleId="affffa">
    <w:name w:val="Body Text First Indent"/>
    <w:basedOn w:val="af8"/>
    <w:link w:val="Char14"/>
    <w:rsid w:val="000B60D4"/>
    <w:pPr>
      <w:widowControl w:val="0"/>
      <w:overflowPunct/>
      <w:autoSpaceDE/>
      <w:autoSpaceDN/>
      <w:adjustRightInd/>
      <w:spacing w:after="120"/>
      <w:ind w:firstLineChars="100" w:firstLine="420"/>
      <w:jc w:val="both"/>
      <w:textAlignment w:val="auto"/>
    </w:pPr>
    <w:rPr>
      <w:rFonts w:ascii="Times New Roman" w:hAnsi="Times New Roman"/>
      <w:kern w:val="2"/>
      <w:sz w:val="21"/>
      <w:szCs w:val="24"/>
      <w:lang w:eastAsia="zh-CN"/>
    </w:rPr>
  </w:style>
  <w:style w:type="character" w:customStyle="1" w:styleId="Char14">
    <w:name w:val="正文首行缩进 Char1"/>
    <w:basedOn w:val="Char3"/>
    <w:link w:val="affffa"/>
    <w:uiPriority w:val="99"/>
    <w:semiHidden/>
    <w:rsid w:val="000B60D4"/>
    <w:rPr>
      <w:rFonts w:ascii="Arial" w:hAnsi="Arial"/>
      <w:lang w:eastAsia="en-US"/>
    </w:rPr>
  </w:style>
  <w:style w:type="paragraph" w:styleId="affffb">
    <w:name w:val="Revision"/>
    <w:hidden/>
    <w:uiPriority w:val="99"/>
    <w:semiHidden/>
    <w:rsid w:val="000B60D4"/>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9">
    <w:name w:val="Normal"/>
    <w:qFormat/>
    <w:rsid w:val="00F22CDC"/>
    <w:pPr>
      <w:overflowPunct w:val="0"/>
      <w:autoSpaceDE w:val="0"/>
      <w:autoSpaceDN w:val="0"/>
      <w:adjustRightInd w:val="0"/>
      <w:spacing w:after="120"/>
      <w:textAlignment w:val="baseline"/>
    </w:pPr>
    <w:rPr>
      <w:rFonts w:ascii="Arial" w:hAnsi="Arial"/>
      <w:lang w:eastAsia="en-US"/>
    </w:rPr>
  </w:style>
  <w:style w:type="paragraph" w:styleId="1">
    <w:name w:val="heading 1"/>
    <w:aliases w:val="h1,H1,Huvudrubrik,app heading 1,R1,H11,1. heading 1,标准章,Otsikko 1,Sec1,1st level,h11,1st level1,h12,1st level2,h13,1st level3,h14,1st level4,h15,1st level5,h16,1st level6,h17,1st level7,h18,1st level8,h111,1st level11,h121,1st level21,h131,l1"/>
    <w:basedOn w:val="a9"/>
    <w:next w:val="a9"/>
    <w:link w:val="1Char"/>
    <w:qFormat/>
    <w:rsid w:val="00F22CDC"/>
    <w:pPr>
      <w:keepNext/>
      <w:keepLines/>
      <w:pageBreakBefore/>
      <w:numPr>
        <w:numId w:val="2"/>
      </w:numPr>
      <w:pBdr>
        <w:top w:val="single" w:sz="18" w:space="1" w:color="auto"/>
      </w:pBdr>
      <w:spacing w:before="142" w:after="113"/>
      <w:outlineLvl w:val="0"/>
    </w:pPr>
    <w:rPr>
      <w:b/>
      <w:kern w:val="28"/>
      <w:sz w:val="36"/>
    </w:rPr>
  </w:style>
  <w:style w:type="paragraph" w:styleId="2">
    <w:name w:val="heading 2"/>
    <w:aliases w:val="h2"/>
    <w:basedOn w:val="a9"/>
    <w:next w:val="a9"/>
    <w:link w:val="2Char"/>
    <w:qFormat/>
    <w:rsid w:val="00F22CDC"/>
    <w:pPr>
      <w:keepNext/>
      <w:numPr>
        <w:ilvl w:val="1"/>
        <w:numId w:val="2"/>
      </w:numPr>
      <w:pBdr>
        <w:top w:val="single" w:sz="6" w:space="1" w:color="auto"/>
      </w:pBdr>
      <w:spacing w:before="425" w:after="113"/>
      <w:outlineLvl w:val="1"/>
    </w:pPr>
    <w:rPr>
      <w:b/>
      <w:sz w:val="28"/>
    </w:rPr>
  </w:style>
  <w:style w:type="paragraph" w:styleId="3">
    <w:name w:val="heading 3"/>
    <w:aliases w:val="h3"/>
    <w:basedOn w:val="a9"/>
    <w:next w:val="a9"/>
    <w:link w:val="3Char"/>
    <w:qFormat/>
    <w:rsid w:val="00F22CDC"/>
    <w:pPr>
      <w:keepNext/>
      <w:numPr>
        <w:ilvl w:val="2"/>
        <w:numId w:val="2"/>
      </w:numPr>
      <w:spacing w:before="425" w:after="113"/>
      <w:outlineLvl w:val="2"/>
    </w:pPr>
    <w:rPr>
      <w:b/>
      <w:i/>
      <w:sz w:val="28"/>
    </w:rPr>
  </w:style>
  <w:style w:type="paragraph" w:styleId="4">
    <w:name w:val="heading 4"/>
    <w:aliases w:val="h4,1.1.1.1 Heading 4,H4,H41,h41,H42,h42,H43,h43,H411,h411,H421,h421,H44,h44,H412,h412,H422,h422,H431,h431,H45,h45,H413,h413,H423,h423,H432,h432,H46,h46,H47,h47,heading 4 + Indent: Left 0.5 in,b4"/>
    <w:basedOn w:val="a9"/>
    <w:next w:val="a9"/>
    <w:link w:val="4Char"/>
    <w:qFormat/>
    <w:rsid w:val="00F22CDC"/>
    <w:pPr>
      <w:keepNext/>
      <w:numPr>
        <w:ilvl w:val="3"/>
        <w:numId w:val="2"/>
      </w:numPr>
      <w:spacing w:before="240" w:after="60"/>
      <w:outlineLvl w:val="3"/>
    </w:pPr>
    <w:rPr>
      <w:b/>
      <w:iCs/>
      <w:sz w:val="24"/>
    </w:rPr>
  </w:style>
  <w:style w:type="paragraph" w:styleId="5">
    <w:name w:val="heading 5"/>
    <w:aliases w:val="h5,heading 5 + Indent: Left 0.5 in,h51,heading 51,h52,heading 52,h53,heading 53"/>
    <w:basedOn w:val="a9"/>
    <w:next w:val="a9"/>
    <w:link w:val="5Char"/>
    <w:qFormat/>
    <w:rsid w:val="00F22CDC"/>
    <w:pPr>
      <w:numPr>
        <w:ilvl w:val="4"/>
        <w:numId w:val="2"/>
      </w:numPr>
      <w:spacing w:before="240" w:after="60"/>
      <w:outlineLvl w:val="4"/>
    </w:pPr>
    <w:rPr>
      <w:sz w:val="22"/>
      <w:lang w:val="da-DK"/>
    </w:rPr>
  </w:style>
  <w:style w:type="paragraph" w:styleId="6">
    <w:name w:val="heading 6"/>
    <w:aliases w:val="h6"/>
    <w:basedOn w:val="a9"/>
    <w:next w:val="a9"/>
    <w:link w:val="6Char"/>
    <w:qFormat/>
    <w:rsid w:val="00F22CDC"/>
    <w:pPr>
      <w:numPr>
        <w:ilvl w:val="5"/>
        <w:numId w:val="2"/>
      </w:numPr>
      <w:spacing w:before="240" w:after="60"/>
      <w:outlineLvl w:val="5"/>
    </w:pPr>
    <w:rPr>
      <w:i/>
      <w:sz w:val="22"/>
      <w:lang w:val="da-DK"/>
    </w:rPr>
  </w:style>
  <w:style w:type="paragraph" w:styleId="7">
    <w:name w:val="heading 7"/>
    <w:aliases w:val="h7,st,SDL title,List(1)"/>
    <w:basedOn w:val="a9"/>
    <w:next w:val="a9"/>
    <w:link w:val="7Char"/>
    <w:qFormat/>
    <w:rsid w:val="00F22CDC"/>
    <w:pPr>
      <w:numPr>
        <w:ilvl w:val="6"/>
        <w:numId w:val="2"/>
      </w:numPr>
      <w:spacing w:before="240" w:after="60"/>
      <w:outlineLvl w:val="6"/>
    </w:pPr>
  </w:style>
  <w:style w:type="paragraph" w:styleId="8">
    <w:name w:val="heading 8"/>
    <w:aliases w:val="figure title,List(a)"/>
    <w:basedOn w:val="a9"/>
    <w:next w:val="a9"/>
    <w:link w:val="8Char"/>
    <w:qFormat/>
    <w:rsid w:val="00F22CDC"/>
    <w:pPr>
      <w:numPr>
        <w:ilvl w:val="7"/>
        <w:numId w:val="2"/>
      </w:numPr>
      <w:spacing w:before="240" w:after="60"/>
      <w:outlineLvl w:val="7"/>
    </w:pPr>
    <w:rPr>
      <w:i/>
    </w:rPr>
  </w:style>
  <w:style w:type="paragraph" w:styleId="9">
    <w:name w:val="heading 9"/>
    <w:aliases w:val="ft,tt,table title,List(i)"/>
    <w:basedOn w:val="a9"/>
    <w:next w:val="a9"/>
    <w:link w:val="9Char"/>
    <w:qFormat/>
    <w:rsid w:val="00F22CDC"/>
    <w:pPr>
      <w:numPr>
        <w:ilvl w:val="8"/>
        <w:numId w:val="2"/>
      </w:numPr>
      <w:spacing w:before="240" w:after="60"/>
      <w:outlineLvl w:val="8"/>
    </w:pPr>
    <w:rPr>
      <w:i/>
      <w:sz w:val="18"/>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3Char">
    <w:name w:val="标题 3 Char"/>
    <w:aliases w:val="h3 Char"/>
    <w:link w:val="3"/>
    <w:rsid w:val="00F22CDC"/>
    <w:rPr>
      <w:rFonts w:ascii="Arial" w:hAnsi="Arial"/>
      <w:b/>
      <w:i/>
      <w:sz w:val="28"/>
      <w:lang w:eastAsia="en-US"/>
    </w:rPr>
  </w:style>
  <w:style w:type="character" w:customStyle="1" w:styleId="Char">
    <w:name w:val="一级条标题 Char"/>
    <w:basedOn w:val="Char0"/>
    <w:rsid w:val="00F22CDC"/>
    <w:rPr>
      <w:rFonts w:eastAsia="黑体"/>
      <w:sz w:val="21"/>
    </w:rPr>
  </w:style>
  <w:style w:type="character" w:customStyle="1" w:styleId="HTMLKeyboard1">
    <w:name w:val="HTML Keyboard1"/>
    <w:rsid w:val="00F22CDC"/>
    <w:rPr>
      <w:rFonts w:ascii="Courier New" w:hAnsi="Courier New"/>
      <w:sz w:val="20"/>
      <w:szCs w:val="20"/>
    </w:rPr>
  </w:style>
  <w:style w:type="character" w:customStyle="1" w:styleId="5Char">
    <w:name w:val="标题 5 Char"/>
    <w:aliases w:val="h5 Char,heading 5 + Indent: Left 0.5 in Char,h51 Char,heading 51 Char,h52 Char,heading 52 Char,h53 Char,heading 53 Char"/>
    <w:link w:val="5"/>
    <w:rsid w:val="00F22CDC"/>
    <w:rPr>
      <w:rFonts w:ascii="Arial" w:hAnsi="Arial"/>
      <w:sz w:val="22"/>
      <w:lang w:val="da-DK" w:eastAsia="en-US"/>
    </w:rPr>
  </w:style>
  <w:style w:type="character" w:customStyle="1" w:styleId="apple-converted-space">
    <w:name w:val="apple-converted-space"/>
    <w:basedOn w:val="aa"/>
    <w:rsid w:val="00F22CDC"/>
  </w:style>
  <w:style w:type="character" w:customStyle="1" w:styleId="6Char">
    <w:name w:val="标题 6 Char"/>
    <w:aliases w:val="h6 Char"/>
    <w:link w:val="6"/>
    <w:rsid w:val="00F22CDC"/>
    <w:rPr>
      <w:rFonts w:ascii="Arial" w:hAnsi="Arial"/>
      <w:i/>
      <w:sz w:val="22"/>
      <w:lang w:val="da-DK" w:eastAsia="en-US"/>
    </w:rPr>
  </w:style>
  <w:style w:type="character" w:customStyle="1" w:styleId="1Char0">
    <w:name w:val="样式1 Char"/>
    <w:rsid w:val="00F22CDC"/>
    <w:rPr>
      <w:rFonts w:hAnsi="宋体"/>
      <w:bCs/>
      <w:kern w:val="2"/>
      <w:sz w:val="21"/>
      <w:szCs w:val="32"/>
    </w:rPr>
  </w:style>
  <w:style w:type="character" w:customStyle="1" w:styleId="ad">
    <w:name w:val="个人答复风格"/>
    <w:rsid w:val="00F22CDC"/>
    <w:rPr>
      <w:rFonts w:ascii="Arial" w:eastAsia="宋体" w:hAnsi="Arial" w:cs="Arial"/>
      <w:color w:val="auto"/>
      <w:sz w:val="20"/>
    </w:rPr>
  </w:style>
  <w:style w:type="character" w:styleId="ae">
    <w:name w:val="Hyperlink"/>
    <w:uiPriority w:val="99"/>
    <w:rsid w:val="00F22CDC"/>
    <w:rPr>
      <w:color w:val="0000FF"/>
      <w:u w:val="single"/>
    </w:rPr>
  </w:style>
  <w:style w:type="character" w:customStyle="1" w:styleId="8Char">
    <w:name w:val="标题 8 Char"/>
    <w:aliases w:val="figure title Char,List(a) Char"/>
    <w:link w:val="8"/>
    <w:rsid w:val="00F22CDC"/>
    <w:rPr>
      <w:rFonts w:ascii="Arial" w:hAnsi="Arial"/>
      <w:i/>
      <w:lang w:eastAsia="en-US"/>
    </w:rPr>
  </w:style>
  <w:style w:type="character" w:styleId="af">
    <w:name w:val="FollowedHyperlink"/>
    <w:rsid w:val="00F22CDC"/>
    <w:rPr>
      <w:color w:val="800080"/>
      <w:u w:val="single"/>
    </w:rPr>
  </w:style>
  <w:style w:type="character" w:customStyle="1" w:styleId="2Char">
    <w:name w:val="标题 2 Char"/>
    <w:aliases w:val="h2 Char"/>
    <w:link w:val="2"/>
    <w:rsid w:val="00F22CDC"/>
    <w:rPr>
      <w:rFonts w:ascii="Arial" w:hAnsi="Arial"/>
      <w:b/>
      <w:sz w:val="28"/>
      <w:lang w:eastAsia="en-US"/>
    </w:rPr>
  </w:style>
  <w:style w:type="character" w:customStyle="1" w:styleId="af0">
    <w:name w:val="发布"/>
    <w:rsid w:val="00F22CDC"/>
    <w:rPr>
      <w:rFonts w:ascii="黑体" w:eastAsia="黑体"/>
      <w:spacing w:val="22"/>
      <w:w w:val="100"/>
      <w:position w:val="3"/>
      <w:sz w:val="28"/>
    </w:rPr>
  </w:style>
  <w:style w:type="character" w:customStyle="1" w:styleId="CharChar">
    <w:name w:val="段 Char Char"/>
    <w:rsid w:val="00F22CDC"/>
    <w:rPr>
      <w:rFonts w:ascii="宋体"/>
      <w:noProof/>
      <w:kern w:val="2"/>
      <w:sz w:val="21"/>
      <w:szCs w:val="24"/>
    </w:rPr>
  </w:style>
  <w:style w:type="character" w:customStyle="1" w:styleId="Char1">
    <w:name w:val="批注主题 Char"/>
    <w:link w:val="10"/>
    <w:uiPriority w:val="99"/>
    <w:rsid w:val="00F22CDC"/>
    <w:rPr>
      <w:rFonts w:ascii="Arial" w:hAnsi="Arial"/>
      <w:b/>
      <w:bCs/>
      <w:lang w:eastAsia="en-US"/>
    </w:rPr>
  </w:style>
  <w:style w:type="character" w:customStyle="1" w:styleId="Char2">
    <w:name w:val="正文首行缩进 Char"/>
    <w:basedOn w:val="Char3"/>
    <w:link w:val="BodyTextFirstIndent1"/>
    <w:rsid w:val="00F22CDC"/>
    <w:rPr>
      <w:rFonts w:ascii="Arial" w:hAnsi="Arial"/>
      <w:kern w:val="2"/>
      <w:sz w:val="21"/>
      <w:szCs w:val="24"/>
      <w:lang w:eastAsia="en-US"/>
    </w:rPr>
  </w:style>
  <w:style w:type="character" w:customStyle="1" w:styleId="Char4">
    <w:name w:val="正文缩进 Char"/>
    <w:aliases w:val="正文（首行缩进两字） Char,表正文 Char,正文非缩进 Char,段1 Char,缩进 Char,ALT+Z Char,特点 Char,body text Char,鋘drad Char,???änd Char,Body Text(ch) Char,PI Char,Body Text Char Char,bt Char,BODY TEXT Char,t Char,Text Char,Tempo Body Text Char,普通文字 Char Char,标书正文 Char"/>
    <w:link w:val="NormalIndent1"/>
    <w:rsid w:val="00F22CDC"/>
    <w:rPr>
      <w:kern w:val="2"/>
      <w:sz w:val="21"/>
      <w:szCs w:val="24"/>
    </w:rPr>
  </w:style>
  <w:style w:type="character" w:customStyle="1" w:styleId="2Char0">
    <w:name w:val="正文文本 2 Char"/>
    <w:basedOn w:val="aa"/>
    <w:link w:val="BodyText21"/>
    <w:rsid w:val="00F22CDC"/>
    <w:rPr>
      <w:kern w:val="2"/>
      <w:sz w:val="21"/>
      <w:szCs w:val="24"/>
    </w:rPr>
  </w:style>
  <w:style w:type="character" w:customStyle="1" w:styleId="HTMLCode1">
    <w:name w:val="HTML Code1"/>
    <w:rsid w:val="00F22CDC"/>
    <w:rPr>
      <w:rFonts w:ascii="Courier New" w:hAnsi="Courier New"/>
      <w:sz w:val="20"/>
      <w:szCs w:val="20"/>
    </w:rPr>
  </w:style>
  <w:style w:type="character" w:customStyle="1" w:styleId="Char5">
    <w:name w:val="三级条标题 Char"/>
    <w:basedOn w:val="Char6"/>
    <w:rsid w:val="00F22CDC"/>
    <w:rPr>
      <w:rFonts w:eastAsia="黑体"/>
      <w:sz w:val="21"/>
    </w:rPr>
  </w:style>
  <w:style w:type="character" w:customStyle="1" w:styleId="Char7">
    <w:name w:val="页脚 Char"/>
    <w:aliases w:val="footer odd Char,fo Char"/>
    <w:link w:val="af1"/>
    <w:uiPriority w:val="99"/>
    <w:rsid w:val="00F22CDC"/>
    <w:rPr>
      <w:rFonts w:ascii="Arial" w:hAnsi="Arial"/>
      <w:sz w:val="16"/>
      <w:lang w:eastAsia="en-US"/>
    </w:rPr>
  </w:style>
  <w:style w:type="character" w:customStyle="1" w:styleId="Char8">
    <w:name w:val="题注 Char"/>
    <w:aliases w:val="BB Char,Epígrafe Char,cap Char"/>
    <w:link w:val="af2"/>
    <w:rsid w:val="00F22CDC"/>
    <w:rPr>
      <w:rFonts w:ascii="Arial" w:hAnsi="Arial"/>
      <w:i/>
      <w:sz w:val="22"/>
      <w:lang w:eastAsia="en-US"/>
    </w:rPr>
  </w:style>
  <w:style w:type="character" w:customStyle="1" w:styleId="11">
    <w:name w:val="批注引用1"/>
    <w:rsid w:val="00F22CDC"/>
    <w:rPr>
      <w:sz w:val="21"/>
      <w:szCs w:val="21"/>
    </w:rPr>
  </w:style>
  <w:style w:type="character" w:customStyle="1" w:styleId="Char9">
    <w:name w:val="批注框文本 Char"/>
    <w:link w:val="af3"/>
    <w:rsid w:val="00F22CDC"/>
    <w:rPr>
      <w:rFonts w:ascii="Arial" w:hAnsi="Arial"/>
      <w:sz w:val="18"/>
      <w:szCs w:val="18"/>
      <w:lang w:eastAsia="en-US"/>
    </w:rPr>
  </w:style>
  <w:style w:type="character" w:customStyle="1" w:styleId="HTMLVariable1">
    <w:name w:val="HTML Variable1"/>
    <w:rsid w:val="00F22CDC"/>
    <w:rPr>
      <w:i/>
      <w:iCs/>
    </w:rPr>
  </w:style>
  <w:style w:type="character" w:customStyle="1" w:styleId="system1">
    <w:name w:val="system1"/>
    <w:rsid w:val="00F22CDC"/>
    <w:rPr>
      <w:b w:val="0"/>
      <w:bCs w:val="0"/>
      <w:i w:val="0"/>
      <w:iCs w:val="0"/>
      <w:color w:val="DA8103"/>
    </w:rPr>
  </w:style>
  <w:style w:type="character" w:customStyle="1" w:styleId="Chara">
    <w:name w:val="脚注文本 Char"/>
    <w:basedOn w:val="aa"/>
    <w:rsid w:val="00F22CDC"/>
    <w:rPr>
      <w:kern w:val="2"/>
      <w:sz w:val="18"/>
      <w:szCs w:val="18"/>
    </w:rPr>
  </w:style>
  <w:style w:type="character" w:customStyle="1" w:styleId="4Char">
    <w:name w:val="标题 4 Char"/>
    <w:aliases w:val="h4 Char,1.1.1.1 Heading 4 Char,H4 Char,H41 Char,h41 Char,H42 Char,h42 Char,H43 Char,h43 Char,H411 Char,h411 Char,H421 Char,h421 Char,H44 Char,h44 Char,H412 Char,h412 Char,H422 Char,h422 Char,H431 Char,h431 Char,H45 Char,h45 Char,H413 Char"/>
    <w:link w:val="4"/>
    <w:rsid w:val="00F22CDC"/>
    <w:rPr>
      <w:rFonts w:ascii="Arial" w:hAnsi="Arial"/>
      <w:b/>
      <w:iCs/>
      <w:sz w:val="24"/>
      <w:lang w:eastAsia="en-US"/>
    </w:rPr>
  </w:style>
  <w:style w:type="character" w:customStyle="1" w:styleId="QB3Char">
    <w:name w:val="QB标题3 Char"/>
    <w:rsid w:val="00F22CDC"/>
    <w:rPr>
      <w:rFonts w:ascii="Arial" w:eastAsia="黑体" w:hAnsi="Arial"/>
      <w:bCs/>
      <w:kern w:val="2"/>
      <w:sz w:val="21"/>
      <w:szCs w:val="21"/>
      <w:lang w:eastAsia="en-US"/>
    </w:rPr>
  </w:style>
  <w:style w:type="character" w:customStyle="1" w:styleId="Char6">
    <w:name w:val="二级条标题 Char"/>
    <w:basedOn w:val="Char"/>
    <w:rsid w:val="00F22CDC"/>
    <w:rPr>
      <w:rFonts w:eastAsia="黑体"/>
      <w:sz w:val="21"/>
    </w:rPr>
  </w:style>
  <w:style w:type="character" w:customStyle="1" w:styleId="Charb">
    <w:name w:val="文档结构图 Char"/>
    <w:link w:val="DocumentMap1"/>
    <w:uiPriority w:val="99"/>
    <w:rsid w:val="00F22CDC"/>
    <w:rPr>
      <w:rFonts w:ascii="Arial" w:hAnsi="Arial"/>
      <w:shd w:val="clear" w:color="auto" w:fill="000080"/>
      <w:lang w:eastAsia="en-US"/>
    </w:rPr>
  </w:style>
  <w:style w:type="character" w:customStyle="1" w:styleId="7Char">
    <w:name w:val="标题 7 Char"/>
    <w:aliases w:val="h7 Char,st Char,SDL title Char,List(1) Char"/>
    <w:link w:val="7"/>
    <w:rsid w:val="00F22CDC"/>
    <w:rPr>
      <w:rFonts w:ascii="Arial" w:hAnsi="Arial"/>
      <w:lang w:eastAsia="en-US"/>
    </w:rPr>
  </w:style>
  <w:style w:type="character" w:styleId="af4">
    <w:name w:val="footnote reference"/>
    <w:rsid w:val="00F22CDC"/>
    <w:rPr>
      <w:vertAlign w:val="superscript"/>
    </w:rPr>
  </w:style>
  <w:style w:type="character" w:customStyle="1" w:styleId="af5">
    <w:name w:val="个人撰写风格"/>
    <w:rsid w:val="00F22CDC"/>
    <w:rPr>
      <w:rFonts w:ascii="Arial" w:eastAsia="宋体" w:hAnsi="Arial" w:cs="Arial"/>
      <w:color w:val="auto"/>
      <w:sz w:val="20"/>
    </w:rPr>
  </w:style>
  <w:style w:type="character" w:customStyle="1" w:styleId="1Char">
    <w:name w:val="标题 1 Char"/>
    <w:aliases w:val="h1 Char,H1 Char,Huvudrubrik Char,app heading 1 Char,R1 Char,H11 Char,1. heading 1 Char,标准章 Char,Otsikko 1 Char,Sec1 Char,1st level Char,h11 Char,1st level1 Char,h12 Char,1st level2 Char,h13 Char,1st level3 Char,h14 Char,1st level4 Char,l1 Char"/>
    <w:link w:val="1"/>
    <w:rsid w:val="00F22CDC"/>
    <w:rPr>
      <w:rFonts w:ascii="Arial" w:hAnsi="Arial"/>
      <w:b/>
      <w:kern w:val="28"/>
      <w:sz w:val="36"/>
      <w:lang w:eastAsia="en-US"/>
    </w:rPr>
  </w:style>
  <w:style w:type="character" w:customStyle="1" w:styleId="9Char">
    <w:name w:val="标题 9 Char"/>
    <w:aliases w:val="ft Char,tt Char,table title Char,List(i) Char"/>
    <w:link w:val="9"/>
    <w:rsid w:val="00F22CDC"/>
    <w:rPr>
      <w:rFonts w:ascii="Arial" w:hAnsi="Arial"/>
      <w:i/>
      <w:sz w:val="18"/>
      <w:lang w:eastAsia="en-US"/>
    </w:rPr>
  </w:style>
  <w:style w:type="character" w:customStyle="1" w:styleId="HTMLCite1">
    <w:name w:val="HTML Cite1"/>
    <w:rsid w:val="00F22CDC"/>
    <w:rPr>
      <w:i/>
      <w:iCs/>
    </w:rPr>
  </w:style>
  <w:style w:type="character" w:customStyle="1" w:styleId="QB2Char">
    <w:name w:val="QB标题2 Char"/>
    <w:rsid w:val="00F22CDC"/>
    <w:rPr>
      <w:rFonts w:ascii="Arial" w:eastAsia="黑体" w:hAnsi="Arial"/>
      <w:bCs/>
      <w:kern w:val="2"/>
      <w:sz w:val="21"/>
      <w:szCs w:val="21"/>
      <w:lang w:eastAsia="en-US"/>
    </w:rPr>
  </w:style>
  <w:style w:type="character" w:customStyle="1" w:styleId="Charc">
    <w:name w:val="批注文字 Char"/>
    <w:link w:val="af6"/>
    <w:uiPriority w:val="99"/>
    <w:rsid w:val="00F22CDC"/>
    <w:rPr>
      <w:rFonts w:ascii="Arial" w:hAnsi="Arial"/>
      <w:lang w:eastAsia="en-US"/>
    </w:rPr>
  </w:style>
  <w:style w:type="character" w:customStyle="1" w:styleId="left">
    <w:name w:val="left"/>
    <w:basedOn w:val="aa"/>
    <w:rsid w:val="00F22CDC"/>
  </w:style>
  <w:style w:type="character" w:customStyle="1" w:styleId="Char10">
    <w:name w:val="正文（首行缩进两字） Char1"/>
    <w:aliases w:val="表正文 Char1,正文非缩进 Char1,正文不缩进 Char1,正文（首行缩进两字）＋行距：1.5倍行距 Char1,正文缩进 Char Char1,正文缩进 Char Char Char Char Char Char1,正文缩进 Char Char Char Char1,特点 Char3,段1 Char1,正文缩进（首行缩进两字） Char1,四号 Char1,ALT+Z Char1,正文-段前3磅 Char1,Alt+X Char1,mr正文缩进 Char1"/>
    <w:rsid w:val="00F22CDC"/>
    <w:rPr>
      <w:rFonts w:eastAsia="宋体"/>
      <w:kern w:val="2"/>
      <w:sz w:val="21"/>
      <w:lang w:val="en-US" w:eastAsia="zh-CN"/>
    </w:rPr>
  </w:style>
  <w:style w:type="character" w:styleId="af7">
    <w:name w:val="Strong"/>
    <w:uiPriority w:val="22"/>
    <w:qFormat/>
    <w:rsid w:val="00F22CDC"/>
    <w:rPr>
      <w:b/>
      <w:bCs/>
    </w:rPr>
  </w:style>
  <w:style w:type="character" w:customStyle="1" w:styleId="Char3">
    <w:name w:val="正文文本 Char"/>
    <w:basedOn w:val="aa"/>
    <w:link w:val="af8"/>
    <w:uiPriority w:val="99"/>
    <w:rsid w:val="00F22CDC"/>
    <w:rPr>
      <w:rFonts w:ascii="Arial" w:hAnsi="Arial"/>
      <w:lang w:eastAsia="en-US"/>
    </w:rPr>
  </w:style>
  <w:style w:type="character" w:customStyle="1" w:styleId="HTMLSample1">
    <w:name w:val="HTML Sample1"/>
    <w:rsid w:val="00F22CDC"/>
    <w:rPr>
      <w:rFonts w:ascii="Courier New" w:hAnsi="Courier New"/>
    </w:rPr>
  </w:style>
  <w:style w:type="character" w:customStyle="1" w:styleId="HTMLChar">
    <w:name w:val="HTML 预设格式 Char"/>
    <w:basedOn w:val="aa"/>
    <w:link w:val="HTMLPreformatted1"/>
    <w:uiPriority w:val="99"/>
    <w:rsid w:val="00F22CDC"/>
    <w:rPr>
      <w:rFonts w:ascii="Courier New" w:hAnsi="Courier New"/>
      <w:kern w:val="2"/>
    </w:rPr>
  </w:style>
  <w:style w:type="character" w:customStyle="1" w:styleId="HTMLChar0">
    <w:name w:val="HTML 地址 Char"/>
    <w:basedOn w:val="aa"/>
    <w:link w:val="HTMLAddress1"/>
    <w:rsid w:val="00F22CDC"/>
    <w:rPr>
      <w:i/>
      <w:iCs/>
      <w:kern w:val="2"/>
      <w:sz w:val="21"/>
      <w:szCs w:val="24"/>
    </w:rPr>
  </w:style>
  <w:style w:type="character" w:customStyle="1" w:styleId="Chard">
    <w:name w:val="页眉 Char"/>
    <w:aliases w:val="header odd Char"/>
    <w:link w:val="af9"/>
    <w:uiPriority w:val="99"/>
    <w:rsid w:val="00F22CDC"/>
    <w:rPr>
      <w:rFonts w:ascii="Arial" w:hAnsi="Arial"/>
      <w:lang w:eastAsia="en-US"/>
    </w:rPr>
  </w:style>
  <w:style w:type="character" w:customStyle="1" w:styleId="HTMLDefinition1">
    <w:name w:val="HTML Definition1"/>
    <w:rsid w:val="00F22CDC"/>
    <w:rPr>
      <w:i/>
      <w:iCs/>
    </w:rPr>
  </w:style>
  <w:style w:type="character" w:customStyle="1" w:styleId="Chare">
    <w:name w:val="纯文本 Char"/>
    <w:basedOn w:val="aa"/>
    <w:link w:val="PlainText1"/>
    <w:rsid w:val="00F22CDC"/>
    <w:rPr>
      <w:rFonts w:ascii="宋体" w:hAnsi="Courier New"/>
      <w:kern w:val="2"/>
      <w:sz w:val="21"/>
    </w:rPr>
  </w:style>
  <w:style w:type="character" w:customStyle="1" w:styleId="Char0">
    <w:name w:val="章标题 Char"/>
    <w:rsid w:val="00F22CDC"/>
    <w:rPr>
      <w:rFonts w:eastAsia="黑体"/>
      <w:sz w:val="21"/>
    </w:rPr>
  </w:style>
  <w:style w:type="character" w:customStyle="1" w:styleId="QBChar">
    <w:name w:val="QB正文 Char"/>
    <w:link w:val="QB"/>
    <w:rsid w:val="00F22CDC"/>
    <w:rPr>
      <w:rFonts w:ascii="宋体"/>
      <w:sz w:val="21"/>
    </w:rPr>
  </w:style>
  <w:style w:type="character" w:customStyle="1" w:styleId="12">
    <w:name w:val="页码1"/>
    <w:basedOn w:val="aa"/>
    <w:rsid w:val="00F22CDC"/>
  </w:style>
  <w:style w:type="character" w:customStyle="1" w:styleId="HTMLAcronym1">
    <w:name w:val="HTML Acronym1"/>
    <w:basedOn w:val="aa"/>
    <w:rsid w:val="00F22CDC"/>
  </w:style>
  <w:style w:type="character" w:customStyle="1" w:styleId="apple-style-span">
    <w:name w:val="apple-style-span"/>
    <w:basedOn w:val="aa"/>
    <w:rsid w:val="00F22CDC"/>
  </w:style>
  <w:style w:type="character" w:customStyle="1" w:styleId="HTMLTypewriter1">
    <w:name w:val="HTML Typewriter1"/>
    <w:rsid w:val="00F22CDC"/>
    <w:rPr>
      <w:rFonts w:ascii="Courier New" w:hAnsi="Courier New"/>
      <w:sz w:val="20"/>
      <w:szCs w:val="20"/>
    </w:rPr>
  </w:style>
  <w:style w:type="paragraph" w:customStyle="1" w:styleId="QB0">
    <w:name w:val="QB表内文字"/>
    <w:basedOn w:val="a9"/>
    <w:rsid w:val="00F22CDC"/>
    <w:pPr>
      <w:widowControl w:val="0"/>
    </w:pPr>
  </w:style>
  <w:style w:type="paragraph" w:styleId="af1">
    <w:name w:val="footer"/>
    <w:aliases w:val="footer odd,fo"/>
    <w:basedOn w:val="a9"/>
    <w:link w:val="Char7"/>
    <w:rsid w:val="00F22CDC"/>
    <w:pPr>
      <w:pBdr>
        <w:top w:val="single" w:sz="6" w:space="1" w:color="auto"/>
      </w:pBdr>
      <w:tabs>
        <w:tab w:val="left" w:pos="1276"/>
        <w:tab w:val="right" w:pos="9356"/>
      </w:tabs>
      <w:spacing w:after="0"/>
    </w:pPr>
    <w:rPr>
      <w:sz w:val="16"/>
    </w:rPr>
  </w:style>
  <w:style w:type="paragraph" w:styleId="af8">
    <w:name w:val="Body Text"/>
    <w:basedOn w:val="a9"/>
    <w:link w:val="Char3"/>
    <w:rsid w:val="00F22CDC"/>
    <w:pPr>
      <w:spacing w:after="215"/>
    </w:pPr>
  </w:style>
  <w:style w:type="paragraph" w:customStyle="1" w:styleId="afa">
    <w:name w:val="其他发布部门"/>
    <w:basedOn w:val="a9"/>
    <w:rsid w:val="00F22CDC"/>
    <w:pPr>
      <w:framePr w:wrap="around" w:hAnchor="text"/>
      <w:spacing w:line="0" w:lineRule="atLeast"/>
    </w:pPr>
    <w:rPr>
      <w:rFonts w:ascii="黑体" w:eastAsia="黑体"/>
      <w:b/>
    </w:rPr>
  </w:style>
  <w:style w:type="paragraph" w:customStyle="1" w:styleId="afb">
    <w:name w:val="分目录"/>
    <w:basedOn w:val="13"/>
    <w:rsid w:val="00F22CDC"/>
    <w:pPr>
      <w:widowControl w:val="0"/>
      <w:tabs>
        <w:tab w:val="clear" w:pos="9355"/>
      </w:tabs>
      <w:overflowPunct/>
      <w:autoSpaceDE/>
      <w:autoSpaceDN/>
      <w:spacing w:before="60" w:after="60" w:line="360" w:lineRule="auto"/>
      <w:jc w:val="center"/>
      <w:textAlignment w:val="auto"/>
    </w:pPr>
    <w:rPr>
      <w:rFonts w:ascii="Times New Roman" w:hAnsi="Times New Roman"/>
      <w:b/>
      <w:kern w:val="2"/>
      <w:sz w:val="32"/>
      <w:lang w:eastAsia="zh-CN"/>
    </w:rPr>
  </w:style>
  <w:style w:type="paragraph" w:customStyle="1" w:styleId="TableNormal1">
    <w:name w:val="Table Normal1"/>
    <w:basedOn w:val="a9"/>
    <w:rsid w:val="00F22CDC"/>
    <w:pPr>
      <w:overflowPunct/>
      <w:autoSpaceDE/>
      <w:autoSpaceDN/>
      <w:adjustRightInd/>
      <w:spacing w:before="60" w:after="60"/>
      <w:textAlignment w:val="auto"/>
    </w:pPr>
    <w:rPr>
      <w:rFonts w:eastAsia="Times New Roman" w:cs="Arial"/>
      <w:sz w:val="18"/>
      <w:szCs w:val="18"/>
      <w:lang w:eastAsia="zh-CN"/>
    </w:rPr>
  </w:style>
  <w:style w:type="paragraph" w:customStyle="1" w:styleId="afc">
    <w:name w:val="标准编号"/>
    <w:basedOn w:val="a9"/>
    <w:rsid w:val="00F22CDC"/>
    <w:pPr>
      <w:widowControl w:val="0"/>
      <w:overflowPunct/>
      <w:autoSpaceDE/>
      <w:autoSpaceDN/>
      <w:adjustRightInd/>
      <w:spacing w:after="0"/>
      <w:jc w:val="center"/>
      <w:textAlignment w:val="auto"/>
    </w:pPr>
    <w:rPr>
      <w:rFonts w:ascii="黑体" w:eastAsia="黑体" w:hAnsi="Times New Roman"/>
      <w:b/>
      <w:bCs/>
      <w:kern w:val="2"/>
      <w:sz w:val="30"/>
      <w:szCs w:val="24"/>
      <w:lang w:eastAsia="zh-CN"/>
    </w:rPr>
  </w:style>
  <w:style w:type="paragraph" w:styleId="70">
    <w:name w:val="toc 7"/>
    <w:basedOn w:val="a9"/>
    <w:next w:val="a9"/>
    <w:uiPriority w:val="39"/>
    <w:rsid w:val="00F22CDC"/>
    <w:pPr>
      <w:tabs>
        <w:tab w:val="right" w:leader="dot" w:pos="9355"/>
      </w:tabs>
      <w:ind w:left="1200"/>
    </w:pPr>
  </w:style>
  <w:style w:type="paragraph" w:styleId="30">
    <w:name w:val="toc 3"/>
    <w:basedOn w:val="a9"/>
    <w:next w:val="a9"/>
    <w:uiPriority w:val="39"/>
    <w:rsid w:val="00F22CDC"/>
    <w:pPr>
      <w:tabs>
        <w:tab w:val="right" w:leader="dot" w:pos="9355"/>
      </w:tabs>
      <w:ind w:left="400"/>
    </w:pPr>
  </w:style>
  <w:style w:type="paragraph" w:customStyle="1" w:styleId="BodyText21">
    <w:name w:val="Body Text 21"/>
    <w:basedOn w:val="a9"/>
    <w:link w:val="2Char0"/>
    <w:rsid w:val="00F22CDC"/>
    <w:pPr>
      <w:widowControl w:val="0"/>
      <w:overflowPunct/>
      <w:autoSpaceDE/>
      <w:autoSpaceDN/>
      <w:adjustRightInd/>
      <w:spacing w:line="480" w:lineRule="auto"/>
      <w:jc w:val="both"/>
      <w:textAlignment w:val="auto"/>
    </w:pPr>
    <w:rPr>
      <w:kern w:val="2"/>
      <w:sz w:val="21"/>
      <w:szCs w:val="24"/>
    </w:rPr>
  </w:style>
  <w:style w:type="paragraph" w:customStyle="1" w:styleId="21">
    <w:name w:val="索引 21"/>
    <w:basedOn w:val="a9"/>
    <w:next w:val="a9"/>
    <w:rsid w:val="00F22CDC"/>
    <w:pPr>
      <w:widowControl w:val="0"/>
      <w:overflowPunct/>
      <w:autoSpaceDE/>
      <w:autoSpaceDN/>
      <w:adjustRightInd/>
      <w:spacing w:after="0"/>
      <w:ind w:leftChars="200" w:left="200"/>
      <w:jc w:val="both"/>
      <w:textAlignment w:val="auto"/>
    </w:pPr>
    <w:rPr>
      <w:rFonts w:ascii="Times New Roman" w:hAnsi="Times New Roman"/>
      <w:kern w:val="2"/>
      <w:sz w:val="21"/>
      <w:szCs w:val="24"/>
      <w:lang w:eastAsia="zh-CN"/>
    </w:rPr>
  </w:style>
  <w:style w:type="paragraph" w:customStyle="1" w:styleId="PlainText1">
    <w:name w:val="Plain Text1"/>
    <w:basedOn w:val="a9"/>
    <w:link w:val="Chare"/>
    <w:rsid w:val="00F22CDC"/>
    <w:pPr>
      <w:widowControl w:val="0"/>
      <w:overflowPunct/>
      <w:autoSpaceDE/>
      <w:autoSpaceDN/>
      <w:adjustRightInd/>
      <w:spacing w:after="0"/>
      <w:jc w:val="both"/>
      <w:textAlignment w:val="auto"/>
    </w:pPr>
    <w:rPr>
      <w:rFonts w:ascii="宋体" w:hAnsi="Courier New"/>
      <w:kern w:val="2"/>
      <w:sz w:val="21"/>
    </w:rPr>
  </w:style>
  <w:style w:type="paragraph" w:styleId="afd">
    <w:name w:val="List Paragraph"/>
    <w:basedOn w:val="a9"/>
    <w:uiPriority w:val="34"/>
    <w:qFormat/>
    <w:rsid w:val="00F22CDC"/>
    <w:pPr>
      <w:widowControl w:val="0"/>
      <w:overflowPunct/>
      <w:autoSpaceDE/>
      <w:autoSpaceDN/>
      <w:adjustRightInd/>
      <w:spacing w:after="0"/>
      <w:ind w:firstLineChars="200" w:firstLine="420"/>
      <w:jc w:val="both"/>
      <w:textAlignment w:val="auto"/>
    </w:pPr>
    <w:rPr>
      <w:rFonts w:ascii="Calibri" w:hAnsi="Calibri"/>
      <w:kern w:val="2"/>
      <w:sz w:val="21"/>
      <w:szCs w:val="22"/>
      <w:lang w:eastAsia="zh-CN"/>
    </w:rPr>
  </w:style>
  <w:style w:type="paragraph" w:customStyle="1" w:styleId="afe">
    <w:name w:val="封面正文"/>
    <w:rsid w:val="00F22CDC"/>
    <w:pPr>
      <w:jc w:val="both"/>
    </w:pPr>
  </w:style>
  <w:style w:type="paragraph" w:customStyle="1" w:styleId="aff">
    <w:name w:val="附录表标题"/>
    <w:rsid w:val="00F22CDC"/>
    <w:pPr>
      <w:jc w:val="center"/>
      <w:textAlignment w:val="baseline"/>
    </w:pPr>
    <w:rPr>
      <w:rFonts w:ascii="黑体" w:eastAsia="黑体"/>
      <w:kern w:val="21"/>
      <w:sz w:val="21"/>
    </w:rPr>
  </w:style>
  <w:style w:type="paragraph" w:customStyle="1" w:styleId="aff0">
    <w:name w:val="表格列标题"/>
    <w:basedOn w:val="a9"/>
    <w:rsid w:val="00F22CDC"/>
    <w:pPr>
      <w:keepNext/>
      <w:widowControl w:val="0"/>
      <w:overflowPunct/>
      <w:spacing w:after="0"/>
      <w:jc w:val="center"/>
      <w:textAlignment w:val="auto"/>
    </w:pPr>
    <w:rPr>
      <w:rFonts w:ascii="Times New Roman" w:hAnsi="Times New Roman"/>
      <w:b/>
      <w:sz w:val="21"/>
      <w:szCs w:val="24"/>
      <w:lang w:eastAsia="zh-CN"/>
    </w:rPr>
  </w:style>
  <w:style w:type="paragraph" w:customStyle="1" w:styleId="10">
    <w:name w:val="批注主题1"/>
    <w:basedOn w:val="af6"/>
    <w:next w:val="af6"/>
    <w:link w:val="Char1"/>
    <w:rsid w:val="00F22CDC"/>
    <w:rPr>
      <w:b/>
      <w:bCs/>
    </w:rPr>
  </w:style>
  <w:style w:type="paragraph" w:customStyle="1" w:styleId="aff1">
    <w:name w:val="目次、索引正文"/>
    <w:rsid w:val="00F22CDC"/>
    <w:pPr>
      <w:spacing w:line="320" w:lineRule="exact"/>
      <w:jc w:val="both"/>
    </w:pPr>
    <w:rPr>
      <w:rFonts w:ascii="宋体"/>
      <w:sz w:val="21"/>
    </w:rPr>
  </w:style>
  <w:style w:type="paragraph" w:customStyle="1" w:styleId="Char1CharCharCharCharCharCharCharChar1CharCharCharChar">
    <w:name w:val="Char1 Char Char Char Char Char Char Char Char1 Char Char Char Char"/>
    <w:basedOn w:val="a9"/>
    <w:rsid w:val="00F22CDC"/>
    <w:pPr>
      <w:widowControl w:val="0"/>
      <w:overflowPunct/>
      <w:autoSpaceDE/>
      <w:autoSpaceDN/>
      <w:spacing w:after="0" w:line="360" w:lineRule="auto"/>
      <w:jc w:val="both"/>
      <w:textAlignment w:val="auto"/>
    </w:pPr>
    <w:rPr>
      <w:rFonts w:ascii="Times New Roman" w:hAnsi="Times New Roman"/>
      <w:sz w:val="24"/>
      <w:lang w:eastAsia="zh-CN"/>
    </w:rPr>
  </w:style>
  <w:style w:type="paragraph" w:styleId="af6">
    <w:name w:val="annotation text"/>
    <w:basedOn w:val="a9"/>
    <w:link w:val="Charc"/>
    <w:uiPriority w:val="99"/>
    <w:rsid w:val="00F22CDC"/>
  </w:style>
  <w:style w:type="paragraph" w:customStyle="1" w:styleId="List21">
    <w:name w:val="List 21"/>
    <w:basedOn w:val="a9"/>
    <w:rsid w:val="00F22CDC"/>
    <w:pPr>
      <w:widowControl w:val="0"/>
      <w:overflowPunct/>
      <w:autoSpaceDE/>
      <w:autoSpaceDN/>
      <w:adjustRightInd/>
      <w:spacing w:after="0"/>
      <w:ind w:leftChars="200" w:left="100" w:hangingChars="200" w:hanging="200"/>
      <w:jc w:val="both"/>
      <w:textAlignment w:val="auto"/>
    </w:pPr>
    <w:rPr>
      <w:rFonts w:ascii="Times New Roman" w:hAnsi="Times New Roman"/>
      <w:kern w:val="2"/>
      <w:sz w:val="21"/>
      <w:szCs w:val="24"/>
      <w:lang w:eastAsia="zh-CN"/>
    </w:rPr>
  </w:style>
  <w:style w:type="paragraph" w:customStyle="1" w:styleId="aff2">
    <w:name w:val="标准书眉_偶数页"/>
    <w:basedOn w:val="a9"/>
    <w:next w:val="a9"/>
    <w:rsid w:val="00F22CDC"/>
  </w:style>
  <w:style w:type="paragraph" w:customStyle="1" w:styleId="Table">
    <w:name w:val="Table_#"/>
    <w:basedOn w:val="a9"/>
    <w:next w:val="a9"/>
    <w:rsid w:val="00F22CDC"/>
    <w:pPr>
      <w:keepNext/>
      <w:widowControl w:val="0"/>
      <w:spacing w:before="567" w:after="113"/>
      <w:jc w:val="center"/>
    </w:pPr>
    <w:rPr>
      <w:rFonts w:ascii="Times New Roman" w:hAnsi="Times New Roman"/>
    </w:rPr>
  </w:style>
  <w:style w:type="paragraph" w:customStyle="1" w:styleId="71">
    <w:name w:val="索引 71"/>
    <w:basedOn w:val="a9"/>
    <w:next w:val="a9"/>
    <w:rsid w:val="00F22CDC"/>
    <w:pPr>
      <w:widowControl w:val="0"/>
      <w:overflowPunct/>
      <w:autoSpaceDE/>
      <w:autoSpaceDN/>
      <w:adjustRightInd/>
      <w:spacing w:after="0"/>
      <w:ind w:leftChars="1200" w:left="1200"/>
      <w:jc w:val="both"/>
      <w:textAlignment w:val="auto"/>
    </w:pPr>
    <w:rPr>
      <w:rFonts w:ascii="Times New Roman" w:hAnsi="Times New Roman"/>
      <w:kern w:val="2"/>
      <w:sz w:val="21"/>
      <w:szCs w:val="24"/>
      <w:lang w:eastAsia="zh-CN"/>
    </w:rPr>
  </w:style>
  <w:style w:type="paragraph" w:customStyle="1" w:styleId="14">
    <w:name w:val="索引标题1"/>
    <w:basedOn w:val="a9"/>
    <w:next w:val="110"/>
    <w:rsid w:val="00F22CDC"/>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20">
    <w:name w:val="toc 2"/>
    <w:basedOn w:val="a9"/>
    <w:next w:val="a9"/>
    <w:uiPriority w:val="39"/>
    <w:rsid w:val="00F22CDC"/>
    <w:pPr>
      <w:tabs>
        <w:tab w:val="right" w:leader="dot" w:pos="9355"/>
      </w:tabs>
      <w:ind w:left="200"/>
    </w:pPr>
  </w:style>
  <w:style w:type="paragraph" w:customStyle="1" w:styleId="81">
    <w:name w:val="索引 81"/>
    <w:basedOn w:val="a9"/>
    <w:next w:val="a9"/>
    <w:rsid w:val="00F22CDC"/>
    <w:pPr>
      <w:widowControl w:val="0"/>
      <w:overflowPunct/>
      <w:autoSpaceDE/>
      <w:autoSpaceDN/>
      <w:adjustRightInd/>
      <w:spacing w:after="0"/>
      <w:ind w:leftChars="1400" w:left="1400"/>
      <w:jc w:val="both"/>
      <w:textAlignment w:val="auto"/>
    </w:pPr>
    <w:rPr>
      <w:rFonts w:ascii="Times New Roman" w:hAnsi="Times New Roman"/>
      <w:kern w:val="2"/>
      <w:sz w:val="21"/>
      <w:szCs w:val="24"/>
      <w:lang w:eastAsia="zh-CN"/>
    </w:rPr>
  </w:style>
  <w:style w:type="paragraph" w:customStyle="1" w:styleId="22">
    <w:name w:val="样式2"/>
    <w:basedOn w:val="a9"/>
    <w:rsid w:val="00F22CDC"/>
    <w:pPr>
      <w:spacing w:line="360" w:lineRule="auto"/>
    </w:pPr>
  </w:style>
  <w:style w:type="paragraph" w:customStyle="1" w:styleId="HTMLAddress1">
    <w:name w:val="HTML Address1"/>
    <w:basedOn w:val="a9"/>
    <w:link w:val="HTMLChar0"/>
    <w:rsid w:val="00F22CDC"/>
    <w:pPr>
      <w:widowControl w:val="0"/>
      <w:overflowPunct/>
      <w:autoSpaceDE/>
      <w:autoSpaceDN/>
      <w:adjustRightInd/>
      <w:spacing w:after="0"/>
      <w:jc w:val="both"/>
      <w:textAlignment w:val="auto"/>
    </w:pPr>
    <w:rPr>
      <w:i/>
      <w:iCs/>
      <w:kern w:val="2"/>
      <w:sz w:val="21"/>
      <w:szCs w:val="24"/>
    </w:rPr>
  </w:style>
  <w:style w:type="paragraph" w:customStyle="1" w:styleId="NormalWeb1">
    <w:name w:val="Normal (Web)1"/>
    <w:basedOn w:val="a9"/>
    <w:rsid w:val="00F22CDC"/>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customStyle="1" w:styleId="TableText1">
    <w:name w:val="Table Text:1"/>
    <w:basedOn w:val="a9"/>
    <w:rsid w:val="00F22CDC"/>
    <w:pPr>
      <w:spacing w:after="0"/>
      <w:jc w:val="right"/>
    </w:pPr>
    <w:rPr>
      <w:rFonts w:eastAsia="Times New Roman"/>
      <w:color w:val="000000"/>
      <w:sz w:val="18"/>
      <w:highlight w:val="white"/>
    </w:rPr>
  </w:style>
  <w:style w:type="paragraph" w:styleId="af3">
    <w:name w:val="Balloon Text"/>
    <w:basedOn w:val="a9"/>
    <w:link w:val="Char9"/>
    <w:rsid w:val="00F22CDC"/>
    <w:rPr>
      <w:sz w:val="18"/>
      <w:szCs w:val="18"/>
    </w:rPr>
  </w:style>
  <w:style w:type="paragraph" w:customStyle="1" w:styleId="aff3">
    <w:name w:val="封面标准文稿类别"/>
    <w:rsid w:val="00F22CDC"/>
    <w:pPr>
      <w:spacing w:before="440" w:line="400" w:lineRule="exact"/>
      <w:jc w:val="center"/>
    </w:pPr>
    <w:rPr>
      <w:rFonts w:ascii="宋体"/>
      <w:sz w:val="24"/>
    </w:rPr>
  </w:style>
  <w:style w:type="paragraph" w:customStyle="1" w:styleId="aff4">
    <w:name w:val="封面英文名称"/>
    <w:basedOn w:val="af8"/>
    <w:rsid w:val="00F22CDC"/>
    <w:pPr>
      <w:widowControl w:val="0"/>
      <w:overflowPunct/>
      <w:autoSpaceDE/>
      <w:autoSpaceDN/>
      <w:adjustRightInd/>
      <w:spacing w:after="120"/>
      <w:jc w:val="center"/>
      <w:textAlignment w:val="auto"/>
    </w:pPr>
    <w:rPr>
      <w:rFonts w:ascii="黑体" w:hAnsi="Times New Roman"/>
      <w:b/>
      <w:spacing w:val="60"/>
      <w:kern w:val="2"/>
      <w:sz w:val="28"/>
      <w:szCs w:val="24"/>
      <w:lang w:eastAsia="zh-CN"/>
    </w:rPr>
  </w:style>
  <w:style w:type="paragraph" w:customStyle="1" w:styleId="51">
    <w:name w:val="索引 51"/>
    <w:basedOn w:val="a9"/>
    <w:next w:val="a9"/>
    <w:rsid w:val="00F22CDC"/>
    <w:pPr>
      <w:widowControl w:val="0"/>
      <w:overflowPunct/>
      <w:autoSpaceDE/>
      <w:autoSpaceDN/>
      <w:adjustRightInd/>
      <w:spacing w:after="0"/>
      <w:ind w:leftChars="800" w:left="800"/>
      <w:jc w:val="both"/>
      <w:textAlignment w:val="auto"/>
    </w:pPr>
    <w:rPr>
      <w:rFonts w:ascii="Times New Roman" w:hAnsi="Times New Roman"/>
      <w:kern w:val="2"/>
      <w:sz w:val="21"/>
      <w:szCs w:val="24"/>
      <w:lang w:eastAsia="zh-CN"/>
    </w:rPr>
  </w:style>
  <w:style w:type="paragraph" w:customStyle="1" w:styleId="a7">
    <w:name w:val="前言、引言标题"/>
    <w:next w:val="a9"/>
    <w:rsid w:val="00F22CDC"/>
    <w:pPr>
      <w:numPr>
        <w:numId w:val="5"/>
      </w:numPr>
      <w:shd w:val="clear" w:color="FFFFFF" w:fill="FFFFFF"/>
      <w:spacing w:before="640" w:after="560"/>
      <w:jc w:val="center"/>
      <w:outlineLvl w:val="0"/>
    </w:pPr>
    <w:rPr>
      <w:rFonts w:ascii="黑体" w:eastAsia="黑体"/>
      <w:sz w:val="32"/>
    </w:rPr>
  </w:style>
  <w:style w:type="paragraph" w:customStyle="1" w:styleId="aff5">
    <w:name w:val="标准书眉一"/>
    <w:rsid w:val="00F22CDC"/>
    <w:pPr>
      <w:jc w:val="both"/>
    </w:pPr>
  </w:style>
  <w:style w:type="paragraph" w:styleId="aff6">
    <w:name w:val="Title"/>
    <w:basedOn w:val="a9"/>
    <w:qFormat/>
    <w:rsid w:val="00F22CDC"/>
    <w:pPr>
      <w:spacing w:before="240" w:after="60"/>
      <w:jc w:val="right"/>
    </w:pPr>
    <w:rPr>
      <w:b/>
      <w:kern w:val="28"/>
      <w:sz w:val="28"/>
    </w:rPr>
  </w:style>
  <w:style w:type="paragraph" w:styleId="80">
    <w:name w:val="toc 8"/>
    <w:basedOn w:val="a9"/>
    <w:next w:val="a9"/>
    <w:uiPriority w:val="39"/>
    <w:rsid w:val="00F22CDC"/>
    <w:pPr>
      <w:tabs>
        <w:tab w:val="right" w:leader="dot" w:pos="9355"/>
      </w:tabs>
      <w:ind w:left="1400"/>
    </w:pPr>
  </w:style>
  <w:style w:type="paragraph" w:customStyle="1" w:styleId="15">
    <w:name w:val="图表目录1"/>
    <w:basedOn w:val="a9"/>
    <w:next w:val="a9"/>
    <w:rsid w:val="00F22CDC"/>
    <w:pPr>
      <w:widowControl w:val="0"/>
      <w:overflowPunct/>
      <w:autoSpaceDE/>
      <w:autoSpaceDN/>
      <w:adjustRightInd/>
      <w:spacing w:after="0"/>
      <w:ind w:leftChars="200" w:left="200" w:hangingChars="200" w:hanging="200"/>
      <w:jc w:val="both"/>
      <w:textAlignment w:val="auto"/>
    </w:pPr>
    <w:rPr>
      <w:rFonts w:ascii="Times New Roman" w:hAnsi="Times New Roman"/>
      <w:kern w:val="2"/>
      <w:sz w:val="21"/>
      <w:szCs w:val="24"/>
      <w:lang w:eastAsia="zh-CN"/>
    </w:rPr>
  </w:style>
  <w:style w:type="paragraph" w:customStyle="1" w:styleId="NO">
    <w:name w:val="NO"/>
    <w:basedOn w:val="a9"/>
    <w:rsid w:val="00F22CDC"/>
    <w:pPr>
      <w:keepLines/>
      <w:overflowPunct/>
      <w:autoSpaceDE/>
      <w:autoSpaceDN/>
      <w:adjustRightInd/>
      <w:spacing w:after="180"/>
      <w:ind w:left="1135" w:hanging="851"/>
      <w:textAlignment w:val="auto"/>
    </w:pPr>
    <w:rPr>
      <w:rFonts w:ascii="Times New Roman" w:hAnsi="Times New Roman"/>
    </w:rPr>
  </w:style>
  <w:style w:type="paragraph" w:customStyle="1" w:styleId="enumlev1">
    <w:name w:val="enumlev1"/>
    <w:basedOn w:val="a9"/>
    <w:rsid w:val="00F22CDC"/>
    <w:pPr>
      <w:tabs>
        <w:tab w:val="left" w:pos="794"/>
        <w:tab w:val="left" w:pos="1191"/>
        <w:tab w:val="left" w:pos="1588"/>
        <w:tab w:val="left" w:pos="1985"/>
      </w:tabs>
      <w:overflowPunct/>
      <w:autoSpaceDE/>
      <w:autoSpaceDN/>
      <w:adjustRightInd/>
      <w:spacing w:before="80" w:after="0"/>
      <w:ind w:left="794" w:hanging="794"/>
      <w:jc w:val="both"/>
      <w:textAlignment w:val="auto"/>
    </w:pPr>
    <w:rPr>
      <w:rFonts w:ascii="Times New Roman" w:hAnsi="Times New Roman"/>
      <w:sz w:val="24"/>
    </w:rPr>
  </w:style>
  <w:style w:type="paragraph" w:customStyle="1" w:styleId="41">
    <w:name w:val="索引 41"/>
    <w:basedOn w:val="a9"/>
    <w:next w:val="a9"/>
    <w:rsid w:val="00F22CDC"/>
    <w:pPr>
      <w:widowControl w:val="0"/>
      <w:overflowPunct/>
      <w:autoSpaceDE/>
      <w:autoSpaceDN/>
      <w:adjustRightInd/>
      <w:spacing w:after="0"/>
      <w:ind w:leftChars="600" w:left="600"/>
      <w:jc w:val="both"/>
      <w:textAlignment w:val="auto"/>
    </w:pPr>
    <w:rPr>
      <w:rFonts w:ascii="Times New Roman" w:hAnsi="Times New Roman"/>
      <w:kern w:val="2"/>
      <w:sz w:val="21"/>
      <w:szCs w:val="24"/>
      <w:lang w:eastAsia="zh-CN"/>
    </w:rPr>
  </w:style>
  <w:style w:type="paragraph" w:customStyle="1" w:styleId="a5">
    <w:name w:val="五级无标题条"/>
    <w:basedOn w:val="a9"/>
    <w:rsid w:val="00F22CDC"/>
    <w:pPr>
      <w:widowControl w:val="0"/>
      <w:numPr>
        <w:ilvl w:val="6"/>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0">
    <w:name w:val="正文图标题"/>
    <w:rsid w:val="00F22CDC"/>
    <w:pPr>
      <w:numPr>
        <w:numId w:val="7"/>
      </w:numPr>
      <w:jc w:val="center"/>
    </w:pPr>
    <w:rPr>
      <w:rFonts w:ascii="黑体" w:eastAsia="黑体"/>
      <w:sz w:val="21"/>
    </w:rPr>
  </w:style>
  <w:style w:type="paragraph" w:customStyle="1" w:styleId="PL">
    <w:name w:val="PL"/>
    <w:rsid w:val="00F22CDC"/>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ind w:left="568" w:right="284" w:hanging="284"/>
      <w:textAlignment w:val="baseline"/>
    </w:pPr>
    <w:rPr>
      <w:rFonts w:ascii="Courier New" w:hAnsi="Courier New"/>
      <w:sz w:val="16"/>
      <w:lang w:eastAsia="en-US"/>
    </w:rPr>
  </w:style>
  <w:style w:type="paragraph" w:customStyle="1" w:styleId="IB3">
    <w:name w:val="IB3"/>
    <w:basedOn w:val="a9"/>
    <w:rsid w:val="00F22CDC"/>
    <w:pPr>
      <w:tabs>
        <w:tab w:val="left" w:pos="851"/>
      </w:tabs>
      <w:spacing w:after="180"/>
      <w:ind w:left="851" w:hanging="567"/>
    </w:pPr>
    <w:rPr>
      <w:rFonts w:ascii="Times New Roman" w:hAnsi="Times New Roman"/>
      <w:szCs w:val="24"/>
      <w:lang w:eastAsia="zh-CN"/>
    </w:rPr>
  </w:style>
  <w:style w:type="paragraph" w:customStyle="1" w:styleId="aff7">
    <w:name w:val="封面标准英文名称"/>
    <w:rsid w:val="00F22CDC"/>
    <w:pPr>
      <w:widowControl w:val="0"/>
      <w:spacing w:before="370" w:line="400" w:lineRule="exact"/>
      <w:jc w:val="center"/>
    </w:pPr>
    <w:rPr>
      <w:sz w:val="28"/>
    </w:rPr>
  </w:style>
  <w:style w:type="paragraph" w:customStyle="1" w:styleId="QB1">
    <w:name w:val="QB前言正文"/>
    <w:basedOn w:val="QB"/>
    <w:rsid w:val="00F22CDC"/>
    <w:pPr>
      <w:spacing w:line="360" w:lineRule="auto"/>
    </w:pPr>
    <w:rPr>
      <w:sz w:val="24"/>
      <w:szCs w:val="24"/>
    </w:rPr>
  </w:style>
  <w:style w:type="paragraph" w:customStyle="1" w:styleId="CharCharChar">
    <w:name w:val="Char Char Char"/>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00BodyText">
    <w:name w:val="00 BodyText"/>
    <w:basedOn w:val="a9"/>
    <w:rsid w:val="00F22CDC"/>
    <w:pPr>
      <w:overflowPunct/>
      <w:autoSpaceDE/>
      <w:autoSpaceDN/>
      <w:adjustRightInd/>
      <w:spacing w:after="220"/>
      <w:textAlignment w:val="auto"/>
    </w:pPr>
    <w:rPr>
      <w:rFonts w:ascii="Times New Roman" w:hAnsi="Times New Roman"/>
    </w:rPr>
  </w:style>
  <w:style w:type="paragraph" w:styleId="TOC">
    <w:name w:val="TOC Heading"/>
    <w:basedOn w:val="1"/>
    <w:next w:val="a9"/>
    <w:uiPriority w:val="39"/>
    <w:qFormat/>
    <w:rsid w:val="00F22CDC"/>
    <w:pPr>
      <w:pageBreakBefore w:val="0"/>
      <w:pBdr>
        <w:top w:val="none" w:sz="0" w:space="0" w:color="auto"/>
      </w:pBdr>
      <w:overflowPunct/>
      <w:autoSpaceDE/>
      <w:autoSpaceDN/>
      <w:adjustRightInd/>
      <w:spacing w:before="480" w:after="0" w:line="276" w:lineRule="auto"/>
      <w:ind w:left="432" w:hanging="432"/>
      <w:textAlignment w:val="auto"/>
      <w:outlineLvl w:val="9"/>
    </w:pPr>
    <w:rPr>
      <w:rFonts w:ascii="Cambria" w:hAnsi="Cambria"/>
      <w:bCs/>
      <w:color w:val="365F91"/>
      <w:kern w:val="0"/>
      <w:sz w:val="28"/>
      <w:szCs w:val="28"/>
    </w:rPr>
  </w:style>
  <w:style w:type="paragraph" w:customStyle="1" w:styleId="aff8">
    <w:name w:val="目录"/>
    <w:basedOn w:val="a9"/>
    <w:rsid w:val="00F22CDC"/>
    <w:pPr>
      <w:widowControl w:val="0"/>
      <w:overflowPunct/>
      <w:adjustRightInd/>
      <w:spacing w:before="480" w:after="360"/>
      <w:jc w:val="center"/>
      <w:textAlignment w:val="auto"/>
    </w:pPr>
    <w:rPr>
      <w:rFonts w:eastAsia="黑体"/>
      <w:sz w:val="32"/>
      <w:szCs w:val="32"/>
      <w:lang w:eastAsia="zh-CN"/>
    </w:rPr>
  </w:style>
  <w:style w:type="paragraph" w:styleId="40">
    <w:name w:val="toc 4"/>
    <w:basedOn w:val="a9"/>
    <w:next w:val="a9"/>
    <w:uiPriority w:val="39"/>
    <w:rsid w:val="00F22CDC"/>
    <w:pPr>
      <w:tabs>
        <w:tab w:val="right" w:leader="dot" w:pos="9355"/>
      </w:tabs>
      <w:ind w:left="600"/>
    </w:pPr>
  </w:style>
  <w:style w:type="paragraph" w:customStyle="1" w:styleId="a1">
    <w:name w:val="一级无标题条"/>
    <w:basedOn w:val="a9"/>
    <w:rsid w:val="00F22CDC"/>
    <w:pPr>
      <w:widowControl w:val="0"/>
      <w:numPr>
        <w:ilvl w:val="2"/>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3">
    <w:name w:val="三级无标题条"/>
    <w:basedOn w:val="a9"/>
    <w:rsid w:val="00F22CDC"/>
    <w:pPr>
      <w:widowControl w:val="0"/>
      <w:numPr>
        <w:ilvl w:val="4"/>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9">
    <w:name w:val="字母编号列项（一级）"/>
    <w:rsid w:val="00F22CDC"/>
    <w:pPr>
      <w:ind w:leftChars="200" w:left="840" w:hangingChars="200" w:hanging="420"/>
      <w:jc w:val="both"/>
    </w:pPr>
    <w:rPr>
      <w:rFonts w:ascii="宋体"/>
      <w:sz w:val="21"/>
    </w:rPr>
  </w:style>
  <w:style w:type="paragraph" w:customStyle="1" w:styleId="B1">
    <w:name w:val="B1"/>
    <w:basedOn w:val="List1"/>
    <w:rsid w:val="00F22CDC"/>
    <w:pPr>
      <w:overflowPunct/>
      <w:autoSpaceDE/>
      <w:autoSpaceDN/>
      <w:adjustRightInd/>
      <w:spacing w:after="180"/>
      <w:ind w:left="568" w:firstLineChars="0" w:hanging="284"/>
      <w:textAlignment w:val="auto"/>
    </w:pPr>
    <w:rPr>
      <w:rFonts w:ascii="Times New Roman" w:hAnsi="Times New Roman"/>
    </w:rPr>
  </w:style>
  <w:style w:type="paragraph" w:customStyle="1" w:styleId="List31">
    <w:name w:val="List 31"/>
    <w:basedOn w:val="a9"/>
    <w:rsid w:val="00F22CDC"/>
    <w:pPr>
      <w:widowControl w:val="0"/>
      <w:overflowPunct/>
      <w:autoSpaceDE/>
      <w:autoSpaceDN/>
      <w:adjustRightInd/>
      <w:spacing w:after="0"/>
      <w:ind w:leftChars="400" w:left="100" w:hangingChars="200" w:hanging="200"/>
      <w:jc w:val="both"/>
      <w:textAlignment w:val="auto"/>
    </w:pPr>
    <w:rPr>
      <w:rFonts w:ascii="Times New Roman" w:hAnsi="Times New Roman"/>
      <w:kern w:val="2"/>
      <w:sz w:val="21"/>
      <w:szCs w:val="24"/>
      <w:lang w:eastAsia="zh-CN"/>
    </w:rPr>
  </w:style>
  <w:style w:type="paragraph" w:customStyle="1" w:styleId="B2">
    <w:name w:val="B2"/>
    <w:basedOn w:val="List21"/>
    <w:rsid w:val="00F22CDC"/>
    <w:pPr>
      <w:widowControl/>
      <w:spacing w:after="180"/>
      <w:ind w:leftChars="0" w:left="851" w:firstLineChars="0" w:hanging="284"/>
      <w:jc w:val="left"/>
    </w:pPr>
    <w:rPr>
      <w:kern w:val="0"/>
      <w:sz w:val="20"/>
      <w:szCs w:val="20"/>
      <w:lang w:eastAsia="en-US"/>
    </w:rPr>
  </w:style>
  <w:style w:type="paragraph" w:customStyle="1" w:styleId="a4">
    <w:name w:val="四级无标题条"/>
    <w:basedOn w:val="a9"/>
    <w:rsid w:val="00F22CDC"/>
    <w:pPr>
      <w:widowControl w:val="0"/>
      <w:numPr>
        <w:ilvl w:val="5"/>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a">
    <w:name w:val="标准书脚_偶数页"/>
    <w:rsid w:val="00F22CDC"/>
    <w:pPr>
      <w:spacing w:before="120"/>
    </w:pPr>
    <w:rPr>
      <w:sz w:val="18"/>
    </w:rPr>
  </w:style>
  <w:style w:type="paragraph" w:customStyle="1" w:styleId="affb">
    <w:name w:val="缺省文本"/>
    <w:basedOn w:val="a9"/>
    <w:rsid w:val="00F22CDC"/>
    <w:pPr>
      <w:widowControl w:val="0"/>
      <w:overflowPunct/>
      <w:spacing w:after="0"/>
      <w:textAlignment w:val="auto"/>
    </w:pPr>
    <w:rPr>
      <w:rFonts w:ascii="Times New Roman" w:hAnsi="Times New Roman"/>
      <w:sz w:val="21"/>
      <w:lang w:eastAsia="zh-CN"/>
    </w:rPr>
  </w:style>
  <w:style w:type="paragraph" w:styleId="90">
    <w:name w:val="toc 9"/>
    <w:basedOn w:val="a9"/>
    <w:next w:val="a9"/>
    <w:uiPriority w:val="39"/>
    <w:rsid w:val="00F22CDC"/>
    <w:pPr>
      <w:tabs>
        <w:tab w:val="right" w:leader="dot" w:pos="9355"/>
      </w:tabs>
      <w:ind w:left="1600"/>
    </w:pPr>
  </w:style>
  <w:style w:type="paragraph" w:customStyle="1" w:styleId="16">
    <w:name w:val="封面标准号1"/>
    <w:rsid w:val="00F22CDC"/>
    <w:pPr>
      <w:widowControl w:val="0"/>
      <w:kinsoku w:val="0"/>
      <w:overflowPunct w:val="0"/>
      <w:autoSpaceDE w:val="0"/>
      <w:autoSpaceDN w:val="0"/>
      <w:spacing w:before="308"/>
      <w:jc w:val="right"/>
      <w:textAlignment w:val="center"/>
    </w:pPr>
    <w:rPr>
      <w:sz w:val="28"/>
    </w:rPr>
  </w:style>
  <w:style w:type="paragraph" w:customStyle="1" w:styleId="affc">
    <w:name w:val="其他标准称谓"/>
    <w:rsid w:val="00F22CDC"/>
    <w:pPr>
      <w:spacing w:line="0" w:lineRule="atLeast"/>
      <w:jc w:val="distribute"/>
    </w:pPr>
    <w:rPr>
      <w:rFonts w:ascii="黑体" w:eastAsia="黑体" w:hAnsi="宋体"/>
      <w:sz w:val="52"/>
    </w:rPr>
  </w:style>
  <w:style w:type="paragraph" w:customStyle="1" w:styleId="TF">
    <w:name w:val="TF"/>
    <w:basedOn w:val="TH"/>
    <w:rsid w:val="00F22CDC"/>
    <w:pPr>
      <w:keepNext w:val="0"/>
      <w:overflowPunct/>
      <w:autoSpaceDE/>
      <w:autoSpaceDN/>
      <w:adjustRightInd/>
      <w:spacing w:before="0" w:after="240"/>
      <w:textAlignment w:val="auto"/>
    </w:pPr>
    <w:rPr>
      <w:rFonts w:ascii="Arial" w:hAnsi="Arial"/>
      <w:lang w:eastAsia="en-US"/>
    </w:rPr>
  </w:style>
  <w:style w:type="paragraph" w:customStyle="1" w:styleId="affd">
    <w:name w:val="封面中文名称"/>
    <w:basedOn w:val="af8"/>
    <w:rsid w:val="00F22CDC"/>
    <w:pPr>
      <w:widowControl w:val="0"/>
      <w:overflowPunct/>
      <w:autoSpaceDE/>
      <w:autoSpaceDN/>
      <w:adjustRightInd/>
      <w:spacing w:after="120"/>
      <w:jc w:val="center"/>
      <w:textAlignment w:val="auto"/>
    </w:pPr>
    <w:rPr>
      <w:rFonts w:ascii="黑体" w:eastAsia="黑体" w:hAnsi="Times New Roman"/>
      <w:b/>
      <w:spacing w:val="80"/>
      <w:kern w:val="2"/>
      <w:sz w:val="44"/>
      <w:szCs w:val="24"/>
      <w:lang w:eastAsia="zh-CN"/>
    </w:rPr>
  </w:style>
  <w:style w:type="paragraph" w:customStyle="1" w:styleId="BodyTextIndent1">
    <w:name w:val="Body Text Indent1"/>
    <w:basedOn w:val="a9"/>
    <w:next w:val="af8"/>
    <w:rsid w:val="00F22CDC"/>
    <w:pPr>
      <w:ind w:left="283"/>
    </w:pPr>
    <w:rPr>
      <w:i/>
      <w:color w:val="0000FF"/>
    </w:rPr>
  </w:style>
  <w:style w:type="paragraph" w:customStyle="1" w:styleId="Charf">
    <w:name w:val="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customStyle="1" w:styleId="HeadingA">
    <w:name w:val="Heading A"/>
    <w:basedOn w:val="1"/>
    <w:rsid w:val="00F22CDC"/>
    <w:pPr>
      <w:outlineLvl w:val="9"/>
    </w:pPr>
  </w:style>
  <w:style w:type="paragraph" w:customStyle="1" w:styleId="affe">
    <w:name w:val="数字编号列项（二级）"/>
    <w:rsid w:val="00F22CDC"/>
    <w:pPr>
      <w:ind w:leftChars="400" w:left="1260" w:hangingChars="200" w:hanging="420"/>
      <w:jc w:val="both"/>
    </w:pPr>
    <w:rPr>
      <w:rFonts w:ascii="宋体"/>
      <w:sz w:val="21"/>
    </w:rPr>
  </w:style>
  <w:style w:type="paragraph" w:customStyle="1" w:styleId="afff">
    <w:name w:val="封面标准文稿编辑信息"/>
    <w:rsid w:val="00F22CDC"/>
    <w:pPr>
      <w:spacing w:before="180" w:line="180" w:lineRule="exact"/>
      <w:jc w:val="center"/>
    </w:pPr>
    <w:rPr>
      <w:rFonts w:ascii="宋体"/>
      <w:sz w:val="21"/>
    </w:rPr>
  </w:style>
  <w:style w:type="paragraph" w:customStyle="1" w:styleId="CharCharCharCharCharCharChar1CharCharCharChar">
    <w:name w:val="Char Char Char Char Char Char Char1 Char Char Char Char"/>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Default">
    <w:name w:val="Default"/>
    <w:rsid w:val="00F22CDC"/>
    <w:pPr>
      <w:widowControl w:val="0"/>
      <w:autoSpaceDE w:val="0"/>
      <w:autoSpaceDN w:val="0"/>
      <w:adjustRightInd w:val="0"/>
    </w:pPr>
    <w:rPr>
      <w:rFonts w:ascii="Courier New" w:hAnsi="Courier New" w:cs="Courier New"/>
      <w:color w:val="000000"/>
      <w:sz w:val="24"/>
      <w:szCs w:val="24"/>
    </w:rPr>
  </w:style>
  <w:style w:type="paragraph" w:customStyle="1" w:styleId="HeadingC">
    <w:name w:val="Heading C"/>
    <w:basedOn w:val="3"/>
    <w:rsid w:val="00F22CDC"/>
    <w:pPr>
      <w:outlineLvl w:val="9"/>
    </w:pPr>
  </w:style>
  <w:style w:type="paragraph" w:customStyle="1" w:styleId="FUN-IAD">
    <w:name w:val="FUN-IAD"/>
    <w:basedOn w:val="a9"/>
    <w:next w:val="a9"/>
    <w:rsid w:val="00F22CDC"/>
    <w:pPr>
      <w:overflowPunct/>
      <w:autoSpaceDE/>
      <w:autoSpaceDN/>
      <w:adjustRightInd/>
      <w:snapToGrid w:val="0"/>
      <w:spacing w:after="0" w:line="360" w:lineRule="auto"/>
      <w:textAlignment w:val="auto"/>
    </w:pPr>
    <w:rPr>
      <w:rFonts w:hAnsi="宋体"/>
      <w:kern w:val="2"/>
      <w:sz w:val="21"/>
      <w:szCs w:val="24"/>
      <w:lang w:eastAsia="zh-CN"/>
    </w:rPr>
  </w:style>
  <w:style w:type="paragraph" w:customStyle="1" w:styleId="afff0">
    <w:name w:val="封面一致性程度标识"/>
    <w:rsid w:val="00F22CDC"/>
    <w:pPr>
      <w:spacing w:before="440" w:line="400" w:lineRule="exact"/>
      <w:jc w:val="center"/>
    </w:pPr>
    <w:rPr>
      <w:rFonts w:ascii="宋体"/>
      <w:sz w:val="28"/>
    </w:rPr>
  </w:style>
  <w:style w:type="paragraph" w:customStyle="1" w:styleId="a">
    <w:name w:val="正文表标题"/>
    <w:rsid w:val="00F22CDC"/>
    <w:pPr>
      <w:numPr>
        <w:numId w:val="8"/>
      </w:numPr>
      <w:jc w:val="center"/>
    </w:pPr>
    <w:rPr>
      <w:rFonts w:ascii="黑体" w:eastAsia="黑体"/>
      <w:sz w:val="21"/>
    </w:rPr>
  </w:style>
  <w:style w:type="paragraph" w:customStyle="1" w:styleId="afff1">
    <w:name w:val="无标题条"/>
    <w:rsid w:val="00F22CDC"/>
    <w:pPr>
      <w:jc w:val="both"/>
    </w:pPr>
    <w:rPr>
      <w:sz w:val="21"/>
    </w:rPr>
  </w:style>
  <w:style w:type="paragraph" w:customStyle="1" w:styleId="Char1CharCharCharCharCharCharCharChar1CharCharCharCharChar">
    <w:name w:val="Char1 Char Char Char Char Char Char Char Char1 Char Char Char Char Char"/>
    <w:basedOn w:val="a9"/>
    <w:rsid w:val="00F22CDC"/>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Heading0">
    <w:name w:val="Heading 0"/>
    <w:basedOn w:val="a9"/>
    <w:rsid w:val="00F22CDC"/>
    <w:pPr>
      <w:overflowPunct/>
      <w:autoSpaceDE/>
      <w:autoSpaceDN/>
      <w:adjustRightInd/>
      <w:spacing w:after="0"/>
      <w:jc w:val="center"/>
      <w:textAlignment w:val="auto"/>
    </w:pPr>
    <w:rPr>
      <w:b/>
      <w:bCs/>
      <w:sz w:val="28"/>
      <w:szCs w:val="28"/>
    </w:rPr>
  </w:style>
  <w:style w:type="paragraph" w:customStyle="1" w:styleId="List41">
    <w:name w:val="List 41"/>
    <w:basedOn w:val="a9"/>
    <w:rsid w:val="00F22CDC"/>
    <w:pPr>
      <w:widowControl w:val="0"/>
      <w:overflowPunct/>
      <w:autoSpaceDE/>
      <w:autoSpaceDN/>
      <w:adjustRightInd/>
      <w:spacing w:after="0"/>
      <w:ind w:leftChars="600" w:left="100" w:hangingChars="200" w:hanging="200"/>
      <w:jc w:val="both"/>
      <w:textAlignment w:val="auto"/>
    </w:pPr>
    <w:rPr>
      <w:rFonts w:ascii="Times New Roman" w:hAnsi="Times New Roman"/>
      <w:kern w:val="2"/>
      <w:sz w:val="21"/>
      <w:szCs w:val="24"/>
      <w:lang w:eastAsia="zh-CN"/>
    </w:rPr>
  </w:style>
  <w:style w:type="paragraph" w:customStyle="1" w:styleId="afff2">
    <w:name w:val="列项说明"/>
    <w:basedOn w:val="a9"/>
    <w:rsid w:val="00F22CDC"/>
    <w:pPr>
      <w:widowControl w:val="0"/>
      <w:overflowPunct/>
      <w:autoSpaceDE/>
      <w:autoSpaceDN/>
      <w:spacing w:after="0" w:line="320" w:lineRule="atLeast"/>
      <w:ind w:hangingChars="200" w:hanging="200"/>
      <w:textAlignment w:val="auto"/>
    </w:pPr>
    <w:rPr>
      <w:rFonts w:ascii="宋体" w:hAnsi="Times New Roman" w:hint="eastAsia"/>
      <w:sz w:val="21"/>
      <w:szCs w:val="21"/>
      <w:lang w:eastAsia="zh-CN"/>
    </w:rPr>
  </w:style>
  <w:style w:type="paragraph" w:customStyle="1" w:styleId="CharCharCharCharChar1CharChar">
    <w:name w:val="Char Char Char Char Char1 Char Char"/>
    <w:basedOn w:val="a9"/>
    <w:rsid w:val="00F22CDC"/>
    <w:pPr>
      <w:overflowPunct/>
      <w:autoSpaceDE/>
      <w:autoSpaceDN/>
      <w:adjustRightInd/>
      <w:spacing w:after="160" w:line="240" w:lineRule="exact"/>
      <w:ind w:firstLine="106"/>
      <w:jc w:val="center"/>
      <w:textAlignment w:val="auto"/>
    </w:pPr>
    <w:rPr>
      <w:rFonts w:eastAsia="黑体"/>
      <w:szCs w:val="32"/>
    </w:rPr>
  </w:style>
  <w:style w:type="paragraph" w:customStyle="1" w:styleId="afff3">
    <w:name w:val="发布实施"/>
    <w:basedOn w:val="a9"/>
    <w:rsid w:val="00F22CDC"/>
  </w:style>
  <w:style w:type="paragraph" w:styleId="af9">
    <w:name w:val="header"/>
    <w:aliases w:val="header odd"/>
    <w:basedOn w:val="a9"/>
    <w:link w:val="Chard"/>
    <w:rsid w:val="00F22CDC"/>
    <w:pPr>
      <w:pBdr>
        <w:bottom w:val="single" w:sz="6" w:space="3" w:color="auto"/>
      </w:pBdr>
      <w:tabs>
        <w:tab w:val="center" w:pos="4678"/>
      </w:tabs>
    </w:pPr>
  </w:style>
  <w:style w:type="paragraph" w:customStyle="1" w:styleId="TableHeading">
    <w:name w:val="Table Heading"/>
    <w:basedOn w:val="a9"/>
    <w:rsid w:val="00F22CDC"/>
    <w:pPr>
      <w:suppressLineNumbers/>
      <w:suppressAutoHyphens/>
      <w:overflowPunct/>
      <w:autoSpaceDE/>
      <w:autoSpaceDN/>
      <w:adjustRightInd/>
      <w:spacing w:before="60" w:after="60"/>
      <w:textAlignment w:val="auto"/>
    </w:pPr>
    <w:rPr>
      <w:b/>
      <w:bCs/>
      <w:lang w:eastAsia="ar-SA"/>
    </w:rPr>
  </w:style>
  <w:style w:type="paragraph" w:customStyle="1" w:styleId="CharCharCharCharChar1CharChar1">
    <w:name w:val="Char Char Char Char Char1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17">
    <w:name w:val="列表1"/>
    <w:basedOn w:val="List1"/>
    <w:rsid w:val="00F22CDC"/>
    <w:pPr>
      <w:widowControl w:val="0"/>
      <w:tabs>
        <w:tab w:val="left" w:pos="1120"/>
      </w:tabs>
      <w:overflowPunct/>
      <w:autoSpaceDE/>
      <w:autoSpaceDN/>
      <w:adjustRightInd/>
      <w:spacing w:after="0" w:line="300" w:lineRule="auto"/>
      <w:ind w:left="0" w:firstLineChars="0" w:firstLine="0"/>
      <w:jc w:val="center"/>
      <w:textAlignment w:val="auto"/>
      <w:outlineLvl w:val="0"/>
    </w:pPr>
    <w:rPr>
      <w:rFonts w:ascii="黑体" w:eastAsia="黑体" w:hAnsi="Times New Roman"/>
      <w:kern w:val="2"/>
      <w:sz w:val="32"/>
      <w:szCs w:val="32"/>
      <w:lang w:eastAsia="zh-CN"/>
    </w:rPr>
  </w:style>
  <w:style w:type="paragraph" w:customStyle="1" w:styleId="List1">
    <w:name w:val="List1"/>
    <w:basedOn w:val="a9"/>
    <w:rsid w:val="00F22CDC"/>
    <w:pPr>
      <w:ind w:left="200" w:hangingChars="200" w:hanging="200"/>
    </w:pPr>
  </w:style>
  <w:style w:type="paragraph" w:customStyle="1" w:styleId="TAL">
    <w:name w:val="TAL"/>
    <w:basedOn w:val="a9"/>
    <w:rsid w:val="00F22CDC"/>
    <w:pPr>
      <w:keepNext/>
      <w:keepLines/>
      <w:spacing w:after="0"/>
    </w:pPr>
    <w:rPr>
      <w:sz w:val="18"/>
    </w:rPr>
  </w:style>
  <w:style w:type="paragraph" w:customStyle="1" w:styleId="B4">
    <w:name w:val="B4"/>
    <w:basedOn w:val="List41"/>
    <w:rsid w:val="00F22CDC"/>
    <w:pPr>
      <w:widowControl/>
      <w:overflowPunct w:val="0"/>
      <w:autoSpaceDE w:val="0"/>
      <w:autoSpaceDN w:val="0"/>
      <w:adjustRightInd w:val="0"/>
      <w:spacing w:after="180"/>
      <w:ind w:leftChars="0" w:left="1418" w:firstLineChars="0" w:hanging="284"/>
      <w:jc w:val="left"/>
      <w:textAlignment w:val="baseline"/>
    </w:pPr>
    <w:rPr>
      <w:kern w:val="0"/>
      <w:sz w:val="20"/>
      <w:szCs w:val="20"/>
      <w:lang w:eastAsia="en-US"/>
    </w:rPr>
  </w:style>
  <w:style w:type="paragraph" w:customStyle="1" w:styleId="TableHeader">
    <w:name w:val="Table Header"/>
    <w:basedOn w:val="TableText"/>
    <w:rsid w:val="00F22CDC"/>
    <w:pPr>
      <w:jc w:val="center"/>
    </w:pPr>
    <w:rPr>
      <w:b/>
      <w:bCs/>
    </w:rPr>
  </w:style>
  <w:style w:type="paragraph" w:customStyle="1" w:styleId="CharCharCharCharChar1CharChar2">
    <w:name w:val="Char Char Char Char Char1 Char Char2"/>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styleId="60">
    <w:name w:val="toc 6"/>
    <w:basedOn w:val="a9"/>
    <w:next w:val="a9"/>
    <w:uiPriority w:val="39"/>
    <w:rsid w:val="00F22CDC"/>
    <w:pPr>
      <w:tabs>
        <w:tab w:val="right" w:leader="dot" w:pos="9355"/>
      </w:tabs>
      <w:ind w:left="1000"/>
    </w:pPr>
  </w:style>
  <w:style w:type="paragraph" w:styleId="50">
    <w:name w:val="toc 5"/>
    <w:basedOn w:val="a9"/>
    <w:next w:val="a9"/>
    <w:uiPriority w:val="39"/>
    <w:rsid w:val="00F22CDC"/>
    <w:pPr>
      <w:tabs>
        <w:tab w:val="right" w:leader="dot" w:pos="9355"/>
      </w:tabs>
      <w:ind w:left="800"/>
    </w:pPr>
  </w:style>
  <w:style w:type="paragraph" w:customStyle="1" w:styleId="QB">
    <w:name w:val="QB正文"/>
    <w:basedOn w:val="a9"/>
    <w:link w:val="QBChar"/>
    <w:rsid w:val="00F22CDC"/>
  </w:style>
  <w:style w:type="paragraph" w:customStyle="1" w:styleId="DefaultText">
    <w:name w:val="Default Text"/>
    <w:basedOn w:val="a9"/>
    <w:rsid w:val="00F22CDC"/>
    <w:pPr>
      <w:widowControl w:val="0"/>
      <w:overflowPunct/>
      <w:spacing w:after="0"/>
      <w:textAlignment w:val="auto"/>
    </w:pPr>
    <w:rPr>
      <w:rFonts w:ascii="Times New Roman" w:hAnsi="Times New Roman"/>
      <w:sz w:val="24"/>
      <w:szCs w:val="24"/>
      <w:lang w:eastAsia="zh-CN"/>
    </w:rPr>
  </w:style>
  <w:style w:type="paragraph" w:customStyle="1" w:styleId="afff4">
    <w:name w:val="参考文献、索引标题"/>
    <w:basedOn w:val="a7"/>
    <w:next w:val="a9"/>
    <w:rsid w:val="00F22CDC"/>
    <w:pPr>
      <w:numPr>
        <w:numId w:val="0"/>
      </w:numPr>
      <w:spacing w:after="200"/>
    </w:pPr>
    <w:rPr>
      <w:sz w:val="21"/>
    </w:rPr>
  </w:style>
  <w:style w:type="paragraph" w:customStyle="1" w:styleId="TAH">
    <w:name w:val="TAH"/>
    <w:basedOn w:val="a9"/>
    <w:rsid w:val="00F22CDC"/>
    <w:pPr>
      <w:keepNext/>
      <w:keepLines/>
      <w:spacing w:after="0"/>
      <w:jc w:val="center"/>
    </w:pPr>
    <w:rPr>
      <w:b/>
      <w:sz w:val="18"/>
    </w:rPr>
  </w:style>
  <w:style w:type="paragraph" w:customStyle="1" w:styleId="TableText">
    <w:name w:val="Table Text"/>
    <w:basedOn w:val="af8"/>
    <w:rsid w:val="00F22CDC"/>
    <w:pPr>
      <w:spacing w:after="0"/>
      <w:ind w:left="28" w:right="28"/>
    </w:pPr>
  </w:style>
  <w:style w:type="paragraph" w:customStyle="1" w:styleId="BodyTextFirstIndent1">
    <w:name w:val="Body Text First Indent1"/>
    <w:basedOn w:val="af8"/>
    <w:link w:val="Char2"/>
    <w:rsid w:val="00F22CDC"/>
    <w:pPr>
      <w:widowControl w:val="0"/>
      <w:overflowPunct/>
      <w:autoSpaceDE/>
      <w:autoSpaceDN/>
      <w:adjustRightInd/>
      <w:spacing w:after="120"/>
      <w:ind w:firstLineChars="100" w:firstLine="420"/>
      <w:jc w:val="both"/>
      <w:textAlignment w:val="auto"/>
    </w:pPr>
    <w:rPr>
      <w:kern w:val="2"/>
      <w:sz w:val="21"/>
      <w:szCs w:val="24"/>
    </w:rPr>
  </w:style>
  <w:style w:type="paragraph" w:customStyle="1" w:styleId="a2">
    <w:name w:val="二级无标题条"/>
    <w:basedOn w:val="a9"/>
    <w:rsid w:val="00F22CDC"/>
    <w:pPr>
      <w:widowControl w:val="0"/>
      <w:numPr>
        <w:ilvl w:val="3"/>
        <w:numId w:val="6"/>
      </w:numPr>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afff5">
    <w:name w:val="目次、标准名称标题"/>
    <w:basedOn w:val="a7"/>
    <w:rsid w:val="00F22CDC"/>
    <w:pPr>
      <w:numPr>
        <w:numId w:val="0"/>
      </w:numPr>
      <w:spacing w:line="460" w:lineRule="exact"/>
    </w:pPr>
  </w:style>
  <w:style w:type="paragraph" w:customStyle="1" w:styleId="18">
    <w:name w:val="列出段落1"/>
    <w:basedOn w:val="a9"/>
    <w:qFormat/>
    <w:rsid w:val="00F22CDC"/>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CharCharCharCharChar1CharChar1CharCharCharChar">
    <w:name w:val="Char Char Char Char Char1 Char Char1 Char Char Char Char"/>
    <w:basedOn w:val="a9"/>
    <w:rsid w:val="00F22CDC"/>
    <w:pPr>
      <w:overflowPunct/>
      <w:autoSpaceDE/>
      <w:autoSpaceDN/>
      <w:adjustRightInd/>
      <w:spacing w:after="160" w:line="240" w:lineRule="exact"/>
      <w:ind w:firstLine="106"/>
      <w:jc w:val="center"/>
      <w:textAlignment w:val="auto"/>
    </w:pPr>
    <w:rPr>
      <w:rFonts w:eastAsia="黑体"/>
      <w:szCs w:val="32"/>
    </w:rPr>
  </w:style>
  <w:style w:type="paragraph" w:customStyle="1" w:styleId="afff6">
    <w:name w:val="附录图标题"/>
    <w:rsid w:val="00F22CDC"/>
    <w:pPr>
      <w:jc w:val="center"/>
    </w:pPr>
    <w:rPr>
      <w:rFonts w:ascii="黑体" w:eastAsia="黑体"/>
      <w:sz w:val="21"/>
    </w:rPr>
  </w:style>
  <w:style w:type="paragraph" w:customStyle="1" w:styleId="DocumentMap1">
    <w:name w:val="Document Map1"/>
    <w:basedOn w:val="a9"/>
    <w:link w:val="Charb"/>
    <w:rsid w:val="00F22CDC"/>
    <w:pPr>
      <w:shd w:val="clear" w:color="auto" w:fill="000080"/>
    </w:pPr>
    <w:rPr>
      <w:shd w:val="clear" w:color="auto" w:fill="000080"/>
    </w:rPr>
  </w:style>
  <w:style w:type="paragraph" w:styleId="13">
    <w:name w:val="toc 1"/>
    <w:basedOn w:val="a9"/>
    <w:next w:val="a9"/>
    <w:uiPriority w:val="39"/>
    <w:rsid w:val="00F22CDC"/>
    <w:pPr>
      <w:tabs>
        <w:tab w:val="right" w:leader="dot" w:pos="9355"/>
      </w:tabs>
    </w:pPr>
    <w:rPr>
      <w:sz w:val="24"/>
    </w:rPr>
  </w:style>
  <w:style w:type="paragraph" w:customStyle="1" w:styleId="EX">
    <w:name w:val="EX"/>
    <w:basedOn w:val="a9"/>
    <w:rsid w:val="00F22CDC"/>
    <w:pPr>
      <w:keepLines/>
      <w:spacing w:after="180"/>
      <w:ind w:left="1702" w:hanging="1418"/>
    </w:pPr>
    <w:rPr>
      <w:rFonts w:ascii="Times New Roman" w:hAnsi="Times New Roman"/>
    </w:rPr>
  </w:style>
  <w:style w:type="paragraph" w:customStyle="1" w:styleId="afff7">
    <w:name w:val="条文脚注"/>
    <w:basedOn w:val="a9"/>
    <w:rsid w:val="00F22CDC"/>
    <w:pPr>
      <w:ind w:leftChars="200" w:left="780" w:hangingChars="200" w:hanging="360"/>
      <w:jc w:val="both"/>
    </w:pPr>
    <w:rPr>
      <w:rFonts w:ascii="宋体"/>
    </w:rPr>
  </w:style>
  <w:style w:type="paragraph" w:customStyle="1" w:styleId="Editorscomments">
    <w:name w:val="Editor's comments"/>
    <w:basedOn w:val="a9"/>
    <w:rsid w:val="00F22CDC"/>
    <w:rPr>
      <w:b/>
      <w:bCs/>
      <w:color w:val="FF0000"/>
    </w:rPr>
  </w:style>
  <w:style w:type="paragraph" w:customStyle="1" w:styleId="CharCharCharCharChar">
    <w:name w:val="Char Char Char Char 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styleId="afff8">
    <w:name w:val="Subtitle"/>
    <w:basedOn w:val="a9"/>
    <w:qFormat/>
    <w:rsid w:val="00F22CDC"/>
    <w:pPr>
      <w:spacing w:after="60"/>
      <w:jc w:val="right"/>
    </w:pPr>
    <w:rPr>
      <w:i/>
      <w:sz w:val="24"/>
    </w:rPr>
  </w:style>
  <w:style w:type="paragraph" w:styleId="af2">
    <w:name w:val="caption"/>
    <w:aliases w:val="BB,Epígrafe,cap"/>
    <w:basedOn w:val="a9"/>
    <w:next w:val="af8"/>
    <w:link w:val="Char8"/>
    <w:qFormat/>
    <w:rsid w:val="00F22CDC"/>
    <w:pPr>
      <w:overflowPunct/>
      <w:autoSpaceDE/>
      <w:autoSpaceDN/>
      <w:adjustRightInd/>
      <w:spacing w:before="120"/>
      <w:textAlignment w:val="auto"/>
    </w:pPr>
    <w:rPr>
      <w:i/>
      <w:sz w:val="22"/>
    </w:rPr>
  </w:style>
  <w:style w:type="paragraph" w:customStyle="1" w:styleId="QB2">
    <w:name w:val="QB目录前言"/>
    <w:basedOn w:val="QB"/>
    <w:rsid w:val="00F22CDC"/>
    <w:pPr>
      <w:ind w:firstLineChars="62" w:firstLine="198"/>
      <w:jc w:val="center"/>
    </w:pPr>
    <w:rPr>
      <w:rFonts w:ascii="黑体" w:eastAsia="黑体"/>
      <w:sz w:val="32"/>
      <w:szCs w:val="32"/>
    </w:rPr>
  </w:style>
  <w:style w:type="paragraph" w:customStyle="1" w:styleId="Info">
    <w:name w:val="Info"/>
    <w:basedOn w:val="a9"/>
    <w:next w:val="a9"/>
    <w:rsid w:val="00F22CDC"/>
    <w:pPr>
      <w:overflowPunct/>
      <w:autoSpaceDE/>
      <w:autoSpaceDN/>
      <w:adjustRightInd/>
      <w:spacing w:after="0"/>
      <w:textAlignment w:val="auto"/>
    </w:pPr>
    <w:rPr>
      <w:iCs/>
      <w:sz w:val="22"/>
      <w:szCs w:val="22"/>
    </w:rPr>
  </w:style>
  <w:style w:type="paragraph" w:customStyle="1" w:styleId="110">
    <w:name w:val="索引 11"/>
    <w:basedOn w:val="a9"/>
    <w:next w:val="a9"/>
    <w:rsid w:val="00F22CDC"/>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customStyle="1" w:styleId="31">
    <w:name w:val="索引 31"/>
    <w:basedOn w:val="a9"/>
    <w:next w:val="a9"/>
    <w:rsid w:val="00F22CDC"/>
    <w:pPr>
      <w:widowControl w:val="0"/>
      <w:overflowPunct/>
      <w:autoSpaceDE/>
      <w:autoSpaceDN/>
      <w:adjustRightInd/>
      <w:spacing w:after="0"/>
      <w:ind w:leftChars="400" w:left="400"/>
      <w:jc w:val="both"/>
      <w:textAlignment w:val="auto"/>
    </w:pPr>
    <w:rPr>
      <w:rFonts w:ascii="Times New Roman" w:hAnsi="Times New Roman"/>
      <w:kern w:val="2"/>
      <w:sz w:val="21"/>
      <w:szCs w:val="24"/>
      <w:lang w:eastAsia="zh-CN"/>
    </w:rPr>
  </w:style>
  <w:style w:type="paragraph" w:customStyle="1" w:styleId="TAR">
    <w:name w:val="TAR"/>
    <w:basedOn w:val="a9"/>
    <w:rsid w:val="00F22CDC"/>
    <w:pPr>
      <w:keepNext/>
      <w:keepLines/>
      <w:overflowPunct/>
      <w:autoSpaceDE/>
      <w:autoSpaceDN/>
      <w:adjustRightInd/>
      <w:spacing w:after="0"/>
      <w:jc w:val="right"/>
      <w:textAlignment w:val="auto"/>
    </w:pPr>
    <w:rPr>
      <w:sz w:val="18"/>
    </w:rPr>
  </w:style>
  <w:style w:type="paragraph" w:customStyle="1" w:styleId="FP">
    <w:name w:val="FP"/>
    <w:basedOn w:val="a9"/>
    <w:rsid w:val="00F22CDC"/>
    <w:pPr>
      <w:spacing w:after="0"/>
    </w:pPr>
    <w:rPr>
      <w:rFonts w:ascii="Times New Roman" w:hAnsi="Times New Roman"/>
    </w:rPr>
  </w:style>
  <w:style w:type="paragraph" w:customStyle="1" w:styleId="B3">
    <w:name w:val="B3"/>
    <w:basedOn w:val="List31"/>
    <w:rsid w:val="00F22CDC"/>
    <w:pPr>
      <w:widowControl/>
      <w:overflowPunct w:val="0"/>
      <w:autoSpaceDE w:val="0"/>
      <w:autoSpaceDN w:val="0"/>
      <w:adjustRightInd w:val="0"/>
      <w:spacing w:after="180"/>
      <w:ind w:leftChars="0" w:left="1135" w:firstLineChars="0" w:hanging="284"/>
      <w:jc w:val="left"/>
      <w:textAlignment w:val="baseline"/>
    </w:pPr>
    <w:rPr>
      <w:kern w:val="0"/>
      <w:sz w:val="20"/>
      <w:szCs w:val="20"/>
      <w:lang w:eastAsia="en-US"/>
    </w:rPr>
  </w:style>
  <w:style w:type="paragraph" w:customStyle="1" w:styleId="CharCharCharCharCharCharChar1">
    <w:name w:val="Char Char Char Char Char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styleId="afff9">
    <w:name w:val="No Spacing"/>
    <w:uiPriority w:val="1"/>
    <w:qFormat/>
    <w:rsid w:val="00F22CDC"/>
    <w:pPr>
      <w:widowControl w:val="0"/>
      <w:jc w:val="both"/>
    </w:pPr>
    <w:rPr>
      <w:rFonts w:ascii="Calibri" w:hAnsi="Calibri"/>
      <w:kern w:val="2"/>
      <w:sz w:val="21"/>
      <w:szCs w:val="22"/>
    </w:rPr>
  </w:style>
  <w:style w:type="paragraph" w:customStyle="1" w:styleId="91">
    <w:name w:val="索引 91"/>
    <w:basedOn w:val="a9"/>
    <w:next w:val="a9"/>
    <w:rsid w:val="00F22CDC"/>
    <w:pPr>
      <w:widowControl w:val="0"/>
      <w:overflowPunct/>
      <w:autoSpaceDE/>
      <w:autoSpaceDN/>
      <w:adjustRightInd/>
      <w:spacing w:after="0"/>
      <w:ind w:leftChars="1600" w:left="1600"/>
      <w:jc w:val="both"/>
      <w:textAlignment w:val="auto"/>
    </w:pPr>
    <w:rPr>
      <w:rFonts w:ascii="Times New Roman" w:hAnsi="Times New Roman"/>
      <w:kern w:val="2"/>
      <w:sz w:val="21"/>
      <w:szCs w:val="24"/>
      <w:lang w:eastAsia="zh-CN"/>
    </w:rPr>
  </w:style>
  <w:style w:type="paragraph" w:customStyle="1" w:styleId="CharCharCharCharCharChar">
    <w:name w:val="Char Char Char Char Char Char"/>
    <w:basedOn w:val="a9"/>
    <w:rsid w:val="00F22CDC"/>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IB1">
    <w:name w:val="IB1"/>
    <w:basedOn w:val="a9"/>
    <w:rsid w:val="00F22CDC"/>
    <w:pPr>
      <w:tabs>
        <w:tab w:val="left" w:pos="284"/>
      </w:tabs>
      <w:spacing w:after="180"/>
      <w:ind w:left="284" w:hanging="284"/>
    </w:pPr>
    <w:rPr>
      <w:rFonts w:ascii="Times New Roman" w:hAnsi="Times New Roman"/>
      <w:szCs w:val="24"/>
      <w:lang w:eastAsia="zh-CN"/>
    </w:rPr>
  </w:style>
  <w:style w:type="paragraph" w:customStyle="1" w:styleId="afffa">
    <w:name w:val="封面公司名称"/>
    <w:basedOn w:val="a9"/>
    <w:rsid w:val="00F22CDC"/>
    <w:pPr>
      <w:widowControl w:val="0"/>
      <w:overflowPunct/>
      <w:autoSpaceDE/>
      <w:autoSpaceDN/>
      <w:adjustRightInd/>
      <w:spacing w:after="0"/>
      <w:jc w:val="both"/>
      <w:textAlignment w:val="auto"/>
    </w:pPr>
    <w:rPr>
      <w:rFonts w:ascii="黑体" w:eastAsia="黑体" w:hAnsi="Times New Roman"/>
      <w:b/>
      <w:bCs/>
      <w:kern w:val="2"/>
      <w:sz w:val="36"/>
      <w:szCs w:val="24"/>
      <w:lang w:eastAsia="zh-CN"/>
    </w:rPr>
  </w:style>
  <w:style w:type="paragraph" w:customStyle="1" w:styleId="CharCharCharCharChar1CharChar3">
    <w:name w:val="Char Char Char Char Char1 Char Char3"/>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TAN">
    <w:name w:val="TAN"/>
    <w:basedOn w:val="a9"/>
    <w:rsid w:val="00F22CDC"/>
    <w:pPr>
      <w:keepNext/>
      <w:keepLines/>
      <w:overflowPunct/>
      <w:autoSpaceDE/>
      <w:autoSpaceDN/>
      <w:adjustRightInd/>
      <w:spacing w:after="0"/>
      <w:ind w:left="851" w:hanging="851"/>
      <w:textAlignment w:val="auto"/>
    </w:pPr>
    <w:rPr>
      <w:sz w:val="18"/>
    </w:rPr>
  </w:style>
  <w:style w:type="paragraph" w:customStyle="1" w:styleId="CharCharCharCharChar1">
    <w:name w:val="Char Char Char Char Char1"/>
    <w:basedOn w:val="a9"/>
    <w:rsid w:val="00F22CDC"/>
    <w:pPr>
      <w:keepNext/>
      <w:widowControl w:val="0"/>
      <w:overflowPunct/>
      <w:snapToGrid w:val="0"/>
      <w:spacing w:after="0" w:line="300" w:lineRule="auto"/>
      <w:textAlignment w:val="auto"/>
    </w:pPr>
    <w:rPr>
      <w:rFonts w:ascii="Times New Roman" w:hAnsi="Times New Roman"/>
      <w:sz w:val="21"/>
      <w:szCs w:val="21"/>
      <w:lang w:eastAsia="zh-CN"/>
    </w:rPr>
  </w:style>
  <w:style w:type="paragraph" w:customStyle="1" w:styleId="afffb">
    <w:name w:val="图表脚注"/>
    <w:rsid w:val="00F22CDC"/>
    <w:pPr>
      <w:ind w:leftChars="200" w:left="300" w:hangingChars="100" w:hanging="100"/>
      <w:jc w:val="both"/>
    </w:pPr>
    <w:rPr>
      <w:rFonts w:ascii="宋体"/>
      <w:sz w:val="18"/>
    </w:rPr>
  </w:style>
  <w:style w:type="paragraph" w:customStyle="1" w:styleId="font14-yellow">
    <w:name w:val="font14-yellow"/>
    <w:basedOn w:val="a9"/>
    <w:rsid w:val="00F22CDC"/>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customStyle="1" w:styleId="afffc">
    <w:name w:val="封面标准代替信息"/>
    <w:basedOn w:val="a9"/>
    <w:rsid w:val="00F22CDC"/>
    <w:pPr>
      <w:spacing w:before="57"/>
    </w:pPr>
    <w:rPr>
      <w:rFonts w:ascii="宋体"/>
      <w:sz w:val="21"/>
    </w:rPr>
  </w:style>
  <w:style w:type="paragraph" w:customStyle="1" w:styleId="CharCharCharCharCharCharCharCharCharCharCharCharCharCharCharCharChar">
    <w:name w:val="Char Char Char Char Char Char Char Char Char Char 字元 Char Char 字元 Char Char 字元 Char Char Char"/>
    <w:basedOn w:val="a9"/>
    <w:rsid w:val="00F22CDC"/>
    <w:pPr>
      <w:widowControl w:val="0"/>
      <w:overflowPunct/>
      <w:autoSpaceDE/>
      <w:autoSpaceDN/>
      <w:adjustRightInd/>
      <w:spacing w:after="0"/>
      <w:jc w:val="both"/>
      <w:textAlignment w:val="auto"/>
    </w:pPr>
    <w:rPr>
      <w:rFonts w:ascii="Tahoma" w:hAnsi="Tahoma"/>
      <w:kern w:val="2"/>
      <w:sz w:val="24"/>
      <w:szCs w:val="24"/>
      <w:lang w:eastAsia="zh-CN"/>
    </w:rPr>
  </w:style>
  <w:style w:type="paragraph" w:customStyle="1" w:styleId="Readerscomments">
    <w:name w:val="Reader's comments"/>
    <w:basedOn w:val="a9"/>
    <w:rsid w:val="00F22CDC"/>
    <w:rPr>
      <w:i/>
      <w:iCs/>
      <w:color w:val="CC00CC"/>
    </w:rPr>
  </w:style>
  <w:style w:type="paragraph" w:customStyle="1" w:styleId="HTMLPreformatted1">
    <w:name w:val="HTML Preformatted1"/>
    <w:basedOn w:val="a9"/>
    <w:link w:val="HTMLChar"/>
    <w:rsid w:val="00F22CDC"/>
    <w:pPr>
      <w:widowControl w:val="0"/>
      <w:overflowPunct/>
      <w:autoSpaceDE/>
      <w:autoSpaceDN/>
      <w:adjustRightInd/>
      <w:spacing w:after="0"/>
      <w:jc w:val="both"/>
      <w:textAlignment w:val="auto"/>
    </w:pPr>
    <w:rPr>
      <w:rFonts w:ascii="Courier New" w:hAnsi="Courier New"/>
      <w:kern w:val="2"/>
    </w:rPr>
  </w:style>
  <w:style w:type="paragraph" w:customStyle="1" w:styleId="afffd">
    <w:name w:val="正文 缩进"/>
    <w:basedOn w:val="a9"/>
    <w:rsid w:val="00F22CDC"/>
    <w:pPr>
      <w:widowControl w:val="0"/>
      <w:overflowPunct/>
      <w:autoSpaceDE/>
      <w:autoSpaceDN/>
      <w:adjustRightInd/>
      <w:snapToGrid w:val="0"/>
      <w:spacing w:after="0" w:line="300" w:lineRule="auto"/>
      <w:ind w:firstLineChars="200" w:firstLine="560"/>
      <w:jc w:val="both"/>
      <w:textAlignment w:val="auto"/>
    </w:pPr>
    <w:rPr>
      <w:rFonts w:ascii="Times New Roman" w:hAnsi="Times New Roman" w:cs="宋体"/>
      <w:kern w:val="2"/>
      <w:sz w:val="24"/>
      <w:lang w:eastAsia="zh-CN"/>
    </w:rPr>
  </w:style>
  <w:style w:type="paragraph" w:customStyle="1" w:styleId="TableText0">
    <w:name w:val="Table_Text"/>
    <w:basedOn w:val="a9"/>
    <w:rsid w:val="00F22CD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ascii="Times New Roman" w:hAnsi="Times New Roman"/>
      <w:sz w:val="22"/>
      <w:lang w:eastAsia="zh-CN"/>
    </w:rPr>
  </w:style>
  <w:style w:type="paragraph" w:customStyle="1" w:styleId="a6">
    <w:name w:val="列项·"/>
    <w:rsid w:val="00F22CDC"/>
    <w:pPr>
      <w:numPr>
        <w:numId w:val="16"/>
      </w:numPr>
      <w:tabs>
        <w:tab w:val="clear" w:pos="1140"/>
        <w:tab w:val="left" w:pos="840"/>
      </w:tabs>
      <w:ind w:leftChars="200" w:left="840" w:hangingChars="200" w:hanging="420"/>
      <w:jc w:val="both"/>
    </w:pPr>
    <w:rPr>
      <w:rFonts w:ascii="宋体"/>
      <w:sz w:val="21"/>
    </w:rPr>
  </w:style>
  <w:style w:type="paragraph" w:customStyle="1" w:styleId="TH">
    <w:name w:val="TH"/>
    <w:basedOn w:val="a9"/>
    <w:rsid w:val="00F22CDC"/>
    <w:pPr>
      <w:keepNext/>
      <w:keepLines/>
      <w:spacing w:before="60" w:after="180"/>
      <w:jc w:val="center"/>
    </w:pPr>
    <w:rPr>
      <w:rFonts w:ascii="Times New Roman" w:hAnsi="Times New Roman"/>
      <w:b/>
      <w:lang w:eastAsia="zh-CN"/>
    </w:rPr>
  </w:style>
  <w:style w:type="paragraph" w:customStyle="1" w:styleId="HeadingB">
    <w:name w:val="Heading B"/>
    <w:basedOn w:val="2"/>
    <w:rsid w:val="00F22CDC"/>
    <w:pPr>
      <w:outlineLvl w:val="9"/>
    </w:pPr>
  </w:style>
  <w:style w:type="paragraph" w:customStyle="1" w:styleId="afffe">
    <w:name w:val="标准书脚_奇数页"/>
    <w:rsid w:val="00F22CDC"/>
    <w:pPr>
      <w:spacing w:before="120"/>
      <w:jc w:val="right"/>
    </w:pPr>
    <w:rPr>
      <w:sz w:val="18"/>
    </w:rPr>
  </w:style>
  <w:style w:type="paragraph" w:customStyle="1" w:styleId="SubFooter">
    <w:name w:val="SubFooter"/>
    <w:basedOn w:val="af1"/>
    <w:rsid w:val="00F22CDC"/>
    <w:pPr>
      <w:pBdr>
        <w:top w:val="none" w:sz="0" w:space="0" w:color="auto"/>
      </w:pBdr>
    </w:pPr>
    <w:rPr>
      <w:sz w:val="12"/>
    </w:rPr>
  </w:style>
  <w:style w:type="paragraph" w:customStyle="1" w:styleId="61">
    <w:name w:val="索引 61"/>
    <w:basedOn w:val="a9"/>
    <w:next w:val="a9"/>
    <w:rsid w:val="00F22CDC"/>
    <w:pPr>
      <w:widowControl w:val="0"/>
      <w:overflowPunct/>
      <w:autoSpaceDE/>
      <w:autoSpaceDN/>
      <w:adjustRightInd/>
      <w:spacing w:after="0"/>
      <w:ind w:leftChars="1000" w:left="1000"/>
      <w:jc w:val="both"/>
      <w:textAlignment w:val="auto"/>
    </w:pPr>
    <w:rPr>
      <w:rFonts w:ascii="Times New Roman" w:hAnsi="Times New Roman"/>
      <w:kern w:val="2"/>
      <w:sz w:val="21"/>
      <w:szCs w:val="24"/>
      <w:lang w:eastAsia="zh-CN"/>
    </w:rPr>
  </w:style>
  <w:style w:type="paragraph" w:customStyle="1" w:styleId="NormalIndent1">
    <w:name w:val="Normal Indent1"/>
    <w:basedOn w:val="af8"/>
    <w:link w:val="Char4"/>
    <w:rsid w:val="00F22CDC"/>
    <w:pPr>
      <w:widowControl w:val="0"/>
      <w:overflowPunct/>
      <w:autoSpaceDE/>
      <w:autoSpaceDN/>
      <w:adjustRightInd/>
      <w:spacing w:after="120" w:line="360" w:lineRule="auto"/>
      <w:ind w:firstLineChars="200" w:firstLine="200"/>
      <w:jc w:val="both"/>
      <w:textAlignment w:val="auto"/>
    </w:pPr>
    <w:rPr>
      <w:rFonts w:ascii="Times New Roman" w:hAnsi="Times New Roman"/>
      <w:kern w:val="2"/>
      <w:sz w:val="21"/>
      <w:szCs w:val="24"/>
    </w:rPr>
  </w:style>
  <w:style w:type="paragraph" w:customStyle="1" w:styleId="a8">
    <w:name w:val="附录标识"/>
    <w:basedOn w:val="a7"/>
    <w:rsid w:val="00F22CDC"/>
    <w:pPr>
      <w:numPr>
        <w:numId w:val="1"/>
      </w:numPr>
      <w:tabs>
        <w:tab w:val="left" w:pos="6405"/>
      </w:tabs>
      <w:spacing w:after="200"/>
    </w:pPr>
    <w:rPr>
      <w:sz w:val="21"/>
    </w:rPr>
  </w:style>
  <w:style w:type="character" w:customStyle="1" w:styleId="Char11">
    <w:name w:val="文档结构图 Char1"/>
    <w:basedOn w:val="aa"/>
    <w:uiPriority w:val="99"/>
    <w:semiHidden/>
    <w:rsid w:val="0007430B"/>
    <w:rPr>
      <w:rFonts w:ascii="Tahoma" w:hAnsi="Tahoma" w:cs="Tahoma"/>
      <w:sz w:val="16"/>
      <w:szCs w:val="16"/>
      <w:lang w:eastAsia="en-US"/>
    </w:rPr>
  </w:style>
  <w:style w:type="character" w:styleId="affff">
    <w:name w:val="annotation reference"/>
    <w:basedOn w:val="aa"/>
    <w:uiPriority w:val="99"/>
    <w:unhideWhenUsed/>
    <w:rsid w:val="0007430B"/>
    <w:rPr>
      <w:sz w:val="21"/>
      <w:szCs w:val="21"/>
    </w:rPr>
  </w:style>
  <w:style w:type="paragraph" w:styleId="affff0">
    <w:name w:val="annotation subject"/>
    <w:basedOn w:val="af6"/>
    <w:next w:val="af6"/>
    <w:link w:val="Char12"/>
    <w:unhideWhenUsed/>
    <w:rsid w:val="0007430B"/>
    <w:rPr>
      <w:b/>
      <w:bCs/>
    </w:rPr>
  </w:style>
  <w:style w:type="character" w:customStyle="1" w:styleId="Char12">
    <w:name w:val="批注主题 Char1"/>
    <w:basedOn w:val="Charc"/>
    <w:link w:val="affff0"/>
    <w:uiPriority w:val="99"/>
    <w:semiHidden/>
    <w:rsid w:val="0007430B"/>
    <w:rPr>
      <w:rFonts w:ascii="Arial" w:hAnsi="Arial"/>
      <w:b/>
      <w:bCs/>
      <w:lang w:eastAsia="en-US"/>
    </w:rPr>
  </w:style>
  <w:style w:type="paragraph" w:customStyle="1" w:styleId="p0">
    <w:name w:val="p0"/>
    <w:basedOn w:val="a9"/>
    <w:rsid w:val="0093382E"/>
    <w:pPr>
      <w:overflowPunct/>
      <w:autoSpaceDE/>
      <w:autoSpaceDN/>
      <w:adjustRightInd/>
      <w:snapToGrid w:val="0"/>
      <w:textAlignment w:val="auto"/>
    </w:pPr>
    <w:rPr>
      <w:rFonts w:cs="Arial"/>
      <w:lang w:eastAsia="zh-CN"/>
    </w:rPr>
  </w:style>
  <w:style w:type="character" w:styleId="affff1">
    <w:name w:val="page number"/>
    <w:basedOn w:val="aa"/>
    <w:rsid w:val="000B60D4"/>
  </w:style>
  <w:style w:type="paragraph" w:styleId="affff2">
    <w:name w:val="Body Text Indent"/>
    <w:basedOn w:val="a9"/>
    <w:next w:val="af8"/>
    <w:link w:val="Charf0"/>
    <w:rsid w:val="000B60D4"/>
    <w:pPr>
      <w:ind w:left="283"/>
    </w:pPr>
    <w:rPr>
      <w:i/>
      <w:color w:val="0000FF"/>
    </w:rPr>
  </w:style>
  <w:style w:type="character" w:customStyle="1" w:styleId="Charf0">
    <w:name w:val="正文文本缩进 Char"/>
    <w:basedOn w:val="aa"/>
    <w:link w:val="affff2"/>
    <w:rsid w:val="000B60D4"/>
    <w:rPr>
      <w:rFonts w:ascii="Arial" w:hAnsi="Arial"/>
      <w:i/>
      <w:color w:val="0000FF"/>
      <w:lang w:eastAsia="en-US"/>
    </w:rPr>
  </w:style>
  <w:style w:type="paragraph" w:styleId="affff3">
    <w:name w:val="List"/>
    <w:basedOn w:val="a9"/>
    <w:rsid w:val="000B60D4"/>
    <w:pPr>
      <w:ind w:left="200" w:hangingChars="200" w:hanging="200"/>
    </w:pPr>
  </w:style>
  <w:style w:type="paragraph" w:styleId="affff4">
    <w:name w:val="Normal Indent"/>
    <w:aliases w:val="正文（首行缩进两字）,表正文,正文非缩进,段1,缩进,ALT+Z,特点,body text,鋘drad,???änd,Body Text(ch),PI,Body Text Char,bt,BODY TEXT,t,Text,Tempo Body Text,普通文字 Char,标书正文,Body Text2,EHPT,水上软件,样式3,正文不缩进,四号,±íÕýÎÄ,ÕýÎÄ·ÇËõ½ø,±í,正文双线,Normal Indent Char,Alt+X,mr正文缩进,正文缩进（首行缩进两字）,特"/>
    <w:basedOn w:val="af8"/>
    <w:rsid w:val="000B60D4"/>
    <w:pPr>
      <w:widowControl w:val="0"/>
      <w:overflowPunct/>
      <w:autoSpaceDE/>
      <w:autoSpaceDN/>
      <w:adjustRightInd/>
      <w:spacing w:after="120" w:line="360" w:lineRule="auto"/>
      <w:ind w:firstLineChars="200" w:firstLine="200"/>
      <w:jc w:val="both"/>
      <w:textAlignment w:val="auto"/>
    </w:pPr>
    <w:rPr>
      <w:rFonts w:ascii="Times New Roman" w:hAnsi="Times New Roman"/>
      <w:kern w:val="2"/>
      <w:sz w:val="21"/>
      <w:szCs w:val="24"/>
      <w:lang w:eastAsia="zh-CN"/>
    </w:rPr>
  </w:style>
  <w:style w:type="table" w:styleId="affff5">
    <w:name w:val="Table Grid"/>
    <w:basedOn w:val="ab"/>
    <w:rsid w:val="000B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6">
    <w:name w:val="Normal (Web)"/>
    <w:basedOn w:val="a9"/>
    <w:uiPriority w:val="99"/>
    <w:unhideWhenUsed/>
    <w:rsid w:val="000B60D4"/>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styleId="HTML">
    <w:name w:val="HTML Preformatted"/>
    <w:basedOn w:val="a9"/>
    <w:link w:val="HTMLChar1"/>
    <w:rsid w:val="000B60D4"/>
    <w:pPr>
      <w:widowControl w:val="0"/>
      <w:overflowPunct/>
      <w:autoSpaceDE/>
      <w:autoSpaceDN/>
      <w:adjustRightInd/>
      <w:spacing w:after="0"/>
      <w:jc w:val="both"/>
      <w:textAlignment w:val="auto"/>
    </w:pPr>
    <w:rPr>
      <w:rFonts w:ascii="Courier New" w:hAnsi="Courier New"/>
      <w:kern w:val="2"/>
    </w:rPr>
  </w:style>
  <w:style w:type="character" w:customStyle="1" w:styleId="HTMLChar1">
    <w:name w:val="HTML 预设格式 Char1"/>
    <w:basedOn w:val="aa"/>
    <w:link w:val="HTML"/>
    <w:uiPriority w:val="99"/>
    <w:semiHidden/>
    <w:rsid w:val="000B60D4"/>
    <w:rPr>
      <w:rFonts w:ascii="Courier New" w:hAnsi="Courier New" w:cs="Courier New"/>
      <w:lang w:eastAsia="en-US"/>
    </w:rPr>
  </w:style>
  <w:style w:type="character" w:styleId="HTML0">
    <w:name w:val="HTML Code"/>
    <w:rsid w:val="000B60D4"/>
    <w:rPr>
      <w:rFonts w:ascii="Courier New" w:hAnsi="Courier New"/>
      <w:sz w:val="20"/>
      <w:szCs w:val="20"/>
    </w:rPr>
  </w:style>
  <w:style w:type="character" w:styleId="HTML1">
    <w:name w:val="HTML Variable"/>
    <w:rsid w:val="000B60D4"/>
    <w:rPr>
      <w:i/>
      <w:iCs/>
    </w:rPr>
  </w:style>
  <w:style w:type="character" w:styleId="HTML2">
    <w:name w:val="HTML Typewriter"/>
    <w:rsid w:val="000B60D4"/>
    <w:rPr>
      <w:rFonts w:ascii="Courier New" w:hAnsi="Courier New"/>
      <w:sz w:val="20"/>
      <w:szCs w:val="20"/>
    </w:rPr>
  </w:style>
  <w:style w:type="paragraph" w:styleId="HTML3">
    <w:name w:val="HTML Address"/>
    <w:basedOn w:val="a9"/>
    <w:link w:val="HTMLChar10"/>
    <w:rsid w:val="000B60D4"/>
    <w:pPr>
      <w:widowControl w:val="0"/>
      <w:overflowPunct/>
      <w:autoSpaceDE/>
      <w:autoSpaceDN/>
      <w:adjustRightInd/>
      <w:spacing w:after="0"/>
      <w:jc w:val="both"/>
      <w:textAlignment w:val="auto"/>
    </w:pPr>
    <w:rPr>
      <w:rFonts w:ascii="Times New Roman" w:hAnsi="Times New Roman"/>
      <w:i/>
      <w:iCs/>
      <w:kern w:val="2"/>
      <w:sz w:val="21"/>
      <w:szCs w:val="24"/>
      <w:lang w:eastAsia="zh-CN"/>
    </w:rPr>
  </w:style>
  <w:style w:type="character" w:customStyle="1" w:styleId="HTMLChar10">
    <w:name w:val="HTML 地址 Char1"/>
    <w:basedOn w:val="aa"/>
    <w:link w:val="HTML3"/>
    <w:uiPriority w:val="99"/>
    <w:semiHidden/>
    <w:rsid w:val="000B60D4"/>
    <w:rPr>
      <w:rFonts w:ascii="Arial" w:hAnsi="Arial"/>
      <w:i/>
      <w:iCs/>
      <w:lang w:eastAsia="en-US"/>
    </w:rPr>
  </w:style>
  <w:style w:type="character" w:styleId="HTML4">
    <w:name w:val="HTML Definition"/>
    <w:rsid w:val="000B60D4"/>
    <w:rPr>
      <w:i/>
      <w:iCs/>
    </w:rPr>
  </w:style>
  <w:style w:type="character" w:styleId="HTML5">
    <w:name w:val="HTML Keyboard"/>
    <w:rsid w:val="000B60D4"/>
    <w:rPr>
      <w:rFonts w:ascii="Courier New" w:hAnsi="Courier New"/>
      <w:sz w:val="20"/>
      <w:szCs w:val="20"/>
    </w:rPr>
  </w:style>
  <w:style w:type="character" w:styleId="HTML6">
    <w:name w:val="HTML Acronym"/>
    <w:basedOn w:val="aa"/>
    <w:rsid w:val="000B60D4"/>
  </w:style>
  <w:style w:type="character" w:styleId="HTML7">
    <w:name w:val="HTML Sample"/>
    <w:rsid w:val="000B60D4"/>
    <w:rPr>
      <w:rFonts w:ascii="Courier New" w:hAnsi="Courier New"/>
    </w:rPr>
  </w:style>
  <w:style w:type="character" w:styleId="HTML8">
    <w:name w:val="HTML Cite"/>
    <w:rsid w:val="000B60D4"/>
    <w:rPr>
      <w:i/>
      <w:iCs/>
    </w:rPr>
  </w:style>
  <w:style w:type="paragraph" w:styleId="affff7">
    <w:name w:val="Plain Text"/>
    <w:basedOn w:val="a9"/>
    <w:link w:val="Char13"/>
    <w:rsid w:val="000B60D4"/>
    <w:pPr>
      <w:widowControl w:val="0"/>
      <w:overflowPunct/>
      <w:autoSpaceDE/>
      <w:autoSpaceDN/>
      <w:adjustRightInd/>
      <w:spacing w:after="0"/>
      <w:jc w:val="both"/>
      <w:textAlignment w:val="auto"/>
    </w:pPr>
    <w:rPr>
      <w:rFonts w:ascii="宋体" w:hAnsi="Courier New"/>
      <w:kern w:val="2"/>
      <w:sz w:val="21"/>
      <w:lang w:eastAsia="zh-CN"/>
    </w:rPr>
  </w:style>
  <w:style w:type="character" w:customStyle="1" w:styleId="Char13">
    <w:name w:val="纯文本 Char1"/>
    <w:basedOn w:val="aa"/>
    <w:link w:val="affff7"/>
    <w:uiPriority w:val="99"/>
    <w:semiHidden/>
    <w:rsid w:val="000B60D4"/>
    <w:rPr>
      <w:rFonts w:ascii="宋体" w:hAnsi="Courier New" w:cs="Courier New"/>
      <w:sz w:val="21"/>
      <w:szCs w:val="21"/>
      <w:lang w:eastAsia="en-US"/>
    </w:rPr>
  </w:style>
  <w:style w:type="paragraph" w:styleId="23">
    <w:name w:val="index 2"/>
    <w:basedOn w:val="a9"/>
    <w:next w:val="a9"/>
    <w:autoRedefine/>
    <w:rsid w:val="000B60D4"/>
    <w:pPr>
      <w:widowControl w:val="0"/>
      <w:overflowPunct/>
      <w:autoSpaceDE/>
      <w:autoSpaceDN/>
      <w:adjustRightInd/>
      <w:spacing w:after="0"/>
      <w:ind w:leftChars="200" w:left="200"/>
      <w:jc w:val="both"/>
      <w:textAlignment w:val="auto"/>
    </w:pPr>
    <w:rPr>
      <w:rFonts w:ascii="Times New Roman" w:hAnsi="Times New Roman"/>
      <w:kern w:val="2"/>
      <w:sz w:val="21"/>
      <w:szCs w:val="24"/>
      <w:lang w:eastAsia="zh-CN"/>
    </w:rPr>
  </w:style>
  <w:style w:type="paragraph" w:styleId="19">
    <w:name w:val="index 1"/>
    <w:basedOn w:val="a9"/>
    <w:next w:val="a9"/>
    <w:autoRedefine/>
    <w:rsid w:val="000B60D4"/>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32">
    <w:name w:val="index 3"/>
    <w:basedOn w:val="a9"/>
    <w:next w:val="a9"/>
    <w:autoRedefine/>
    <w:rsid w:val="000B60D4"/>
    <w:pPr>
      <w:widowControl w:val="0"/>
      <w:overflowPunct/>
      <w:autoSpaceDE/>
      <w:autoSpaceDN/>
      <w:adjustRightInd/>
      <w:spacing w:after="0"/>
      <w:ind w:leftChars="400" w:left="400"/>
      <w:jc w:val="both"/>
      <w:textAlignment w:val="auto"/>
    </w:pPr>
    <w:rPr>
      <w:rFonts w:ascii="Times New Roman" w:hAnsi="Times New Roman"/>
      <w:kern w:val="2"/>
      <w:sz w:val="21"/>
      <w:szCs w:val="24"/>
      <w:lang w:eastAsia="zh-CN"/>
    </w:rPr>
  </w:style>
  <w:style w:type="paragraph" w:styleId="42">
    <w:name w:val="index 4"/>
    <w:basedOn w:val="a9"/>
    <w:next w:val="a9"/>
    <w:autoRedefine/>
    <w:rsid w:val="000B60D4"/>
    <w:pPr>
      <w:widowControl w:val="0"/>
      <w:overflowPunct/>
      <w:autoSpaceDE/>
      <w:autoSpaceDN/>
      <w:adjustRightInd/>
      <w:spacing w:after="0"/>
      <w:ind w:leftChars="600" w:left="600"/>
      <w:jc w:val="both"/>
      <w:textAlignment w:val="auto"/>
    </w:pPr>
    <w:rPr>
      <w:rFonts w:ascii="Times New Roman" w:hAnsi="Times New Roman"/>
      <w:kern w:val="2"/>
      <w:sz w:val="21"/>
      <w:szCs w:val="24"/>
      <w:lang w:eastAsia="zh-CN"/>
    </w:rPr>
  </w:style>
  <w:style w:type="paragraph" w:styleId="52">
    <w:name w:val="index 5"/>
    <w:basedOn w:val="a9"/>
    <w:next w:val="a9"/>
    <w:autoRedefine/>
    <w:rsid w:val="000B60D4"/>
    <w:pPr>
      <w:widowControl w:val="0"/>
      <w:overflowPunct/>
      <w:autoSpaceDE/>
      <w:autoSpaceDN/>
      <w:adjustRightInd/>
      <w:spacing w:after="0"/>
      <w:ind w:leftChars="800" w:left="800"/>
      <w:jc w:val="both"/>
      <w:textAlignment w:val="auto"/>
    </w:pPr>
    <w:rPr>
      <w:rFonts w:ascii="Times New Roman" w:hAnsi="Times New Roman"/>
      <w:kern w:val="2"/>
      <w:sz w:val="21"/>
      <w:szCs w:val="24"/>
      <w:lang w:eastAsia="zh-CN"/>
    </w:rPr>
  </w:style>
  <w:style w:type="paragraph" w:styleId="62">
    <w:name w:val="index 6"/>
    <w:basedOn w:val="a9"/>
    <w:next w:val="a9"/>
    <w:autoRedefine/>
    <w:rsid w:val="000B60D4"/>
    <w:pPr>
      <w:widowControl w:val="0"/>
      <w:overflowPunct/>
      <w:autoSpaceDE/>
      <w:autoSpaceDN/>
      <w:adjustRightInd/>
      <w:spacing w:after="0"/>
      <w:ind w:leftChars="1000" w:left="1000"/>
      <w:jc w:val="both"/>
      <w:textAlignment w:val="auto"/>
    </w:pPr>
    <w:rPr>
      <w:rFonts w:ascii="Times New Roman" w:hAnsi="Times New Roman"/>
      <w:kern w:val="2"/>
      <w:sz w:val="21"/>
      <w:szCs w:val="24"/>
      <w:lang w:eastAsia="zh-CN"/>
    </w:rPr>
  </w:style>
  <w:style w:type="paragraph" w:styleId="72">
    <w:name w:val="index 7"/>
    <w:basedOn w:val="a9"/>
    <w:next w:val="a9"/>
    <w:autoRedefine/>
    <w:rsid w:val="000B60D4"/>
    <w:pPr>
      <w:widowControl w:val="0"/>
      <w:overflowPunct/>
      <w:autoSpaceDE/>
      <w:autoSpaceDN/>
      <w:adjustRightInd/>
      <w:spacing w:after="0"/>
      <w:ind w:leftChars="1200" w:left="1200"/>
      <w:jc w:val="both"/>
      <w:textAlignment w:val="auto"/>
    </w:pPr>
    <w:rPr>
      <w:rFonts w:ascii="Times New Roman" w:hAnsi="Times New Roman"/>
      <w:kern w:val="2"/>
      <w:sz w:val="21"/>
      <w:szCs w:val="24"/>
      <w:lang w:eastAsia="zh-CN"/>
    </w:rPr>
  </w:style>
  <w:style w:type="paragraph" w:styleId="82">
    <w:name w:val="index 8"/>
    <w:basedOn w:val="a9"/>
    <w:next w:val="a9"/>
    <w:autoRedefine/>
    <w:rsid w:val="000B60D4"/>
    <w:pPr>
      <w:widowControl w:val="0"/>
      <w:overflowPunct/>
      <w:autoSpaceDE/>
      <w:autoSpaceDN/>
      <w:adjustRightInd/>
      <w:spacing w:after="0"/>
      <w:ind w:leftChars="1400" w:left="1400"/>
      <w:jc w:val="both"/>
      <w:textAlignment w:val="auto"/>
    </w:pPr>
    <w:rPr>
      <w:rFonts w:ascii="Times New Roman" w:hAnsi="Times New Roman"/>
      <w:kern w:val="2"/>
      <w:sz w:val="21"/>
      <w:szCs w:val="24"/>
      <w:lang w:eastAsia="zh-CN"/>
    </w:rPr>
  </w:style>
  <w:style w:type="paragraph" w:styleId="92">
    <w:name w:val="index 9"/>
    <w:basedOn w:val="a9"/>
    <w:next w:val="a9"/>
    <w:autoRedefine/>
    <w:rsid w:val="000B60D4"/>
    <w:pPr>
      <w:widowControl w:val="0"/>
      <w:overflowPunct/>
      <w:autoSpaceDE/>
      <w:autoSpaceDN/>
      <w:adjustRightInd/>
      <w:spacing w:after="0"/>
      <w:ind w:leftChars="1600" w:left="1600"/>
      <w:jc w:val="both"/>
      <w:textAlignment w:val="auto"/>
    </w:pPr>
    <w:rPr>
      <w:rFonts w:ascii="Times New Roman" w:hAnsi="Times New Roman"/>
      <w:kern w:val="2"/>
      <w:sz w:val="21"/>
      <w:szCs w:val="24"/>
      <w:lang w:eastAsia="zh-CN"/>
    </w:rPr>
  </w:style>
  <w:style w:type="paragraph" w:styleId="affff8">
    <w:name w:val="index heading"/>
    <w:basedOn w:val="a9"/>
    <w:next w:val="19"/>
    <w:rsid w:val="000B60D4"/>
    <w:pPr>
      <w:widowControl w:val="0"/>
      <w:overflowPunct/>
      <w:autoSpaceDE/>
      <w:autoSpaceDN/>
      <w:adjustRightInd/>
      <w:spacing w:after="0"/>
      <w:jc w:val="both"/>
      <w:textAlignment w:val="auto"/>
    </w:pPr>
    <w:rPr>
      <w:rFonts w:ascii="Times New Roman" w:hAnsi="Times New Roman"/>
      <w:kern w:val="2"/>
      <w:sz w:val="21"/>
      <w:szCs w:val="24"/>
      <w:lang w:eastAsia="zh-CN"/>
    </w:rPr>
  </w:style>
  <w:style w:type="paragraph" w:styleId="24">
    <w:name w:val="List 2"/>
    <w:basedOn w:val="a9"/>
    <w:rsid w:val="000B60D4"/>
    <w:pPr>
      <w:widowControl w:val="0"/>
      <w:overflowPunct/>
      <w:autoSpaceDE/>
      <w:autoSpaceDN/>
      <w:adjustRightInd/>
      <w:spacing w:after="0"/>
      <w:ind w:leftChars="200" w:left="100" w:hangingChars="200" w:hanging="200"/>
      <w:jc w:val="both"/>
      <w:textAlignment w:val="auto"/>
    </w:pPr>
    <w:rPr>
      <w:rFonts w:ascii="Times New Roman" w:hAnsi="Times New Roman"/>
      <w:kern w:val="2"/>
      <w:sz w:val="21"/>
      <w:szCs w:val="24"/>
      <w:lang w:eastAsia="zh-CN"/>
    </w:rPr>
  </w:style>
  <w:style w:type="paragraph" w:styleId="33">
    <w:name w:val="List 3"/>
    <w:basedOn w:val="a9"/>
    <w:rsid w:val="000B60D4"/>
    <w:pPr>
      <w:widowControl w:val="0"/>
      <w:overflowPunct/>
      <w:autoSpaceDE/>
      <w:autoSpaceDN/>
      <w:adjustRightInd/>
      <w:spacing w:after="0"/>
      <w:ind w:leftChars="400" w:left="100" w:hangingChars="200" w:hanging="200"/>
      <w:jc w:val="both"/>
      <w:textAlignment w:val="auto"/>
    </w:pPr>
    <w:rPr>
      <w:rFonts w:ascii="Times New Roman" w:hAnsi="Times New Roman"/>
      <w:kern w:val="2"/>
      <w:sz w:val="21"/>
      <w:szCs w:val="24"/>
      <w:lang w:eastAsia="zh-CN"/>
    </w:rPr>
  </w:style>
  <w:style w:type="paragraph" w:styleId="43">
    <w:name w:val="List 4"/>
    <w:basedOn w:val="a9"/>
    <w:rsid w:val="000B60D4"/>
    <w:pPr>
      <w:widowControl w:val="0"/>
      <w:overflowPunct/>
      <w:autoSpaceDE/>
      <w:autoSpaceDN/>
      <w:adjustRightInd/>
      <w:spacing w:after="0"/>
      <w:ind w:leftChars="600" w:left="100" w:hangingChars="200" w:hanging="200"/>
      <w:jc w:val="both"/>
      <w:textAlignment w:val="auto"/>
    </w:pPr>
    <w:rPr>
      <w:rFonts w:ascii="Times New Roman" w:hAnsi="Times New Roman"/>
      <w:kern w:val="2"/>
      <w:sz w:val="21"/>
      <w:szCs w:val="24"/>
      <w:lang w:eastAsia="zh-CN"/>
    </w:rPr>
  </w:style>
  <w:style w:type="numbering" w:styleId="111111">
    <w:name w:val="Outline List 2"/>
    <w:basedOn w:val="ac"/>
    <w:rsid w:val="000B60D4"/>
    <w:pPr>
      <w:numPr>
        <w:numId w:val="42"/>
      </w:numPr>
    </w:pPr>
  </w:style>
  <w:style w:type="paragraph" w:styleId="25">
    <w:name w:val="Body Text 2"/>
    <w:basedOn w:val="a9"/>
    <w:link w:val="2Char1"/>
    <w:rsid w:val="000B60D4"/>
    <w:pPr>
      <w:widowControl w:val="0"/>
      <w:overflowPunct/>
      <w:autoSpaceDE/>
      <w:autoSpaceDN/>
      <w:adjustRightInd/>
      <w:spacing w:line="480" w:lineRule="auto"/>
      <w:jc w:val="both"/>
      <w:textAlignment w:val="auto"/>
    </w:pPr>
    <w:rPr>
      <w:rFonts w:ascii="Times New Roman" w:hAnsi="Times New Roman"/>
      <w:kern w:val="2"/>
      <w:sz w:val="21"/>
      <w:szCs w:val="24"/>
      <w:lang w:eastAsia="zh-CN"/>
    </w:rPr>
  </w:style>
  <w:style w:type="character" w:customStyle="1" w:styleId="2Char1">
    <w:name w:val="正文文本 2 Char1"/>
    <w:basedOn w:val="aa"/>
    <w:link w:val="25"/>
    <w:uiPriority w:val="99"/>
    <w:semiHidden/>
    <w:rsid w:val="000B60D4"/>
    <w:rPr>
      <w:rFonts w:ascii="Arial" w:hAnsi="Arial"/>
      <w:lang w:eastAsia="en-US"/>
    </w:rPr>
  </w:style>
  <w:style w:type="paragraph" w:styleId="affff9">
    <w:name w:val="table of figures"/>
    <w:basedOn w:val="a9"/>
    <w:next w:val="a9"/>
    <w:rsid w:val="000B60D4"/>
    <w:pPr>
      <w:widowControl w:val="0"/>
      <w:overflowPunct/>
      <w:autoSpaceDE/>
      <w:autoSpaceDN/>
      <w:adjustRightInd/>
      <w:spacing w:after="0"/>
      <w:ind w:leftChars="200" w:left="200" w:hangingChars="200" w:hanging="200"/>
      <w:jc w:val="both"/>
      <w:textAlignment w:val="auto"/>
    </w:pPr>
    <w:rPr>
      <w:rFonts w:ascii="Times New Roman" w:hAnsi="Times New Roman"/>
      <w:kern w:val="2"/>
      <w:sz w:val="21"/>
      <w:szCs w:val="24"/>
      <w:lang w:eastAsia="zh-CN"/>
    </w:rPr>
  </w:style>
  <w:style w:type="paragraph" w:styleId="affffa">
    <w:name w:val="Body Text First Indent"/>
    <w:basedOn w:val="af8"/>
    <w:link w:val="Char14"/>
    <w:rsid w:val="000B60D4"/>
    <w:pPr>
      <w:widowControl w:val="0"/>
      <w:overflowPunct/>
      <w:autoSpaceDE/>
      <w:autoSpaceDN/>
      <w:adjustRightInd/>
      <w:spacing w:after="120"/>
      <w:ind w:firstLineChars="100" w:firstLine="420"/>
      <w:jc w:val="both"/>
      <w:textAlignment w:val="auto"/>
    </w:pPr>
    <w:rPr>
      <w:rFonts w:ascii="Times New Roman" w:hAnsi="Times New Roman"/>
      <w:kern w:val="2"/>
      <w:sz w:val="21"/>
      <w:szCs w:val="24"/>
      <w:lang w:eastAsia="zh-CN"/>
    </w:rPr>
  </w:style>
  <w:style w:type="character" w:customStyle="1" w:styleId="Char14">
    <w:name w:val="正文首行缩进 Char1"/>
    <w:basedOn w:val="Char3"/>
    <w:link w:val="affffa"/>
    <w:uiPriority w:val="99"/>
    <w:semiHidden/>
    <w:rsid w:val="000B60D4"/>
    <w:rPr>
      <w:rFonts w:ascii="Arial" w:hAnsi="Arial"/>
      <w:lang w:eastAsia="en-US"/>
    </w:rPr>
  </w:style>
  <w:style w:type="paragraph" w:styleId="affffb">
    <w:name w:val="Revision"/>
    <w:hidden/>
    <w:uiPriority w:val="99"/>
    <w:semiHidden/>
    <w:rsid w:val="000B60D4"/>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4196">
      <w:bodyDiv w:val="1"/>
      <w:marLeft w:val="0"/>
      <w:marRight w:val="0"/>
      <w:marTop w:val="0"/>
      <w:marBottom w:val="0"/>
      <w:divBdr>
        <w:top w:val="none" w:sz="0" w:space="0" w:color="auto"/>
        <w:left w:val="none" w:sz="0" w:space="0" w:color="auto"/>
        <w:bottom w:val="none" w:sz="0" w:space="0" w:color="auto"/>
        <w:right w:val="none" w:sz="0" w:space="0" w:color="auto"/>
      </w:divBdr>
    </w:div>
    <w:div w:id="176845078">
      <w:bodyDiv w:val="1"/>
      <w:marLeft w:val="0"/>
      <w:marRight w:val="0"/>
      <w:marTop w:val="0"/>
      <w:marBottom w:val="0"/>
      <w:divBdr>
        <w:top w:val="none" w:sz="0" w:space="0" w:color="auto"/>
        <w:left w:val="none" w:sz="0" w:space="0" w:color="auto"/>
        <w:bottom w:val="none" w:sz="0" w:space="0" w:color="auto"/>
        <w:right w:val="none" w:sz="0" w:space="0" w:color="auto"/>
      </w:divBdr>
    </w:div>
    <w:div w:id="251744124">
      <w:bodyDiv w:val="1"/>
      <w:marLeft w:val="0"/>
      <w:marRight w:val="0"/>
      <w:marTop w:val="0"/>
      <w:marBottom w:val="0"/>
      <w:divBdr>
        <w:top w:val="none" w:sz="0" w:space="0" w:color="auto"/>
        <w:left w:val="none" w:sz="0" w:space="0" w:color="auto"/>
        <w:bottom w:val="none" w:sz="0" w:space="0" w:color="auto"/>
        <w:right w:val="none" w:sz="0" w:space="0" w:color="auto"/>
      </w:divBdr>
    </w:div>
    <w:div w:id="384836522">
      <w:bodyDiv w:val="1"/>
      <w:marLeft w:val="0"/>
      <w:marRight w:val="0"/>
      <w:marTop w:val="0"/>
      <w:marBottom w:val="0"/>
      <w:divBdr>
        <w:top w:val="none" w:sz="0" w:space="0" w:color="auto"/>
        <w:left w:val="none" w:sz="0" w:space="0" w:color="auto"/>
        <w:bottom w:val="none" w:sz="0" w:space="0" w:color="auto"/>
        <w:right w:val="none" w:sz="0" w:space="0" w:color="auto"/>
      </w:divBdr>
    </w:div>
    <w:div w:id="625351506">
      <w:bodyDiv w:val="1"/>
      <w:marLeft w:val="0"/>
      <w:marRight w:val="0"/>
      <w:marTop w:val="0"/>
      <w:marBottom w:val="0"/>
      <w:divBdr>
        <w:top w:val="none" w:sz="0" w:space="0" w:color="auto"/>
        <w:left w:val="none" w:sz="0" w:space="0" w:color="auto"/>
        <w:bottom w:val="none" w:sz="0" w:space="0" w:color="auto"/>
        <w:right w:val="none" w:sz="0" w:space="0" w:color="auto"/>
      </w:divBdr>
    </w:div>
    <w:div w:id="642127879">
      <w:bodyDiv w:val="1"/>
      <w:marLeft w:val="0"/>
      <w:marRight w:val="0"/>
      <w:marTop w:val="0"/>
      <w:marBottom w:val="0"/>
      <w:divBdr>
        <w:top w:val="none" w:sz="0" w:space="0" w:color="auto"/>
        <w:left w:val="none" w:sz="0" w:space="0" w:color="auto"/>
        <w:bottom w:val="none" w:sz="0" w:space="0" w:color="auto"/>
        <w:right w:val="none" w:sz="0" w:space="0" w:color="auto"/>
      </w:divBdr>
    </w:div>
    <w:div w:id="1090127202">
      <w:bodyDiv w:val="1"/>
      <w:marLeft w:val="0"/>
      <w:marRight w:val="0"/>
      <w:marTop w:val="0"/>
      <w:marBottom w:val="0"/>
      <w:divBdr>
        <w:top w:val="none" w:sz="0" w:space="0" w:color="auto"/>
        <w:left w:val="none" w:sz="0" w:space="0" w:color="auto"/>
        <w:bottom w:val="none" w:sz="0" w:space="0" w:color="auto"/>
        <w:right w:val="none" w:sz="0" w:space="0" w:color="auto"/>
      </w:divBdr>
    </w:div>
    <w:div w:id="1135176939">
      <w:bodyDiv w:val="1"/>
      <w:marLeft w:val="0"/>
      <w:marRight w:val="0"/>
      <w:marTop w:val="0"/>
      <w:marBottom w:val="0"/>
      <w:divBdr>
        <w:top w:val="none" w:sz="0" w:space="0" w:color="auto"/>
        <w:left w:val="none" w:sz="0" w:space="0" w:color="auto"/>
        <w:bottom w:val="none" w:sz="0" w:space="0" w:color="auto"/>
        <w:right w:val="none" w:sz="0" w:space="0" w:color="auto"/>
      </w:divBdr>
      <w:divsChild>
        <w:div w:id="845368050">
          <w:marLeft w:val="0"/>
          <w:marRight w:val="0"/>
          <w:marTop w:val="0"/>
          <w:marBottom w:val="0"/>
          <w:divBdr>
            <w:top w:val="none" w:sz="0" w:space="0" w:color="auto"/>
            <w:left w:val="none" w:sz="0" w:space="0" w:color="auto"/>
            <w:bottom w:val="none" w:sz="0" w:space="0" w:color="auto"/>
            <w:right w:val="none" w:sz="0" w:space="0" w:color="auto"/>
          </w:divBdr>
          <w:divsChild>
            <w:div w:id="146366109">
              <w:marLeft w:val="0"/>
              <w:marRight w:val="0"/>
              <w:marTop w:val="0"/>
              <w:marBottom w:val="0"/>
              <w:divBdr>
                <w:top w:val="none" w:sz="0" w:space="0" w:color="auto"/>
                <w:left w:val="none" w:sz="0" w:space="0" w:color="auto"/>
                <w:bottom w:val="none" w:sz="0" w:space="0" w:color="auto"/>
                <w:right w:val="none" w:sz="0" w:space="0" w:color="auto"/>
              </w:divBdr>
            </w:div>
            <w:div w:id="572929055">
              <w:marLeft w:val="0"/>
              <w:marRight w:val="0"/>
              <w:marTop w:val="0"/>
              <w:marBottom w:val="0"/>
              <w:divBdr>
                <w:top w:val="none" w:sz="0" w:space="0" w:color="auto"/>
                <w:left w:val="none" w:sz="0" w:space="0" w:color="auto"/>
                <w:bottom w:val="none" w:sz="0" w:space="0" w:color="auto"/>
                <w:right w:val="none" w:sz="0" w:space="0" w:color="auto"/>
              </w:divBdr>
            </w:div>
            <w:div w:id="730227719">
              <w:marLeft w:val="0"/>
              <w:marRight w:val="0"/>
              <w:marTop w:val="0"/>
              <w:marBottom w:val="0"/>
              <w:divBdr>
                <w:top w:val="none" w:sz="0" w:space="0" w:color="auto"/>
                <w:left w:val="none" w:sz="0" w:space="0" w:color="auto"/>
                <w:bottom w:val="none" w:sz="0" w:space="0" w:color="auto"/>
                <w:right w:val="none" w:sz="0" w:space="0" w:color="auto"/>
              </w:divBdr>
            </w:div>
            <w:div w:id="1070420006">
              <w:marLeft w:val="0"/>
              <w:marRight w:val="0"/>
              <w:marTop w:val="0"/>
              <w:marBottom w:val="0"/>
              <w:divBdr>
                <w:top w:val="none" w:sz="0" w:space="0" w:color="auto"/>
                <w:left w:val="none" w:sz="0" w:space="0" w:color="auto"/>
                <w:bottom w:val="none" w:sz="0" w:space="0" w:color="auto"/>
                <w:right w:val="none" w:sz="0" w:space="0" w:color="auto"/>
              </w:divBdr>
            </w:div>
            <w:div w:id="1399279252">
              <w:marLeft w:val="0"/>
              <w:marRight w:val="0"/>
              <w:marTop w:val="0"/>
              <w:marBottom w:val="0"/>
              <w:divBdr>
                <w:top w:val="none" w:sz="0" w:space="0" w:color="auto"/>
                <w:left w:val="none" w:sz="0" w:space="0" w:color="auto"/>
                <w:bottom w:val="none" w:sz="0" w:space="0" w:color="auto"/>
                <w:right w:val="none" w:sz="0" w:space="0" w:color="auto"/>
              </w:divBdr>
            </w:div>
            <w:div w:id="16095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8102">
      <w:bodyDiv w:val="1"/>
      <w:marLeft w:val="0"/>
      <w:marRight w:val="0"/>
      <w:marTop w:val="0"/>
      <w:marBottom w:val="0"/>
      <w:divBdr>
        <w:top w:val="none" w:sz="0" w:space="0" w:color="auto"/>
        <w:left w:val="none" w:sz="0" w:space="0" w:color="auto"/>
        <w:bottom w:val="none" w:sz="0" w:space="0" w:color="auto"/>
        <w:right w:val="none" w:sz="0" w:space="0" w:color="auto"/>
      </w:divBdr>
      <w:divsChild>
        <w:div w:id="272706975">
          <w:marLeft w:val="0"/>
          <w:marRight w:val="0"/>
          <w:marTop w:val="0"/>
          <w:marBottom w:val="0"/>
          <w:divBdr>
            <w:top w:val="none" w:sz="0" w:space="0" w:color="auto"/>
            <w:left w:val="none" w:sz="0" w:space="0" w:color="auto"/>
            <w:bottom w:val="none" w:sz="0" w:space="0" w:color="auto"/>
            <w:right w:val="none" w:sz="0" w:space="0" w:color="auto"/>
          </w:divBdr>
          <w:divsChild>
            <w:div w:id="997222678">
              <w:marLeft w:val="0"/>
              <w:marRight w:val="0"/>
              <w:marTop w:val="0"/>
              <w:marBottom w:val="0"/>
              <w:divBdr>
                <w:top w:val="none" w:sz="0" w:space="0" w:color="auto"/>
                <w:left w:val="none" w:sz="0" w:space="0" w:color="auto"/>
                <w:bottom w:val="none" w:sz="0" w:space="0" w:color="auto"/>
                <w:right w:val="none" w:sz="0" w:space="0" w:color="auto"/>
              </w:divBdr>
            </w:div>
            <w:div w:id="2054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222">
      <w:bodyDiv w:val="1"/>
      <w:marLeft w:val="0"/>
      <w:marRight w:val="0"/>
      <w:marTop w:val="0"/>
      <w:marBottom w:val="0"/>
      <w:divBdr>
        <w:top w:val="none" w:sz="0" w:space="0" w:color="auto"/>
        <w:left w:val="none" w:sz="0" w:space="0" w:color="auto"/>
        <w:bottom w:val="none" w:sz="0" w:space="0" w:color="auto"/>
        <w:right w:val="none" w:sz="0" w:space="0" w:color="auto"/>
      </w:divBdr>
    </w:div>
    <w:div w:id="1561944522">
      <w:bodyDiv w:val="1"/>
      <w:marLeft w:val="0"/>
      <w:marRight w:val="0"/>
      <w:marTop w:val="0"/>
      <w:marBottom w:val="0"/>
      <w:divBdr>
        <w:top w:val="none" w:sz="0" w:space="0" w:color="auto"/>
        <w:left w:val="none" w:sz="0" w:space="0" w:color="auto"/>
        <w:bottom w:val="none" w:sz="0" w:space="0" w:color="auto"/>
        <w:right w:val="none" w:sz="0" w:space="0" w:color="auto"/>
      </w:divBdr>
    </w:div>
    <w:div w:id="1627739677">
      <w:bodyDiv w:val="1"/>
      <w:marLeft w:val="0"/>
      <w:marRight w:val="0"/>
      <w:marTop w:val="0"/>
      <w:marBottom w:val="0"/>
      <w:divBdr>
        <w:top w:val="none" w:sz="0" w:space="0" w:color="auto"/>
        <w:left w:val="none" w:sz="0" w:space="0" w:color="auto"/>
        <w:bottom w:val="none" w:sz="0" w:space="0" w:color="auto"/>
        <w:right w:val="none" w:sz="0" w:space="0" w:color="auto"/>
      </w:divBdr>
    </w:div>
    <w:div w:id="1644584488">
      <w:bodyDiv w:val="1"/>
      <w:marLeft w:val="0"/>
      <w:marRight w:val="0"/>
      <w:marTop w:val="0"/>
      <w:marBottom w:val="0"/>
      <w:divBdr>
        <w:top w:val="none" w:sz="0" w:space="0" w:color="auto"/>
        <w:left w:val="none" w:sz="0" w:space="0" w:color="auto"/>
        <w:bottom w:val="none" w:sz="0" w:space="0" w:color="auto"/>
        <w:right w:val="none" w:sz="0" w:space="0" w:color="auto"/>
      </w:divBdr>
    </w:div>
    <w:div w:id="1670984961">
      <w:bodyDiv w:val="1"/>
      <w:marLeft w:val="0"/>
      <w:marRight w:val="0"/>
      <w:marTop w:val="0"/>
      <w:marBottom w:val="0"/>
      <w:divBdr>
        <w:top w:val="none" w:sz="0" w:space="0" w:color="auto"/>
        <w:left w:val="none" w:sz="0" w:space="0" w:color="auto"/>
        <w:bottom w:val="none" w:sz="0" w:space="0" w:color="auto"/>
        <w:right w:val="none" w:sz="0" w:space="0" w:color="auto"/>
      </w:divBdr>
    </w:div>
    <w:div w:id="1774935623">
      <w:bodyDiv w:val="1"/>
      <w:marLeft w:val="0"/>
      <w:marRight w:val="0"/>
      <w:marTop w:val="0"/>
      <w:marBottom w:val="0"/>
      <w:divBdr>
        <w:top w:val="none" w:sz="0" w:space="0" w:color="auto"/>
        <w:left w:val="none" w:sz="0" w:space="0" w:color="auto"/>
        <w:bottom w:val="none" w:sz="0" w:space="0" w:color="auto"/>
        <w:right w:val="none" w:sz="0" w:space="0" w:color="auto"/>
      </w:divBdr>
    </w:div>
    <w:div w:id="1991013788">
      <w:bodyDiv w:val="1"/>
      <w:marLeft w:val="0"/>
      <w:marRight w:val="0"/>
      <w:marTop w:val="0"/>
      <w:marBottom w:val="0"/>
      <w:divBdr>
        <w:top w:val="none" w:sz="0" w:space="0" w:color="auto"/>
        <w:left w:val="none" w:sz="0" w:space="0" w:color="auto"/>
        <w:bottom w:val="none" w:sz="0" w:space="0" w:color="auto"/>
        <w:right w:val="none" w:sz="0" w:space="0" w:color="auto"/>
      </w:divBdr>
    </w:div>
    <w:div w:id="2003582275">
      <w:bodyDiv w:val="1"/>
      <w:marLeft w:val="0"/>
      <w:marRight w:val="0"/>
      <w:marTop w:val="0"/>
      <w:marBottom w:val="0"/>
      <w:divBdr>
        <w:top w:val="none" w:sz="0" w:space="0" w:color="auto"/>
        <w:left w:val="none" w:sz="0" w:space="0" w:color="auto"/>
        <w:bottom w:val="none" w:sz="0" w:space="0" w:color="auto"/>
        <w:right w:val="none" w:sz="0" w:space="0" w:color="auto"/>
      </w:divBdr>
    </w:div>
    <w:div w:id="2050570403">
      <w:bodyDiv w:val="1"/>
      <w:marLeft w:val="0"/>
      <w:marRight w:val="0"/>
      <w:marTop w:val="0"/>
      <w:marBottom w:val="0"/>
      <w:divBdr>
        <w:top w:val="none" w:sz="0" w:space="0" w:color="auto"/>
        <w:left w:val="none" w:sz="0" w:space="0" w:color="auto"/>
        <w:bottom w:val="none" w:sz="0" w:space="0" w:color="auto"/>
        <w:right w:val="none" w:sz="0" w:space="0" w:color="auto"/>
      </w:divBdr>
    </w:div>
    <w:div w:id="2070179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1AE43-93B2-46AC-A14B-FADB8742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89</Pages>
  <Words>8942</Words>
  <Characters>50971</Characters>
  <Application>Microsoft Office Word</Application>
  <DocSecurity>0</DocSecurity>
  <PresentationFormat/>
  <Lines>424</Lines>
  <Paragraphs>119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中国移动研究院质量管理体系优化项目</vt:lpstr>
    </vt:vector>
  </TitlesOfParts>
  <Company>IBM</Company>
  <LinksUpToDate>false</LinksUpToDate>
  <CharactersWithSpaces>59794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中国移动研究院质量管理体系优化项目</dc:title>
  <dc:creator>IBMer</dc:creator>
  <cp:lastModifiedBy>eddy</cp:lastModifiedBy>
  <cp:revision>10</cp:revision>
  <cp:lastPrinted>1900-12-31T16:00:00Z</cp:lastPrinted>
  <dcterms:created xsi:type="dcterms:W3CDTF">2013-05-21T01:56:00Z</dcterms:created>
  <dcterms:modified xsi:type="dcterms:W3CDTF">2013-06-17T03:02:00Z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